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0" w:type="dxa"/>
        <w:tblBorders>
          <w:top w:val="single" w:sz="8" w:space="0" w:color="000000"/>
        </w:tblBorders>
        <w:tblCellMar>
          <w:top w:w="60" w:type="dxa"/>
          <w:right w:w="700" w:type="dxa"/>
        </w:tblCellMar>
        <w:tblLook w:val="04A0" w:firstRow="1" w:lastRow="0" w:firstColumn="1" w:lastColumn="0" w:noHBand="0" w:noVBand="1"/>
      </w:tblPr>
      <w:tblGrid>
        <w:gridCol w:w="7752"/>
        <w:gridCol w:w="2048"/>
      </w:tblGrid>
      <w:tr w:rsidR="00F91E10" w14:paraId="3B031544" w14:textId="77777777">
        <w:tc>
          <w:tcPr>
            <w:tcW w:w="4000" w:type="pct"/>
          </w:tcPr>
          <w:p w14:paraId="0D9AE143" w14:textId="77777777" w:rsidR="00A77B3E" w:rsidRDefault="00000000">
            <w:pPr>
              <w:pStyle w:val="TOAHeading"/>
              <w:spacing w:before="0" w:after="0"/>
            </w:pPr>
            <w:r>
              <w:t>NSW Education Standards Authority</w:t>
            </w:r>
          </w:p>
        </w:tc>
        <w:tc>
          <w:tcPr>
            <w:tcW w:w="1000" w:type="pct"/>
          </w:tcPr>
          <w:p w14:paraId="09C08D8D" w14:textId="77777777" w:rsidR="00A77B3E" w:rsidRDefault="00000000">
            <w:pPr>
              <w:pStyle w:val="TOAHeading"/>
              <w:jc w:val="right"/>
            </w:pPr>
            <w:r>
              <w:rPr>
                <w:noProof/>
              </w:rPr>
              <w:drawing>
                <wp:inline distT="0" distB="0" distL="0" distR="0" wp14:anchorId="62AA22ED" wp14:editId="340AC1FA">
                  <wp:extent cx="787400" cy="7874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a:stretch>
                            <a:fillRect/>
                          </a:stretch>
                        </pic:blipFill>
                        <pic:spPr>
                          <a:xfrm>
                            <a:off x="0" y="0"/>
                            <a:ext cx="787400" cy="787400"/>
                          </a:xfrm>
                          <a:prstGeom prst="rect">
                            <a:avLst/>
                          </a:prstGeom>
                        </pic:spPr>
                      </pic:pic>
                    </a:graphicData>
                  </a:graphic>
                </wp:inline>
              </w:drawing>
            </w:r>
          </w:p>
        </w:tc>
      </w:tr>
    </w:tbl>
    <w:p w14:paraId="0053B0A4" w14:textId="77777777" w:rsidR="00A77B3E" w:rsidRDefault="00000000">
      <w:pPr>
        <w:pStyle w:val="DocumentTitle"/>
        <w:rPr>
          <w:b/>
          <w:color w:val="002664"/>
          <w:sz w:val="60"/>
        </w:rPr>
      </w:pPr>
      <w:r>
        <w:rPr>
          <w:b/>
          <w:color w:val="002664"/>
          <w:sz w:val="60"/>
        </w:rPr>
        <w:t>Science 7–10</w:t>
      </w:r>
    </w:p>
    <w:p w14:paraId="25AC3C60" w14:textId="77777777" w:rsidR="00F91E10" w:rsidRDefault="00000000">
      <w:hyperlink r:id="rId8" w:history="1">
        <w:r>
          <w:rPr>
            <w:color w:val="002664"/>
            <w:u w:val="single"/>
          </w:rPr>
          <w:t>curriculum.nsw.edu.au</w:t>
        </w:r>
      </w:hyperlink>
    </w:p>
    <w:p w14:paraId="5B94FC93" w14:textId="77777777" w:rsidR="00F91E10" w:rsidRDefault="00000000">
      <w:r>
        <w:t>Generated Dec 2024</w:t>
      </w:r>
    </w:p>
    <w:p w14:paraId="7DAA897C" w14:textId="77777777" w:rsidR="00F91E10" w:rsidRDefault="00000000">
      <w:r>
        <w:br w:type="page"/>
      </w:r>
      <w:r>
        <w:rPr>
          <w:b/>
          <w:bCs/>
        </w:rPr>
        <w:lastRenderedPageBreak/>
        <w:t>Downloaded December 2024</w:t>
      </w:r>
    </w:p>
    <w:p w14:paraId="12696471" w14:textId="77777777" w:rsidR="00F91E10" w:rsidRDefault="00000000">
      <w:r>
        <w:rPr>
          <w:b/>
          <w:bCs/>
        </w:rPr>
        <w:t>© 2024 NSW Education Standards Authority </w:t>
      </w:r>
    </w:p>
    <w:p w14:paraId="703F0968" w14:textId="77777777" w:rsidR="00F91E10" w:rsidRDefault="00000000">
      <w:r>
        <w:t xml:space="preserve">NESA acknowledges Traditional Owners and Custodians of Country throughout NSW, and pays respect to Elders past and present. NESA </w:t>
      </w:r>
      <w:proofErr w:type="spellStart"/>
      <w:r>
        <w:t>recognises</w:t>
      </w:r>
      <w:proofErr w:type="spellEnd"/>
      <w:r>
        <w:t xml:space="preserve"> Aboriginal Peoples’ continuing Cultures and Connections to lands, waters, skies and Community.</w:t>
      </w:r>
    </w:p>
    <w:p w14:paraId="3D58CA20" w14:textId="77777777" w:rsidR="00F91E10" w:rsidRDefault="00000000">
      <w:r>
        <w:t>The documents on the NSW Education Standards Authority (NESA) website and the NSW Curriculum website contain material prepared by NESA for and on behalf of the Crown in right of the State of New South Wales. The material is protected by Crown copyright. </w:t>
      </w:r>
    </w:p>
    <w:p w14:paraId="124F0452" w14:textId="77777777" w:rsidR="00F91E10" w:rsidRDefault="00000000">
      <w:r>
        <w:t xml:space="preserve">These websites hold the only official and up-to-date versions of the documents available on the internet. Any other copies of these documents, or parts of these documents, that may be found elsewhere on the internet might not be current and are not </w:t>
      </w:r>
      <w:proofErr w:type="spellStart"/>
      <w:r>
        <w:t>authorised</w:t>
      </w:r>
      <w:proofErr w:type="spellEnd"/>
      <w:r>
        <w:t>. You cannot rely on copies from any other source. </w:t>
      </w:r>
    </w:p>
    <w:p w14:paraId="7C657755" w14:textId="77777777" w:rsidR="00F91E10" w:rsidRDefault="00000000">
      <w:r>
        <w:t>All rights are reserved. No part of the material may be: </w:t>
      </w:r>
    </w:p>
    <w:p w14:paraId="5B9FE4E6" w14:textId="77777777" w:rsidR="00F91E10" w:rsidRDefault="00000000">
      <w:pPr>
        <w:pStyle w:val="ListParagraph"/>
        <w:numPr>
          <w:ilvl w:val="0"/>
          <w:numId w:val="1"/>
        </w:numPr>
        <w:ind w:left="397" w:hanging="397"/>
      </w:pPr>
      <w:r>
        <w:t>reproduced in Australia or in any other country by any process, electronic or otherwise, in any material form </w:t>
      </w:r>
    </w:p>
    <w:p w14:paraId="201D307C" w14:textId="77777777" w:rsidR="00F91E10" w:rsidRDefault="00000000">
      <w:pPr>
        <w:pStyle w:val="ListParagraph"/>
        <w:numPr>
          <w:ilvl w:val="0"/>
          <w:numId w:val="1"/>
        </w:numPr>
        <w:ind w:left="397" w:hanging="397"/>
      </w:pPr>
      <w:r>
        <w:t xml:space="preserve">transmitted to any other person or stored electronically in any form without the written permission of NESA except as permitted by the </w:t>
      </w:r>
      <w:r>
        <w:rPr>
          <w:i/>
          <w:iCs/>
        </w:rPr>
        <w:t>Copyright Act 1968</w:t>
      </w:r>
      <w:r>
        <w:t xml:space="preserve"> (</w:t>
      </w:r>
      <w:proofErr w:type="spellStart"/>
      <w:r>
        <w:t>Cth</w:t>
      </w:r>
      <w:proofErr w:type="spellEnd"/>
      <w:r>
        <w:t>). </w:t>
      </w:r>
    </w:p>
    <w:p w14:paraId="1AD9D23A" w14:textId="77777777" w:rsidR="00F91E10" w:rsidRDefault="00000000">
      <w:r>
        <w:t>When you access the material, you agree: </w:t>
      </w:r>
    </w:p>
    <w:p w14:paraId="3162B1FE" w14:textId="77777777" w:rsidR="00F91E10" w:rsidRDefault="00000000">
      <w:pPr>
        <w:pStyle w:val="ListParagraph"/>
        <w:numPr>
          <w:ilvl w:val="0"/>
          <w:numId w:val="2"/>
        </w:numPr>
        <w:ind w:left="397" w:hanging="397"/>
      </w:pPr>
      <w:r>
        <w:t>to use the material for research or study, criticism or review, reporting news and parody or satire </w:t>
      </w:r>
    </w:p>
    <w:p w14:paraId="32533C95" w14:textId="77777777" w:rsidR="00F91E10" w:rsidRDefault="00000000">
      <w:pPr>
        <w:pStyle w:val="ListParagraph"/>
        <w:numPr>
          <w:ilvl w:val="0"/>
          <w:numId w:val="2"/>
        </w:numPr>
        <w:ind w:left="397" w:hanging="397"/>
      </w:pPr>
      <w:r>
        <w:t>to use the material for information purposes only </w:t>
      </w:r>
    </w:p>
    <w:p w14:paraId="3E47FBC4" w14:textId="77777777" w:rsidR="00F91E10" w:rsidRDefault="00000000">
      <w:pPr>
        <w:pStyle w:val="ListParagraph"/>
        <w:numPr>
          <w:ilvl w:val="0"/>
          <w:numId w:val="2"/>
        </w:numPr>
        <w:ind w:left="397" w:hanging="397"/>
      </w:pPr>
      <w:r>
        <w:t>not to modify the material or any part of the material without the written permission of NESA </w:t>
      </w:r>
    </w:p>
    <w:p w14:paraId="6A926DA9" w14:textId="77777777" w:rsidR="00F91E10" w:rsidRDefault="00000000">
      <w:pPr>
        <w:pStyle w:val="ListParagraph"/>
        <w:numPr>
          <w:ilvl w:val="0"/>
          <w:numId w:val="2"/>
        </w:numPr>
        <w:ind w:left="397" w:hanging="397"/>
      </w:pPr>
      <w:r>
        <w:t>to reproduce a single copy for personal bona fide study use only and not to reproduce any major extract or the entire material without the permission of NESA </w:t>
      </w:r>
    </w:p>
    <w:p w14:paraId="0E85D5F9" w14:textId="77777777" w:rsidR="00F91E10" w:rsidRDefault="00000000">
      <w:pPr>
        <w:pStyle w:val="ListParagraph"/>
        <w:numPr>
          <w:ilvl w:val="0"/>
          <w:numId w:val="2"/>
        </w:numPr>
        <w:ind w:left="397" w:hanging="397"/>
      </w:pPr>
      <w:r>
        <w:t>to include this copyright notice in any copy made </w:t>
      </w:r>
    </w:p>
    <w:p w14:paraId="3F6E6250" w14:textId="77777777" w:rsidR="00F91E10" w:rsidRDefault="00000000">
      <w:pPr>
        <w:pStyle w:val="ListParagraph"/>
        <w:numPr>
          <w:ilvl w:val="0"/>
          <w:numId w:val="2"/>
        </w:numPr>
        <w:ind w:left="397" w:hanging="397"/>
      </w:pPr>
      <w:r>
        <w:t>to acknowledge that NESA is the source of the material. </w:t>
      </w:r>
    </w:p>
    <w:p w14:paraId="08BE5B07" w14:textId="77777777" w:rsidR="00F91E10" w:rsidRDefault="00000000">
      <w:r>
        <w:t xml:space="preserve">The documents may include third-party copyright material such as photos, diagrams, quotations, cartoons and artworks. This material is protected by Australian and international copyright laws and may not be reproduced or transmitted in any format without the copyright owner’s permission. </w:t>
      </w:r>
      <w:proofErr w:type="spellStart"/>
      <w:r>
        <w:t>Unauthorised</w:t>
      </w:r>
      <w:proofErr w:type="spellEnd"/>
      <w:r>
        <w:t xml:space="preserve"> reproduction, transmission or commercial use of such copyright material may result in prosecution. </w:t>
      </w:r>
    </w:p>
    <w:p w14:paraId="09B6C55B" w14:textId="77777777" w:rsidR="00F91E10" w:rsidRDefault="00000000">
      <w:r>
        <w:t xml:space="preserve">NESA has made all reasonable attempts to locate the owners of third-party copyright material. NESA invites anyone from whom permission has not been sought to contact the </w:t>
      </w:r>
      <w:hyperlink r:id="rId9" w:history="1">
        <w:r>
          <w:rPr>
            <w:color w:val="0000EE"/>
            <w:u w:val="single" w:color="0000EE"/>
          </w:rPr>
          <w:t>Copyright Officer</w:t>
        </w:r>
      </w:hyperlink>
      <w:r>
        <w:t>.</w:t>
      </w:r>
    </w:p>
    <w:tbl>
      <w:tblPr>
        <w:tblW w:w="5000" w:type="pct"/>
        <w:tblCellMar>
          <w:top w:w="200" w:type="dxa"/>
          <w:left w:w="200" w:type="dxa"/>
          <w:bottom w:w="200" w:type="dxa"/>
          <w:right w:w="200" w:type="dxa"/>
        </w:tblCellMar>
        <w:tblLook w:val="04A0" w:firstRow="1" w:lastRow="0" w:firstColumn="1" w:lastColumn="0" w:noHBand="0" w:noVBand="1"/>
      </w:tblPr>
      <w:tblGrid>
        <w:gridCol w:w="9638"/>
      </w:tblGrid>
      <w:tr w:rsidR="00F91E10" w14:paraId="1C381919" w14:textId="77777777">
        <w:tc>
          <w:tcPr>
            <w:tcW w:w="1000" w:type="pct"/>
            <w:shd w:val="clear" w:color="auto" w:fill="D3D3D3"/>
          </w:tcPr>
          <w:p w14:paraId="43BDF52C" w14:textId="77777777" w:rsidR="00F91E10" w:rsidRDefault="00000000">
            <w:pPr>
              <w:keepNext/>
              <w:spacing w:after="0"/>
            </w:pPr>
            <w:r>
              <w:rPr>
                <w:b/>
                <w:bCs/>
              </w:rPr>
              <w:lastRenderedPageBreak/>
              <w:t>Special arrangements applying to the NSW Curriculum Reform </w:t>
            </w:r>
          </w:p>
          <w:p w14:paraId="69736CE7" w14:textId="77777777" w:rsidR="00F91E10" w:rsidRDefault="00000000">
            <w:pPr>
              <w:keepNext/>
              <w:spacing w:after="0"/>
            </w:pPr>
            <w:r>
              <w:t xml:space="preserve">As part of the NSW Curriculum Reform process, NESA grants a limited non-exclusive </w:t>
            </w:r>
            <w:proofErr w:type="spellStart"/>
            <w:r>
              <w:t>licence</w:t>
            </w:r>
            <w:proofErr w:type="spellEnd"/>
            <w:r>
              <w:t xml:space="preserve"> to: </w:t>
            </w:r>
          </w:p>
          <w:p w14:paraId="0C25C48B" w14:textId="77777777" w:rsidR="00F91E10" w:rsidRDefault="00000000">
            <w:pPr>
              <w:pStyle w:val="ListParagraph"/>
              <w:keepNext/>
              <w:numPr>
                <w:ilvl w:val="0"/>
                <w:numId w:val="3"/>
              </w:numPr>
              <w:spacing w:after="0"/>
              <w:ind w:left="397" w:hanging="397"/>
            </w:pPr>
            <w:r>
              <w:t>teachers employed in NSW government schools and registered non-government schools </w:t>
            </w:r>
          </w:p>
          <w:p w14:paraId="1FF1CE2F" w14:textId="77777777" w:rsidR="00F91E10" w:rsidRDefault="00000000">
            <w:pPr>
              <w:pStyle w:val="ListParagraph"/>
              <w:keepNext/>
              <w:numPr>
                <w:ilvl w:val="0"/>
                <w:numId w:val="3"/>
              </w:numPr>
              <w:spacing w:after="0"/>
              <w:ind w:left="397" w:hanging="397"/>
            </w:pPr>
            <w:r>
              <w:t>representatives from peak school education bodies, such as the NSW Department of Education, Catholic Schools NSW, the Association of Independent Schools of NSW and TAFE NSW</w:t>
            </w:r>
          </w:p>
          <w:p w14:paraId="1A7F91B5" w14:textId="77777777" w:rsidR="00F91E10" w:rsidRDefault="00000000">
            <w:pPr>
              <w:pStyle w:val="ListParagraph"/>
              <w:keepNext/>
              <w:numPr>
                <w:ilvl w:val="0"/>
                <w:numId w:val="3"/>
              </w:numPr>
              <w:spacing w:after="0"/>
              <w:ind w:left="397" w:hanging="397"/>
            </w:pPr>
            <w:r>
              <w:t>parents of children registered for home schooling </w:t>
            </w:r>
          </w:p>
          <w:p w14:paraId="2B057BCF" w14:textId="77777777" w:rsidR="00F91E10" w:rsidRDefault="00000000">
            <w:pPr>
              <w:keepNext/>
              <w:spacing w:after="0"/>
            </w:pPr>
            <w:r>
              <w:t xml:space="preserve">to use, modify and adapt the NSW syllabuses for </w:t>
            </w:r>
            <w:r>
              <w:rPr>
                <w:b/>
                <w:bCs/>
              </w:rPr>
              <w:t>non-commercial educational use only</w:t>
            </w:r>
            <w:r>
              <w:t>. The adaptation must not have the effect of bringing NESA into disrepute. </w:t>
            </w:r>
          </w:p>
          <w:p w14:paraId="0C6B90BD" w14:textId="77777777" w:rsidR="00F91E10" w:rsidRDefault="00000000">
            <w:pPr>
              <w:keepNext/>
              <w:spacing w:after="0"/>
            </w:pPr>
            <w:r>
              <w:rPr>
                <w:b/>
                <w:bCs/>
              </w:rPr>
              <w:t>Note</w:t>
            </w:r>
            <w:r>
              <w:t xml:space="preserve">: The above arrangements do not apply to private/home tutoring companies, professional learning service providers, publishers, and other </w:t>
            </w:r>
            <w:proofErr w:type="spellStart"/>
            <w:r>
              <w:t>organisations</w:t>
            </w:r>
            <w:proofErr w:type="spellEnd"/>
            <w:r>
              <w:t>.</w:t>
            </w:r>
          </w:p>
          <w:p w14:paraId="159C62A7" w14:textId="77777777" w:rsidR="00F91E10" w:rsidRDefault="00000000">
            <w:pPr>
              <w:keepNext/>
              <w:spacing w:after="0"/>
            </w:pPr>
            <w:r>
              <w:t xml:space="preserve">For more information on the above or for </w:t>
            </w:r>
            <w:r>
              <w:rPr>
                <w:b/>
                <w:bCs/>
              </w:rPr>
              <w:t>commercial use or any other purpose</w:t>
            </w:r>
            <w:r>
              <w:t xml:space="preserve">, please contact the </w:t>
            </w:r>
            <w:hyperlink r:id="rId10" w:history="1">
              <w:r>
                <w:rPr>
                  <w:color w:val="0000EE"/>
                  <w:u w:val="single" w:color="0000EE"/>
                </w:rPr>
                <w:t>Copyright Officer</w:t>
              </w:r>
            </w:hyperlink>
            <w:r>
              <w:t xml:space="preserve"> for permission. </w:t>
            </w:r>
          </w:p>
          <w:p w14:paraId="2B8158CA" w14:textId="77777777" w:rsidR="00F91E10" w:rsidRDefault="00000000">
            <w:pPr>
              <w:spacing w:after="0"/>
            </w:pPr>
            <w:r>
              <w:rPr>
                <w:b/>
                <w:bCs/>
              </w:rPr>
              <w:t>Email</w:t>
            </w:r>
            <w:r>
              <w:t xml:space="preserve">: </w:t>
            </w:r>
            <w:hyperlink r:id="rId11" w:history="1">
              <w:r>
                <w:rPr>
                  <w:color w:val="0000EE"/>
                  <w:u w:val="single" w:color="0000EE"/>
                </w:rPr>
                <w:t>copyright@nesa.nsw.edu.au</w:t>
              </w:r>
            </w:hyperlink>
          </w:p>
        </w:tc>
      </w:tr>
    </w:tbl>
    <w:p w14:paraId="2F279426" w14:textId="77777777" w:rsidR="00F91E10" w:rsidRDefault="00000000">
      <w:pPr>
        <w:pStyle w:val="Heading1"/>
        <w:spacing w:before="120"/>
        <w:rPr>
          <w:sz w:val="22"/>
        </w:rPr>
      </w:pPr>
      <w:r>
        <w:br w:type="page"/>
      </w:r>
      <w:bookmarkStart w:id="0" w:name="_Toc256000000"/>
      <w:r>
        <w:lastRenderedPageBreak/>
        <w:t>Table of contents</w:t>
      </w:r>
      <w:bookmarkEnd w:id="0"/>
    </w:p>
    <w:p w14:paraId="1C6B34E6" w14:textId="77777777" w:rsidR="00F91E10" w:rsidRDefault="00000000">
      <w:pPr>
        <w:pStyle w:val="TOC1"/>
        <w:tabs>
          <w:tab w:val="right" w:leader="dot" w:pos="9628"/>
        </w:tabs>
        <w:rPr>
          <w:rFonts w:ascii="Calibri" w:hAnsi="Calibri"/>
          <w:noProof/>
        </w:rPr>
      </w:pPr>
      <w:r>
        <w:fldChar w:fldCharType="begin"/>
      </w:r>
      <w:r>
        <w:instrText>TOC \o "1-3" \h \z \u</w:instrText>
      </w:r>
      <w:r>
        <w:fldChar w:fldCharType="separate"/>
      </w:r>
      <w:hyperlink w:anchor="_Toc256000000" w:history="1">
        <w:r>
          <w:rPr>
            <w:rStyle w:val="Hyperlink"/>
          </w:rPr>
          <w:t>Table of contents</w:t>
        </w:r>
        <w:r>
          <w:tab/>
        </w:r>
        <w:r>
          <w:fldChar w:fldCharType="begin"/>
        </w:r>
        <w:r>
          <w:instrText xml:space="preserve"> PAGEREF _Toc256000000 \h </w:instrText>
        </w:r>
        <w:r>
          <w:fldChar w:fldCharType="separate"/>
        </w:r>
        <w:r>
          <w:t>4</w:t>
        </w:r>
        <w:r>
          <w:fldChar w:fldCharType="end"/>
        </w:r>
      </w:hyperlink>
    </w:p>
    <w:p w14:paraId="57D90CC8" w14:textId="77777777" w:rsidR="00F91E10" w:rsidRDefault="00000000">
      <w:pPr>
        <w:pStyle w:val="TOC1"/>
        <w:tabs>
          <w:tab w:val="right" w:leader="dot" w:pos="9628"/>
        </w:tabs>
        <w:rPr>
          <w:rFonts w:ascii="Calibri" w:hAnsi="Calibri"/>
          <w:noProof/>
        </w:rPr>
      </w:pPr>
      <w:hyperlink w:anchor="_Toc256000001" w:history="1">
        <w:r>
          <w:rPr>
            <w:rStyle w:val="Hyperlink"/>
          </w:rPr>
          <w:t>Science 7–10</w:t>
        </w:r>
        <w:r>
          <w:tab/>
        </w:r>
        <w:r>
          <w:fldChar w:fldCharType="begin"/>
        </w:r>
        <w:r>
          <w:instrText xml:space="preserve"> PAGEREF _Toc256000001 \h </w:instrText>
        </w:r>
        <w:r>
          <w:fldChar w:fldCharType="separate"/>
        </w:r>
        <w:r>
          <w:t>5</w:t>
        </w:r>
        <w:r>
          <w:fldChar w:fldCharType="end"/>
        </w:r>
      </w:hyperlink>
    </w:p>
    <w:p w14:paraId="3CCC3B75" w14:textId="77777777" w:rsidR="00F91E10" w:rsidRDefault="00000000">
      <w:pPr>
        <w:pStyle w:val="TOC2"/>
        <w:tabs>
          <w:tab w:val="right" w:leader="dot" w:pos="9628"/>
        </w:tabs>
        <w:rPr>
          <w:rFonts w:ascii="Calibri" w:hAnsi="Calibri"/>
          <w:noProof/>
        </w:rPr>
      </w:pPr>
      <w:hyperlink w:anchor="_Toc256000002" w:history="1">
        <w:r>
          <w:rPr>
            <w:rStyle w:val="Hyperlink"/>
          </w:rPr>
          <w:t>Implementation from 2026</w:t>
        </w:r>
        <w:r>
          <w:tab/>
        </w:r>
        <w:r>
          <w:fldChar w:fldCharType="begin"/>
        </w:r>
        <w:r>
          <w:instrText xml:space="preserve"> PAGEREF _Toc256000002 \h </w:instrText>
        </w:r>
        <w:r>
          <w:fldChar w:fldCharType="separate"/>
        </w:r>
        <w:r>
          <w:t>5</w:t>
        </w:r>
        <w:r>
          <w:fldChar w:fldCharType="end"/>
        </w:r>
      </w:hyperlink>
    </w:p>
    <w:p w14:paraId="0211D970" w14:textId="77777777" w:rsidR="00F91E10" w:rsidRDefault="00000000">
      <w:pPr>
        <w:pStyle w:val="TOC2"/>
        <w:tabs>
          <w:tab w:val="right" w:leader="dot" w:pos="9628"/>
        </w:tabs>
        <w:rPr>
          <w:rFonts w:ascii="Calibri" w:hAnsi="Calibri"/>
          <w:noProof/>
        </w:rPr>
      </w:pPr>
      <w:hyperlink w:anchor="_Toc256000003" w:history="1">
        <w:r>
          <w:rPr>
            <w:rStyle w:val="Hyperlink"/>
          </w:rPr>
          <w:t>Aim</w:t>
        </w:r>
        <w:r>
          <w:tab/>
        </w:r>
        <w:r>
          <w:fldChar w:fldCharType="begin"/>
        </w:r>
        <w:r>
          <w:instrText xml:space="preserve"> PAGEREF _Toc256000003 \h </w:instrText>
        </w:r>
        <w:r>
          <w:fldChar w:fldCharType="separate"/>
        </w:r>
        <w:r>
          <w:t>5</w:t>
        </w:r>
        <w:r>
          <w:fldChar w:fldCharType="end"/>
        </w:r>
      </w:hyperlink>
    </w:p>
    <w:p w14:paraId="01CF60AD" w14:textId="77777777" w:rsidR="00F91E10" w:rsidRDefault="00000000">
      <w:pPr>
        <w:pStyle w:val="TOC2"/>
        <w:tabs>
          <w:tab w:val="right" w:leader="dot" w:pos="9628"/>
        </w:tabs>
        <w:rPr>
          <w:rFonts w:ascii="Calibri" w:hAnsi="Calibri"/>
          <w:noProof/>
        </w:rPr>
      </w:pPr>
      <w:hyperlink w:anchor="_Toc256000004" w:history="1">
        <w:r>
          <w:rPr>
            <w:rStyle w:val="Hyperlink"/>
          </w:rPr>
          <w:t>Table of outcomes</w:t>
        </w:r>
        <w:r>
          <w:tab/>
        </w:r>
        <w:r>
          <w:fldChar w:fldCharType="begin"/>
        </w:r>
        <w:r>
          <w:instrText xml:space="preserve"> PAGEREF _Toc256000004 \h </w:instrText>
        </w:r>
        <w:r>
          <w:fldChar w:fldCharType="separate"/>
        </w:r>
        <w:r>
          <w:t>6</w:t>
        </w:r>
        <w:r>
          <w:fldChar w:fldCharType="end"/>
        </w:r>
      </w:hyperlink>
    </w:p>
    <w:p w14:paraId="0BBC8F2A" w14:textId="77777777" w:rsidR="00F91E10" w:rsidRDefault="00000000">
      <w:pPr>
        <w:pStyle w:val="TOC3"/>
        <w:tabs>
          <w:tab w:val="right" w:leader="dot" w:pos="9628"/>
        </w:tabs>
        <w:rPr>
          <w:rFonts w:ascii="Calibri" w:hAnsi="Calibri"/>
          <w:noProof/>
        </w:rPr>
      </w:pPr>
      <w:hyperlink w:anchor="_Toc256000005" w:history="1">
        <w:r>
          <w:rPr>
            <w:rStyle w:val="Hyperlink"/>
          </w:rPr>
          <w:t>Secondary (7–10)</w:t>
        </w:r>
        <w:r>
          <w:tab/>
        </w:r>
        <w:r>
          <w:fldChar w:fldCharType="begin"/>
        </w:r>
        <w:r>
          <w:instrText xml:space="preserve"> PAGEREF _Toc256000005 \h </w:instrText>
        </w:r>
        <w:r>
          <w:fldChar w:fldCharType="separate"/>
        </w:r>
        <w:r>
          <w:t>6</w:t>
        </w:r>
        <w:r>
          <w:fldChar w:fldCharType="end"/>
        </w:r>
      </w:hyperlink>
    </w:p>
    <w:p w14:paraId="5BCCFF37" w14:textId="77777777" w:rsidR="00F91E10" w:rsidRDefault="00000000">
      <w:pPr>
        <w:pStyle w:val="TOC2"/>
        <w:tabs>
          <w:tab w:val="right" w:leader="dot" w:pos="9628"/>
        </w:tabs>
        <w:rPr>
          <w:rFonts w:ascii="Calibri" w:hAnsi="Calibri"/>
          <w:noProof/>
        </w:rPr>
      </w:pPr>
      <w:hyperlink w:anchor="_Toc256000006" w:history="1">
        <w:r>
          <w:rPr>
            <w:rStyle w:val="Hyperlink"/>
          </w:rPr>
          <w:t>Outcomes and content for Stage 4</w:t>
        </w:r>
        <w:r>
          <w:tab/>
        </w:r>
        <w:r>
          <w:fldChar w:fldCharType="begin"/>
        </w:r>
        <w:r>
          <w:instrText xml:space="preserve"> PAGEREF _Toc256000006 \h </w:instrText>
        </w:r>
        <w:r>
          <w:fldChar w:fldCharType="separate"/>
        </w:r>
        <w:r>
          <w:t>16</w:t>
        </w:r>
        <w:r>
          <w:fldChar w:fldCharType="end"/>
        </w:r>
      </w:hyperlink>
    </w:p>
    <w:p w14:paraId="6267C5B3" w14:textId="77777777" w:rsidR="00F91E10" w:rsidRDefault="00000000">
      <w:pPr>
        <w:pStyle w:val="TOC3"/>
        <w:tabs>
          <w:tab w:val="right" w:leader="dot" w:pos="9628"/>
        </w:tabs>
        <w:rPr>
          <w:rFonts w:ascii="Calibri" w:hAnsi="Calibri"/>
          <w:noProof/>
        </w:rPr>
      </w:pPr>
      <w:hyperlink w:anchor="_Toc256000007" w:history="1">
        <w:r>
          <w:rPr>
            <w:rStyle w:val="Hyperlink"/>
          </w:rPr>
          <w:t>Working scientifically</w:t>
        </w:r>
        <w:r>
          <w:tab/>
        </w:r>
        <w:r>
          <w:fldChar w:fldCharType="begin"/>
        </w:r>
        <w:r>
          <w:instrText xml:space="preserve"> PAGEREF _Toc256000007 \h </w:instrText>
        </w:r>
        <w:r>
          <w:fldChar w:fldCharType="separate"/>
        </w:r>
        <w:r>
          <w:t>16</w:t>
        </w:r>
        <w:r>
          <w:fldChar w:fldCharType="end"/>
        </w:r>
      </w:hyperlink>
    </w:p>
    <w:p w14:paraId="42186128" w14:textId="77777777" w:rsidR="00F91E10" w:rsidRDefault="00000000">
      <w:pPr>
        <w:pStyle w:val="TOC3"/>
        <w:tabs>
          <w:tab w:val="right" w:leader="dot" w:pos="9628"/>
        </w:tabs>
        <w:rPr>
          <w:rFonts w:ascii="Calibri" w:hAnsi="Calibri"/>
          <w:noProof/>
        </w:rPr>
      </w:pPr>
      <w:hyperlink w:anchor="_Toc256000008" w:history="1">
        <w:r>
          <w:rPr>
            <w:rStyle w:val="Hyperlink"/>
          </w:rPr>
          <w:t>Observing the Universe</w:t>
        </w:r>
        <w:r>
          <w:tab/>
        </w:r>
        <w:r>
          <w:fldChar w:fldCharType="begin"/>
        </w:r>
        <w:r>
          <w:instrText xml:space="preserve"> PAGEREF _Toc256000008 \h </w:instrText>
        </w:r>
        <w:r>
          <w:fldChar w:fldCharType="separate"/>
        </w:r>
        <w:r>
          <w:t>18</w:t>
        </w:r>
        <w:r>
          <w:fldChar w:fldCharType="end"/>
        </w:r>
      </w:hyperlink>
    </w:p>
    <w:p w14:paraId="3C542269" w14:textId="77777777" w:rsidR="00F91E10" w:rsidRDefault="00000000">
      <w:pPr>
        <w:pStyle w:val="TOC3"/>
        <w:tabs>
          <w:tab w:val="right" w:leader="dot" w:pos="9628"/>
        </w:tabs>
        <w:rPr>
          <w:rFonts w:ascii="Calibri" w:hAnsi="Calibri"/>
          <w:noProof/>
        </w:rPr>
      </w:pPr>
      <w:hyperlink w:anchor="_Toc256000009" w:history="1">
        <w:r>
          <w:rPr>
            <w:rStyle w:val="Hyperlink"/>
          </w:rPr>
          <w:t>Forces</w:t>
        </w:r>
        <w:r>
          <w:tab/>
        </w:r>
        <w:r>
          <w:fldChar w:fldCharType="begin"/>
        </w:r>
        <w:r>
          <w:instrText xml:space="preserve"> PAGEREF _Toc256000009 \h </w:instrText>
        </w:r>
        <w:r>
          <w:fldChar w:fldCharType="separate"/>
        </w:r>
        <w:r>
          <w:t>21</w:t>
        </w:r>
        <w:r>
          <w:fldChar w:fldCharType="end"/>
        </w:r>
      </w:hyperlink>
    </w:p>
    <w:p w14:paraId="02B8D8AF" w14:textId="77777777" w:rsidR="00F91E10" w:rsidRDefault="00000000">
      <w:pPr>
        <w:pStyle w:val="TOC3"/>
        <w:tabs>
          <w:tab w:val="right" w:leader="dot" w:pos="9628"/>
        </w:tabs>
        <w:rPr>
          <w:rFonts w:ascii="Calibri" w:hAnsi="Calibri"/>
          <w:noProof/>
        </w:rPr>
      </w:pPr>
      <w:hyperlink w:anchor="_Toc256000010" w:history="1">
        <w:r>
          <w:rPr>
            <w:rStyle w:val="Hyperlink"/>
          </w:rPr>
          <w:t>Cells and classification</w:t>
        </w:r>
        <w:r>
          <w:tab/>
        </w:r>
        <w:r>
          <w:fldChar w:fldCharType="begin"/>
        </w:r>
        <w:r>
          <w:instrText xml:space="preserve"> PAGEREF _Toc256000010 \h </w:instrText>
        </w:r>
        <w:r>
          <w:fldChar w:fldCharType="separate"/>
        </w:r>
        <w:r>
          <w:t>23</w:t>
        </w:r>
        <w:r>
          <w:fldChar w:fldCharType="end"/>
        </w:r>
      </w:hyperlink>
    </w:p>
    <w:p w14:paraId="085D7071" w14:textId="77777777" w:rsidR="00F91E10" w:rsidRDefault="00000000">
      <w:pPr>
        <w:pStyle w:val="TOC3"/>
        <w:tabs>
          <w:tab w:val="right" w:leader="dot" w:pos="9628"/>
        </w:tabs>
        <w:rPr>
          <w:rFonts w:ascii="Calibri" w:hAnsi="Calibri"/>
          <w:noProof/>
        </w:rPr>
      </w:pPr>
      <w:hyperlink w:anchor="_Toc256000011" w:history="1">
        <w:r>
          <w:rPr>
            <w:rStyle w:val="Hyperlink"/>
          </w:rPr>
          <w:t>Solutions and mixtures</w:t>
        </w:r>
        <w:r>
          <w:tab/>
        </w:r>
        <w:r>
          <w:fldChar w:fldCharType="begin"/>
        </w:r>
        <w:r>
          <w:instrText xml:space="preserve"> PAGEREF _Toc256000011 \h </w:instrText>
        </w:r>
        <w:r>
          <w:fldChar w:fldCharType="separate"/>
        </w:r>
        <w:r>
          <w:t>26</w:t>
        </w:r>
        <w:r>
          <w:fldChar w:fldCharType="end"/>
        </w:r>
      </w:hyperlink>
    </w:p>
    <w:p w14:paraId="03AF61BE" w14:textId="77777777" w:rsidR="00F91E10" w:rsidRDefault="00000000">
      <w:pPr>
        <w:pStyle w:val="TOC3"/>
        <w:tabs>
          <w:tab w:val="right" w:leader="dot" w:pos="9628"/>
        </w:tabs>
        <w:rPr>
          <w:rFonts w:ascii="Calibri" w:hAnsi="Calibri"/>
          <w:noProof/>
        </w:rPr>
      </w:pPr>
      <w:hyperlink w:anchor="_Toc256000012" w:history="1">
        <w:r>
          <w:rPr>
            <w:rStyle w:val="Hyperlink"/>
          </w:rPr>
          <w:t>Living systems</w:t>
        </w:r>
        <w:r>
          <w:tab/>
        </w:r>
        <w:r>
          <w:fldChar w:fldCharType="begin"/>
        </w:r>
        <w:r>
          <w:instrText xml:space="preserve"> PAGEREF _Toc256000012 \h </w:instrText>
        </w:r>
        <w:r>
          <w:fldChar w:fldCharType="separate"/>
        </w:r>
        <w:r>
          <w:t>29</w:t>
        </w:r>
        <w:r>
          <w:fldChar w:fldCharType="end"/>
        </w:r>
      </w:hyperlink>
    </w:p>
    <w:p w14:paraId="7A457374" w14:textId="77777777" w:rsidR="00F91E10" w:rsidRDefault="00000000">
      <w:pPr>
        <w:pStyle w:val="TOC3"/>
        <w:tabs>
          <w:tab w:val="right" w:leader="dot" w:pos="9628"/>
        </w:tabs>
        <w:rPr>
          <w:rFonts w:ascii="Calibri" w:hAnsi="Calibri"/>
          <w:noProof/>
        </w:rPr>
      </w:pPr>
      <w:hyperlink w:anchor="_Toc256000013" w:history="1">
        <w:r>
          <w:rPr>
            <w:rStyle w:val="Hyperlink"/>
          </w:rPr>
          <w:t>Periodic table and atomic structure</w:t>
        </w:r>
        <w:r>
          <w:tab/>
        </w:r>
        <w:r>
          <w:fldChar w:fldCharType="begin"/>
        </w:r>
        <w:r>
          <w:instrText xml:space="preserve"> PAGEREF _Toc256000013 \h </w:instrText>
        </w:r>
        <w:r>
          <w:fldChar w:fldCharType="separate"/>
        </w:r>
        <w:r>
          <w:t>32</w:t>
        </w:r>
        <w:r>
          <w:fldChar w:fldCharType="end"/>
        </w:r>
      </w:hyperlink>
    </w:p>
    <w:p w14:paraId="556B17FD" w14:textId="77777777" w:rsidR="00F91E10" w:rsidRDefault="00000000">
      <w:pPr>
        <w:pStyle w:val="TOC3"/>
        <w:tabs>
          <w:tab w:val="right" w:leader="dot" w:pos="9628"/>
        </w:tabs>
        <w:rPr>
          <w:rFonts w:ascii="Calibri" w:hAnsi="Calibri"/>
          <w:noProof/>
        </w:rPr>
      </w:pPr>
      <w:hyperlink w:anchor="_Toc256000014" w:history="1">
        <w:r>
          <w:rPr>
            <w:rStyle w:val="Hyperlink"/>
          </w:rPr>
          <w:t>Change</w:t>
        </w:r>
        <w:r>
          <w:tab/>
        </w:r>
        <w:r>
          <w:fldChar w:fldCharType="begin"/>
        </w:r>
        <w:r>
          <w:instrText xml:space="preserve"> PAGEREF _Toc256000014 \h </w:instrText>
        </w:r>
        <w:r>
          <w:fldChar w:fldCharType="separate"/>
        </w:r>
        <w:r>
          <w:t>35</w:t>
        </w:r>
        <w:r>
          <w:fldChar w:fldCharType="end"/>
        </w:r>
      </w:hyperlink>
    </w:p>
    <w:p w14:paraId="0884189C" w14:textId="77777777" w:rsidR="00F91E10" w:rsidRDefault="00000000">
      <w:pPr>
        <w:pStyle w:val="TOC3"/>
        <w:tabs>
          <w:tab w:val="right" w:leader="dot" w:pos="9628"/>
        </w:tabs>
        <w:rPr>
          <w:rFonts w:ascii="Calibri" w:hAnsi="Calibri"/>
          <w:noProof/>
        </w:rPr>
      </w:pPr>
      <w:hyperlink w:anchor="_Toc256000015" w:history="1">
        <w:r>
          <w:rPr>
            <w:rStyle w:val="Hyperlink"/>
          </w:rPr>
          <w:t>Data science 1</w:t>
        </w:r>
        <w:r>
          <w:tab/>
        </w:r>
        <w:r>
          <w:fldChar w:fldCharType="begin"/>
        </w:r>
        <w:r>
          <w:instrText xml:space="preserve"> PAGEREF _Toc256000015 \h </w:instrText>
        </w:r>
        <w:r>
          <w:fldChar w:fldCharType="separate"/>
        </w:r>
        <w:r>
          <w:t>38</w:t>
        </w:r>
        <w:r>
          <w:fldChar w:fldCharType="end"/>
        </w:r>
      </w:hyperlink>
    </w:p>
    <w:p w14:paraId="4EB0C807" w14:textId="77777777" w:rsidR="00F91E10" w:rsidRDefault="00000000">
      <w:pPr>
        <w:pStyle w:val="TOC2"/>
        <w:tabs>
          <w:tab w:val="right" w:leader="dot" w:pos="9628"/>
        </w:tabs>
        <w:rPr>
          <w:rFonts w:ascii="Calibri" w:hAnsi="Calibri"/>
          <w:noProof/>
        </w:rPr>
      </w:pPr>
      <w:hyperlink w:anchor="_Toc256000016" w:history="1">
        <w:r>
          <w:rPr>
            <w:rStyle w:val="Hyperlink"/>
          </w:rPr>
          <w:t>Outcomes and content for Stage 5</w:t>
        </w:r>
        <w:r>
          <w:tab/>
        </w:r>
        <w:r>
          <w:fldChar w:fldCharType="begin"/>
        </w:r>
        <w:r>
          <w:instrText xml:space="preserve"> PAGEREF _Toc256000016 \h </w:instrText>
        </w:r>
        <w:r>
          <w:fldChar w:fldCharType="separate"/>
        </w:r>
        <w:r>
          <w:t>41</w:t>
        </w:r>
        <w:r>
          <w:fldChar w:fldCharType="end"/>
        </w:r>
      </w:hyperlink>
    </w:p>
    <w:p w14:paraId="6EF68696" w14:textId="77777777" w:rsidR="00F91E10" w:rsidRDefault="00000000">
      <w:pPr>
        <w:pStyle w:val="TOC3"/>
        <w:tabs>
          <w:tab w:val="right" w:leader="dot" w:pos="9628"/>
        </w:tabs>
        <w:rPr>
          <w:rFonts w:ascii="Calibri" w:hAnsi="Calibri"/>
          <w:noProof/>
        </w:rPr>
      </w:pPr>
      <w:hyperlink w:anchor="_Toc256000017" w:history="1">
        <w:r>
          <w:rPr>
            <w:rStyle w:val="Hyperlink"/>
          </w:rPr>
          <w:t>Working scientifically</w:t>
        </w:r>
        <w:r>
          <w:tab/>
        </w:r>
        <w:r>
          <w:fldChar w:fldCharType="begin"/>
        </w:r>
        <w:r>
          <w:instrText xml:space="preserve"> PAGEREF _Toc256000017 \h </w:instrText>
        </w:r>
        <w:r>
          <w:fldChar w:fldCharType="separate"/>
        </w:r>
        <w:r>
          <w:t>41</w:t>
        </w:r>
        <w:r>
          <w:fldChar w:fldCharType="end"/>
        </w:r>
      </w:hyperlink>
    </w:p>
    <w:p w14:paraId="029624BA" w14:textId="77777777" w:rsidR="00F91E10" w:rsidRDefault="00000000">
      <w:pPr>
        <w:pStyle w:val="TOC3"/>
        <w:tabs>
          <w:tab w:val="right" w:leader="dot" w:pos="9628"/>
        </w:tabs>
        <w:rPr>
          <w:rFonts w:ascii="Calibri" w:hAnsi="Calibri"/>
          <w:noProof/>
        </w:rPr>
      </w:pPr>
      <w:hyperlink w:anchor="_Toc256000018" w:history="1">
        <w:r>
          <w:rPr>
            <w:rStyle w:val="Hyperlink"/>
          </w:rPr>
          <w:t>Energy</w:t>
        </w:r>
        <w:r>
          <w:tab/>
        </w:r>
        <w:r>
          <w:fldChar w:fldCharType="begin"/>
        </w:r>
        <w:r>
          <w:instrText xml:space="preserve"> PAGEREF _Toc256000018 \h </w:instrText>
        </w:r>
        <w:r>
          <w:fldChar w:fldCharType="separate"/>
        </w:r>
        <w:r>
          <w:t>43</w:t>
        </w:r>
        <w:r>
          <w:fldChar w:fldCharType="end"/>
        </w:r>
      </w:hyperlink>
    </w:p>
    <w:p w14:paraId="550BAD30" w14:textId="77777777" w:rsidR="00F91E10" w:rsidRDefault="00000000">
      <w:pPr>
        <w:pStyle w:val="TOC3"/>
        <w:tabs>
          <w:tab w:val="right" w:leader="dot" w:pos="9628"/>
        </w:tabs>
        <w:rPr>
          <w:rFonts w:ascii="Calibri" w:hAnsi="Calibri"/>
          <w:noProof/>
        </w:rPr>
      </w:pPr>
      <w:hyperlink w:anchor="_Toc256000019" w:history="1">
        <w:r>
          <w:rPr>
            <w:rStyle w:val="Hyperlink"/>
          </w:rPr>
          <w:t>Disease</w:t>
        </w:r>
        <w:r>
          <w:tab/>
        </w:r>
        <w:r>
          <w:fldChar w:fldCharType="begin"/>
        </w:r>
        <w:r>
          <w:instrText xml:space="preserve"> PAGEREF _Toc256000019 \h </w:instrText>
        </w:r>
        <w:r>
          <w:fldChar w:fldCharType="separate"/>
        </w:r>
        <w:r>
          <w:t>45</w:t>
        </w:r>
        <w:r>
          <w:fldChar w:fldCharType="end"/>
        </w:r>
      </w:hyperlink>
    </w:p>
    <w:p w14:paraId="3BFFFE6E" w14:textId="77777777" w:rsidR="00F91E10" w:rsidRDefault="00000000">
      <w:pPr>
        <w:pStyle w:val="TOC3"/>
        <w:tabs>
          <w:tab w:val="right" w:leader="dot" w:pos="9628"/>
        </w:tabs>
        <w:rPr>
          <w:rFonts w:ascii="Calibri" w:hAnsi="Calibri"/>
          <w:noProof/>
        </w:rPr>
      </w:pPr>
      <w:hyperlink w:anchor="_Toc256000020" w:history="1">
        <w:r>
          <w:rPr>
            <w:rStyle w:val="Hyperlink"/>
          </w:rPr>
          <w:t>Materials</w:t>
        </w:r>
        <w:r>
          <w:tab/>
        </w:r>
        <w:r>
          <w:fldChar w:fldCharType="begin"/>
        </w:r>
        <w:r>
          <w:instrText xml:space="preserve"> PAGEREF _Toc256000020 \h </w:instrText>
        </w:r>
        <w:r>
          <w:fldChar w:fldCharType="separate"/>
        </w:r>
        <w:r>
          <w:t>48</w:t>
        </w:r>
        <w:r>
          <w:fldChar w:fldCharType="end"/>
        </w:r>
      </w:hyperlink>
    </w:p>
    <w:p w14:paraId="66D09355" w14:textId="77777777" w:rsidR="00F91E10" w:rsidRDefault="00000000">
      <w:pPr>
        <w:pStyle w:val="TOC3"/>
        <w:tabs>
          <w:tab w:val="right" w:leader="dot" w:pos="9628"/>
        </w:tabs>
        <w:rPr>
          <w:rFonts w:ascii="Calibri" w:hAnsi="Calibri"/>
          <w:noProof/>
        </w:rPr>
      </w:pPr>
      <w:hyperlink w:anchor="_Toc256000021" w:history="1">
        <w:r>
          <w:rPr>
            <w:rStyle w:val="Hyperlink"/>
          </w:rPr>
          <w:t>Environmental sustainability</w:t>
        </w:r>
        <w:r>
          <w:tab/>
        </w:r>
        <w:r>
          <w:fldChar w:fldCharType="begin"/>
        </w:r>
        <w:r>
          <w:instrText xml:space="preserve"> PAGEREF _Toc256000021 \h </w:instrText>
        </w:r>
        <w:r>
          <w:fldChar w:fldCharType="separate"/>
        </w:r>
        <w:r>
          <w:t>51</w:t>
        </w:r>
        <w:r>
          <w:fldChar w:fldCharType="end"/>
        </w:r>
      </w:hyperlink>
    </w:p>
    <w:p w14:paraId="6AB107C2" w14:textId="77777777" w:rsidR="00F91E10" w:rsidRDefault="00000000">
      <w:pPr>
        <w:pStyle w:val="TOC3"/>
        <w:tabs>
          <w:tab w:val="right" w:leader="dot" w:pos="9628"/>
        </w:tabs>
        <w:rPr>
          <w:rFonts w:ascii="Calibri" w:hAnsi="Calibri"/>
          <w:noProof/>
        </w:rPr>
      </w:pPr>
      <w:hyperlink w:anchor="_Toc256000022" w:history="1">
        <w:r>
          <w:rPr>
            <w:rStyle w:val="Hyperlink"/>
          </w:rPr>
          <w:t>Genetics and evolutionary change</w:t>
        </w:r>
        <w:r>
          <w:tab/>
        </w:r>
        <w:r>
          <w:fldChar w:fldCharType="begin"/>
        </w:r>
        <w:r>
          <w:instrText xml:space="preserve"> PAGEREF _Toc256000022 \h </w:instrText>
        </w:r>
        <w:r>
          <w:fldChar w:fldCharType="separate"/>
        </w:r>
        <w:r>
          <w:t>54</w:t>
        </w:r>
        <w:r>
          <w:fldChar w:fldCharType="end"/>
        </w:r>
      </w:hyperlink>
    </w:p>
    <w:p w14:paraId="24837C30" w14:textId="77777777" w:rsidR="00F91E10" w:rsidRDefault="00000000">
      <w:pPr>
        <w:pStyle w:val="TOC3"/>
        <w:tabs>
          <w:tab w:val="right" w:leader="dot" w:pos="9628"/>
        </w:tabs>
        <w:rPr>
          <w:rFonts w:ascii="Calibri" w:hAnsi="Calibri"/>
          <w:noProof/>
        </w:rPr>
      </w:pPr>
      <w:hyperlink w:anchor="_Toc256000023" w:history="1">
        <w:r>
          <w:rPr>
            <w:rStyle w:val="Hyperlink"/>
          </w:rPr>
          <w:t>Reactions</w:t>
        </w:r>
        <w:r>
          <w:tab/>
        </w:r>
        <w:r>
          <w:fldChar w:fldCharType="begin"/>
        </w:r>
        <w:r>
          <w:instrText xml:space="preserve"> PAGEREF _Toc256000023 \h </w:instrText>
        </w:r>
        <w:r>
          <w:fldChar w:fldCharType="separate"/>
        </w:r>
        <w:r>
          <w:t>57</w:t>
        </w:r>
        <w:r>
          <w:fldChar w:fldCharType="end"/>
        </w:r>
      </w:hyperlink>
    </w:p>
    <w:p w14:paraId="634007B1" w14:textId="77777777" w:rsidR="00F91E10" w:rsidRDefault="00000000">
      <w:pPr>
        <w:pStyle w:val="TOC3"/>
        <w:tabs>
          <w:tab w:val="right" w:leader="dot" w:pos="9628"/>
        </w:tabs>
        <w:rPr>
          <w:rFonts w:ascii="Calibri" w:hAnsi="Calibri"/>
          <w:noProof/>
        </w:rPr>
      </w:pPr>
      <w:hyperlink w:anchor="_Toc256000024" w:history="1">
        <w:r>
          <w:rPr>
            <w:rStyle w:val="Hyperlink"/>
          </w:rPr>
          <w:t>Waves and motion</w:t>
        </w:r>
        <w:r>
          <w:tab/>
        </w:r>
        <w:r>
          <w:fldChar w:fldCharType="begin"/>
        </w:r>
        <w:r>
          <w:instrText xml:space="preserve"> PAGEREF _Toc256000024 \h </w:instrText>
        </w:r>
        <w:r>
          <w:fldChar w:fldCharType="separate"/>
        </w:r>
        <w:r>
          <w:t>61</w:t>
        </w:r>
        <w:r>
          <w:fldChar w:fldCharType="end"/>
        </w:r>
      </w:hyperlink>
    </w:p>
    <w:p w14:paraId="2A73EB5E" w14:textId="77777777" w:rsidR="00F91E10" w:rsidRDefault="00000000">
      <w:pPr>
        <w:pStyle w:val="TOC3"/>
        <w:tabs>
          <w:tab w:val="right" w:leader="dot" w:pos="9628"/>
        </w:tabs>
        <w:rPr>
          <w:rFonts w:ascii="Calibri" w:hAnsi="Calibri"/>
          <w:noProof/>
        </w:rPr>
      </w:pPr>
      <w:hyperlink w:anchor="_Toc256000025" w:history="1">
        <w:r>
          <w:rPr>
            <w:rStyle w:val="Hyperlink"/>
          </w:rPr>
          <w:t>Data science 2</w:t>
        </w:r>
        <w:r>
          <w:tab/>
        </w:r>
        <w:r>
          <w:fldChar w:fldCharType="begin"/>
        </w:r>
        <w:r>
          <w:instrText xml:space="preserve"> PAGEREF _Toc256000025 \h </w:instrText>
        </w:r>
        <w:r>
          <w:fldChar w:fldCharType="separate"/>
        </w:r>
        <w:r>
          <w:t>64</w:t>
        </w:r>
        <w:r>
          <w:fldChar w:fldCharType="end"/>
        </w:r>
      </w:hyperlink>
    </w:p>
    <w:p w14:paraId="3C19355D" w14:textId="77777777" w:rsidR="00F91E10" w:rsidRDefault="00000000">
      <w:pPr>
        <w:pStyle w:val="TOC2"/>
        <w:tabs>
          <w:tab w:val="right" w:leader="dot" w:pos="9628"/>
        </w:tabs>
        <w:rPr>
          <w:rFonts w:ascii="Calibri" w:hAnsi="Calibri"/>
          <w:noProof/>
        </w:rPr>
      </w:pPr>
      <w:hyperlink w:anchor="_Toc256000026" w:history="1">
        <w:r>
          <w:rPr>
            <w:rStyle w:val="Hyperlink"/>
          </w:rPr>
          <w:t>Assessment</w:t>
        </w:r>
        <w:r>
          <w:tab/>
        </w:r>
        <w:r>
          <w:fldChar w:fldCharType="begin"/>
        </w:r>
        <w:r>
          <w:instrText xml:space="preserve"> PAGEREF _Toc256000026 \h </w:instrText>
        </w:r>
        <w:r>
          <w:fldChar w:fldCharType="separate"/>
        </w:r>
        <w:r>
          <w:t>67</w:t>
        </w:r>
        <w:r>
          <w:fldChar w:fldCharType="end"/>
        </w:r>
      </w:hyperlink>
    </w:p>
    <w:p w14:paraId="2E20FDD0" w14:textId="77777777" w:rsidR="00F91E10" w:rsidRDefault="00000000">
      <w:pPr>
        <w:pStyle w:val="TOC3"/>
        <w:tabs>
          <w:tab w:val="right" w:leader="dot" w:pos="9628"/>
        </w:tabs>
        <w:rPr>
          <w:rFonts w:ascii="Calibri" w:hAnsi="Calibri"/>
          <w:noProof/>
        </w:rPr>
      </w:pPr>
      <w:hyperlink w:anchor="_Toc256000027" w:history="1">
        <w:r>
          <w:rPr>
            <w:rStyle w:val="Hyperlink"/>
          </w:rPr>
          <w:t>Common Grade Scale</w:t>
        </w:r>
        <w:r>
          <w:tab/>
        </w:r>
        <w:r>
          <w:fldChar w:fldCharType="begin"/>
        </w:r>
        <w:r>
          <w:instrText xml:space="preserve"> PAGEREF _Toc256000027 \h </w:instrText>
        </w:r>
        <w:r>
          <w:fldChar w:fldCharType="separate"/>
        </w:r>
        <w:r>
          <w:t>67</w:t>
        </w:r>
        <w:r>
          <w:fldChar w:fldCharType="end"/>
        </w:r>
      </w:hyperlink>
    </w:p>
    <w:p w14:paraId="42B5E3E9" w14:textId="77777777" w:rsidR="00F91E10" w:rsidRDefault="00000000">
      <w:pPr>
        <w:pStyle w:val="TOC3"/>
        <w:tabs>
          <w:tab w:val="right" w:leader="dot" w:pos="9628"/>
        </w:tabs>
        <w:rPr>
          <w:rFonts w:ascii="Calibri" w:hAnsi="Calibri"/>
          <w:noProof/>
        </w:rPr>
      </w:pPr>
      <w:hyperlink w:anchor="_Toc256000028" w:history="1">
        <w:r>
          <w:rPr>
            <w:rStyle w:val="Hyperlink"/>
          </w:rPr>
          <w:t>Course performance descriptors</w:t>
        </w:r>
        <w:r>
          <w:tab/>
        </w:r>
        <w:r>
          <w:fldChar w:fldCharType="begin"/>
        </w:r>
        <w:r>
          <w:instrText xml:space="preserve"> PAGEREF _Toc256000028 \h </w:instrText>
        </w:r>
        <w:r>
          <w:fldChar w:fldCharType="separate"/>
        </w:r>
        <w:r>
          <w:t>67</w:t>
        </w:r>
        <w:r>
          <w:fldChar w:fldCharType="end"/>
        </w:r>
      </w:hyperlink>
    </w:p>
    <w:p w14:paraId="56F54932" w14:textId="77777777" w:rsidR="00F91E10" w:rsidRDefault="00000000">
      <w:pPr>
        <w:pStyle w:val="TOC3"/>
        <w:tabs>
          <w:tab w:val="right" w:leader="dot" w:pos="9628"/>
        </w:tabs>
        <w:rPr>
          <w:rFonts w:ascii="Calibri" w:hAnsi="Calibri"/>
          <w:noProof/>
        </w:rPr>
      </w:pPr>
      <w:hyperlink w:anchor="_Toc256000029" w:history="1">
        <w:r>
          <w:rPr>
            <w:rStyle w:val="Hyperlink"/>
          </w:rPr>
          <w:t>Assessment of Life Skills outcomes</w:t>
        </w:r>
        <w:r>
          <w:tab/>
        </w:r>
        <w:r>
          <w:fldChar w:fldCharType="begin"/>
        </w:r>
        <w:r>
          <w:instrText xml:space="preserve"> PAGEREF _Toc256000029 \h </w:instrText>
        </w:r>
        <w:r>
          <w:fldChar w:fldCharType="separate"/>
        </w:r>
        <w:r>
          <w:t>68</w:t>
        </w:r>
        <w:r>
          <w:fldChar w:fldCharType="end"/>
        </w:r>
      </w:hyperlink>
    </w:p>
    <w:p w14:paraId="1B05DE0E" w14:textId="77777777" w:rsidR="00F91E10" w:rsidRDefault="00000000">
      <w:pPr>
        <w:sectPr w:rsidR="00F91E10">
          <w:pgSz w:w="11906" w:h="16838"/>
          <w:pgMar w:top="850" w:right="1134" w:bottom="850" w:left="1134" w:header="720" w:footer="720" w:gutter="0"/>
          <w:cols w:space="720"/>
          <w:docGrid w:linePitch="360"/>
        </w:sectPr>
      </w:pPr>
      <w:r>
        <w:fldChar w:fldCharType="end"/>
      </w:r>
    </w:p>
    <w:p w14:paraId="4B247F39" w14:textId="77777777" w:rsidR="00F91E10" w:rsidRDefault="00000000">
      <w:pPr>
        <w:pStyle w:val="Heading1"/>
        <w:rPr>
          <w:sz w:val="22"/>
        </w:rPr>
      </w:pPr>
      <w:bookmarkStart w:id="1" w:name="_Toc256000001"/>
      <w:r>
        <w:lastRenderedPageBreak/>
        <w:t>Science 7–10</w:t>
      </w:r>
      <w:bookmarkEnd w:id="1"/>
    </w:p>
    <w:p w14:paraId="52319A21" w14:textId="77777777" w:rsidR="00F91E10" w:rsidRDefault="00000000">
      <w:pPr>
        <w:pStyle w:val="Heading2"/>
        <w:rPr>
          <w:sz w:val="22"/>
        </w:rPr>
      </w:pPr>
      <w:bookmarkStart w:id="2" w:name="_Toc256000002"/>
      <w:r>
        <w:t>Implementation from 2026</w:t>
      </w:r>
      <w:bookmarkEnd w:id="2"/>
    </w:p>
    <w:p w14:paraId="53F2B775" w14:textId="77777777" w:rsidR="00F91E10" w:rsidRDefault="00000000">
      <w:r>
        <w:t>The new Science 7–10 Syllabus (2023) is to be implemented from 2026.</w:t>
      </w:r>
    </w:p>
    <w:p w14:paraId="2174EAAF" w14:textId="77777777" w:rsidR="00F91E10" w:rsidRDefault="00000000">
      <w:r>
        <w:rPr>
          <w:b/>
          <w:bCs/>
        </w:rPr>
        <w:t xml:space="preserve">2024 and 2025 </w:t>
      </w:r>
      <w:r>
        <w:t>– Plan and prepare to teach the new syllabus</w:t>
      </w:r>
    </w:p>
    <w:p w14:paraId="1D5BF39F" w14:textId="77777777" w:rsidR="00F91E10" w:rsidRDefault="00000000">
      <w:r>
        <w:rPr>
          <w:b/>
          <w:bCs/>
        </w:rPr>
        <w:t>2026</w:t>
      </w:r>
      <w:r>
        <w:t xml:space="preserve"> – Start teaching new syllabus</w:t>
      </w:r>
    </w:p>
    <w:p w14:paraId="6B9DEF81" w14:textId="77777777" w:rsidR="00F91E10" w:rsidRDefault="00000000">
      <w:r>
        <w:t>School sectors are responsible for implementing syllabuses and are best placed to provide schools with specific guidance and information on implementation given their understanding of their individual contexts.</w:t>
      </w:r>
    </w:p>
    <w:p w14:paraId="24FA126A" w14:textId="77777777" w:rsidR="00F91E10" w:rsidRDefault="00000000">
      <w:pPr>
        <w:pStyle w:val="Heading2"/>
        <w:rPr>
          <w:sz w:val="22"/>
        </w:rPr>
      </w:pPr>
      <w:bookmarkStart w:id="3" w:name="_Toc256000003"/>
      <w:r>
        <w:t>Aim</w:t>
      </w:r>
      <w:bookmarkEnd w:id="3"/>
    </w:p>
    <w:p w14:paraId="28A12B39" w14:textId="77777777" w:rsidR="00F91E10" w:rsidRDefault="00000000">
      <w:r>
        <w:t xml:space="preserve">The aim of the </w:t>
      </w:r>
      <w:r>
        <w:rPr>
          <w:i/>
          <w:iCs/>
        </w:rPr>
        <w:t>Science 7–10 Syllabus</w:t>
      </w:r>
      <w:r>
        <w:t xml:space="preserve"> is to:</w:t>
      </w:r>
    </w:p>
    <w:p w14:paraId="4A0404D2" w14:textId="77777777" w:rsidR="00F91E10" w:rsidRDefault="00000000">
      <w:pPr>
        <w:pStyle w:val="ListParagraph"/>
        <w:numPr>
          <w:ilvl w:val="0"/>
          <w:numId w:val="4"/>
        </w:numPr>
        <w:ind w:left="397" w:hanging="397"/>
      </w:pPr>
      <w:r>
        <w:t>develop students’ curiosity about, and interest in, science and the natural world</w:t>
      </w:r>
    </w:p>
    <w:p w14:paraId="1739C156" w14:textId="77777777" w:rsidR="00F91E10" w:rsidRDefault="00000000">
      <w:pPr>
        <w:pStyle w:val="ListParagraph"/>
        <w:numPr>
          <w:ilvl w:val="0"/>
          <w:numId w:val="5"/>
        </w:numPr>
        <w:ind w:left="397" w:hanging="397"/>
      </w:pPr>
      <w:r>
        <w:t>increase students’ knowledge and understanding of the nature and practice of science, and the Working scientifically processes</w:t>
      </w:r>
    </w:p>
    <w:p w14:paraId="1DBAB9F0" w14:textId="77777777" w:rsidR="00F91E10" w:rsidRDefault="00000000">
      <w:pPr>
        <w:pStyle w:val="ListParagraph"/>
        <w:numPr>
          <w:ilvl w:val="0"/>
          <w:numId w:val="6"/>
        </w:numPr>
        <w:ind w:left="397" w:hanging="397"/>
      </w:pPr>
      <w:r>
        <w:t xml:space="preserve">encourage students to generate and </w:t>
      </w:r>
      <w:proofErr w:type="spellStart"/>
      <w:r>
        <w:t>analyse</w:t>
      </w:r>
      <w:proofErr w:type="spellEnd"/>
      <w:r>
        <w:t xml:space="preserve"> data, evaluate results, and make ethical, evidence-based decisions, as informed, reflective and scientifically literate citizens.</w:t>
      </w:r>
    </w:p>
    <w:p w14:paraId="1F7C00C9" w14:textId="77777777" w:rsidR="00F91E10" w:rsidRDefault="00000000">
      <w:pPr>
        <w:sectPr w:rsidR="00F91E10">
          <w:footerReference w:type="default" r:id="rId12"/>
          <w:pgSz w:w="11906" w:h="16838"/>
          <w:pgMar w:top="850" w:right="1134" w:bottom="850" w:left="1134" w:header="720" w:footer="720" w:gutter="0"/>
          <w:cols w:space="720"/>
          <w:docGrid w:linePitch="360"/>
        </w:sectPr>
      </w:pPr>
      <w:r>
        <w:t xml:space="preserve"> </w:t>
      </w:r>
    </w:p>
    <w:p w14:paraId="7336D544" w14:textId="77777777" w:rsidR="00F91E10" w:rsidRDefault="00000000">
      <w:pPr>
        <w:pStyle w:val="Heading2"/>
        <w:rPr>
          <w:sz w:val="22"/>
        </w:rPr>
      </w:pPr>
      <w:bookmarkStart w:id="4" w:name="_Toc256000004"/>
      <w:r>
        <w:lastRenderedPageBreak/>
        <w:t>Table of outcomes</w:t>
      </w:r>
      <w:bookmarkEnd w:id="4"/>
    </w:p>
    <w:p w14:paraId="19A07F07" w14:textId="77777777" w:rsidR="00F91E10" w:rsidRDefault="00000000">
      <w:r>
        <w:rPr>
          <w:i/>
          <w:iCs/>
        </w:rPr>
        <w:t>The table below displays the Science 7–10 focus areas and their associated outcomes. The relationship between Stage 4 and 5 and Life Skills outcomes is shown in the Related Life Skills column. Life Skills focus areas and their associated outcomes are listed in full in the Life Skills section of the syllabus.</w:t>
      </w:r>
    </w:p>
    <w:p w14:paraId="3D35E39E" w14:textId="77777777" w:rsidR="00F91E10" w:rsidRDefault="00000000">
      <w:pPr>
        <w:pStyle w:val="Heading3"/>
        <w:rPr>
          <w:sz w:val="22"/>
        </w:rPr>
      </w:pPr>
      <w:bookmarkStart w:id="5" w:name="_Toc256000005"/>
      <w:r>
        <w:t>Secondary (7–10)</w:t>
      </w:r>
      <w:bookmarkEnd w:id="5"/>
    </w:p>
    <w:tbl>
      <w:tblPr>
        <w:tblStyle w:val="TableofOutcome"/>
        <w:tblW w:w="5000" w:type="pct"/>
        <w:tblInd w:w="100" w:type="dxa"/>
        <w:tblCellMar>
          <w:top w:w="0" w:type="dxa"/>
          <w:left w:w="0" w:type="dxa"/>
          <w:bottom w:w="0" w:type="dxa"/>
          <w:right w:w="0" w:type="dxa"/>
        </w:tblCellMar>
        <w:tblLook w:val="04A0" w:firstRow="1" w:lastRow="0" w:firstColumn="1" w:lastColumn="0" w:noHBand="0" w:noVBand="1"/>
      </w:tblPr>
      <w:tblGrid>
        <w:gridCol w:w="4850"/>
        <w:gridCol w:w="4850"/>
        <w:gridCol w:w="4850"/>
      </w:tblGrid>
      <w:tr w:rsidR="00F91E10" w14:paraId="57D063BB" w14:textId="77777777">
        <w:tblPrEx>
          <w:tblCellMar>
            <w:top w:w="0" w:type="dxa"/>
            <w:left w:w="0" w:type="dxa"/>
            <w:bottom w:w="0" w:type="dxa"/>
            <w:right w:w="0" w:type="dxa"/>
          </w:tblCellMar>
        </w:tblPrEx>
        <w:trPr>
          <w:tblHeader/>
        </w:trPr>
        <w:tc>
          <w:tcPr>
            <w:tcW w:w="1000" w:type="pct"/>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14:paraId="576A0774" w14:textId="77777777" w:rsidR="00F91E10" w:rsidRDefault="00000000">
            <w:pPr>
              <w:pStyle w:val="OutcomeInlineTable"/>
              <w:rPr>
                <w:b/>
              </w:rPr>
            </w:pPr>
            <w:r>
              <w:rPr>
                <w:b/>
              </w:rPr>
              <w:t>Focus area</w:t>
            </w:r>
          </w:p>
        </w:tc>
        <w:tc>
          <w:tcPr>
            <w:tcW w:w="1000" w:type="pct"/>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14:paraId="19ACCBED" w14:textId="77777777" w:rsidR="00F91E10" w:rsidRDefault="00000000">
            <w:pPr>
              <w:pStyle w:val="OutcomeInlineTable"/>
              <w:rPr>
                <w:b/>
              </w:rPr>
            </w:pPr>
            <w:r>
              <w:rPr>
                <w:b/>
              </w:rPr>
              <w:t>Stage 4</w:t>
            </w:r>
          </w:p>
        </w:tc>
        <w:tc>
          <w:tcPr>
            <w:tcW w:w="1000" w:type="pct"/>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14:paraId="15181453" w14:textId="77777777" w:rsidR="00F91E10" w:rsidRDefault="00000000">
            <w:pPr>
              <w:pStyle w:val="OutcomeInlineTable"/>
              <w:rPr>
                <w:b/>
              </w:rPr>
            </w:pPr>
            <w:r>
              <w:rPr>
                <w:b/>
              </w:rPr>
              <w:t>Stage 5</w:t>
            </w:r>
          </w:p>
        </w:tc>
      </w:tr>
      <w:tr w:rsidR="00F91E10" w14:paraId="63E0793D"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708EE3E2" w14:textId="77777777" w:rsidR="00F91E10" w:rsidRDefault="00000000">
            <w:pPr>
              <w:pStyle w:val="OutcomeInlineTable"/>
              <w:rPr>
                <w:b/>
              </w:rPr>
            </w:pPr>
            <w:r>
              <w:rPr>
                <w:b/>
              </w:rPr>
              <w:t>Working scientifically</w:t>
            </w:r>
          </w:p>
          <w:p w14:paraId="34C944F8" w14:textId="77777777" w:rsidR="00F91E10" w:rsidRDefault="00F91E10">
            <w:pPr>
              <w:pStyle w:val="OutcomeInlineTable"/>
              <w:spacing w:after="16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2867BF47" w14:textId="77777777" w:rsidR="00F91E10" w:rsidRDefault="00000000">
            <w:pPr>
              <w:pStyle w:val="OutcomeInlineTable"/>
              <w:rPr>
                <w:b/>
              </w:rPr>
            </w:pPr>
            <w:r>
              <w:rPr>
                <w:b/>
              </w:rPr>
              <w:t>SC4-WS-01 Working scientifically Observing</w:t>
            </w:r>
          </w:p>
          <w:p w14:paraId="2F21D0D3" w14:textId="77777777" w:rsidR="00F91E10" w:rsidRDefault="00000000">
            <w:pPr>
              <w:pStyle w:val="OutcomeInlineTable"/>
            </w:pPr>
            <w:r>
              <w:t>uses scientific tools and instruments for observations</w:t>
            </w:r>
          </w:p>
          <w:p w14:paraId="3F54F3D0" w14:textId="77777777" w:rsidR="00F91E10" w:rsidRDefault="00F91E10">
            <w:pPr>
              <w:pStyle w:val="OutcomeInlineTable"/>
              <w:rPr>
                <w:b/>
                <w:sz w:val="16"/>
              </w:rPr>
            </w:pPr>
          </w:p>
          <w:p w14:paraId="391A3F24" w14:textId="77777777" w:rsidR="00F91E10" w:rsidRDefault="00000000">
            <w:pPr>
              <w:pStyle w:val="OutcomeInlineTable"/>
              <w:rPr>
                <w:b/>
              </w:rPr>
            </w:pPr>
            <w:r>
              <w:rPr>
                <w:b/>
              </w:rPr>
              <w:t>SC4-WS-02 Working scientifically Questioning and predicting</w:t>
            </w:r>
          </w:p>
          <w:p w14:paraId="3EF513FB" w14:textId="77777777" w:rsidR="00F91E10" w:rsidRDefault="00000000">
            <w:pPr>
              <w:pStyle w:val="OutcomeInlineTable"/>
            </w:pPr>
            <w:r>
              <w:t>identifies questions and makes predictions to guide scientific investigations</w:t>
            </w:r>
          </w:p>
          <w:p w14:paraId="5B0C5E19" w14:textId="77777777" w:rsidR="00F91E10" w:rsidRDefault="00F91E10">
            <w:pPr>
              <w:pStyle w:val="OutcomeInlineTable"/>
              <w:rPr>
                <w:b/>
                <w:sz w:val="16"/>
              </w:rPr>
            </w:pPr>
          </w:p>
          <w:p w14:paraId="0482BDBA" w14:textId="77777777" w:rsidR="00F91E10" w:rsidRDefault="00000000">
            <w:pPr>
              <w:pStyle w:val="OutcomeInlineTable"/>
              <w:rPr>
                <w:b/>
              </w:rPr>
            </w:pPr>
            <w:r>
              <w:rPr>
                <w:b/>
              </w:rPr>
              <w:t>SC4-WS-03 Working scientifically Planning investigations</w:t>
            </w:r>
          </w:p>
          <w:p w14:paraId="26B5377A" w14:textId="77777777" w:rsidR="00F91E10" w:rsidRDefault="00000000">
            <w:pPr>
              <w:pStyle w:val="OutcomeInlineTable"/>
            </w:pPr>
            <w:r>
              <w:t>plans safe and valid investigations</w:t>
            </w:r>
          </w:p>
          <w:p w14:paraId="111E11EC" w14:textId="77777777" w:rsidR="00F91E10" w:rsidRDefault="00F91E10">
            <w:pPr>
              <w:pStyle w:val="OutcomeInlineTable"/>
              <w:rPr>
                <w:b/>
                <w:sz w:val="16"/>
              </w:rPr>
            </w:pPr>
          </w:p>
          <w:p w14:paraId="49A252F7" w14:textId="77777777" w:rsidR="00F91E10" w:rsidRDefault="00000000">
            <w:pPr>
              <w:pStyle w:val="OutcomeInlineTable"/>
              <w:rPr>
                <w:b/>
              </w:rPr>
            </w:pPr>
            <w:r>
              <w:rPr>
                <w:b/>
              </w:rPr>
              <w:t>SC4-WS-04 Working scientifically Conducting investigations</w:t>
            </w:r>
          </w:p>
          <w:p w14:paraId="7355AB77" w14:textId="77777777" w:rsidR="00F91E10" w:rsidRDefault="00000000">
            <w:pPr>
              <w:pStyle w:val="OutcomeInlineTable"/>
            </w:pPr>
            <w:r>
              <w:t>follows a planned procedure to undertake safe and valid investigations</w:t>
            </w:r>
          </w:p>
          <w:p w14:paraId="389FD6FD" w14:textId="77777777" w:rsidR="00F91E10" w:rsidRDefault="00F91E10">
            <w:pPr>
              <w:pStyle w:val="OutcomeInlineTable"/>
              <w:rPr>
                <w:b/>
                <w:sz w:val="16"/>
              </w:rPr>
            </w:pPr>
          </w:p>
          <w:p w14:paraId="67076AD2" w14:textId="77777777" w:rsidR="00F91E10" w:rsidRDefault="00000000">
            <w:pPr>
              <w:pStyle w:val="OutcomeInlineTable"/>
              <w:rPr>
                <w:b/>
              </w:rPr>
            </w:pPr>
            <w:r>
              <w:rPr>
                <w:b/>
              </w:rPr>
              <w:t>SC4-WS-05 Working scientifically Processing data and information</w:t>
            </w:r>
          </w:p>
          <w:p w14:paraId="2299DBFF" w14:textId="77777777" w:rsidR="00F91E10" w:rsidRDefault="00000000">
            <w:pPr>
              <w:pStyle w:val="OutcomeInlineTable"/>
            </w:pPr>
            <w:r>
              <w:t>uses a variety of ways to process and represent data</w:t>
            </w:r>
          </w:p>
          <w:p w14:paraId="03999A16" w14:textId="77777777" w:rsidR="00F91E10" w:rsidRDefault="00F91E10">
            <w:pPr>
              <w:pStyle w:val="OutcomeInlineTable"/>
              <w:rPr>
                <w:b/>
                <w:sz w:val="16"/>
              </w:rPr>
            </w:pPr>
          </w:p>
          <w:p w14:paraId="36B8E64E" w14:textId="77777777" w:rsidR="00F91E10" w:rsidRDefault="00000000">
            <w:pPr>
              <w:pStyle w:val="OutcomeInlineTable"/>
              <w:rPr>
                <w:b/>
              </w:rPr>
            </w:pPr>
            <w:r>
              <w:rPr>
                <w:b/>
              </w:rPr>
              <w:t xml:space="preserve">SC4-WS-06 Working scientifically </w:t>
            </w:r>
            <w:proofErr w:type="spellStart"/>
            <w:r>
              <w:rPr>
                <w:b/>
              </w:rPr>
              <w:t>Analysing</w:t>
            </w:r>
            <w:proofErr w:type="spellEnd"/>
            <w:r>
              <w:rPr>
                <w:b/>
              </w:rPr>
              <w:t xml:space="preserve"> data and information</w:t>
            </w:r>
          </w:p>
          <w:p w14:paraId="6E680D88" w14:textId="77777777" w:rsidR="00F91E10" w:rsidRDefault="00000000">
            <w:pPr>
              <w:pStyle w:val="OutcomeInlineTable"/>
            </w:pPr>
            <w:r>
              <w:t>uses data to identify trends, patterns and relationships, and draw conclusions</w:t>
            </w:r>
          </w:p>
          <w:p w14:paraId="28DC1A63" w14:textId="77777777" w:rsidR="00F91E10" w:rsidRDefault="00F91E10">
            <w:pPr>
              <w:pStyle w:val="OutcomeInlineTable"/>
              <w:rPr>
                <w:b/>
                <w:sz w:val="16"/>
              </w:rPr>
            </w:pPr>
          </w:p>
          <w:p w14:paraId="1EED04BC" w14:textId="77777777" w:rsidR="00F91E10" w:rsidRDefault="00000000">
            <w:pPr>
              <w:pStyle w:val="OutcomeInlineTable"/>
              <w:rPr>
                <w:b/>
              </w:rPr>
            </w:pPr>
            <w:r>
              <w:rPr>
                <w:b/>
              </w:rPr>
              <w:lastRenderedPageBreak/>
              <w:t>SC4-WS-07 Working scientifically Problem-solving</w:t>
            </w:r>
          </w:p>
          <w:p w14:paraId="05DB5FB1" w14:textId="77777777" w:rsidR="00F91E10" w:rsidRDefault="00000000">
            <w:pPr>
              <w:pStyle w:val="OutcomeInlineTable"/>
            </w:pPr>
            <w:r>
              <w:t>identifies problem-solving strategies and proposes solutions</w:t>
            </w:r>
          </w:p>
          <w:p w14:paraId="4BF2B00A" w14:textId="77777777" w:rsidR="00F91E10" w:rsidRDefault="00F91E10">
            <w:pPr>
              <w:pStyle w:val="OutcomeInlineTable"/>
              <w:rPr>
                <w:b/>
                <w:sz w:val="16"/>
              </w:rPr>
            </w:pPr>
          </w:p>
          <w:p w14:paraId="385845F3" w14:textId="77777777" w:rsidR="00F91E10" w:rsidRDefault="00000000">
            <w:pPr>
              <w:pStyle w:val="OutcomeInlineTable"/>
              <w:rPr>
                <w:b/>
              </w:rPr>
            </w:pPr>
            <w:r>
              <w:rPr>
                <w:b/>
              </w:rPr>
              <w:t>SC4-WS-08 Working scientifically Communicating</w:t>
            </w:r>
          </w:p>
          <w:p w14:paraId="2D805EB5" w14:textId="77777777" w:rsidR="00F91E10" w:rsidRDefault="00000000">
            <w:pPr>
              <w:pStyle w:val="OutcomeInlineTable"/>
            </w:pPr>
            <w:r>
              <w:t>communicates scientific concepts and ideas using a range of communication forms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0BE2105" w14:textId="77777777" w:rsidR="00F91E10" w:rsidRDefault="00000000">
            <w:pPr>
              <w:pStyle w:val="OutcomeInlineTable"/>
              <w:rPr>
                <w:b/>
              </w:rPr>
            </w:pPr>
            <w:r>
              <w:rPr>
                <w:b/>
              </w:rPr>
              <w:lastRenderedPageBreak/>
              <w:t>SC5-WS-01 Working scientifically Observing</w:t>
            </w:r>
          </w:p>
          <w:p w14:paraId="09057970" w14:textId="77777777" w:rsidR="00F91E10" w:rsidRDefault="00000000">
            <w:pPr>
              <w:pStyle w:val="OutcomeInlineTable"/>
            </w:pPr>
            <w:r>
              <w:t>selects and uses scientific tools and instruments for accurate observations</w:t>
            </w:r>
          </w:p>
          <w:p w14:paraId="32106F24" w14:textId="77777777" w:rsidR="00F91E10" w:rsidRDefault="00F91E10">
            <w:pPr>
              <w:pStyle w:val="OutcomeInlineTable"/>
              <w:rPr>
                <w:b/>
                <w:sz w:val="16"/>
              </w:rPr>
            </w:pPr>
          </w:p>
          <w:p w14:paraId="3B848D6C" w14:textId="77777777" w:rsidR="00F91E10" w:rsidRDefault="00000000">
            <w:pPr>
              <w:pStyle w:val="OutcomeInlineTable"/>
              <w:rPr>
                <w:b/>
              </w:rPr>
            </w:pPr>
            <w:r>
              <w:rPr>
                <w:b/>
              </w:rPr>
              <w:t>SC5-WS-02 Working scientifically Questioning and predicting</w:t>
            </w:r>
          </w:p>
          <w:p w14:paraId="67323DCD" w14:textId="77777777" w:rsidR="00F91E10" w:rsidRDefault="00000000">
            <w:pPr>
              <w:pStyle w:val="OutcomeInlineTable"/>
            </w:pPr>
            <w:r>
              <w:t>develops questions and hypotheses for scientific investigation</w:t>
            </w:r>
          </w:p>
          <w:p w14:paraId="0D79CBF3" w14:textId="77777777" w:rsidR="00F91E10" w:rsidRDefault="00F91E10">
            <w:pPr>
              <w:pStyle w:val="OutcomeInlineTable"/>
              <w:rPr>
                <w:b/>
                <w:sz w:val="16"/>
              </w:rPr>
            </w:pPr>
          </w:p>
          <w:p w14:paraId="1491E107" w14:textId="77777777" w:rsidR="00F91E10" w:rsidRDefault="00000000">
            <w:pPr>
              <w:pStyle w:val="OutcomeInlineTable"/>
              <w:rPr>
                <w:b/>
              </w:rPr>
            </w:pPr>
            <w:r>
              <w:rPr>
                <w:b/>
              </w:rPr>
              <w:t>SC5-WS-03 Working scientifically Planning investigations</w:t>
            </w:r>
          </w:p>
          <w:p w14:paraId="3B72826A" w14:textId="77777777" w:rsidR="00F91E10" w:rsidRDefault="00000000">
            <w:pPr>
              <w:pStyle w:val="OutcomeInlineTable"/>
            </w:pPr>
            <w:r>
              <w:t>designs safe, ethical, valid and reliable investigations</w:t>
            </w:r>
          </w:p>
          <w:p w14:paraId="3301F12E" w14:textId="77777777" w:rsidR="00F91E10" w:rsidRDefault="00F91E10">
            <w:pPr>
              <w:pStyle w:val="OutcomeInlineTable"/>
              <w:rPr>
                <w:b/>
                <w:sz w:val="16"/>
              </w:rPr>
            </w:pPr>
          </w:p>
          <w:p w14:paraId="6C8E2EED" w14:textId="77777777" w:rsidR="00F91E10" w:rsidRDefault="00000000">
            <w:pPr>
              <w:pStyle w:val="OutcomeInlineTable"/>
              <w:rPr>
                <w:b/>
              </w:rPr>
            </w:pPr>
            <w:r>
              <w:rPr>
                <w:b/>
              </w:rPr>
              <w:t>SC5-WS-04 Working scientifically Conducting investigations</w:t>
            </w:r>
          </w:p>
          <w:p w14:paraId="25AB234D" w14:textId="77777777" w:rsidR="00F91E10" w:rsidRDefault="00000000">
            <w:pPr>
              <w:pStyle w:val="OutcomeInlineTable"/>
            </w:pPr>
            <w:r>
              <w:t>follows a planned procedure to undertake safe, ethical, valid and reliable investigations</w:t>
            </w:r>
          </w:p>
          <w:p w14:paraId="3175F559" w14:textId="77777777" w:rsidR="00F91E10" w:rsidRDefault="00F91E10">
            <w:pPr>
              <w:pStyle w:val="OutcomeInlineTable"/>
              <w:rPr>
                <w:b/>
                <w:sz w:val="16"/>
              </w:rPr>
            </w:pPr>
          </w:p>
          <w:p w14:paraId="15522FE6" w14:textId="77777777" w:rsidR="00F91E10" w:rsidRDefault="00000000">
            <w:pPr>
              <w:pStyle w:val="OutcomeInlineTable"/>
              <w:rPr>
                <w:b/>
              </w:rPr>
            </w:pPr>
            <w:r>
              <w:rPr>
                <w:b/>
              </w:rPr>
              <w:t>SC5-WS-05 Working scientifically Processing data and information</w:t>
            </w:r>
          </w:p>
          <w:p w14:paraId="0D0458DC" w14:textId="77777777" w:rsidR="00F91E10" w:rsidRDefault="00000000">
            <w:pPr>
              <w:pStyle w:val="OutcomeInlineTable"/>
            </w:pPr>
            <w:r>
              <w:t>selects and uses a range of tools to process and represent data</w:t>
            </w:r>
          </w:p>
          <w:p w14:paraId="7AD19C47" w14:textId="77777777" w:rsidR="00F91E10" w:rsidRDefault="00F91E10">
            <w:pPr>
              <w:pStyle w:val="OutcomeInlineTable"/>
              <w:rPr>
                <w:b/>
                <w:sz w:val="16"/>
              </w:rPr>
            </w:pPr>
          </w:p>
          <w:p w14:paraId="56653E03" w14:textId="77777777" w:rsidR="00F91E10" w:rsidRDefault="00000000">
            <w:pPr>
              <w:pStyle w:val="OutcomeInlineTable"/>
              <w:rPr>
                <w:b/>
              </w:rPr>
            </w:pPr>
            <w:r>
              <w:rPr>
                <w:b/>
              </w:rPr>
              <w:t xml:space="preserve">SC5-WS-06 Working scientifically </w:t>
            </w:r>
            <w:proofErr w:type="spellStart"/>
            <w:r>
              <w:rPr>
                <w:b/>
              </w:rPr>
              <w:t>Analysing</w:t>
            </w:r>
            <w:proofErr w:type="spellEnd"/>
            <w:r>
              <w:rPr>
                <w:b/>
              </w:rPr>
              <w:t xml:space="preserve"> data and information</w:t>
            </w:r>
          </w:p>
          <w:p w14:paraId="0508DA6D" w14:textId="77777777" w:rsidR="00F91E10" w:rsidRDefault="00000000">
            <w:pPr>
              <w:pStyle w:val="OutcomeInlineTable"/>
            </w:pPr>
            <w:r>
              <w:t>analyses data from investigations to identify trends, patterns and relationships, and draws conclusions</w:t>
            </w:r>
          </w:p>
          <w:p w14:paraId="3FB03933" w14:textId="77777777" w:rsidR="00F91E10" w:rsidRDefault="00F91E10">
            <w:pPr>
              <w:pStyle w:val="OutcomeInlineTable"/>
              <w:rPr>
                <w:b/>
                <w:sz w:val="16"/>
              </w:rPr>
            </w:pPr>
          </w:p>
          <w:p w14:paraId="668F3CCE" w14:textId="77777777" w:rsidR="00F91E10" w:rsidRDefault="00000000">
            <w:pPr>
              <w:pStyle w:val="OutcomeInlineTable"/>
              <w:rPr>
                <w:b/>
              </w:rPr>
            </w:pPr>
            <w:r>
              <w:rPr>
                <w:b/>
              </w:rPr>
              <w:t>SC5-WS-07 Working scientifically Problem-solving</w:t>
            </w:r>
          </w:p>
          <w:p w14:paraId="201C9E87" w14:textId="77777777" w:rsidR="00F91E10" w:rsidRDefault="00000000">
            <w:pPr>
              <w:pStyle w:val="OutcomeInlineTable"/>
            </w:pPr>
            <w:r>
              <w:t>selects suitable problem-solving strategies and evaluates proposed solutions to identified problems</w:t>
            </w:r>
          </w:p>
          <w:p w14:paraId="04FA65E8" w14:textId="77777777" w:rsidR="00F91E10" w:rsidRDefault="00F91E10">
            <w:pPr>
              <w:pStyle w:val="OutcomeInlineTable"/>
              <w:rPr>
                <w:b/>
                <w:sz w:val="16"/>
              </w:rPr>
            </w:pPr>
          </w:p>
          <w:p w14:paraId="152425FD" w14:textId="77777777" w:rsidR="00F91E10" w:rsidRDefault="00000000">
            <w:pPr>
              <w:pStyle w:val="OutcomeInlineTable"/>
              <w:rPr>
                <w:b/>
              </w:rPr>
            </w:pPr>
            <w:r>
              <w:rPr>
                <w:b/>
              </w:rPr>
              <w:t>SC5-WS-08 Working scientifically Communicating</w:t>
            </w:r>
          </w:p>
          <w:p w14:paraId="26D210EF" w14:textId="77777777" w:rsidR="00F91E10" w:rsidRDefault="00000000">
            <w:pPr>
              <w:pStyle w:val="OutcomeInlineTable"/>
            </w:pPr>
            <w:r>
              <w:t>communicates scientific arguments with evidence, using scientific language and terminology in a range of communication forms</w:t>
            </w:r>
          </w:p>
        </w:tc>
      </w:tr>
      <w:tr w:rsidR="00F91E10" w14:paraId="612794EB"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597FFE3" w14:textId="77777777" w:rsidR="00F91E10" w:rsidRDefault="00000000">
            <w:pPr>
              <w:pStyle w:val="OutcomeInlineTable"/>
              <w:rPr>
                <w:b/>
              </w:rPr>
            </w:pPr>
            <w:r>
              <w:rPr>
                <w:b/>
              </w:rPr>
              <w:lastRenderedPageBreak/>
              <w:t>Observing the Universe</w:t>
            </w:r>
          </w:p>
          <w:p w14:paraId="2340826E"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7CD87D11" w14:textId="77777777" w:rsidR="00F91E10" w:rsidRDefault="00000000">
            <w:pPr>
              <w:pStyle w:val="OutcomeInlineTable"/>
              <w:rPr>
                <w:b/>
              </w:rPr>
            </w:pPr>
            <w:r>
              <w:rPr>
                <w:b/>
              </w:rPr>
              <w:t xml:space="preserve">SC4-OTU-01 </w:t>
            </w:r>
          </w:p>
          <w:p w14:paraId="1842DD7B" w14:textId="77777777" w:rsidR="00F91E10" w:rsidRDefault="00000000">
            <w:pPr>
              <w:pStyle w:val="OutcomeInlineTable"/>
            </w:pPr>
            <w:r>
              <w:t>explains how observations are used by scientists to increase knowledge and understanding of the Universe</w:t>
            </w:r>
          </w:p>
          <w:p w14:paraId="5837652A" w14:textId="77777777" w:rsidR="00F91E10" w:rsidRDefault="00F91E10">
            <w:pPr>
              <w:pStyle w:val="OutcomeInlineTable"/>
              <w:rPr>
                <w:b/>
                <w:sz w:val="16"/>
              </w:rPr>
            </w:pPr>
          </w:p>
          <w:p w14:paraId="6030DFE9" w14:textId="77777777" w:rsidR="00F91E10" w:rsidRDefault="00000000">
            <w:pPr>
              <w:pStyle w:val="OutcomeInlineTable"/>
              <w:rPr>
                <w:b/>
              </w:rPr>
            </w:pPr>
            <w:r>
              <w:rPr>
                <w:b/>
              </w:rPr>
              <w:t>SC4-WS-01 Working scientifically Observing</w:t>
            </w:r>
          </w:p>
          <w:p w14:paraId="4E0ADDD0" w14:textId="77777777" w:rsidR="00F91E10" w:rsidRDefault="00000000">
            <w:pPr>
              <w:pStyle w:val="OutcomeInlineTable"/>
            </w:pPr>
            <w:r>
              <w:t>uses scientific tools and instruments for observations</w:t>
            </w:r>
          </w:p>
          <w:p w14:paraId="11EC4B2F" w14:textId="77777777" w:rsidR="00F91E10" w:rsidRDefault="00F91E10">
            <w:pPr>
              <w:pStyle w:val="OutcomeInlineTable"/>
              <w:rPr>
                <w:b/>
                <w:sz w:val="16"/>
              </w:rPr>
            </w:pPr>
          </w:p>
          <w:p w14:paraId="310CFCA7" w14:textId="77777777" w:rsidR="00F91E10" w:rsidRDefault="00000000">
            <w:pPr>
              <w:pStyle w:val="OutcomeInlineTable"/>
              <w:rPr>
                <w:b/>
              </w:rPr>
            </w:pPr>
            <w:r>
              <w:rPr>
                <w:b/>
              </w:rPr>
              <w:t>SC4-WS-04 Working scientifically Conducting investigations</w:t>
            </w:r>
          </w:p>
          <w:p w14:paraId="5A455D72" w14:textId="77777777" w:rsidR="00F91E10" w:rsidRDefault="00000000">
            <w:pPr>
              <w:pStyle w:val="OutcomeInlineTable"/>
            </w:pPr>
            <w:r>
              <w:t>follows a planned procedure to undertake safe and valid investigations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21EC2E5" w14:textId="77777777" w:rsidR="00F91E10" w:rsidRDefault="00000000">
            <w:pPr>
              <w:pStyle w:val="OutcomeInlineTable"/>
              <w:rPr>
                <w:b/>
              </w:rPr>
            </w:pPr>
            <w:r>
              <w:t>No Stage 5 outcomes</w:t>
            </w:r>
          </w:p>
        </w:tc>
      </w:tr>
      <w:tr w:rsidR="00F91E10" w14:paraId="76E0FC31"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688F162" w14:textId="77777777" w:rsidR="00F91E10" w:rsidRDefault="00000000">
            <w:pPr>
              <w:pStyle w:val="OutcomeInlineTable"/>
              <w:rPr>
                <w:b/>
              </w:rPr>
            </w:pPr>
            <w:r>
              <w:rPr>
                <w:b/>
              </w:rPr>
              <w:t>Forces</w:t>
            </w:r>
          </w:p>
          <w:p w14:paraId="0EA119AA"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5625929" w14:textId="77777777" w:rsidR="00F91E10" w:rsidRDefault="00000000">
            <w:pPr>
              <w:pStyle w:val="OutcomeInlineTable"/>
              <w:rPr>
                <w:b/>
              </w:rPr>
            </w:pPr>
            <w:r>
              <w:rPr>
                <w:b/>
              </w:rPr>
              <w:t xml:space="preserve">SC4-FOR-01 </w:t>
            </w:r>
          </w:p>
          <w:p w14:paraId="390361E5" w14:textId="77777777" w:rsidR="00F91E10" w:rsidRDefault="00000000">
            <w:pPr>
              <w:pStyle w:val="OutcomeInlineTable"/>
            </w:pPr>
            <w:r>
              <w:t>describes the effects of forces in everyday contexts</w:t>
            </w:r>
          </w:p>
          <w:p w14:paraId="51CF6C86" w14:textId="77777777" w:rsidR="00F91E10" w:rsidRDefault="00F91E10">
            <w:pPr>
              <w:pStyle w:val="OutcomeInlineTable"/>
              <w:rPr>
                <w:b/>
                <w:sz w:val="16"/>
              </w:rPr>
            </w:pPr>
          </w:p>
          <w:p w14:paraId="1D8344D2" w14:textId="77777777" w:rsidR="00F91E10" w:rsidRDefault="00000000">
            <w:pPr>
              <w:pStyle w:val="OutcomeInlineTable"/>
              <w:rPr>
                <w:b/>
              </w:rPr>
            </w:pPr>
            <w:r>
              <w:rPr>
                <w:b/>
              </w:rPr>
              <w:t>SC4-WS-02 Working scientifically Questioning and predicting</w:t>
            </w:r>
          </w:p>
          <w:p w14:paraId="4FF3F498" w14:textId="77777777" w:rsidR="00F91E10" w:rsidRDefault="00000000">
            <w:pPr>
              <w:pStyle w:val="OutcomeInlineTable"/>
            </w:pPr>
            <w:r>
              <w:t>identifies questions and makes predictions to guide scientific investigations</w:t>
            </w:r>
          </w:p>
          <w:p w14:paraId="5CFB4FEC" w14:textId="77777777" w:rsidR="00F91E10" w:rsidRDefault="00F91E10">
            <w:pPr>
              <w:pStyle w:val="OutcomeInlineTable"/>
              <w:rPr>
                <w:b/>
                <w:sz w:val="16"/>
              </w:rPr>
            </w:pPr>
          </w:p>
          <w:p w14:paraId="3035EF5F" w14:textId="77777777" w:rsidR="00F91E10" w:rsidRDefault="00000000">
            <w:pPr>
              <w:pStyle w:val="OutcomeInlineTable"/>
              <w:rPr>
                <w:b/>
              </w:rPr>
            </w:pPr>
            <w:r>
              <w:rPr>
                <w:b/>
              </w:rPr>
              <w:t>SC4-WS-05 Working scientifically Processing data and information</w:t>
            </w:r>
          </w:p>
          <w:p w14:paraId="202CD2CD" w14:textId="77777777" w:rsidR="00F91E10" w:rsidRDefault="00000000">
            <w:pPr>
              <w:pStyle w:val="OutcomeInlineTable"/>
            </w:pPr>
            <w:r>
              <w:lastRenderedPageBreak/>
              <w:t>uses a variety of ways to process and represent data</w:t>
            </w:r>
          </w:p>
          <w:p w14:paraId="729FBA4B" w14:textId="77777777" w:rsidR="00F91E10" w:rsidRDefault="00F91E10">
            <w:pPr>
              <w:pStyle w:val="OutcomeInlineTable"/>
              <w:rPr>
                <w:b/>
                <w:sz w:val="16"/>
              </w:rPr>
            </w:pPr>
          </w:p>
          <w:p w14:paraId="74BAB572" w14:textId="77777777" w:rsidR="00F91E10" w:rsidRDefault="00000000">
            <w:pPr>
              <w:pStyle w:val="OutcomeInlineTable"/>
              <w:rPr>
                <w:b/>
              </w:rPr>
            </w:pPr>
            <w:r>
              <w:rPr>
                <w:b/>
              </w:rPr>
              <w:t xml:space="preserve">SC4-WS-06 Working scientifically </w:t>
            </w:r>
            <w:proofErr w:type="spellStart"/>
            <w:r>
              <w:rPr>
                <w:b/>
              </w:rPr>
              <w:t>Analysing</w:t>
            </w:r>
            <w:proofErr w:type="spellEnd"/>
            <w:r>
              <w:rPr>
                <w:b/>
              </w:rPr>
              <w:t xml:space="preserve"> data and information</w:t>
            </w:r>
          </w:p>
          <w:p w14:paraId="39CFCD53" w14:textId="77777777" w:rsidR="00F91E10" w:rsidRDefault="00000000">
            <w:pPr>
              <w:pStyle w:val="OutcomeInlineTable"/>
            </w:pPr>
            <w:r>
              <w:t>uses data to identify trends, patterns and relationships, and draw conclusions</w:t>
            </w:r>
          </w:p>
          <w:p w14:paraId="7404CD2E" w14:textId="77777777" w:rsidR="00F91E10" w:rsidRDefault="00F91E10">
            <w:pPr>
              <w:pStyle w:val="OutcomeInlineTable"/>
              <w:rPr>
                <w:b/>
                <w:sz w:val="16"/>
              </w:rPr>
            </w:pPr>
          </w:p>
          <w:p w14:paraId="77404A5B" w14:textId="77777777" w:rsidR="00F91E10" w:rsidRDefault="00000000">
            <w:pPr>
              <w:pStyle w:val="OutcomeInlineTable"/>
              <w:rPr>
                <w:b/>
              </w:rPr>
            </w:pPr>
            <w:r>
              <w:rPr>
                <w:b/>
              </w:rPr>
              <w:t>SC4-WS-07 Working scientifically Problem-solving</w:t>
            </w:r>
          </w:p>
          <w:p w14:paraId="78716D6E" w14:textId="77777777" w:rsidR="00F91E10" w:rsidRDefault="00000000">
            <w:pPr>
              <w:pStyle w:val="OutcomeInlineTable"/>
            </w:pPr>
            <w:r>
              <w:t>identifies problem-solving strategies and proposes solutions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2801637" w14:textId="77777777" w:rsidR="00F91E10" w:rsidRDefault="00000000">
            <w:pPr>
              <w:pStyle w:val="OutcomeInlineTable"/>
              <w:rPr>
                <w:b/>
              </w:rPr>
            </w:pPr>
            <w:r>
              <w:lastRenderedPageBreak/>
              <w:t>No Stage 5 outcomes</w:t>
            </w:r>
          </w:p>
        </w:tc>
      </w:tr>
      <w:tr w:rsidR="00F91E10" w14:paraId="687AC10A"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037D731" w14:textId="77777777" w:rsidR="00F91E10" w:rsidRDefault="00000000">
            <w:pPr>
              <w:pStyle w:val="OutcomeInlineTable"/>
              <w:rPr>
                <w:b/>
              </w:rPr>
            </w:pPr>
            <w:r>
              <w:rPr>
                <w:b/>
              </w:rPr>
              <w:t>Cells and classification</w:t>
            </w:r>
          </w:p>
          <w:p w14:paraId="69474226"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6DC1935A" w14:textId="77777777" w:rsidR="00F91E10" w:rsidRDefault="00000000">
            <w:pPr>
              <w:pStyle w:val="OutcomeInlineTable"/>
              <w:rPr>
                <w:b/>
              </w:rPr>
            </w:pPr>
            <w:r>
              <w:rPr>
                <w:b/>
              </w:rPr>
              <w:t xml:space="preserve">SC4-CLS-01 </w:t>
            </w:r>
          </w:p>
          <w:p w14:paraId="363EE4F3" w14:textId="77777777" w:rsidR="00F91E10" w:rsidRDefault="00000000">
            <w:pPr>
              <w:pStyle w:val="OutcomeInlineTable"/>
            </w:pPr>
            <w:r>
              <w:t>describes the unique features of cells in living things and how structural features can be used to classify organisms</w:t>
            </w:r>
          </w:p>
          <w:p w14:paraId="25E1FE7E" w14:textId="77777777" w:rsidR="00F91E10" w:rsidRDefault="00F91E10">
            <w:pPr>
              <w:pStyle w:val="OutcomeInlineTable"/>
              <w:rPr>
                <w:b/>
                <w:sz w:val="16"/>
              </w:rPr>
            </w:pPr>
          </w:p>
          <w:p w14:paraId="69ECF4CC" w14:textId="77777777" w:rsidR="00F91E10" w:rsidRDefault="00000000">
            <w:pPr>
              <w:pStyle w:val="OutcomeInlineTable"/>
              <w:rPr>
                <w:b/>
              </w:rPr>
            </w:pPr>
            <w:r>
              <w:rPr>
                <w:b/>
              </w:rPr>
              <w:t>SC4-WS-01 Working scientifically Observing</w:t>
            </w:r>
          </w:p>
          <w:p w14:paraId="42782BD2" w14:textId="77777777" w:rsidR="00F91E10" w:rsidRDefault="00000000">
            <w:pPr>
              <w:pStyle w:val="OutcomeInlineTable"/>
            </w:pPr>
            <w:r>
              <w:t>uses scientific tools and instruments for observations</w:t>
            </w:r>
          </w:p>
          <w:p w14:paraId="1735FED8" w14:textId="77777777" w:rsidR="00F91E10" w:rsidRDefault="00F91E10">
            <w:pPr>
              <w:pStyle w:val="OutcomeInlineTable"/>
              <w:rPr>
                <w:b/>
                <w:sz w:val="16"/>
              </w:rPr>
            </w:pPr>
          </w:p>
          <w:p w14:paraId="0D7E58FF" w14:textId="77777777" w:rsidR="00F91E10" w:rsidRDefault="00000000">
            <w:pPr>
              <w:pStyle w:val="OutcomeInlineTable"/>
              <w:rPr>
                <w:b/>
              </w:rPr>
            </w:pPr>
            <w:r>
              <w:rPr>
                <w:b/>
              </w:rPr>
              <w:t>SC4-WS-04 Working scientifically Conducting investigations</w:t>
            </w:r>
          </w:p>
          <w:p w14:paraId="4328EEC7" w14:textId="77777777" w:rsidR="00F91E10" w:rsidRDefault="00000000">
            <w:pPr>
              <w:pStyle w:val="OutcomeInlineTable"/>
            </w:pPr>
            <w:r>
              <w:t>follows a planned procedure to undertake safe and valid investigations</w:t>
            </w:r>
          </w:p>
          <w:p w14:paraId="145D0E5B" w14:textId="77777777" w:rsidR="00F91E10" w:rsidRDefault="00F91E10">
            <w:pPr>
              <w:pStyle w:val="OutcomeInlineTable"/>
              <w:rPr>
                <w:b/>
                <w:sz w:val="16"/>
              </w:rPr>
            </w:pPr>
          </w:p>
          <w:p w14:paraId="50FC662A" w14:textId="77777777" w:rsidR="00F91E10" w:rsidRDefault="00000000">
            <w:pPr>
              <w:pStyle w:val="OutcomeInlineTable"/>
              <w:rPr>
                <w:b/>
              </w:rPr>
            </w:pPr>
            <w:r>
              <w:rPr>
                <w:b/>
              </w:rPr>
              <w:t>SC4-WS-08 Working scientifically Communicating</w:t>
            </w:r>
          </w:p>
          <w:p w14:paraId="7DE8406E" w14:textId="77777777" w:rsidR="00F91E10" w:rsidRDefault="00000000">
            <w:pPr>
              <w:pStyle w:val="OutcomeInlineTable"/>
            </w:pPr>
            <w:r>
              <w:t>communicates scientific concepts and ideas using a range of communication forms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1FCC0BC" w14:textId="77777777" w:rsidR="00F91E10" w:rsidRDefault="00000000">
            <w:pPr>
              <w:pStyle w:val="OutcomeInlineTable"/>
              <w:rPr>
                <w:b/>
              </w:rPr>
            </w:pPr>
            <w:r>
              <w:t>No Stage 5 outcomes</w:t>
            </w:r>
          </w:p>
        </w:tc>
      </w:tr>
      <w:tr w:rsidR="00F91E10" w14:paraId="6FB0BFB2"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84C872E" w14:textId="77777777" w:rsidR="00F91E10" w:rsidRDefault="00000000">
            <w:pPr>
              <w:pStyle w:val="OutcomeInlineTable"/>
              <w:rPr>
                <w:b/>
              </w:rPr>
            </w:pPr>
            <w:r>
              <w:rPr>
                <w:b/>
              </w:rPr>
              <w:t>Solutions and mixtures</w:t>
            </w:r>
          </w:p>
          <w:p w14:paraId="3AEAD4CA"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DF2247E" w14:textId="77777777" w:rsidR="00F91E10" w:rsidRDefault="00000000">
            <w:pPr>
              <w:pStyle w:val="OutcomeInlineTable"/>
              <w:rPr>
                <w:b/>
              </w:rPr>
            </w:pPr>
            <w:r>
              <w:rPr>
                <w:b/>
              </w:rPr>
              <w:t xml:space="preserve">SC4-SOL-01 </w:t>
            </w:r>
          </w:p>
          <w:p w14:paraId="2D6EF12F" w14:textId="77777777" w:rsidR="00F91E10" w:rsidRDefault="00000000">
            <w:pPr>
              <w:pStyle w:val="OutcomeInlineTable"/>
            </w:pPr>
            <w:r>
              <w:t>explains how the properties of substances enable separation in a range of techniques</w:t>
            </w:r>
          </w:p>
          <w:p w14:paraId="142751C6" w14:textId="77777777" w:rsidR="00F91E10" w:rsidRDefault="00F91E10">
            <w:pPr>
              <w:pStyle w:val="OutcomeInlineTable"/>
              <w:rPr>
                <w:b/>
                <w:sz w:val="16"/>
              </w:rPr>
            </w:pPr>
          </w:p>
          <w:p w14:paraId="4378C729" w14:textId="77777777" w:rsidR="00F91E10" w:rsidRDefault="00000000">
            <w:pPr>
              <w:pStyle w:val="OutcomeInlineTable"/>
              <w:rPr>
                <w:b/>
              </w:rPr>
            </w:pPr>
            <w:r>
              <w:rPr>
                <w:b/>
              </w:rPr>
              <w:t>SC4-WS-03 Working scientifically Planning investigations</w:t>
            </w:r>
          </w:p>
          <w:p w14:paraId="0B7D4C82" w14:textId="77777777" w:rsidR="00F91E10" w:rsidRDefault="00000000">
            <w:pPr>
              <w:pStyle w:val="OutcomeInlineTable"/>
            </w:pPr>
            <w:r>
              <w:lastRenderedPageBreak/>
              <w:t>plans safe and valid investigations</w:t>
            </w:r>
          </w:p>
          <w:p w14:paraId="60ECDE2F" w14:textId="77777777" w:rsidR="00F91E10" w:rsidRDefault="00F91E10">
            <w:pPr>
              <w:pStyle w:val="OutcomeInlineTable"/>
              <w:rPr>
                <w:b/>
                <w:sz w:val="16"/>
              </w:rPr>
            </w:pPr>
          </w:p>
          <w:p w14:paraId="7A148B6F" w14:textId="77777777" w:rsidR="00F91E10" w:rsidRDefault="00000000">
            <w:pPr>
              <w:pStyle w:val="OutcomeInlineTable"/>
              <w:rPr>
                <w:b/>
              </w:rPr>
            </w:pPr>
            <w:r>
              <w:rPr>
                <w:b/>
              </w:rPr>
              <w:t>SC4-WS-04 Working scientifically Conducting investigations</w:t>
            </w:r>
          </w:p>
          <w:p w14:paraId="013623C7" w14:textId="77777777" w:rsidR="00F91E10" w:rsidRDefault="00000000">
            <w:pPr>
              <w:pStyle w:val="OutcomeInlineTable"/>
            </w:pPr>
            <w:r>
              <w:t>follows a planned procedure to undertake safe and valid investigations</w:t>
            </w:r>
          </w:p>
          <w:p w14:paraId="150745EA" w14:textId="77777777" w:rsidR="00F91E10" w:rsidRDefault="00F91E10">
            <w:pPr>
              <w:pStyle w:val="OutcomeInlineTable"/>
              <w:rPr>
                <w:b/>
                <w:sz w:val="16"/>
              </w:rPr>
            </w:pPr>
          </w:p>
          <w:p w14:paraId="5311D376" w14:textId="77777777" w:rsidR="00F91E10" w:rsidRDefault="00000000">
            <w:pPr>
              <w:pStyle w:val="OutcomeInlineTable"/>
              <w:rPr>
                <w:b/>
              </w:rPr>
            </w:pPr>
            <w:r>
              <w:rPr>
                <w:b/>
              </w:rPr>
              <w:t>SC4-WS-07 Working scientifically Problem-solving</w:t>
            </w:r>
          </w:p>
          <w:p w14:paraId="6DEA36B6" w14:textId="77777777" w:rsidR="00F91E10" w:rsidRDefault="00000000">
            <w:pPr>
              <w:pStyle w:val="OutcomeInlineTable"/>
            </w:pPr>
            <w:r>
              <w:t>identifies problem-solving strategies and proposes solutions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D41C85F" w14:textId="77777777" w:rsidR="00F91E10" w:rsidRDefault="00000000">
            <w:pPr>
              <w:pStyle w:val="OutcomeInlineTable"/>
              <w:rPr>
                <w:b/>
              </w:rPr>
            </w:pPr>
            <w:r>
              <w:lastRenderedPageBreak/>
              <w:t>No Stage 5 outcomes</w:t>
            </w:r>
          </w:p>
        </w:tc>
      </w:tr>
      <w:tr w:rsidR="00F91E10" w14:paraId="7EDED2F4"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6AB71209" w14:textId="77777777" w:rsidR="00F91E10" w:rsidRDefault="00000000">
            <w:pPr>
              <w:pStyle w:val="OutcomeInlineTable"/>
              <w:rPr>
                <w:b/>
              </w:rPr>
            </w:pPr>
            <w:r>
              <w:rPr>
                <w:b/>
              </w:rPr>
              <w:t>Living systems</w:t>
            </w:r>
          </w:p>
          <w:p w14:paraId="0C3BE593"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70E2E701" w14:textId="77777777" w:rsidR="00F91E10" w:rsidRDefault="00000000">
            <w:pPr>
              <w:pStyle w:val="OutcomeInlineTable"/>
              <w:rPr>
                <w:b/>
              </w:rPr>
            </w:pPr>
            <w:r>
              <w:rPr>
                <w:b/>
              </w:rPr>
              <w:t xml:space="preserve">SC4-LIV-01 </w:t>
            </w:r>
          </w:p>
          <w:p w14:paraId="4BC510D1" w14:textId="77777777" w:rsidR="00F91E10" w:rsidRDefault="00000000">
            <w:pPr>
              <w:pStyle w:val="OutcomeInlineTable"/>
            </w:pPr>
            <w:r>
              <w:t>describes the role, structure and function of a range of living systems and their components</w:t>
            </w:r>
          </w:p>
          <w:p w14:paraId="6222FAB7" w14:textId="77777777" w:rsidR="00F91E10" w:rsidRDefault="00F91E10">
            <w:pPr>
              <w:pStyle w:val="OutcomeInlineTable"/>
              <w:rPr>
                <w:b/>
                <w:sz w:val="16"/>
              </w:rPr>
            </w:pPr>
          </w:p>
          <w:p w14:paraId="72F921AF" w14:textId="77777777" w:rsidR="00F91E10" w:rsidRDefault="00000000">
            <w:pPr>
              <w:pStyle w:val="OutcomeInlineTable"/>
              <w:rPr>
                <w:b/>
              </w:rPr>
            </w:pPr>
            <w:r>
              <w:rPr>
                <w:b/>
              </w:rPr>
              <w:t>SC4-WS-02 Working scientifically Questioning and predicting</w:t>
            </w:r>
          </w:p>
          <w:p w14:paraId="5A8E234B" w14:textId="77777777" w:rsidR="00F91E10" w:rsidRDefault="00000000">
            <w:pPr>
              <w:pStyle w:val="OutcomeInlineTable"/>
            </w:pPr>
            <w:r>
              <w:t>identifies questions and makes predictions to guide scientific investigations</w:t>
            </w:r>
          </w:p>
          <w:p w14:paraId="19ECE3AB" w14:textId="77777777" w:rsidR="00F91E10" w:rsidRDefault="00F91E10">
            <w:pPr>
              <w:pStyle w:val="OutcomeInlineTable"/>
              <w:rPr>
                <w:b/>
                <w:sz w:val="16"/>
              </w:rPr>
            </w:pPr>
          </w:p>
          <w:p w14:paraId="2FE6CE6B" w14:textId="77777777" w:rsidR="00F91E10" w:rsidRDefault="00000000">
            <w:pPr>
              <w:pStyle w:val="OutcomeInlineTable"/>
              <w:rPr>
                <w:b/>
              </w:rPr>
            </w:pPr>
            <w:r>
              <w:rPr>
                <w:b/>
              </w:rPr>
              <w:t>SC4-WS-05 Working scientifically Processing data and information</w:t>
            </w:r>
          </w:p>
          <w:p w14:paraId="4489BAA9" w14:textId="77777777" w:rsidR="00F91E10" w:rsidRDefault="00000000">
            <w:pPr>
              <w:pStyle w:val="OutcomeInlineTable"/>
            </w:pPr>
            <w:r>
              <w:t>uses a variety of ways to process and represent data</w:t>
            </w:r>
          </w:p>
          <w:p w14:paraId="72CAAC6C" w14:textId="77777777" w:rsidR="00F91E10" w:rsidRDefault="00F91E10">
            <w:pPr>
              <w:pStyle w:val="OutcomeInlineTable"/>
              <w:rPr>
                <w:b/>
                <w:sz w:val="16"/>
              </w:rPr>
            </w:pPr>
          </w:p>
          <w:p w14:paraId="6445B2ED" w14:textId="77777777" w:rsidR="00F91E10" w:rsidRDefault="00000000">
            <w:pPr>
              <w:pStyle w:val="OutcomeInlineTable"/>
              <w:rPr>
                <w:b/>
              </w:rPr>
            </w:pPr>
            <w:r>
              <w:rPr>
                <w:b/>
              </w:rPr>
              <w:t>SC4-WS-08 Working scientifically Communicating</w:t>
            </w:r>
          </w:p>
          <w:p w14:paraId="60EE2C80" w14:textId="77777777" w:rsidR="00F91E10" w:rsidRDefault="00000000">
            <w:pPr>
              <w:pStyle w:val="OutcomeInlineTable"/>
            </w:pPr>
            <w:r>
              <w:t>communicates scientific concepts and ideas using a range of communication forms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2C2E14C0" w14:textId="77777777" w:rsidR="00F91E10" w:rsidRDefault="00000000">
            <w:pPr>
              <w:pStyle w:val="OutcomeInlineTable"/>
              <w:rPr>
                <w:b/>
              </w:rPr>
            </w:pPr>
            <w:r>
              <w:t>No Stage 5 outcomes</w:t>
            </w:r>
          </w:p>
        </w:tc>
      </w:tr>
      <w:tr w:rsidR="00F91E10" w14:paraId="6F0F3285"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54FC63D" w14:textId="77777777" w:rsidR="00F91E10" w:rsidRDefault="00000000">
            <w:pPr>
              <w:pStyle w:val="OutcomeInlineTable"/>
              <w:rPr>
                <w:b/>
              </w:rPr>
            </w:pPr>
            <w:r>
              <w:rPr>
                <w:b/>
              </w:rPr>
              <w:t>Periodic table and atomic structure</w:t>
            </w:r>
          </w:p>
          <w:p w14:paraId="2074E5B5"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F9D1889" w14:textId="77777777" w:rsidR="00F91E10" w:rsidRDefault="00000000">
            <w:pPr>
              <w:pStyle w:val="OutcomeInlineTable"/>
              <w:rPr>
                <w:b/>
              </w:rPr>
            </w:pPr>
            <w:r>
              <w:rPr>
                <w:b/>
              </w:rPr>
              <w:t xml:space="preserve">SC4-PRT-01 </w:t>
            </w:r>
          </w:p>
          <w:p w14:paraId="08C31A10" w14:textId="77777777" w:rsidR="00F91E10" w:rsidRDefault="00000000">
            <w:pPr>
              <w:pStyle w:val="OutcomeInlineTable"/>
            </w:pPr>
            <w:r>
              <w:t>explains how uses of elements and compounds are influenced by scientific understanding and discoveries relating to their properties</w:t>
            </w:r>
          </w:p>
          <w:p w14:paraId="3FCB8691" w14:textId="77777777" w:rsidR="00F91E10" w:rsidRDefault="00F91E10">
            <w:pPr>
              <w:pStyle w:val="OutcomeInlineTable"/>
              <w:rPr>
                <w:b/>
                <w:sz w:val="16"/>
              </w:rPr>
            </w:pPr>
          </w:p>
          <w:p w14:paraId="7DF64FB3" w14:textId="77777777" w:rsidR="00F91E10" w:rsidRDefault="00000000">
            <w:pPr>
              <w:pStyle w:val="OutcomeInlineTable"/>
              <w:rPr>
                <w:b/>
              </w:rPr>
            </w:pPr>
            <w:r>
              <w:rPr>
                <w:b/>
              </w:rPr>
              <w:t>SC4-WS-05 Working scientifically Processing data and information</w:t>
            </w:r>
          </w:p>
          <w:p w14:paraId="6D5C7CDC" w14:textId="77777777" w:rsidR="00F91E10" w:rsidRDefault="00000000">
            <w:pPr>
              <w:pStyle w:val="OutcomeInlineTable"/>
            </w:pPr>
            <w:r>
              <w:lastRenderedPageBreak/>
              <w:t>uses a variety of ways to process and represent data</w:t>
            </w:r>
          </w:p>
          <w:p w14:paraId="102F0746" w14:textId="77777777" w:rsidR="00F91E10" w:rsidRDefault="00F91E10">
            <w:pPr>
              <w:pStyle w:val="OutcomeInlineTable"/>
              <w:rPr>
                <w:b/>
                <w:sz w:val="16"/>
              </w:rPr>
            </w:pPr>
          </w:p>
          <w:p w14:paraId="7736CBF0" w14:textId="77777777" w:rsidR="00F91E10" w:rsidRDefault="00000000">
            <w:pPr>
              <w:pStyle w:val="OutcomeInlineTable"/>
              <w:rPr>
                <w:b/>
              </w:rPr>
            </w:pPr>
            <w:r>
              <w:rPr>
                <w:b/>
              </w:rPr>
              <w:t xml:space="preserve">SC4-WS-06 Working scientifically </w:t>
            </w:r>
            <w:proofErr w:type="spellStart"/>
            <w:r>
              <w:rPr>
                <w:b/>
              </w:rPr>
              <w:t>Analysing</w:t>
            </w:r>
            <w:proofErr w:type="spellEnd"/>
            <w:r>
              <w:rPr>
                <w:b/>
              </w:rPr>
              <w:t xml:space="preserve"> data and information</w:t>
            </w:r>
          </w:p>
          <w:p w14:paraId="0C3AA948" w14:textId="77777777" w:rsidR="00F91E10" w:rsidRDefault="00000000">
            <w:pPr>
              <w:pStyle w:val="OutcomeInlineTable"/>
            </w:pPr>
            <w:r>
              <w:t>uses data to identify trends, patterns and relationships, and draw conclusions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17CE2A2" w14:textId="77777777" w:rsidR="00F91E10" w:rsidRDefault="00000000">
            <w:pPr>
              <w:pStyle w:val="OutcomeInlineTable"/>
              <w:rPr>
                <w:b/>
              </w:rPr>
            </w:pPr>
            <w:r>
              <w:lastRenderedPageBreak/>
              <w:t>No Stage 5 outcomes</w:t>
            </w:r>
          </w:p>
        </w:tc>
      </w:tr>
      <w:tr w:rsidR="00F91E10" w14:paraId="05B3373B"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35121812" w14:textId="77777777" w:rsidR="00F91E10" w:rsidRDefault="00000000">
            <w:pPr>
              <w:pStyle w:val="OutcomeInlineTable"/>
              <w:rPr>
                <w:b/>
              </w:rPr>
            </w:pPr>
            <w:r>
              <w:rPr>
                <w:b/>
              </w:rPr>
              <w:t>Change</w:t>
            </w:r>
          </w:p>
          <w:p w14:paraId="123238D8"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2BBB62D4" w14:textId="77777777" w:rsidR="00F91E10" w:rsidRDefault="00000000">
            <w:pPr>
              <w:pStyle w:val="OutcomeInlineTable"/>
              <w:rPr>
                <w:b/>
              </w:rPr>
            </w:pPr>
            <w:r>
              <w:rPr>
                <w:b/>
              </w:rPr>
              <w:t xml:space="preserve">SC4-CHG-01 </w:t>
            </w:r>
          </w:p>
          <w:p w14:paraId="4ECB26DF" w14:textId="77777777" w:rsidR="00F91E10" w:rsidRDefault="00000000">
            <w:pPr>
              <w:pStyle w:val="OutcomeInlineTable"/>
            </w:pPr>
            <w:r>
              <w:t>explains how energy causes geological and chemical change</w:t>
            </w:r>
          </w:p>
          <w:p w14:paraId="629F1A44" w14:textId="77777777" w:rsidR="00F91E10" w:rsidRDefault="00F91E10">
            <w:pPr>
              <w:pStyle w:val="OutcomeInlineTable"/>
              <w:rPr>
                <w:b/>
                <w:sz w:val="16"/>
              </w:rPr>
            </w:pPr>
          </w:p>
          <w:p w14:paraId="0CBF9A11" w14:textId="77777777" w:rsidR="00F91E10" w:rsidRDefault="00000000">
            <w:pPr>
              <w:pStyle w:val="OutcomeInlineTable"/>
              <w:rPr>
                <w:b/>
              </w:rPr>
            </w:pPr>
            <w:r>
              <w:rPr>
                <w:b/>
              </w:rPr>
              <w:t>SC4-WS-01 Working scientifically Observing</w:t>
            </w:r>
          </w:p>
          <w:p w14:paraId="2D863F37" w14:textId="77777777" w:rsidR="00F91E10" w:rsidRDefault="00000000">
            <w:pPr>
              <w:pStyle w:val="OutcomeInlineTable"/>
            </w:pPr>
            <w:r>
              <w:t>uses scientific tools and instruments for observations</w:t>
            </w:r>
          </w:p>
          <w:p w14:paraId="1233EDEF" w14:textId="77777777" w:rsidR="00F91E10" w:rsidRDefault="00F91E10">
            <w:pPr>
              <w:pStyle w:val="OutcomeInlineTable"/>
              <w:rPr>
                <w:b/>
                <w:sz w:val="16"/>
              </w:rPr>
            </w:pPr>
          </w:p>
          <w:p w14:paraId="6D3BB234" w14:textId="77777777" w:rsidR="00F91E10" w:rsidRDefault="00000000">
            <w:pPr>
              <w:pStyle w:val="OutcomeInlineTable"/>
              <w:rPr>
                <w:b/>
              </w:rPr>
            </w:pPr>
            <w:r>
              <w:rPr>
                <w:b/>
              </w:rPr>
              <w:t>SC4-WS-03 Working scientifically Planning investigations</w:t>
            </w:r>
          </w:p>
          <w:p w14:paraId="26306091" w14:textId="77777777" w:rsidR="00F91E10" w:rsidRDefault="00000000">
            <w:pPr>
              <w:pStyle w:val="OutcomeInlineTable"/>
            </w:pPr>
            <w:r>
              <w:t>plans safe and valid investigations</w:t>
            </w:r>
          </w:p>
          <w:p w14:paraId="28F54EE7" w14:textId="77777777" w:rsidR="00F91E10" w:rsidRDefault="00F91E10">
            <w:pPr>
              <w:pStyle w:val="OutcomeInlineTable"/>
              <w:rPr>
                <w:b/>
                <w:sz w:val="16"/>
              </w:rPr>
            </w:pPr>
          </w:p>
          <w:p w14:paraId="65E0BE8B" w14:textId="77777777" w:rsidR="00F91E10" w:rsidRDefault="00000000">
            <w:pPr>
              <w:pStyle w:val="OutcomeInlineTable"/>
              <w:rPr>
                <w:b/>
              </w:rPr>
            </w:pPr>
            <w:r>
              <w:rPr>
                <w:b/>
              </w:rPr>
              <w:t>SC4-WS-04 Working scientifically Conducting investigations</w:t>
            </w:r>
          </w:p>
          <w:p w14:paraId="79FAD766" w14:textId="77777777" w:rsidR="00F91E10" w:rsidRDefault="00000000">
            <w:pPr>
              <w:pStyle w:val="OutcomeInlineTable"/>
            </w:pPr>
            <w:r>
              <w:t>follows a planned procedure to undertake safe and valid investigations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27265C64" w14:textId="77777777" w:rsidR="00F91E10" w:rsidRDefault="00000000">
            <w:pPr>
              <w:pStyle w:val="OutcomeInlineTable"/>
              <w:rPr>
                <w:b/>
              </w:rPr>
            </w:pPr>
            <w:r>
              <w:t>No Stage 5 outcomes</w:t>
            </w:r>
          </w:p>
        </w:tc>
      </w:tr>
      <w:tr w:rsidR="00F91E10" w14:paraId="2432B5F5"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75A902D" w14:textId="77777777" w:rsidR="00F91E10" w:rsidRDefault="00000000">
            <w:pPr>
              <w:pStyle w:val="OutcomeInlineTable"/>
              <w:rPr>
                <w:b/>
              </w:rPr>
            </w:pPr>
            <w:r>
              <w:rPr>
                <w:b/>
              </w:rPr>
              <w:t>Data science</w:t>
            </w:r>
          </w:p>
          <w:p w14:paraId="7859DB98" w14:textId="77777777" w:rsidR="00F91E10" w:rsidRDefault="00F91E10">
            <w:pPr>
              <w:pStyle w:val="OutcomeInlineTable"/>
              <w:rPr>
                <w:sz w:val="8"/>
              </w:rPr>
            </w:pPr>
          </w:p>
          <w:p w14:paraId="2A4A60D6" w14:textId="77777777" w:rsidR="00F91E10" w:rsidRDefault="00000000">
            <w:pPr>
              <w:pStyle w:val="OutcomeInlineTable"/>
            </w:pPr>
            <w:r>
              <w:t>Includes:</w:t>
            </w:r>
          </w:p>
          <w:p w14:paraId="0271CCEF" w14:textId="77777777" w:rsidR="00F91E10" w:rsidRDefault="00F91E10">
            <w:pPr>
              <w:pStyle w:val="OutcomeInlineTable"/>
              <w:rPr>
                <w:sz w:val="8"/>
              </w:rPr>
            </w:pPr>
          </w:p>
          <w:p w14:paraId="62CFA279" w14:textId="77777777" w:rsidR="00F91E10" w:rsidRDefault="00000000">
            <w:pPr>
              <w:pStyle w:val="OutcomeInlineTable"/>
            </w:pPr>
            <w:r>
              <w:t>Stage 4: Data science 1</w:t>
            </w:r>
          </w:p>
          <w:p w14:paraId="5298D7E5" w14:textId="77777777" w:rsidR="00F91E10" w:rsidRDefault="00F91E10">
            <w:pPr>
              <w:pStyle w:val="OutcomeInlineTable"/>
              <w:rPr>
                <w:sz w:val="8"/>
              </w:rPr>
            </w:pPr>
          </w:p>
          <w:p w14:paraId="4C9F582A" w14:textId="77777777" w:rsidR="00F91E10" w:rsidRDefault="00000000">
            <w:pPr>
              <w:pStyle w:val="OutcomeInlineTable"/>
            </w:pPr>
            <w:r>
              <w:t>Stage 5: Data science 2</w:t>
            </w:r>
          </w:p>
          <w:p w14:paraId="18061349" w14:textId="77777777" w:rsidR="00F91E10" w:rsidRDefault="00F91E10">
            <w:pPr>
              <w:pStyle w:val="OutcomeInlineTable"/>
              <w:rPr>
                <w:sz w:val="8"/>
              </w:rPr>
            </w:pPr>
          </w:p>
          <w:p w14:paraId="3C1E8AB2" w14:textId="77777777" w:rsidR="00F91E10" w:rsidRDefault="00F91E10">
            <w:pPr>
              <w:pStyle w:val="OutcomeInlineTable"/>
              <w:spacing w:after="240"/>
              <w:rPr>
                <w:sz w:val="8"/>
              </w:rPr>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7ABBAAD3" w14:textId="77777777" w:rsidR="00F91E10" w:rsidRDefault="00000000">
            <w:pPr>
              <w:pStyle w:val="OutcomeInlineTable"/>
              <w:rPr>
                <w:b/>
              </w:rPr>
            </w:pPr>
            <w:r>
              <w:rPr>
                <w:b/>
              </w:rPr>
              <w:t xml:space="preserve">SC4-DA1-01 </w:t>
            </w:r>
          </w:p>
          <w:p w14:paraId="0C954A88" w14:textId="77777777" w:rsidR="00F91E10" w:rsidRDefault="00000000">
            <w:pPr>
              <w:pStyle w:val="OutcomeInlineTable"/>
            </w:pPr>
            <w:r>
              <w:t>explains how data is used by scientists to model and predict scientific phenomena</w:t>
            </w:r>
          </w:p>
          <w:p w14:paraId="5658E9D8" w14:textId="77777777" w:rsidR="00F91E10" w:rsidRDefault="00F91E10">
            <w:pPr>
              <w:pStyle w:val="OutcomeInlineTable"/>
              <w:rPr>
                <w:b/>
                <w:sz w:val="16"/>
              </w:rPr>
            </w:pPr>
          </w:p>
          <w:p w14:paraId="2C0FE447" w14:textId="77777777" w:rsidR="00F91E10" w:rsidRDefault="00000000">
            <w:pPr>
              <w:pStyle w:val="OutcomeInlineTable"/>
              <w:rPr>
                <w:b/>
              </w:rPr>
            </w:pPr>
            <w:r>
              <w:rPr>
                <w:b/>
              </w:rPr>
              <w:t xml:space="preserve">SC4-WS-06 Working scientifically </w:t>
            </w:r>
            <w:proofErr w:type="spellStart"/>
            <w:r>
              <w:rPr>
                <w:b/>
              </w:rPr>
              <w:t>Analysing</w:t>
            </w:r>
            <w:proofErr w:type="spellEnd"/>
            <w:r>
              <w:rPr>
                <w:b/>
              </w:rPr>
              <w:t xml:space="preserve"> data and information</w:t>
            </w:r>
          </w:p>
          <w:p w14:paraId="78B54557" w14:textId="77777777" w:rsidR="00F91E10" w:rsidRDefault="00000000">
            <w:pPr>
              <w:pStyle w:val="OutcomeInlineTable"/>
            </w:pPr>
            <w:r>
              <w:t>uses data to identify trends, patterns and relationships, and draw conclusions</w:t>
            </w:r>
          </w:p>
          <w:p w14:paraId="5D321ABB" w14:textId="77777777" w:rsidR="00F91E10" w:rsidRDefault="00F91E10">
            <w:pPr>
              <w:pStyle w:val="OutcomeInlineTable"/>
              <w:rPr>
                <w:b/>
                <w:sz w:val="16"/>
              </w:rPr>
            </w:pPr>
          </w:p>
          <w:p w14:paraId="66386900" w14:textId="77777777" w:rsidR="00F91E10" w:rsidRDefault="00000000">
            <w:pPr>
              <w:pStyle w:val="OutcomeInlineTable"/>
              <w:rPr>
                <w:b/>
              </w:rPr>
            </w:pPr>
            <w:r>
              <w:rPr>
                <w:b/>
              </w:rPr>
              <w:t>SC4-WS-07 Working scientifically Problem-solving</w:t>
            </w:r>
          </w:p>
          <w:p w14:paraId="1D210283" w14:textId="77777777" w:rsidR="00F91E10" w:rsidRDefault="00000000">
            <w:pPr>
              <w:pStyle w:val="OutcomeInlineTable"/>
            </w:pPr>
            <w:r>
              <w:t>identifies problem-solving strategies and proposes solutions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166A2971" w14:textId="77777777" w:rsidR="00F91E10" w:rsidRDefault="00000000">
            <w:pPr>
              <w:pStyle w:val="OutcomeInlineTable"/>
              <w:rPr>
                <w:b/>
              </w:rPr>
            </w:pPr>
            <w:r>
              <w:rPr>
                <w:b/>
              </w:rPr>
              <w:t xml:space="preserve">SC5-DA2-01 </w:t>
            </w:r>
          </w:p>
          <w:p w14:paraId="01C4A354" w14:textId="77777777" w:rsidR="00F91E10" w:rsidRDefault="00000000">
            <w:pPr>
              <w:pStyle w:val="OutcomeInlineTable"/>
            </w:pPr>
            <w:r>
              <w:t>assesses the use of scientific knowledge and data in evidence-based decisions and when verifying the legitimacy of claims</w:t>
            </w:r>
          </w:p>
          <w:p w14:paraId="6FBA87BB" w14:textId="77777777" w:rsidR="00F91E10" w:rsidRDefault="00F91E10">
            <w:pPr>
              <w:pStyle w:val="OutcomeInlineTable"/>
              <w:rPr>
                <w:b/>
                <w:sz w:val="16"/>
              </w:rPr>
            </w:pPr>
          </w:p>
          <w:p w14:paraId="61F6164E" w14:textId="77777777" w:rsidR="00F91E10" w:rsidRDefault="00000000">
            <w:pPr>
              <w:pStyle w:val="OutcomeInlineTable"/>
              <w:rPr>
                <w:b/>
              </w:rPr>
            </w:pPr>
            <w:r>
              <w:rPr>
                <w:b/>
              </w:rPr>
              <w:t xml:space="preserve">SC5-WS-06 Working scientifically </w:t>
            </w:r>
            <w:proofErr w:type="spellStart"/>
            <w:r>
              <w:rPr>
                <w:b/>
              </w:rPr>
              <w:t>Analysing</w:t>
            </w:r>
            <w:proofErr w:type="spellEnd"/>
            <w:r>
              <w:rPr>
                <w:b/>
              </w:rPr>
              <w:t xml:space="preserve"> data and information</w:t>
            </w:r>
          </w:p>
          <w:p w14:paraId="38C2AB64" w14:textId="77777777" w:rsidR="00F91E10" w:rsidRDefault="00000000">
            <w:pPr>
              <w:pStyle w:val="OutcomeInlineTable"/>
            </w:pPr>
            <w:r>
              <w:t>analyses data from investigations to identify trends, patterns and relationships, and draws conclusions</w:t>
            </w:r>
          </w:p>
          <w:p w14:paraId="1F35FB3D" w14:textId="77777777" w:rsidR="00F91E10" w:rsidRDefault="00F91E10">
            <w:pPr>
              <w:pStyle w:val="OutcomeInlineTable"/>
              <w:rPr>
                <w:b/>
                <w:sz w:val="16"/>
              </w:rPr>
            </w:pPr>
          </w:p>
          <w:p w14:paraId="74F419D1" w14:textId="77777777" w:rsidR="00F91E10" w:rsidRDefault="00000000">
            <w:pPr>
              <w:pStyle w:val="OutcomeInlineTable"/>
              <w:rPr>
                <w:b/>
              </w:rPr>
            </w:pPr>
            <w:r>
              <w:rPr>
                <w:b/>
              </w:rPr>
              <w:t>SC5-WS-07 Working scientifically Problem-solving</w:t>
            </w:r>
          </w:p>
          <w:p w14:paraId="538F4BC7" w14:textId="77777777" w:rsidR="00F91E10" w:rsidRDefault="00000000">
            <w:pPr>
              <w:pStyle w:val="OutcomeInlineTable"/>
            </w:pPr>
            <w:r>
              <w:lastRenderedPageBreak/>
              <w:t>selects suitable problem-solving strategies and evaluates proposed solutions to identified problems</w:t>
            </w:r>
          </w:p>
          <w:p w14:paraId="3B5AFDDD" w14:textId="77777777" w:rsidR="00F91E10" w:rsidRDefault="00F91E10">
            <w:pPr>
              <w:pStyle w:val="OutcomeInlineTable"/>
              <w:rPr>
                <w:b/>
                <w:sz w:val="16"/>
              </w:rPr>
            </w:pPr>
          </w:p>
          <w:p w14:paraId="2CC9E8B2" w14:textId="77777777" w:rsidR="00F91E10" w:rsidRDefault="00000000">
            <w:pPr>
              <w:pStyle w:val="OutcomeInlineTable"/>
              <w:rPr>
                <w:b/>
              </w:rPr>
            </w:pPr>
            <w:r>
              <w:rPr>
                <w:b/>
              </w:rPr>
              <w:t>SC5-WS-08 Working scientifically Communicating</w:t>
            </w:r>
          </w:p>
          <w:p w14:paraId="58F0AD3C" w14:textId="77777777" w:rsidR="00F91E10" w:rsidRDefault="00000000">
            <w:pPr>
              <w:pStyle w:val="OutcomeInlineTable"/>
            </w:pPr>
            <w:r>
              <w:t>communicates scientific arguments with evidence, using scientific language and terminology in a range of communication forms</w:t>
            </w:r>
          </w:p>
        </w:tc>
      </w:tr>
      <w:tr w:rsidR="00F91E10" w14:paraId="0CD0F774"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87B45B4" w14:textId="77777777" w:rsidR="00F91E10" w:rsidRDefault="00000000">
            <w:pPr>
              <w:pStyle w:val="OutcomeInlineTable"/>
              <w:rPr>
                <w:b/>
              </w:rPr>
            </w:pPr>
            <w:r>
              <w:rPr>
                <w:b/>
              </w:rPr>
              <w:lastRenderedPageBreak/>
              <w:t>Energy</w:t>
            </w:r>
          </w:p>
          <w:p w14:paraId="3C2DF218"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9AD452E" w14:textId="77777777" w:rsidR="00F91E10" w:rsidRDefault="00000000">
            <w:pPr>
              <w:pStyle w:val="OutcomeInlineTable"/>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1743D3F9" w14:textId="77777777" w:rsidR="00F91E10" w:rsidRDefault="00000000">
            <w:pPr>
              <w:pStyle w:val="OutcomeInlineTable"/>
              <w:rPr>
                <w:b/>
              </w:rPr>
            </w:pPr>
            <w:r>
              <w:rPr>
                <w:b/>
              </w:rPr>
              <w:t xml:space="preserve">SC5-EGY-01 </w:t>
            </w:r>
          </w:p>
          <w:p w14:paraId="2027BE44" w14:textId="77777777" w:rsidR="00F91E10" w:rsidRDefault="00000000">
            <w:pPr>
              <w:pStyle w:val="OutcomeInlineTable"/>
            </w:pPr>
            <w:r>
              <w:t>evaluates current and alternative energy use based on ethical and sustainability considerations</w:t>
            </w:r>
          </w:p>
          <w:p w14:paraId="2FBB0322" w14:textId="77777777" w:rsidR="00F91E10" w:rsidRDefault="00F91E10">
            <w:pPr>
              <w:pStyle w:val="OutcomeInlineTable"/>
              <w:rPr>
                <w:b/>
                <w:sz w:val="16"/>
              </w:rPr>
            </w:pPr>
          </w:p>
          <w:p w14:paraId="3473ED51" w14:textId="77777777" w:rsidR="00F91E10" w:rsidRDefault="00000000">
            <w:pPr>
              <w:pStyle w:val="OutcomeInlineTable"/>
              <w:rPr>
                <w:b/>
              </w:rPr>
            </w:pPr>
            <w:r>
              <w:rPr>
                <w:b/>
              </w:rPr>
              <w:t>SC5-WS-01 Working scientifically Observing</w:t>
            </w:r>
          </w:p>
          <w:p w14:paraId="5E641E95" w14:textId="77777777" w:rsidR="00F91E10" w:rsidRDefault="00000000">
            <w:pPr>
              <w:pStyle w:val="OutcomeInlineTable"/>
            </w:pPr>
            <w:r>
              <w:t>selects and uses scientific tools and instruments for accurate observations</w:t>
            </w:r>
          </w:p>
          <w:p w14:paraId="41F61205" w14:textId="77777777" w:rsidR="00F91E10" w:rsidRDefault="00F91E10">
            <w:pPr>
              <w:pStyle w:val="OutcomeInlineTable"/>
              <w:rPr>
                <w:b/>
                <w:sz w:val="16"/>
              </w:rPr>
            </w:pPr>
          </w:p>
          <w:p w14:paraId="181E2621" w14:textId="77777777" w:rsidR="00F91E10" w:rsidRDefault="00000000">
            <w:pPr>
              <w:pStyle w:val="OutcomeInlineTable"/>
              <w:rPr>
                <w:b/>
              </w:rPr>
            </w:pPr>
            <w:r>
              <w:rPr>
                <w:b/>
              </w:rPr>
              <w:t>SC5-WS-04 Working scientifically Conducting investigations</w:t>
            </w:r>
          </w:p>
          <w:p w14:paraId="57A9916F" w14:textId="77777777" w:rsidR="00F91E10" w:rsidRDefault="00000000">
            <w:pPr>
              <w:pStyle w:val="OutcomeInlineTable"/>
            </w:pPr>
            <w:r>
              <w:t>follows a planned procedure to undertake safe, ethical, valid and reliable investigations</w:t>
            </w:r>
          </w:p>
          <w:p w14:paraId="1F3D3A2D" w14:textId="77777777" w:rsidR="00F91E10" w:rsidRDefault="00F91E10">
            <w:pPr>
              <w:pStyle w:val="OutcomeInlineTable"/>
              <w:rPr>
                <w:b/>
                <w:sz w:val="16"/>
              </w:rPr>
            </w:pPr>
          </w:p>
          <w:p w14:paraId="0AED8494" w14:textId="77777777" w:rsidR="00F91E10" w:rsidRDefault="00000000">
            <w:pPr>
              <w:pStyle w:val="OutcomeInlineTable"/>
              <w:rPr>
                <w:b/>
              </w:rPr>
            </w:pPr>
            <w:r>
              <w:rPr>
                <w:b/>
              </w:rPr>
              <w:t>SC5-WS-07 Working scientifically Problem-solving</w:t>
            </w:r>
          </w:p>
          <w:p w14:paraId="5503C608" w14:textId="77777777" w:rsidR="00F91E10" w:rsidRDefault="00000000">
            <w:pPr>
              <w:pStyle w:val="OutcomeInlineTable"/>
            </w:pPr>
            <w:r>
              <w:t>selects suitable problem-solving strategies and evaluates proposed solutions to identified problems</w:t>
            </w:r>
          </w:p>
        </w:tc>
      </w:tr>
      <w:tr w:rsidR="00F91E10" w14:paraId="4E2DF3F7"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7B1C8C0" w14:textId="77777777" w:rsidR="00F91E10" w:rsidRDefault="00000000">
            <w:pPr>
              <w:pStyle w:val="OutcomeInlineTable"/>
              <w:rPr>
                <w:b/>
              </w:rPr>
            </w:pPr>
            <w:r>
              <w:rPr>
                <w:b/>
              </w:rPr>
              <w:t>Disease</w:t>
            </w:r>
          </w:p>
          <w:p w14:paraId="0A6F3CA7"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68769068" w14:textId="77777777" w:rsidR="00F91E10" w:rsidRDefault="00000000">
            <w:pPr>
              <w:pStyle w:val="OutcomeInlineTable"/>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278ED966" w14:textId="77777777" w:rsidR="00F91E10" w:rsidRDefault="00000000">
            <w:pPr>
              <w:pStyle w:val="OutcomeInlineTable"/>
              <w:rPr>
                <w:b/>
              </w:rPr>
            </w:pPr>
            <w:r>
              <w:rPr>
                <w:b/>
              </w:rPr>
              <w:t xml:space="preserve">SC5-DIS-01 </w:t>
            </w:r>
          </w:p>
          <w:p w14:paraId="2E36DBF2" w14:textId="77777777" w:rsidR="00F91E10" w:rsidRDefault="00000000">
            <w:pPr>
              <w:pStyle w:val="OutcomeInlineTable"/>
            </w:pPr>
            <w:r>
              <w:t>explains how an understanding of the causes of disease can be used to prevent and manage the spread of disease</w:t>
            </w:r>
          </w:p>
          <w:p w14:paraId="09A0AE1B" w14:textId="77777777" w:rsidR="00F91E10" w:rsidRDefault="00F91E10">
            <w:pPr>
              <w:pStyle w:val="OutcomeInlineTable"/>
              <w:rPr>
                <w:b/>
                <w:sz w:val="16"/>
              </w:rPr>
            </w:pPr>
          </w:p>
          <w:p w14:paraId="7443F774" w14:textId="77777777" w:rsidR="00F91E10" w:rsidRDefault="00000000">
            <w:pPr>
              <w:pStyle w:val="OutcomeInlineTable"/>
              <w:rPr>
                <w:b/>
              </w:rPr>
            </w:pPr>
            <w:r>
              <w:rPr>
                <w:b/>
              </w:rPr>
              <w:t xml:space="preserve">SC5-WS-06 Working scientifically </w:t>
            </w:r>
            <w:proofErr w:type="spellStart"/>
            <w:r>
              <w:rPr>
                <w:b/>
              </w:rPr>
              <w:t>Analysing</w:t>
            </w:r>
            <w:proofErr w:type="spellEnd"/>
            <w:r>
              <w:rPr>
                <w:b/>
              </w:rPr>
              <w:t xml:space="preserve"> data and information</w:t>
            </w:r>
          </w:p>
          <w:p w14:paraId="6E791F70" w14:textId="77777777" w:rsidR="00F91E10" w:rsidRDefault="00000000">
            <w:pPr>
              <w:pStyle w:val="OutcomeInlineTable"/>
            </w:pPr>
            <w:r>
              <w:lastRenderedPageBreak/>
              <w:t>analyses data from investigations to identify trends, patterns and relationships, and draws conclusions</w:t>
            </w:r>
          </w:p>
          <w:p w14:paraId="37B80718" w14:textId="77777777" w:rsidR="00F91E10" w:rsidRDefault="00F91E10">
            <w:pPr>
              <w:pStyle w:val="OutcomeInlineTable"/>
              <w:rPr>
                <w:b/>
                <w:sz w:val="16"/>
              </w:rPr>
            </w:pPr>
          </w:p>
          <w:p w14:paraId="29F503DA" w14:textId="77777777" w:rsidR="00F91E10" w:rsidRDefault="00000000">
            <w:pPr>
              <w:pStyle w:val="OutcomeInlineTable"/>
              <w:rPr>
                <w:b/>
              </w:rPr>
            </w:pPr>
            <w:r>
              <w:rPr>
                <w:b/>
              </w:rPr>
              <w:t>SC5-WS-08 Working scientifically Communicating</w:t>
            </w:r>
          </w:p>
          <w:p w14:paraId="37A19DC2" w14:textId="77777777" w:rsidR="00F91E10" w:rsidRDefault="00000000">
            <w:pPr>
              <w:pStyle w:val="OutcomeInlineTable"/>
            </w:pPr>
            <w:r>
              <w:t>communicates scientific arguments with evidence, using scientific language and terminology in a range of communication forms</w:t>
            </w:r>
          </w:p>
        </w:tc>
      </w:tr>
      <w:tr w:rsidR="00F91E10" w14:paraId="21FF8F9D"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3F5386D" w14:textId="77777777" w:rsidR="00F91E10" w:rsidRDefault="00000000">
            <w:pPr>
              <w:pStyle w:val="OutcomeInlineTable"/>
              <w:rPr>
                <w:b/>
              </w:rPr>
            </w:pPr>
            <w:r>
              <w:rPr>
                <w:b/>
              </w:rPr>
              <w:lastRenderedPageBreak/>
              <w:t>Materials</w:t>
            </w:r>
          </w:p>
          <w:p w14:paraId="01828472"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071FAA89" w14:textId="77777777" w:rsidR="00F91E10" w:rsidRDefault="00000000">
            <w:pPr>
              <w:pStyle w:val="OutcomeInlineTable"/>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64DE082F" w14:textId="77777777" w:rsidR="00F91E10" w:rsidRDefault="00000000">
            <w:pPr>
              <w:pStyle w:val="OutcomeInlineTable"/>
              <w:rPr>
                <w:b/>
              </w:rPr>
            </w:pPr>
            <w:r>
              <w:rPr>
                <w:b/>
              </w:rPr>
              <w:t xml:space="preserve">SC5-MAT-01 </w:t>
            </w:r>
          </w:p>
          <w:p w14:paraId="34ECE42E" w14:textId="77777777" w:rsidR="00F91E10" w:rsidRDefault="00000000">
            <w:pPr>
              <w:pStyle w:val="OutcomeInlineTable"/>
            </w:pPr>
            <w:r>
              <w:t>assesses the uses of materials based on their physical and chemical properties</w:t>
            </w:r>
          </w:p>
          <w:p w14:paraId="7EFA868F" w14:textId="77777777" w:rsidR="00F91E10" w:rsidRDefault="00F91E10">
            <w:pPr>
              <w:pStyle w:val="OutcomeInlineTable"/>
              <w:rPr>
                <w:b/>
                <w:sz w:val="16"/>
              </w:rPr>
            </w:pPr>
          </w:p>
          <w:p w14:paraId="6C091196" w14:textId="77777777" w:rsidR="00F91E10" w:rsidRDefault="00000000">
            <w:pPr>
              <w:pStyle w:val="OutcomeInlineTable"/>
              <w:rPr>
                <w:b/>
              </w:rPr>
            </w:pPr>
            <w:r>
              <w:rPr>
                <w:b/>
              </w:rPr>
              <w:t>SC5-WS-03 Working scientifically Planning investigations</w:t>
            </w:r>
          </w:p>
          <w:p w14:paraId="32F48813" w14:textId="77777777" w:rsidR="00F91E10" w:rsidRDefault="00000000">
            <w:pPr>
              <w:pStyle w:val="OutcomeInlineTable"/>
            </w:pPr>
            <w:r>
              <w:t>designs safe, ethical, valid and reliable investigations</w:t>
            </w:r>
          </w:p>
          <w:p w14:paraId="6A151FFC" w14:textId="77777777" w:rsidR="00F91E10" w:rsidRDefault="00F91E10">
            <w:pPr>
              <w:pStyle w:val="OutcomeInlineTable"/>
              <w:rPr>
                <w:b/>
                <w:sz w:val="16"/>
              </w:rPr>
            </w:pPr>
          </w:p>
          <w:p w14:paraId="4778F3A4" w14:textId="77777777" w:rsidR="00F91E10" w:rsidRDefault="00000000">
            <w:pPr>
              <w:pStyle w:val="OutcomeInlineTable"/>
              <w:rPr>
                <w:b/>
              </w:rPr>
            </w:pPr>
            <w:r>
              <w:rPr>
                <w:b/>
              </w:rPr>
              <w:t>SC5-WS-07 Working scientifically Problem-solving</w:t>
            </w:r>
          </w:p>
          <w:p w14:paraId="0627C667" w14:textId="77777777" w:rsidR="00F91E10" w:rsidRDefault="00000000">
            <w:pPr>
              <w:pStyle w:val="OutcomeInlineTable"/>
            </w:pPr>
            <w:r>
              <w:t>selects suitable problem-solving strategies and evaluates proposed solutions to identified problems</w:t>
            </w:r>
          </w:p>
          <w:p w14:paraId="3EF31F81" w14:textId="77777777" w:rsidR="00F91E10" w:rsidRDefault="00F91E10">
            <w:pPr>
              <w:pStyle w:val="OutcomeInlineTable"/>
              <w:rPr>
                <w:b/>
                <w:sz w:val="16"/>
              </w:rPr>
            </w:pPr>
          </w:p>
          <w:p w14:paraId="100C79A6" w14:textId="77777777" w:rsidR="00F91E10" w:rsidRDefault="00000000">
            <w:pPr>
              <w:pStyle w:val="OutcomeInlineTable"/>
              <w:rPr>
                <w:b/>
              </w:rPr>
            </w:pPr>
            <w:r>
              <w:rPr>
                <w:b/>
              </w:rPr>
              <w:t>SC5-WS-08 Working scientifically Communicating</w:t>
            </w:r>
          </w:p>
          <w:p w14:paraId="49A38A5B" w14:textId="77777777" w:rsidR="00F91E10" w:rsidRDefault="00000000">
            <w:pPr>
              <w:pStyle w:val="OutcomeInlineTable"/>
            </w:pPr>
            <w:r>
              <w:t>communicates scientific arguments with evidence, using scientific language and terminology in a range of communication forms</w:t>
            </w:r>
          </w:p>
        </w:tc>
      </w:tr>
      <w:tr w:rsidR="00F91E10" w14:paraId="7DA51E89"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6435499B" w14:textId="77777777" w:rsidR="00F91E10" w:rsidRDefault="00000000">
            <w:pPr>
              <w:pStyle w:val="OutcomeInlineTable"/>
              <w:rPr>
                <w:b/>
              </w:rPr>
            </w:pPr>
            <w:r>
              <w:rPr>
                <w:b/>
              </w:rPr>
              <w:t>Environmental sustainability</w:t>
            </w:r>
          </w:p>
          <w:p w14:paraId="6B55BBC3"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3111CBA" w14:textId="77777777" w:rsidR="00F91E10" w:rsidRDefault="00000000">
            <w:pPr>
              <w:pStyle w:val="OutcomeInlineTable"/>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287F332" w14:textId="77777777" w:rsidR="00F91E10" w:rsidRDefault="00000000">
            <w:pPr>
              <w:pStyle w:val="OutcomeInlineTable"/>
              <w:rPr>
                <w:b/>
              </w:rPr>
            </w:pPr>
            <w:r>
              <w:rPr>
                <w:b/>
              </w:rPr>
              <w:t xml:space="preserve">SC5-ENV-01 </w:t>
            </w:r>
          </w:p>
          <w:p w14:paraId="4489A705" w14:textId="77777777" w:rsidR="00F91E10" w:rsidRDefault="00000000">
            <w:pPr>
              <w:pStyle w:val="OutcomeInlineTable"/>
            </w:pPr>
            <w:r>
              <w:t>analyses the impact of human activity on the natural world</w:t>
            </w:r>
          </w:p>
          <w:p w14:paraId="6FD94D32" w14:textId="77777777" w:rsidR="00F91E10" w:rsidRDefault="00F91E10">
            <w:pPr>
              <w:pStyle w:val="OutcomeInlineTable"/>
              <w:rPr>
                <w:b/>
                <w:sz w:val="16"/>
              </w:rPr>
            </w:pPr>
          </w:p>
          <w:p w14:paraId="7E7363F5" w14:textId="77777777" w:rsidR="00F91E10" w:rsidRDefault="00000000">
            <w:pPr>
              <w:pStyle w:val="OutcomeInlineTable"/>
              <w:rPr>
                <w:b/>
              </w:rPr>
            </w:pPr>
            <w:r>
              <w:rPr>
                <w:b/>
              </w:rPr>
              <w:t xml:space="preserve">SC5-WS-06 Working scientifically </w:t>
            </w:r>
            <w:proofErr w:type="spellStart"/>
            <w:r>
              <w:rPr>
                <w:b/>
              </w:rPr>
              <w:t>Analysing</w:t>
            </w:r>
            <w:proofErr w:type="spellEnd"/>
            <w:r>
              <w:rPr>
                <w:b/>
              </w:rPr>
              <w:t xml:space="preserve"> data and information</w:t>
            </w:r>
          </w:p>
          <w:p w14:paraId="2BCEA451" w14:textId="77777777" w:rsidR="00F91E10" w:rsidRDefault="00000000">
            <w:pPr>
              <w:pStyle w:val="OutcomeInlineTable"/>
            </w:pPr>
            <w:r>
              <w:lastRenderedPageBreak/>
              <w:t>analyses data from investigations to identify trends, patterns and relationships, and draws conclusions</w:t>
            </w:r>
          </w:p>
          <w:p w14:paraId="31828A13" w14:textId="77777777" w:rsidR="00F91E10" w:rsidRDefault="00F91E10">
            <w:pPr>
              <w:pStyle w:val="OutcomeInlineTable"/>
              <w:rPr>
                <w:b/>
                <w:sz w:val="16"/>
              </w:rPr>
            </w:pPr>
          </w:p>
          <w:p w14:paraId="77F7BBCA" w14:textId="77777777" w:rsidR="00F91E10" w:rsidRDefault="00000000">
            <w:pPr>
              <w:pStyle w:val="OutcomeInlineTable"/>
              <w:rPr>
                <w:b/>
              </w:rPr>
            </w:pPr>
            <w:r>
              <w:rPr>
                <w:b/>
              </w:rPr>
              <w:t>SC5-WS-07 Working scientifically Problem-solving</w:t>
            </w:r>
          </w:p>
          <w:p w14:paraId="75EC19C2" w14:textId="77777777" w:rsidR="00F91E10" w:rsidRDefault="00000000">
            <w:pPr>
              <w:pStyle w:val="OutcomeInlineTable"/>
            </w:pPr>
            <w:r>
              <w:t>selects suitable problem-solving strategies and evaluates proposed solutions to identified problems</w:t>
            </w:r>
          </w:p>
        </w:tc>
      </w:tr>
      <w:tr w:rsidR="00F91E10" w14:paraId="695FC2EC"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42915FBC" w14:textId="77777777" w:rsidR="00F91E10" w:rsidRDefault="00000000">
            <w:pPr>
              <w:pStyle w:val="OutcomeInlineTable"/>
              <w:rPr>
                <w:b/>
              </w:rPr>
            </w:pPr>
            <w:r>
              <w:rPr>
                <w:b/>
              </w:rPr>
              <w:lastRenderedPageBreak/>
              <w:t>Genetics and evolutionary change</w:t>
            </w:r>
          </w:p>
          <w:p w14:paraId="5E1293C6"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09BC0307" w14:textId="77777777" w:rsidR="00F91E10" w:rsidRDefault="00000000">
            <w:pPr>
              <w:pStyle w:val="OutcomeInlineTable"/>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0CCCCCD5" w14:textId="77777777" w:rsidR="00F91E10" w:rsidRDefault="00000000">
            <w:pPr>
              <w:pStyle w:val="OutcomeInlineTable"/>
              <w:rPr>
                <w:b/>
              </w:rPr>
            </w:pPr>
            <w:r>
              <w:rPr>
                <w:b/>
              </w:rPr>
              <w:t xml:space="preserve">SC5-GEV-01 </w:t>
            </w:r>
          </w:p>
          <w:p w14:paraId="27DABE14" w14:textId="77777777" w:rsidR="00F91E10" w:rsidRDefault="00000000">
            <w:pPr>
              <w:pStyle w:val="OutcomeInlineTable"/>
            </w:pPr>
            <w:r>
              <w:t>describes the relationship between the diversity of living things and the theory of evolution</w:t>
            </w:r>
          </w:p>
          <w:p w14:paraId="0DBACFAC" w14:textId="77777777" w:rsidR="00F91E10" w:rsidRDefault="00F91E10">
            <w:pPr>
              <w:pStyle w:val="OutcomeInlineTable"/>
              <w:rPr>
                <w:b/>
                <w:sz w:val="16"/>
              </w:rPr>
            </w:pPr>
          </w:p>
          <w:p w14:paraId="52BDBB1F" w14:textId="77777777" w:rsidR="00F91E10" w:rsidRDefault="00000000">
            <w:pPr>
              <w:pStyle w:val="OutcomeInlineTable"/>
              <w:rPr>
                <w:b/>
              </w:rPr>
            </w:pPr>
            <w:r>
              <w:rPr>
                <w:b/>
              </w:rPr>
              <w:t xml:space="preserve">SC5-GEV-02 </w:t>
            </w:r>
          </w:p>
          <w:p w14:paraId="53C07298" w14:textId="77777777" w:rsidR="00F91E10" w:rsidRDefault="00000000">
            <w:pPr>
              <w:pStyle w:val="OutcomeInlineTable"/>
            </w:pPr>
            <w:r>
              <w:t>explains how DNA is responsible for the transmission of heritable characteristics and can be manipulated through genetic technologies</w:t>
            </w:r>
          </w:p>
          <w:p w14:paraId="18F9255C" w14:textId="77777777" w:rsidR="00F91E10" w:rsidRDefault="00F91E10">
            <w:pPr>
              <w:pStyle w:val="OutcomeInlineTable"/>
              <w:rPr>
                <w:b/>
                <w:sz w:val="16"/>
              </w:rPr>
            </w:pPr>
          </w:p>
          <w:p w14:paraId="291B02BB" w14:textId="77777777" w:rsidR="00F91E10" w:rsidRDefault="00000000">
            <w:pPr>
              <w:pStyle w:val="OutcomeInlineTable"/>
              <w:rPr>
                <w:b/>
              </w:rPr>
            </w:pPr>
            <w:r>
              <w:rPr>
                <w:b/>
              </w:rPr>
              <w:t>SC5-WS-05 Working scientifically Processing data and information</w:t>
            </w:r>
          </w:p>
          <w:p w14:paraId="0C447E47" w14:textId="77777777" w:rsidR="00F91E10" w:rsidRDefault="00000000">
            <w:pPr>
              <w:pStyle w:val="OutcomeInlineTable"/>
            </w:pPr>
            <w:r>
              <w:t>selects and uses a range of tools to process and represent data</w:t>
            </w:r>
          </w:p>
          <w:p w14:paraId="3AAD2211" w14:textId="77777777" w:rsidR="00F91E10" w:rsidRDefault="00F91E10">
            <w:pPr>
              <w:pStyle w:val="OutcomeInlineTable"/>
              <w:rPr>
                <w:b/>
                <w:sz w:val="16"/>
              </w:rPr>
            </w:pPr>
          </w:p>
          <w:p w14:paraId="1F00A977" w14:textId="77777777" w:rsidR="00F91E10" w:rsidRDefault="00000000">
            <w:pPr>
              <w:pStyle w:val="OutcomeInlineTable"/>
              <w:rPr>
                <w:b/>
              </w:rPr>
            </w:pPr>
            <w:r>
              <w:rPr>
                <w:b/>
              </w:rPr>
              <w:t>SC5-WS-08 Working scientifically Communicating</w:t>
            </w:r>
          </w:p>
          <w:p w14:paraId="7771F20D" w14:textId="77777777" w:rsidR="00F91E10" w:rsidRDefault="00000000">
            <w:pPr>
              <w:pStyle w:val="OutcomeInlineTable"/>
            </w:pPr>
            <w:r>
              <w:t>communicates scientific arguments with evidence, using scientific language and terminology in a range of communication forms</w:t>
            </w:r>
          </w:p>
        </w:tc>
      </w:tr>
      <w:tr w:rsidR="00F91E10" w14:paraId="703C5AB4"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19C5CEA6" w14:textId="77777777" w:rsidR="00F91E10" w:rsidRDefault="00000000">
            <w:pPr>
              <w:pStyle w:val="OutcomeInlineTable"/>
              <w:rPr>
                <w:b/>
              </w:rPr>
            </w:pPr>
            <w:r>
              <w:rPr>
                <w:b/>
              </w:rPr>
              <w:t>Reactions</w:t>
            </w:r>
          </w:p>
          <w:p w14:paraId="549573E5" w14:textId="77777777" w:rsidR="00F91E10" w:rsidRDefault="00F91E10">
            <w:pPr>
              <w:pStyle w:val="OutcomeInlineTable"/>
              <w:spacing w:after="240"/>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048BFDE0" w14:textId="77777777" w:rsidR="00F91E10" w:rsidRDefault="00000000">
            <w:pPr>
              <w:pStyle w:val="OutcomeInlineTable"/>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09971A26" w14:textId="77777777" w:rsidR="00F91E10" w:rsidRDefault="00000000">
            <w:pPr>
              <w:pStyle w:val="OutcomeInlineTable"/>
              <w:rPr>
                <w:b/>
              </w:rPr>
            </w:pPr>
            <w:r>
              <w:rPr>
                <w:b/>
              </w:rPr>
              <w:t xml:space="preserve">SC5-RXN-01 </w:t>
            </w:r>
          </w:p>
          <w:p w14:paraId="04D2D7E2" w14:textId="77777777" w:rsidR="00F91E10" w:rsidRDefault="00000000">
            <w:pPr>
              <w:pStyle w:val="OutcomeInlineTable"/>
            </w:pPr>
            <w:r>
              <w:t>describes a range of reaction types</w:t>
            </w:r>
          </w:p>
          <w:p w14:paraId="27B0B5CC" w14:textId="77777777" w:rsidR="00F91E10" w:rsidRDefault="00F91E10">
            <w:pPr>
              <w:pStyle w:val="OutcomeInlineTable"/>
              <w:rPr>
                <w:b/>
                <w:sz w:val="16"/>
              </w:rPr>
            </w:pPr>
          </w:p>
          <w:p w14:paraId="413B0B88" w14:textId="77777777" w:rsidR="00F91E10" w:rsidRDefault="00000000">
            <w:pPr>
              <w:pStyle w:val="OutcomeInlineTable"/>
              <w:rPr>
                <w:b/>
              </w:rPr>
            </w:pPr>
            <w:r>
              <w:rPr>
                <w:b/>
              </w:rPr>
              <w:t xml:space="preserve">SC5-RXN-02 </w:t>
            </w:r>
          </w:p>
          <w:p w14:paraId="113631A2" w14:textId="77777777" w:rsidR="00F91E10" w:rsidRDefault="00000000">
            <w:pPr>
              <w:pStyle w:val="OutcomeInlineTable"/>
            </w:pPr>
            <w:r>
              <w:t>explains the factors that affect the rate of chemical reactions</w:t>
            </w:r>
          </w:p>
          <w:p w14:paraId="671AC36E" w14:textId="77777777" w:rsidR="00F91E10" w:rsidRDefault="00F91E10">
            <w:pPr>
              <w:pStyle w:val="OutcomeInlineTable"/>
              <w:rPr>
                <w:b/>
                <w:sz w:val="16"/>
              </w:rPr>
            </w:pPr>
          </w:p>
          <w:p w14:paraId="08C839EB" w14:textId="77777777" w:rsidR="00F91E10" w:rsidRDefault="00000000">
            <w:pPr>
              <w:pStyle w:val="OutcomeInlineTable"/>
              <w:rPr>
                <w:b/>
              </w:rPr>
            </w:pPr>
            <w:r>
              <w:rPr>
                <w:b/>
              </w:rPr>
              <w:lastRenderedPageBreak/>
              <w:t>SC5-WS-01 Working scientifically Observing</w:t>
            </w:r>
          </w:p>
          <w:p w14:paraId="04628F84" w14:textId="77777777" w:rsidR="00F91E10" w:rsidRDefault="00000000">
            <w:pPr>
              <w:pStyle w:val="OutcomeInlineTable"/>
            </w:pPr>
            <w:r>
              <w:t>selects and uses scientific tools and instruments for accurate observations</w:t>
            </w:r>
          </w:p>
          <w:p w14:paraId="542875B2" w14:textId="77777777" w:rsidR="00F91E10" w:rsidRDefault="00F91E10">
            <w:pPr>
              <w:pStyle w:val="OutcomeInlineTable"/>
              <w:rPr>
                <w:b/>
                <w:sz w:val="16"/>
              </w:rPr>
            </w:pPr>
          </w:p>
          <w:p w14:paraId="2F381717" w14:textId="77777777" w:rsidR="00F91E10" w:rsidRDefault="00000000">
            <w:pPr>
              <w:pStyle w:val="OutcomeInlineTable"/>
              <w:rPr>
                <w:b/>
              </w:rPr>
            </w:pPr>
            <w:r>
              <w:rPr>
                <w:b/>
              </w:rPr>
              <w:t>SC5-WS-02 Working scientifically Questioning and predicting</w:t>
            </w:r>
          </w:p>
          <w:p w14:paraId="15DA96A3" w14:textId="77777777" w:rsidR="00F91E10" w:rsidRDefault="00000000">
            <w:pPr>
              <w:pStyle w:val="OutcomeInlineTable"/>
            </w:pPr>
            <w:r>
              <w:t>develops questions and hypotheses for scientific investigation</w:t>
            </w:r>
          </w:p>
          <w:p w14:paraId="7DD1B76A" w14:textId="77777777" w:rsidR="00F91E10" w:rsidRDefault="00F91E10">
            <w:pPr>
              <w:pStyle w:val="OutcomeInlineTable"/>
              <w:rPr>
                <w:b/>
                <w:sz w:val="16"/>
              </w:rPr>
            </w:pPr>
          </w:p>
          <w:p w14:paraId="7176534B" w14:textId="77777777" w:rsidR="00F91E10" w:rsidRDefault="00000000">
            <w:pPr>
              <w:pStyle w:val="OutcomeInlineTable"/>
              <w:rPr>
                <w:b/>
              </w:rPr>
            </w:pPr>
            <w:r>
              <w:rPr>
                <w:b/>
              </w:rPr>
              <w:t>SC5-WS-03 Working scientifically Planning investigations</w:t>
            </w:r>
          </w:p>
          <w:p w14:paraId="636652C3" w14:textId="77777777" w:rsidR="00F91E10" w:rsidRDefault="00000000">
            <w:pPr>
              <w:pStyle w:val="OutcomeInlineTable"/>
            </w:pPr>
            <w:r>
              <w:t>designs safe, ethical, valid and reliable investigations</w:t>
            </w:r>
          </w:p>
          <w:p w14:paraId="6782000B" w14:textId="77777777" w:rsidR="00F91E10" w:rsidRDefault="00F91E10">
            <w:pPr>
              <w:pStyle w:val="OutcomeInlineTable"/>
              <w:rPr>
                <w:b/>
                <w:sz w:val="16"/>
              </w:rPr>
            </w:pPr>
          </w:p>
          <w:p w14:paraId="014893D8" w14:textId="77777777" w:rsidR="00F91E10" w:rsidRDefault="00000000">
            <w:pPr>
              <w:pStyle w:val="OutcomeInlineTable"/>
              <w:rPr>
                <w:b/>
              </w:rPr>
            </w:pPr>
            <w:r>
              <w:rPr>
                <w:b/>
              </w:rPr>
              <w:t>SC5-WS-04 Working scientifically Conducting investigations</w:t>
            </w:r>
          </w:p>
          <w:p w14:paraId="585C83E2" w14:textId="77777777" w:rsidR="00F91E10" w:rsidRDefault="00000000">
            <w:pPr>
              <w:pStyle w:val="OutcomeInlineTable"/>
            </w:pPr>
            <w:r>
              <w:t>follows a planned procedure to undertake safe, ethical, valid and reliable investigations</w:t>
            </w:r>
          </w:p>
        </w:tc>
      </w:tr>
      <w:tr w:rsidR="00F91E10" w14:paraId="08275D45" w14:textId="77777777">
        <w:tblPrEx>
          <w:tblCellMar>
            <w:top w:w="0" w:type="dxa"/>
            <w:left w:w="0" w:type="dxa"/>
            <w:bottom w:w="0" w:type="dxa"/>
            <w:right w:w="0" w:type="dxa"/>
          </w:tblCellMar>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56709C62" w14:textId="77777777" w:rsidR="00F91E10" w:rsidRDefault="00000000">
            <w:pPr>
              <w:pStyle w:val="OutcomeInlineTable"/>
              <w:rPr>
                <w:b/>
              </w:rPr>
            </w:pPr>
            <w:r>
              <w:rPr>
                <w:b/>
              </w:rPr>
              <w:lastRenderedPageBreak/>
              <w:t>Waves and motion</w:t>
            </w:r>
          </w:p>
          <w:p w14:paraId="392C3225" w14:textId="77777777" w:rsidR="00F91E10" w:rsidRDefault="00F91E10"/>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6F8C8769" w14:textId="77777777" w:rsidR="00F91E10" w:rsidRDefault="00000000">
            <w:pPr>
              <w:spacing w:after="0"/>
            </w:pPr>
            <w:r>
              <w:t>No Stage 4 outcomes</w:t>
            </w: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14:paraId="7D33BC67" w14:textId="77777777" w:rsidR="00F91E10" w:rsidRDefault="00000000">
            <w:pPr>
              <w:pStyle w:val="OutcomeInlineTable"/>
              <w:rPr>
                <w:b/>
              </w:rPr>
            </w:pPr>
            <w:r>
              <w:rPr>
                <w:b/>
              </w:rPr>
              <w:t xml:space="preserve">SC5-WAM-01 </w:t>
            </w:r>
          </w:p>
          <w:p w14:paraId="44CFC5F6" w14:textId="77777777" w:rsidR="00F91E10" w:rsidRDefault="00000000">
            <w:pPr>
              <w:pStyle w:val="OutcomeInlineTable"/>
            </w:pPr>
            <w:r>
              <w:t>describes the features and applications of different forms of waves</w:t>
            </w:r>
          </w:p>
          <w:p w14:paraId="71EA42A9" w14:textId="77777777" w:rsidR="00F91E10" w:rsidRDefault="00F91E10">
            <w:pPr>
              <w:pStyle w:val="OutcomeInlineTable"/>
              <w:rPr>
                <w:b/>
                <w:sz w:val="16"/>
              </w:rPr>
            </w:pPr>
          </w:p>
          <w:p w14:paraId="430C347F" w14:textId="77777777" w:rsidR="00F91E10" w:rsidRDefault="00000000">
            <w:pPr>
              <w:pStyle w:val="OutcomeInlineTable"/>
              <w:rPr>
                <w:b/>
              </w:rPr>
            </w:pPr>
            <w:r>
              <w:rPr>
                <w:b/>
              </w:rPr>
              <w:t xml:space="preserve">SC5-WAM-02 </w:t>
            </w:r>
          </w:p>
          <w:p w14:paraId="4646C394" w14:textId="77777777" w:rsidR="00F91E10" w:rsidRDefault="00000000">
            <w:pPr>
              <w:pStyle w:val="OutcomeInlineTable"/>
            </w:pPr>
            <w:r>
              <w:t>explains the motion of objects using Newton’s laws of motion</w:t>
            </w:r>
          </w:p>
          <w:p w14:paraId="23C9DDA2" w14:textId="77777777" w:rsidR="00F91E10" w:rsidRDefault="00F91E10">
            <w:pPr>
              <w:pStyle w:val="OutcomeInlineTable"/>
              <w:rPr>
                <w:b/>
                <w:sz w:val="16"/>
              </w:rPr>
            </w:pPr>
          </w:p>
          <w:p w14:paraId="124853AA" w14:textId="77777777" w:rsidR="00F91E10" w:rsidRDefault="00000000">
            <w:pPr>
              <w:pStyle w:val="OutcomeInlineTable"/>
              <w:rPr>
                <w:b/>
              </w:rPr>
            </w:pPr>
            <w:r>
              <w:rPr>
                <w:b/>
              </w:rPr>
              <w:t>SC5-WS-04 Working scientifically Conducting investigations</w:t>
            </w:r>
          </w:p>
          <w:p w14:paraId="7BBE62FE" w14:textId="77777777" w:rsidR="00F91E10" w:rsidRDefault="00000000">
            <w:pPr>
              <w:pStyle w:val="OutcomeInlineTable"/>
            </w:pPr>
            <w:r>
              <w:t>follows a planned procedure to undertake safe, ethical, valid and reliable investigations</w:t>
            </w:r>
          </w:p>
          <w:p w14:paraId="51E899FE" w14:textId="77777777" w:rsidR="00F91E10" w:rsidRDefault="00F91E10">
            <w:pPr>
              <w:pStyle w:val="OutcomeInlineTable"/>
              <w:rPr>
                <w:b/>
                <w:sz w:val="16"/>
              </w:rPr>
            </w:pPr>
          </w:p>
          <w:p w14:paraId="63687884" w14:textId="77777777" w:rsidR="00F91E10" w:rsidRDefault="00000000">
            <w:pPr>
              <w:pStyle w:val="OutcomeInlineTable"/>
              <w:rPr>
                <w:b/>
              </w:rPr>
            </w:pPr>
            <w:r>
              <w:rPr>
                <w:b/>
              </w:rPr>
              <w:t>SC5-WS-05 Working scientifically Processing data and information</w:t>
            </w:r>
          </w:p>
          <w:p w14:paraId="39E45897" w14:textId="77777777" w:rsidR="00F91E10" w:rsidRDefault="00000000">
            <w:pPr>
              <w:spacing w:after="0"/>
            </w:pPr>
            <w:r>
              <w:t>selects and uses a range of tools to process and represent data</w:t>
            </w:r>
          </w:p>
        </w:tc>
      </w:tr>
    </w:tbl>
    <w:p w14:paraId="6931CD52" w14:textId="77777777" w:rsidR="00F91E10" w:rsidRDefault="00000000">
      <w:pPr>
        <w:spacing w:before="120"/>
      </w:pPr>
      <w:r>
        <w:lastRenderedPageBreak/>
        <w:t xml:space="preserve">Before deciding that a student should undertake a course based on Life Skills outcomes and content, consideration should be given to other ways of assisting the student to engage with the Stage 4 or Stage 5 outcomes. Further information in relation to planning, implementing and assessing Life Skills outcomes and content can be found on the </w:t>
      </w:r>
      <w:hyperlink r:id="rId13" w:tooltip="https://educationstandards.nsw.edu.au/wps/portal/nesa/k-10/diversity-in-learning/special-education/life-skills" w:history="1">
        <w:r>
          <w:rPr>
            <w:color w:val="0000EE"/>
            <w:u w:val="single" w:color="0000EE"/>
          </w:rPr>
          <w:t>NESA website</w:t>
        </w:r>
      </w:hyperlink>
      <w:r>
        <w:t>.</w:t>
      </w:r>
    </w:p>
    <w:p w14:paraId="369EB7E7" w14:textId="77777777" w:rsidR="00F91E10" w:rsidRDefault="00F91E10">
      <w:pPr>
        <w:sectPr w:rsidR="00F91E10">
          <w:footerReference w:type="default" r:id="rId14"/>
          <w:type w:val="continuous"/>
          <w:pgSz w:w="16838" w:h="11906" w:orient="landscape"/>
          <w:pgMar w:top="850" w:right="1134" w:bottom="850" w:left="1134" w:header="720" w:footer="720" w:gutter="0"/>
          <w:cols w:space="720"/>
          <w:docGrid w:linePitch="360"/>
        </w:sectPr>
      </w:pPr>
    </w:p>
    <w:p w14:paraId="0201EF17" w14:textId="77777777" w:rsidR="00F91E10" w:rsidRDefault="00000000">
      <w:pPr>
        <w:pStyle w:val="Heading2"/>
        <w:rPr>
          <w:sz w:val="22"/>
        </w:rPr>
      </w:pPr>
      <w:bookmarkStart w:id="6" w:name="_Toc256000006"/>
      <w:r>
        <w:lastRenderedPageBreak/>
        <w:t>Outcomes and content for Stage 4</w:t>
      </w:r>
      <w:bookmarkEnd w:id="6"/>
    </w:p>
    <w:p w14:paraId="1F3DF47D" w14:textId="77777777" w:rsidR="00F91E10" w:rsidRDefault="00000000">
      <w:pPr>
        <w:pStyle w:val="Heading3"/>
        <w:rPr>
          <w:sz w:val="22"/>
        </w:rPr>
      </w:pPr>
      <w:bookmarkStart w:id="7" w:name="_Toc256000007"/>
      <w:r>
        <w:t>Working scientifically</w:t>
      </w:r>
      <w:bookmarkEnd w:id="7"/>
    </w:p>
    <w:p w14:paraId="26D91C8E" w14:textId="77777777" w:rsidR="00F91E10" w:rsidRDefault="00000000">
      <w:pPr>
        <w:pStyle w:val="Heading4"/>
        <w:rPr>
          <w:sz w:val="22"/>
        </w:rPr>
      </w:pPr>
      <w:r>
        <w:t>Outcomes</w:t>
      </w:r>
    </w:p>
    <w:p w14:paraId="72294674" w14:textId="77777777" w:rsidR="00F91E10" w:rsidRDefault="00000000">
      <w:r>
        <w:t>A student:</w:t>
      </w:r>
    </w:p>
    <w:p w14:paraId="3480CC4C" w14:textId="77777777" w:rsidR="00F91E10" w:rsidRDefault="00000000">
      <w:pPr>
        <w:pStyle w:val="ListParagraph"/>
        <w:numPr>
          <w:ilvl w:val="0"/>
          <w:numId w:val="7"/>
        </w:numPr>
        <w:ind w:left="397" w:hanging="397"/>
      </w:pPr>
      <w:r>
        <w:t xml:space="preserve">uses scientific tools and instruments for observations </w:t>
      </w:r>
      <w:r>
        <w:rPr>
          <w:b/>
          <w:bCs/>
        </w:rPr>
        <w:t>SC4-WS-01</w:t>
      </w:r>
    </w:p>
    <w:p w14:paraId="4C2A58B3" w14:textId="77777777" w:rsidR="00F91E10" w:rsidRDefault="00000000">
      <w:pPr>
        <w:pStyle w:val="ListParagraph"/>
        <w:numPr>
          <w:ilvl w:val="0"/>
          <w:numId w:val="7"/>
        </w:numPr>
        <w:ind w:left="397" w:hanging="397"/>
      </w:pPr>
      <w:r>
        <w:t xml:space="preserve">identifies questions and makes predictions to guide scientific investigations </w:t>
      </w:r>
      <w:r>
        <w:rPr>
          <w:b/>
          <w:bCs/>
        </w:rPr>
        <w:t>SC4-WS-02</w:t>
      </w:r>
    </w:p>
    <w:p w14:paraId="0F99A3BF" w14:textId="77777777" w:rsidR="00F91E10" w:rsidRDefault="00000000">
      <w:pPr>
        <w:pStyle w:val="ListParagraph"/>
        <w:numPr>
          <w:ilvl w:val="0"/>
          <w:numId w:val="7"/>
        </w:numPr>
        <w:ind w:left="397" w:hanging="397"/>
      </w:pPr>
      <w:r>
        <w:t xml:space="preserve">plans safe and valid investigations </w:t>
      </w:r>
      <w:r>
        <w:rPr>
          <w:b/>
          <w:bCs/>
        </w:rPr>
        <w:t>SC4-WS-03</w:t>
      </w:r>
    </w:p>
    <w:p w14:paraId="142B8C43" w14:textId="77777777" w:rsidR="00F91E10" w:rsidRDefault="00000000">
      <w:pPr>
        <w:pStyle w:val="ListParagraph"/>
        <w:numPr>
          <w:ilvl w:val="0"/>
          <w:numId w:val="7"/>
        </w:numPr>
        <w:ind w:left="397" w:hanging="397"/>
      </w:pPr>
      <w:r>
        <w:t xml:space="preserve">follows a planned procedure to undertake safe and valid investigations </w:t>
      </w:r>
      <w:r>
        <w:rPr>
          <w:b/>
          <w:bCs/>
        </w:rPr>
        <w:t>SC4-WS-04</w:t>
      </w:r>
    </w:p>
    <w:p w14:paraId="65B0B0D1" w14:textId="77777777" w:rsidR="00F91E10" w:rsidRDefault="00000000">
      <w:pPr>
        <w:pStyle w:val="ListParagraph"/>
        <w:numPr>
          <w:ilvl w:val="0"/>
          <w:numId w:val="7"/>
        </w:numPr>
        <w:ind w:left="397" w:hanging="397"/>
      </w:pPr>
      <w:r>
        <w:t xml:space="preserve">uses a variety of ways to process and represent data </w:t>
      </w:r>
      <w:r>
        <w:rPr>
          <w:b/>
          <w:bCs/>
        </w:rPr>
        <w:t>SC4-WS-05</w:t>
      </w:r>
    </w:p>
    <w:p w14:paraId="467C30E5" w14:textId="77777777" w:rsidR="00F91E10" w:rsidRDefault="00000000">
      <w:pPr>
        <w:pStyle w:val="ListParagraph"/>
        <w:numPr>
          <w:ilvl w:val="0"/>
          <w:numId w:val="7"/>
        </w:numPr>
        <w:ind w:left="397" w:hanging="397"/>
      </w:pPr>
      <w:r>
        <w:t xml:space="preserve">uses data to identify trends, patterns and relationships, and draw conclusions </w:t>
      </w:r>
      <w:r>
        <w:rPr>
          <w:b/>
          <w:bCs/>
        </w:rPr>
        <w:t>SC4-WS-06</w:t>
      </w:r>
    </w:p>
    <w:p w14:paraId="256C9B68" w14:textId="77777777" w:rsidR="00F91E10" w:rsidRDefault="00000000">
      <w:pPr>
        <w:pStyle w:val="ListParagraph"/>
        <w:numPr>
          <w:ilvl w:val="0"/>
          <w:numId w:val="7"/>
        </w:numPr>
        <w:ind w:left="397" w:hanging="397"/>
      </w:pPr>
      <w:r>
        <w:t xml:space="preserve">identifies problem-solving strategies and proposes solutions </w:t>
      </w:r>
      <w:r>
        <w:rPr>
          <w:b/>
          <w:bCs/>
        </w:rPr>
        <w:t>SC4-WS-07</w:t>
      </w:r>
    </w:p>
    <w:p w14:paraId="5292B2EE" w14:textId="77777777" w:rsidR="00F91E10" w:rsidRDefault="00000000">
      <w:pPr>
        <w:pStyle w:val="ListParagraph"/>
        <w:numPr>
          <w:ilvl w:val="0"/>
          <w:numId w:val="7"/>
        </w:numPr>
        <w:ind w:left="397" w:hanging="397"/>
      </w:pPr>
      <w:r>
        <w:t xml:space="preserve">communicates scientific concepts and ideas using a range of communication forms </w:t>
      </w:r>
      <w:r>
        <w:rPr>
          <w:b/>
          <w:bCs/>
        </w:rPr>
        <w:t>SC4-WS-08</w:t>
      </w:r>
    </w:p>
    <w:p w14:paraId="60E73F9B" w14:textId="77777777" w:rsidR="00F91E10" w:rsidRDefault="00000000">
      <w:r>
        <w:rPr>
          <w:b/>
          <w:bCs/>
        </w:rPr>
        <w:t>Related Life Skills outcomes:</w:t>
      </w:r>
      <w:r>
        <w:t xml:space="preserve"> SCLS-WS-01, SCLS-WS-02, SCLS-WS-03, SCLS-WS-04, SCLS-WS-05, SCLS-WS-06, SCLS-WS-07, SCLS-WS-08</w:t>
      </w:r>
    </w:p>
    <w:p w14:paraId="228013C6" w14:textId="77777777" w:rsidR="00F91E10" w:rsidRDefault="00000000">
      <w:pPr>
        <w:pStyle w:val="Heading4"/>
      </w:pPr>
      <w:r>
        <w:t>Content</w:t>
      </w:r>
    </w:p>
    <w:p w14:paraId="26834D13" w14:textId="77777777" w:rsidR="00F91E10" w:rsidRDefault="00000000">
      <w:pPr>
        <w:pStyle w:val="Heading5"/>
      </w:pPr>
      <w:r>
        <w:t>Observing</w:t>
      </w:r>
    </w:p>
    <w:p w14:paraId="1630A9F2" w14:textId="77777777" w:rsidR="00F91E10" w:rsidRDefault="00000000">
      <w:pPr>
        <w:pStyle w:val="ListParagraph"/>
        <w:numPr>
          <w:ilvl w:val="0"/>
          <w:numId w:val="8"/>
        </w:numPr>
        <w:ind w:left="397" w:hanging="397"/>
      </w:pPr>
      <w:r>
        <w:t>Make observations using the senses to compare properties of objects, living things and events</w:t>
      </w:r>
    </w:p>
    <w:p w14:paraId="63F46CCC" w14:textId="77777777" w:rsidR="00F91E10" w:rsidRDefault="00000000">
      <w:pPr>
        <w:pStyle w:val="ListParagraph"/>
        <w:numPr>
          <w:ilvl w:val="0"/>
          <w:numId w:val="8"/>
        </w:numPr>
        <w:ind w:left="397" w:hanging="397"/>
      </w:pPr>
      <w:r>
        <w:t>Demonstrate competency when using scientific equipment to make observations</w:t>
      </w:r>
    </w:p>
    <w:p w14:paraId="32FEBDAE" w14:textId="77777777" w:rsidR="00F91E10" w:rsidRDefault="00000000">
      <w:pPr>
        <w:pStyle w:val="ListParagraph"/>
        <w:numPr>
          <w:ilvl w:val="0"/>
          <w:numId w:val="8"/>
        </w:numPr>
        <w:ind w:left="397" w:hanging="397"/>
      </w:pPr>
      <w:r>
        <w:t>Make relevant observations and measure quantities, including length, mass, temperature and volume</w:t>
      </w:r>
    </w:p>
    <w:p w14:paraId="71BF8171" w14:textId="77777777" w:rsidR="00F91E10" w:rsidRDefault="00000000">
      <w:pPr>
        <w:pStyle w:val="ListParagraph"/>
        <w:numPr>
          <w:ilvl w:val="0"/>
          <w:numId w:val="8"/>
        </w:numPr>
        <w:ind w:left="397" w:hanging="397"/>
      </w:pPr>
      <w:r>
        <w:t>Make a series of observations and measurements that are appropriate to answer a question that has been posed</w:t>
      </w:r>
    </w:p>
    <w:p w14:paraId="5AD5C5F5" w14:textId="77777777" w:rsidR="00F91E10" w:rsidRDefault="00000000">
      <w:pPr>
        <w:pStyle w:val="Heading5"/>
      </w:pPr>
      <w:r>
        <w:t>Questioning and predicting</w:t>
      </w:r>
    </w:p>
    <w:p w14:paraId="56183639" w14:textId="77777777" w:rsidR="00F91E10" w:rsidRDefault="00000000">
      <w:pPr>
        <w:pStyle w:val="ListParagraph"/>
        <w:numPr>
          <w:ilvl w:val="0"/>
          <w:numId w:val="9"/>
        </w:numPr>
        <w:ind w:left="397" w:hanging="397"/>
      </w:pPr>
      <w:r>
        <w:t>Identify questions and problems that can be investigated scientifically</w:t>
      </w:r>
    </w:p>
    <w:p w14:paraId="79E509F6" w14:textId="77777777" w:rsidR="00F91E10" w:rsidRDefault="00000000">
      <w:pPr>
        <w:pStyle w:val="ListParagraph"/>
        <w:numPr>
          <w:ilvl w:val="0"/>
          <w:numId w:val="9"/>
        </w:numPr>
        <w:ind w:left="397" w:hanging="397"/>
      </w:pPr>
      <w:r>
        <w:t>Make predictions based on scientific knowledge and observations</w:t>
      </w:r>
    </w:p>
    <w:p w14:paraId="62BC19BA" w14:textId="77777777" w:rsidR="00F91E10" w:rsidRDefault="00000000">
      <w:pPr>
        <w:pStyle w:val="Heading5"/>
      </w:pPr>
      <w:r>
        <w:t>Planning investigations</w:t>
      </w:r>
    </w:p>
    <w:p w14:paraId="6533DC0B" w14:textId="77777777" w:rsidR="00F91E10" w:rsidRDefault="00000000">
      <w:pPr>
        <w:pStyle w:val="ListParagraph"/>
        <w:numPr>
          <w:ilvl w:val="0"/>
          <w:numId w:val="10"/>
        </w:numPr>
        <w:ind w:left="397" w:hanging="397"/>
      </w:pPr>
      <w:r>
        <w:t>Identify the purpose of an investigation</w:t>
      </w:r>
    </w:p>
    <w:p w14:paraId="118D8C48" w14:textId="77777777" w:rsidR="00F91E10" w:rsidRDefault="00000000">
      <w:pPr>
        <w:pStyle w:val="ListParagraph"/>
        <w:numPr>
          <w:ilvl w:val="0"/>
          <w:numId w:val="10"/>
        </w:numPr>
        <w:ind w:left="397" w:hanging="397"/>
      </w:pPr>
      <w:r>
        <w:t>Identify the independent, dependent and controlled variable(s)</w:t>
      </w:r>
    </w:p>
    <w:p w14:paraId="7E4B6A6A" w14:textId="77777777" w:rsidR="00F91E10" w:rsidRDefault="00000000">
      <w:pPr>
        <w:pStyle w:val="ListParagraph"/>
        <w:numPr>
          <w:ilvl w:val="0"/>
          <w:numId w:val="10"/>
        </w:numPr>
        <w:ind w:left="397" w:hanging="397"/>
      </w:pPr>
      <w:r>
        <w:t>Identify the type of data that needs to be collected in a range of investigations</w:t>
      </w:r>
    </w:p>
    <w:p w14:paraId="2E3E508E" w14:textId="77777777" w:rsidR="00F91E10" w:rsidRDefault="00000000">
      <w:pPr>
        <w:pStyle w:val="ListParagraph"/>
        <w:numPr>
          <w:ilvl w:val="0"/>
          <w:numId w:val="10"/>
        </w:numPr>
        <w:ind w:left="397" w:hanging="397"/>
      </w:pPr>
      <w:r>
        <w:t>Outline the method and equipment needed to undertake an investigation</w:t>
      </w:r>
    </w:p>
    <w:p w14:paraId="27A52E94" w14:textId="77777777" w:rsidR="00F91E10" w:rsidRDefault="00000000">
      <w:pPr>
        <w:pStyle w:val="ListParagraph"/>
        <w:numPr>
          <w:ilvl w:val="0"/>
          <w:numId w:val="10"/>
        </w:numPr>
        <w:ind w:left="397" w:hanging="397"/>
      </w:pPr>
      <w:r>
        <w:t>Outline steps to manage safety risks before, during and after an investigation</w:t>
      </w:r>
    </w:p>
    <w:p w14:paraId="06F8B930" w14:textId="77777777" w:rsidR="00F91E10" w:rsidRDefault="00000000">
      <w:pPr>
        <w:pStyle w:val="Heading5"/>
      </w:pPr>
      <w:r>
        <w:t>Conducting investigations</w:t>
      </w:r>
    </w:p>
    <w:p w14:paraId="0EE51C9D" w14:textId="77777777" w:rsidR="00F91E10" w:rsidRDefault="00000000">
      <w:pPr>
        <w:pStyle w:val="ListParagraph"/>
        <w:numPr>
          <w:ilvl w:val="0"/>
          <w:numId w:val="11"/>
        </w:numPr>
        <w:ind w:left="397" w:hanging="397"/>
      </w:pPr>
      <w:r>
        <w:t>Employ safe work practices and manage risks using work health and safety (WHS) practices</w:t>
      </w:r>
    </w:p>
    <w:p w14:paraId="06877307" w14:textId="77777777" w:rsidR="00F91E10" w:rsidRDefault="00000000">
      <w:pPr>
        <w:pStyle w:val="ListParagraph"/>
        <w:numPr>
          <w:ilvl w:val="0"/>
          <w:numId w:val="11"/>
        </w:numPr>
        <w:ind w:left="397" w:hanging="397"/>
      </w:pPr>
      <w:r>
        <w:t>Assemble and use appropriate equipment and resources to perform an investigation</w:t>
      </w:r>
    </w:p>
    <w:p w14:paraId="15548BAB" w14:textId="77777777" w:rsidR="00F91E10" w:rsidRDefault="00000000">
      <w:pPr>
        <w:pStyle w:val="ListParagraph"/>
        <w:numPr>
          <w:ilvl w:val="0"/>
          <w:numId w:val="11"/>
        </w:numPr>
        <w:ind w:left="397" w:hanging="397"/>
      </w:pPr>
      <w:r>
        <w:t>Follow the planned procedure, including the measurement and control of variables</w:t>
      </w:r>
    </w:p>
    <w:p w14:paraId="677ED478" w14:textId="77777777" w:rsidR="00F91E10" w:rsidRDefault="00000000">
      <w:pPr>
        <w:pStyle w:val="ListParagraph"/>
        <w:numPr>
          <w:ilvl w:val="0"/>
          <w:numId w:val="11"/>
        </w:numPr>
        <w:ind w:left="397" w:hanging="397"/>
      </w:pPr>
      <w:r>
        <w:t>Record observations and measurements accurately, using correct units for physical quantities</w:t>
      </w:r>
    </w:p>
    <w:p w14:paraId="07A9E606" w14:textId="77777777" w:rsidR="00F91E10" w:rsidRDefault="00000000">
      <w:pPr>
        <w:pStyle w:val="ListParagraph"/>
        <w:numPr>
          <w:ilvl w:val="0"/>
          <w:numId w:val="11"/>
        </w:numPr>
        <w:ind w:left="397" w:hanging="397"/>
      </w:pPr>
      <w:r>
        <w:t>Use a wide range of reliable secondary sources and acknowledge their sources</w:t>
      </w:r>
    </w:p>
    <w:p w14:paraId="1BEA3346" w14:textId="77777777" w:rsidR="00F91E10" w:rsidRDefault="00000000">
      <w:pPr>
        <w:pStyle w:val="Heading5"/>
      </w:pPr>
      <w:r>
        <w:lastRenderedPageBreak/>
        <w:t>Processing data and information</w:t>
      </w:r>
    </w:p>
    <w:p w14:paraId="02BDB5A9" w14:textId="77777777" w:rsidR="00F91E10" w:rsidRDefault="00000000">
      <w:pPr>
        <w:pStyle w:val="ListParagraph"/>
        <w:numPr>
          <w:ilvl w:val="0"/>
          <w:numId w:val="12"/>
        </w:numPr>
        <w:ind w:left="397" w:hanging="397"/>
      </w:pPr>
      <w:r>
        <w:t>Extract information from texts, diagrams, flow charts, tables, databases, graphs and multimedia resources</w:t>
      </w:r>
    </w:p>
    <w:p w14:paraId="42EED4D5" w14:textId="77777777" w:rsidR="00F91E10" w:rsidRDefault="00000000">
      <w:pPr>
        <w:pStyle w:val="ListParagraph"/>
        <w:numPr>
          <w:ilvl w:val="0"/>
          <w:numId w:val="12"/>
        </w:numPr>
        <w:ind w:left="397" w:hanging="397"/>
      </w:pPr>
      <w:r>
        <w:t xml:space="preserve">Use a range of representations to </w:t>
      </w:r>
      <w:proofErr w:type="spellStart"/>
      <w:r>
        <w:t>organise</w:t>
      </w:r>
      <w:proofErr w:type="spellEnd"/>
      <w:r>
        <w:t xml:space="preserve"> data, including graphs, keys, models, diagrams, tables and spreadsheets</w:t>
      </w:r>
    </w:p>
    <w:p w14:paraId="5F67D150" w14:textId="77777777" w:rsidR="00F91E10" w:rsidRDefault="00000000">
      <w:pPr>
        <w:pStyle w:val="ListParagraph"/>
        <w:numPr>
          <w:ilvl w:val="0"/>
          <w:numId w:val="12"/>
        </w:numPr>
        <w:ind w:left="397" w:hanging="397"/>
      </w:pPr>
      <w:r>
        <w:t>Include sources, titles, labels and scales when displaying data in a graph</w:t>
      </w:r>
    </w:p>
    <w:p w14:paraId="2CD5C40E" w14:textId="77777777" w:rsidR="00F91E10" w:rsidRDefault="00000000">
      <w:pPr>
        <w:pStyle w:val="ListParagraph"/>
        <w:numPr>
          <w:ilvl w:val="0"/>
          <w:numId w:val="12"/>
        </w:numPr>
        <w:ind w:left="397" w:hanging="397"/>
      </w:pPr>
      <w:r>
        <w:t>Select the type of graph best suited to represent various single datasets and justify this choice</w:t>
      </w:r>
    </w:p>
    <w:p w14:paraId="1FCF0655" w14:textId="77777777" w:rsidR="00F91E10" w:rsidRDefault="00000000">
      <w:pPr>
        <w:pStyle w:val="ListParagraph"/>
        <w:numPr>
          <w:ilvl w:val="0"/>
          <w:numId w:val="12"/>
        </w:numPr>
        <w:ind w:left="397" w:hanging="397"/>
      </w:pPr>
      <w:r>
        <w:t>Calculate the mean and range of a dataset</w:t>
      </w:r>
    </w:p>
    <w:p w14:paraId="6432BC06" w14:textId="77777777" w:rsidR="00F91E10" w:rsidRDefault="00000000">
      <w:pPr>
        <w:pStyle w:val="ListParagraph"/>
        <w:numPr>
          <w:ilvl w:val="0"/>
          <w:numId w:val="12"/>
        </w:numPr>
        <w:ind w:left="397" w:hanging="397"/>
      </w:pPr>
      <w:r>
        <w:t>Convert between units of measurement</w:t>
      </w:r>
    </w:p>
    <w:p w14:paraId="09642785" w14:textId="77777777" w:rsidR="00F91E10" w:rsidRDefault="00000000">
      <w:pPr>
        <w:pStyle w:val="Heading5"/>
      </w:pPr>
      <w:proofErr w:type="spellStart"/>
      <w:r>
        <w:t>Analysing</w:t>
      </w:r>
      <w:proofErr w:type="spellEnd"/>
      <w:r>
        <w:t xml:space="preserve"> data and information</w:t>
      </w:r>
    </w:p>
    <w:p w14:paraId="624CDE06" w14:textId="77777777" w:rsidR="00F91E10" w:rsidRDefault="00000000">
      <w:pPr>
        <w:pStyle w:val="ListParagraph"/>
        <w:numPr>
          <w:ilvl w:val="0"/>
          <w:numId w:val="13"/>
        </w:numPr>
        <w:ind w:left="397" w:hanging="397"/>
      </w:pPr>
      <w:r>
        <w:t>Assess the reliability of gathered data and information by comparing it to observations and information from other sources, including published scientific writing</w:t>
      </w:r>
    </w:p>
    <w:p w14:paraId="39EE7BAC" w14:textId="77777777" w:rsidR="00F91E10" w:rsidRDefault="00000000">
      <w:pPr>
        <w:pStyle w:val="ListParagraph"/>
        <w:numPr>
          <w:ilvl w:val="0"/>
          <w:numId w:val="13"/>
        </w:numPr>
        <w:ind w:left="397" w:hanging="397"/>
      </w:pPr>
      <w:r>
        <w:t>Identify patterns and relationships in graphs, keys, models, diagrams, tables and spreadsheets</w:t>
      </w:r>
    </w:p>
    <w:p w14:paraId="0D0B5A1E" w14:textId="77777777" w:rsidR="00F91E10" w:rsidRDefault="00000000">
      <w:pPr>
        <w:pStyle w:val="ListParagraph"/>
        <w:numPr>
          <w:ilvl w:val="0"/>
          <w:numId w:val="13"/>
        </w:numPr>
        <w:ind w:left="397" w:hanging="397"/>
      </w:pPr>
      <w:r>
        <w:t>Identify data which supports or refutes a testable statement being investigated or a proposed solution to a problem</w:t>
      </w:r>
    </w:p>
    <w:p w14:paraId="078CE234" w14:textId="77777777" w:rsidR="00F91E10" w:rsidRDefault="00000000">
      <w:pPr>
        <w:pStyle w:val="ListParagraph"/>
        <w:numPr>
          <w:ilvl w:val="0"/>
          <w:numId w:val="13"/>
        </w:numPr>
        <w:ind w:left="397" w:hanging="397"/>
      </w:pPr>
      <w:r>
        <w:t>Use scientific understanding to identify relationships and draw conclusions based on students’ data and secondary sources</w:t>
      </w:r>
    </w:p>
    <w:p w14:paraId="42CEAC4C" w14:textId="77777777" w:rsidR="00F91E10" w:rsidRDefault="00000000">
      <w:pPr>
        <w:pStyle w:val="ListParagraph"/>
        <w:numPr>
          <w:ilvl w:val="0"/>
          <w:numId w:val="13"/>
        </w:numPr>
        <w:ind w:left="397" w:hanging="397"/>
      </w:pPr>
      <w:r>
        <w:t>Propose inferences based on presented information and observations</w:t>
      </w:r>
    </w:p>
    <w:p w14:paraId="0DB4BD6C" w14:textId="77777777" w:rsidR="00F91E10" w:rsidRDefault="00000000">
      <w:pPr>
        <w:pStyle w:val="ListParagraph"/>
        <w:numPr>
          <w:ilvl w:val="0"/>
          <w:numId w:val="13"/>
        </w:numPr>
        <w:ind w:left="397" w:hanging="397"/>
      </w:pPr>
      <w:r>
        <w:t>Evaluate the method used to investigate a question or solve a problem, including evaluating the quality of the data collected and identifying possible improvements to the investigation</w:t>
      </w:r>
    </w:p>
    <w:p w14:paraId="69D39B98" w14:textId="77777777" w:rsidR="00F91E10" w:rsidRDefault="00000000">
      <w:pPr>
        <w:pStyle w:val="Heading5"/>
      </w:pPr>
      <w:r>
        <w:t>Problem-solving</w:t>
      </w:r>
    </w:p>
    <w:p w14:paraId="7604FB5E" w14:textId="77777777" w:rsidR="00F91E10" w:rsidRDefault="00000000">
      <w:pPr>
        <w:pStyle w:val="ListParagraph"/>
        <w:numPr>
          <w:ilvl w:val="0"/>
          <w:numId w:val="14"/>
        </w:numPr>
        <w:ind w:left="397" w:hanging="397"/>
      </w:pPr>
      <w:r>
        <w:t>Identify problems and devise possible strategies or solutions</w:t>
      </w:r>
    </w:p>
    <w:p w14:paraId="382C4D98" w14:textId="77777777" w:rsidR="00F91E10" w:rsidRDefault="00000000">
      <w:pPr>
        <w:pStyle w:val="ListParagraph"/>
        <w:numPr>
          <w:ilvl w:val="0"/>
          <w:numId w:val="14"/>
        </w:numPr>
        <w:ind w:left="397" w:hanging="397"/>
      </w:pPr>
      <w:r>
        <w:t>Use identified strategies to suggest possible solutions to a familiar problem</w:t>
      </w:r>
    </w:p>
    <w:p w14:paraId="16A99138" w14:textId="77777777" w:rsidR="00F91E10" w:rsidRDefault="00000000">
      <w:pPr>
        <w:pStyle w:val="ListParagraph"/>
        <w:numPr>
          <w:ilvl w:val="0"/>
          <w:numId w:val="14"/>
        </w:numPr>
        <w:ind w:left="397" w:hanging="397"/>
      </w:pPr>
      <w:r>
        <w:t>Use given evaluation criteria to select optimal solutions to problems</w:t>
      </w:r>
    </w:p>
    <w:p w14:paraId="0234D263" w14:textId="77777777" w:rsidR="00F91E10" w:rsidRDefault="00000000">
      <w:pPr>
        <w:pStyle w:val="ListParagraph"/>
        <w:numPr>
          <w:ilvl w:val="0"/>
          <w:numId w:val="14"/>
        </w:numPr>
        <w:ind w:left="397" w:hanging="397"/>
      </w:pPr>
      <w:r>
        <w:t>Identify cause-and-effect relationships and develop models to explain phenomena</w:t>
      </w:r>
    </w:p>
    <w:p w14:paraId="3F77C68E" w14:textId="77777777" w:rsidR="00F91E10" w:rsidRDefault="00000000">
      <w:pPr>
        <w:pStyle w:val="ListParagraph"/>
        <w:numPr>
          <w:ilvl w:val="0"/>
          <w:numId w:val="14"/>
        </w:numPr>
        <w:ind w:left="397" w:hanging="397"/>
      </w:pPr>
      <w:r>
        <w:t>Evaluate the suitability of different strategies for solving an identified problem using given criteria</w:t>
      </w:r>
    </w:p>
    <w:p w14:paraId="7108FDF7" w14:textId="77777777" w:rsidR="00F91E10" w:rsidRDefault="00000000">
      <w:pPr>
        <w:pStyle w:val="Heading5"/>
      </w:pPr>
      <w:r>
        <w:t>Communicating</w:t>
      </w:r>
    </w:p>
    <w:p w14:paraId="0103EF69" w14:textId="77777777" w:rsidR="00F91E10" w:rsidRDefault="00000000">
      <w:pPr>
        <w:pStyle w:val="ListParagraph"/>
        <w:numPr>
          <w:ilvl w:val="0"/>
          <w:numId w:val="15"/>
        </w:numPr>
        <w:ind w:left="397" w:hanging="397"/>
      </w:pPr>
      <w:r>
        <w:t>Present findings and ideas in a range of communication forms, including using relevant scientific terms, diagrams and graphical representations, as appropriate to audience and purpose</w:t>
      </w:r>
    </w:p>
    <w:p w14:paraId="0F043A3B" w14:textId="77777777" w:rsidR="00F91E10" w:rsidRDefault="00000000">
      <w:pPr>
        <w:pStyle w:val="ListParagraph"/>
        <w:numPr>
          <w:ilvl w:val="0"/>
          <w:numId w:val="15"/>
        </w:numPr>
        <w:ind w:left="397" w:hanging="397"/>
      </w:pPr>
      <w:r>
        <w:t>Create written texts to communicate scientific concepts, ideas or investigations using conventional scientific text structures</w:t>
      </w:r>
    </w:p>
    <w:p w14:paraId="303AADEC" w14:textId="77777777" w:rsidR="00F91E10" w:rsidRDefault="00000000">
      <w:pPr>
        <w:pStyle w:val="Heading3"/>
      </w:pPr>
      <w:r>
        <w:br w:type="page"/>
      </w:r>
      <w:bookmarkStart w:id="8" w:name="_Toc256000008"/>
      <w:r>
        <w:lastRenderedPageBreak/>
        <w:t>Observing the Universe</w:t>
      </w:r>
      <w:bookmarkEnd w:id="8"/>
    </w:p>
    <w:p w14:paraId="562EF676" w14:textId="77777777" w:rsidR="00F91E10" w:rsidRDefault="00000000">
      <w:pPr>
        <w:pStyle w:val="Heading4"/>
        <w:rPr>
          <w:sz w:val="22"/>
        </w:rPr>
      </w:pPr>
      <w:r>
        <w:t>Outcomes</w:t>
      </w:r>
    </w:p>
    <w:p w14:paraId="62B1E624" w14:textId="77777777" w:rsidR="00F91E10" w:rsidRDefault="00000000">
      <w:r>
        <w:t>A student:</w:t>
      </w:r>
    </w:p>
    <w:p w14:paraId="5DD6F06F" w14:textId="77777777" w:rsidR="00F91E10" w:rsidRDefault="00000000">
      <w:pPr>
        <w:pStyle w:val="ListParagraph"/>
        <w:numPr>
          <w:ilvl w:val="0"/>
          <w:numId w:val="16"/>
        </w:numPr>
        <w:ind w:left="397" w:hanging="397"/>
      </w:pPr>
      <w:r>
        <w:t xml:space="preserve">explains how observations are used by scientists to increase knowledge and understanding of the Universe </w:t>
      </w:r>
      <w:r>
        <w:rPr>
          <w:b/>
          <w:bCs/>
        </w:rPr>
        <w:t>SC4-OTU-01</w:t>
      </w:r>
    </w:p>
    <w:p w14:paraId="19D2A7BF" w14:textId="77777777" w:rsidR="00F91E10" w:rsidRDefault="00000000">
      <w:pPr>
        <w:pStyle w:val="ListParagraph"/>
        <w:numPr>
          <w:ilvl w:val="0"/>
          <w:numId w:val="16"/>
        </w:numPr>
        <w:ind w:left="397" w:hanging="397"/>
      </w:pPr>
      <w:r>
        <w:t xml:space="preserve">uses scientific tools and instruments for observations </w:t>
      </w:r>
      <w:r>
        <w:rPr>
          <w:b/>
          <w:bCs/>
        </w:rPr>
        <w:t>SC4-WS-01</w:t>
      </w:r>
    </w:p>
    <w:p w14:paraId="417A008F" w14:textId="77777777" w:rsidR="00F91E10" w:rsidRDefault="00000000">
      <w:pPr>
        <w:pStyle w:val="ListParagraph"/>
        <w:numPr>
          <w:ilvl w:val="0"/>
          <w:numId w:val="16"/>
        </w:numPr>
        <w:ind w:left="397" w:hanging="397"/>
      </w:pPr>
      <w:r>
        <w:t xml:space="preserve">follows a planned procedure to undertake safe and valid investigations </w:t>
      </w:r>
      <w:r>
        <w:rPr>
          <w:b/>
          <w:bCs/>
        </w:rPr>
        <w:t>SC4-WS-04</w:t>
      </w:r>
    </w:p>
    <w:p w14:paraId="0074544E" w14:textId="77777777" w:rsidR="00F91E10" w:rsidRDefault="00000000">
      <w:r>
        <w:rPr>
          <w:b/>
          <w:bCs/>
        </w:rPr>
        <w:t>Related Life Skills outcomes:</w:t>
      </w:r>
      <w:r>
        <w:t xml:space="preserve"> SCLS-OTU-01, SCLS-WS-01, SCLS-WS-04</w:t>
      </w:r>
    </w:p>
    <w:p w14:paraId="09D2EC76" w14:textId="77777777" w:rsidR="00F91E10" w:rsidRDefault="00000000">
      <w:pPr>
        <w:pStyle w:val="Heading4"/>
      </w:pPr>
      <w:r>
        <w:t>Content</w:t>
      </w:r>
    </w:p>
    <w:p w14:paraId="7BC62037" w14:textId="77777777" w:rsidR="00F91E10" w:rsidRDefault="00000000">
      <w:r>
        <w:rPr>
          <w:b/>
          <w:bCs/>
        </w:rPr>
        <w:t>Working scientifically</w:t>
      </w:r>
    </w:p>
    <w:p w14:paraId="7ACECFE8" w14:textId="77777777" w:rsidR="00F91E10" w:rsidRDefault="00000000">
      <w:r>
        <w:t>In this focus area, students develop skills in making observations, using scientific tools to observe, and using a sequence of instructions to safely undertake a range of investigations. Additional Working scientifically outcomes and skills may be integrated with this content.</w:t>
      </w:r>
    </w:p>
    <w:p w14:paraId="6B0AEB58" w14:textId="77777777" w:rsidR="00F91E10" w:rsidRDefault="00000000">
      <w:r>
        <w:rPr>
          <w:b/>
          <w:bCs/>
        </w:rPr>
        <w:t>Related</w:t>
      </w:r>
      <w:r>
        <w:t xml:space="preserve">: </w:t>
      </w:r>
      <w:hyperlink r:id="rId15" w:anchor="cg-f27d1490-503e-46a1-879f-363fec4184f5" w:history="1">
        <w:r>
          <w:rPr>
            <w:color w:val="0000EE"/>
            <w:u w:val="single" w:color="0000EE"/>
          </w:rPr>
          <w:t>Observing</w:t>
        </w:r>
      </w:hyperlink>
      <w:r>
        <w:t xml:space="preserve">, </w:t>
      </w:r>
      <w:hyperlink r:id="rId16" w:anchor="cg-ff323f4e-b0af-4931-879e-81036e19cca0" w:history="1">
        <w:r>
          <w:rPr>
            <w:color w:val="0000EE"/>
            <w:u w:val="single" w:color="0000EE"/>
          </w:rPr>
          <w:t>Conducting investigations</w:t>
        </w:r>
      </w:hyperlink>
    </w:p>
    <w:p w14:paraId="1CF376BF" w14:textId="77777777" w:rsidR="00F91E10" w:rsidRDefault="00000000">
      <w:pPr>
        <w:pStyle w:val="Heading5"/>
      </w:pPr>
      <w:r>
        <w:t>Nature of science</w:t>
      </w:r>
    </w:p>
    <w:p w14:paraId="431F46E4" w14:textId="77777777" w:rsidR="00F91E10" w:rsidRDefault="00000000">
      <w:pPr>
        <w:pStyle w:val="ListParagraph"/>
        <w:numPr>
          <w:ilvl w:val="0"/>
          <w:numId w:val="17"/>
        </w:numPr>
        <w:ind w:left="397" w:hanging="397"/>
      </w:pPr>
      <w:r>
        <w:t>Discuss that the purpose of science is to build knowledge and understanding of the world and the Universe through observation, experimentation and analysis</w:t>
      </w:r>
    </w:p>
    <w:p w14:paraId="21EF79F0" w14:textId="77777777" w:rsidR="00F91E10" w:rsidRDefault="00000000">
      <w:pPr>
        <w:pStyle w:val="ListParagraph"/>
        <w:numPr>
          <w:ilvl w:val="0"/>
          <w:numId w:val="17"/>
        </w:numPr>
        <w:ind w:left="397" w:hanging="397"/>
      </w:pPr>
      <w:proofErr w:type="spellStart"/>
      <w:r>
        <w:t>Recognise</w:t>
      </w:r>
      <w:proofErr w:type="spellEnd"/>
      <w:r>
        <w:t xml:space="preserve"> how scientific knowledge can be represented in branches of biology, chemistry, physics and geology, and consider how modern scientific knowledge is interdisciplinary and transdisciplinary</w:t>
      </w:r>
    </w:p>
    <w:p w14:paraId="7B25AF3F" w14:textId="77777777" w:rsidR="00F91E10" w:rsidRDefault="00000000">
      <w:pPr>
        <w:pStyle w:val="ListParagraph"/>
        <w:numPr>
          <w:ilvl w:val="0"/>
          <w:numId w:val="17"/>
        </w:numPr>
        <w:ind w:left="397" w:hanging="397"/>
      </w:pPr>
      <w:r>
        <w:t>Explore why scientific research is usually collaborative and builds on the work of others</w:t>
      </w:r>
    </w:p>
    <w:p w14:paraId="6FC0F387" w14:textId="77777777" w:rsidR="00F91E10" w:rsidRDefault="00000000">
      <w:pPr>
        <w:pStyle w:val="ListParagraph"/>
        <w:numPr>
          <w:ilvl w:val="0"/>
          <w:numId w:val="17"/>
        </w:numPr>
        <w:ind w:left="397" w:hanging="397"/>
      </w:pPr>
      <w:r>
        <w:t>Identify that scientific theories and laws are based on repeated experiments and observations that describe or predict a range of natural phenomena</w:t>
      </w:r>
    </w:p>
    <w:p w14:paraId="584B749B" w14:textId="77777777" w:rsidR="00F91E10" w:rsidRDefault="00000000">
      <w:pPr>
        <w:pStyle w:val="Heading5"/>
      </w:pPr>
      <w:r>
        <w:t>Practice of science</w:t>
      </w:r>
    </w:p>
    <w:p w14:paraId="61C5542B" w14:textId="77777777" w:rsidR="00F91E10" w:rsidRDefault="00000000">
      <w:pPr>
        <w:pStyle w:val="ListParagraph"/>
        <w:numPr>
          <w:ilvl w:val="0"/>
          <w:numId w:val="18"/>
        </w:numPr>
        <w:ind w:left="397" w:hanging="397"/>
      </w:pPr>
      <w:r>
        <w:t>Identify that the practice of science involves using the Working scientifically processes</w:t>
      </w:r>
    </w:p>
    <w:p w14:paraId="6A3AEB1B" w14:textId="77777777" w:rsidR="00F91E10" w:rsidRDefault="00000000">
      <w:pPr>
        <w:pStyle w:val="ListParagraph"/>
        <w:keepNext/>
        <w:keepLines/>
        <w:numPr>
          <w:ilvl w:val="0"/>
          <w:numId w:val="18"/>
        </w:numPr>
        <w:spacing w:after="40"/>
        <w:ind w:left="397" w:hanging="397"/>
      </w:pPr>
      <w:r>
        <w:t>Use a variety of analog and digital measuring devices in scientific investigations to compare the range, sensitivity and accuracy of observations provided by those instruments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2A913B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15A63D1" w14:textId="77777777" w:rsidR="00F91E10" w:rsidRDefault="00000000">
            <w:pPr>
              <w:keepNext/>
              <w:spacing w:before="240" w:after="240"/>
              <w:rPr>
                <w:color w:val="000000"/>
              </w:rPr>
            </w:pPr>
            <w:r>
              <w:rPr>
                <w:b/>
                <w:bCs/>
                <w:color w:val="000000"/>
              </w:rPr>
              <w:t>Example(s):</w:t>
            </w:r>
          </w:p>
          <w:p w14:paraId="33B4302E" w14:textId="77777777" w:rsidR="00F91E10" w:rsidRDefault="00000000">
            <w:pPr>
              <w:pStyle w:val="Exampleitem"/>
              <w:rPr>
                <w:color w:val="000000"/>
              </w:rPr>
            </w:pPr>
            <w:r>
              <w:rPr>
                <w:color w:val="000000"/>
              </w:rPr>
              <w:t>Using the senses, a thermometer, digital scales, a stopwatch.</w:t>
            </w:r>
          </w:p>
        </w:tc>
      </w:tr>
    </w:tbl>
    <w:p w14:paraId="4B669731" w14:textId="77777777" w:rsidR="00F91E10" w:rsidRDefault="00F91E10">
      <w:pPr>
        <w:pStyle w:val="ExampleSeparator"/>
      </w:pPr>
    </w:p>
    <w:p w14:paraId="39C31DB9" w14:textId="77777777" w:rsidR="00F91E10" w:rsidRDefault="00000000">
      <w:pPr>
        <w:pStyle w:val="ListParagraph"/>
        <w:keepNext/>
        <w:keepLines/>
        <w:numPr>
          <w:ilvl w:val="0"/>
          <w:numId w:val="18"/>
        </w:numPr>
        <w:spacing w:after="40"/>
        <w:ind w:left="397" w:hanging="397"/>
      </w:pPr>
      <w:r>
        <w:t>Compare and contrast the accuracy and reliability of observations made using the senses with those obtained using measuring equipment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400090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D5823C4" w14:textId="77777777" w:rsidR="00F91E10" w:rsidRDefault="00000000">
            <w:pPr>
              <w:keepNext/>
              <w:spacing w:before="240" w:after="240"/>
              <w:rPr>
                <w:color w:val="000000"/>
              </w:rPr>
            </w:pPr>
            <w:r>
              <w:rPr>
                <w:b/>
                <w:bCs/>
                <w:color w:val="000000"/>
              </w:rPr>
              <w:t>Example(s):</w:t>
            </w:r>
          </w:p>
          <w:p w14:paraId="0960DCB7" w14:textId="77777777" w:rsidR="00F91E10" w:rsidRDefault="00000000">
            <w:pPr>
              <w:pStyle w:val="Exampleitem"/>
              <w:rPr>
                <w:color w:val="000000"/>
              </w:rPr>
            </w:pPr>
            <w:r>
              <w:rPr>
                <w:color w:val="000000"/>
              </w:rPr>
              <w:t>Observations of a leaf or insect, made with the eye, compared to a microscope or a scanning electron microscope (SEM).</w:t>
            </w:r>
          </w:p>
        </w:tc>
      </w:tr>
    </w:tbl>
    <w:p w14:paraId="70676CB8" w14:textId="77777777" w:rsidR="00F91E10" w:rsidRDefault="00F91E10">
      <w:pPr>
        <w:pStyle w:val="ExampleSeparator"/>
      </w:pPr>
    </w:p>
    <w:p w14:paraId="4AC2AF80" w14:textId="77777777" w:rsidR="00F91E10" w:rsidRDefault="00000000">
      <w:pPr>
        <w:pStyle w:val="ListParagraph"/>
        <w:numPr>
          <w:ilvl w:val="0"/>
          <w:numId w:val="18"/>
        </w:numPr>
        <w:ind w:left="397" w:hanging="397"/>
      </w:pPr>
      <w:r>
        <w:t>Explain how observations of natural phenomena can be used to make inferences and testable predictions</w:t>
      </w:r>
    </w:p>
    <w:p w14:paraId="29D3A77B" w14:textId="77777777" w:rsidR="00F91E10" w:rsidRDefault="00000000">
      <w:pPr>
        <w:pStyle w:val="ListParagraph"/>
        <w:numPr>
          <w:ilvl w:val="0"/>
          <w:numId w:val="18"/>
        </w:numPr>
        <w:ind w:left="397" w:hanging="397"/>
      </w:pPr>
      <w:r>
        <w:lastRenderedPageBreak/>
        <w:t>Explore the different approaches scientists use in scientific research, including systematic observations and controlled experiments</w:t>
      </w:r>
    </w:p>
    <w:p w14:paraId="37CCD554" w14:textId="77777777" w:rsidR="00F91E10" w:rsidRDefault="00000000">
      <w:pPr>
        <w:pStyle w:val="ListParagraph"/>
        <w:numPr>
          <w:ilvl w:val="0"/>
          <w:numId w:val="18"/>
        </w:numPr>
        <w:ind w:left="397" w:hanging="397"/>
      </w:pPr>
      <w:r>
        <w:t>Follow a sequence of instructions to safely conduct an investigation, and use scientific tools and instruments to observe how changing the independent variable of the investigation can cause a change in its dependent variable</w:t>
      </w:r>
    </w:p>
    <w:p w14:paraId="4820C178" w14:textId="77777777" w:rsidR="00F91E10" w:rsidRDefault="00000000">
      <w:pPr>
        <w:pStyle w:val="ListParagraph"/>
        <w:keepNext/>
        <w:keepLines/>
        <w:numPr>
          <w:ilvl w:val="0"/>
          <w:numId w:val="18"/>
        </w:numPr>
        <w:spacing w:after="40"/>
        <w:ind w:left="397" w:hanging="397"/>
      </w:pPr>
      <w:r>
        <w:t>Conduct an investigation using scientific tools and instruments to make a series of observations over time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92EFF6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BAAFD26" w14:textId="77777777" w:rsidR="00F91E10" w:rsidRDefault="00000000">
            <w:pPr>
              <w:keepNext/>
              <w:spacing w:before="240" w:after="240"/>
              <w:rPr>
                <w:color w:val="000000"/>
              </w:rPr>
            </w:pPr>
            <w:r>
              <w:rPr>
                <w:b/>
                <w:bCs/>
                <w:color w:val="000000"/>
              </w:rPr>
              <w:t>Example(s):</w:t>
            </w:r>
          </w:p>
          <w:p w14:paraId="59BE6B80" w14:textId="77777777" w:rsidR="00F91E10" w:rsidRDefault="00000000">
            <w:pPr>
              <w:pStyle w:val="Exampleitem"/>
              <w:rPr>
                <w:color w:val="000000"/>
              </w:rPr>
            </w:pPr>
            <w:r>
              <w:rPr>
                <w:color w:val="000000"/>
              </w:rPr>
              <w:t>The relationship between air temperature and relative humidity; temperature changes during the day in shaded and unshaded areas.</w:t>
            </w:r>
          </w:p>
        </w:tc>
      </w:tr>
    </w:tbl>
    <w:p w14:paraId="1B087CC4" w14:textId="77777777" w:rsidR="00F91E10" w:rsidRDefault="00F91E10">
      <w:pPr>
        <w:pStyle w:val="ExampleSeparator"/>
      </w:pPr>
    </w:p>
    <w:p w14:paraId="2FA73229" w14:textId="77777777" w:rsidR="00F91E10" w:rsidRDefault="00000000">
      <w:pPr>
        <w:pStyle w:val="ListParagraph"/>
        <w:numPr>
          <w:ilvl w:val="0"/>
          <w:numId w:val="18"/>
        </w:numPr>
        <w:ind w:left="397" w:hanging="397"/>
      </w:pPr>
      <w:r>
        <w:t>Tabulate and graph data from an investigation to identify trends, patterns and relationships, and draw conclusions</w:t>
      </w:r>
    </w:p>
    <w:p w14:paraId="3C3C2942" w14:textId="77777777" w:rsidR="00F91E10" w:rsidRDefault="00000000">
      <w:pPr>
        <w:pStyle w:val="Heading5"/>
      </w:pPr>
      <w:r>
        <w:t>Space science</w:t>
      </w:r>
    </w:p>
    <w:p w14:paraId="6B07A510" w14:textId="77777777" w:rsidR="00F91E10" w:rsidRDefault="00000000">
      <w:pPr>
        <w:pStyle w:val="ListParagraph"/>
        <w:numPr>
          <w:ilvl w:val="0"/>
          <w:numId w:val="19"/>
        </w:numPr>
        <w:ind w:left="397" w:hanging="397"/>
      </w:pPr>
      <w:r>
        <w:t>Compare historical and current solar system models to show how models are modified or rejected due to new scientific evidence</w:t>
      </w:r>
    </w:p>
    <w:p w14:paraId="1F5439B8" w14:textId="77777777" w:rsidR="00F91E10" w:rsidRDefault="00000000">
      <w:pPr>
        <w:pStyle w:val="ListParagraph"/>
        <w:numPr>
          <w:ilvl w:val="0"/>
          <w:numId w:val="19"/>
        </w:numPr>
        <w:ind w:left="397" w:hanging="397"/>
      </w:pPr>
      <w:r>
        <w:t>Explain that predictable and observable phenomena on the Earth are caused by the relative positions of the Sun, the Earth and the Moon</w:t>
      </w:r>
    </w:p>
    <w:p w14:paraId="7D3718B0" w14:textId="77777777" w:rsidR="00F91E10" w:rsidRDefault="00000000">
      <w:pPr>
        <w:pStyle w:val="ListParagraph"/>
        <w:numPr>
          <w:ilvl w:val="0"/>
          <w:numId w:val="19"/>
        </w:numPr>
        <w:ind w:left="397" w:hanging="397"/>
      </w:pPr>
      <w:r>
        <w:t>Use physical models or virtual simulations to explain the cyclic patterns of lunar phases and eclipses of the Sun and Moon</w:t>
      </w:r>
    </w:p>
    <w:p w14:paraId="45BB17C4" w14:textId="77777777" w:rsidR="00F91E10" w:rsidRDefault="00000000">
      <w:pPr>
        <w:pStyle w:val="Heading5"/>
      </w:pPr>
      <w:r>
        <w:t>Aboriginal and Torres Strait Islander Peoples’ Cultural Knowledges of astronomy</w:t>
      </w:r>
    </w:p>
    <w:p w14:paraId="358B8F66" w14:textId="77777777" w:rsidR="00F91E10" w:rsidRDefault="00000000">
      <w:pPr>
        <w:pStyle w:val="ListParagraph"/>
        <w:numPr>
          <w:ilvl w:val="0"/>
          <w:numId w:val="20"/>
        </w:numPr>
        <w:ind w:left="397" w:hanging="397"/>
      </w:pPr>
      <w:r>
        <w:t>Investigate the similarities between Aboriginal and Torres Strait Islander accounts and mainstream scientific explanations about the phases of the Moon and how the phases affect tides</w:t>
      </w:r>
    </w:p>
    <w:p w14:paraId="460903B0" w14:textId="77777777" w:rsidR="00F91E10" w:rsidRDefault="00000000">
      <w:pPr>
        <w:pStyle w:val="ListParagraph"/>
        <w:keepNext/>
        <w:keepLines/>
        <w:numPr>
          <w:ilvl w:val="0"/>
          <w:numId w:val="20"/>
        </w:numPr>
        <w:spacing w:after="40"/>
        <w:ind w:left="397" w:hanging="397"/>
      </w:pPr>
      <w:r>
        <w:t>Explain how Aboriginal and Torres Strait Islander Peoples use stars to identify specific weather phenomena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3C46FC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2DF434A" w14:textId="77777777" w:rsidR="00F91E10" w:rsidRDefault="00000000">
            <w:pPr>
              <w:keepNext/>
              <w:spacing w:before="240" w:after="240"/>
              <w:rPr>
                <w:color w:val="000000"/>
              </w:rPr>
            </w:pPr>
            <w:r>
              <w:rPr>
                <w:b/>
                <w:bCs/>
                <w:color w:val="000000"/>
              </w:rPr>
              <w:t>Example(s):</w:t>
            </w:r>
          </w:p>
          <w:p w14:paraId="2A254B3F" w14:textId="77777777" w:rsidR="00F91E10" w:rsidRDefault="00000000">
            <w:pPr>
              <w:pStyle w:val="Exampleitem"/>
              <w:rPr>
                <w:color w:val="000000"/>
              </w:rPr>
            </w:pPr>
            <w:r>
              <w:rPr>
                <w:color w:val="000000"/>
              </w:rPr>
              <w:t xml:space="preserve">Using the stars enables Aboriginal and Torres Strait Islander Peoples to predict weather patterns by observing the </w:t>
            </w:r>
            <w:proofErr w:type="spellStart"/>
            <w:r>
              <w:rPr>
                <w:color w:val="000000"/>
              </w:rPr>
              <w:t>colour</w:t>
            </w:r>
            <w:proofErr w:type="spellEnd"/>
            <w:r>
              <w:rPr>
                <w:color w:val="000000"/>
              </w:rPr>
              <w:t xml:space="preserve">, brightness and twinkling of stars. The Wiradjuri People used the sky to predict rainfall along the </w:t>
            </w:r>
            <w:proofErr w:type="spellStart"/>
            <w:r>
              <w:rPr>
                <w:color w:val="000000"/>
              </w:rPr>
              <w:t>Murrumbidgee</w:t>
            </w:r>
            <w:proofErr w:type="spellEnd"/>
            <w:r>
              <w:rPr>
                <w:color w:val="000000"/>
              </w:rPr>
              <w:t xml:space="preserve"> River and the Meriam People use the twinkling of stars to indicate the change from hot season to wet season.</w:t>
            </w:r>
          </w:p>
        </w:tc>
      </w:tr>
    </w:tbl>
    <w:p w14:paraId="5201E2FD" w14:textId="77777777" w:rsidR="00F91E10" w:rsidRDefault="00F91E10">
      <w:pPr>
        <w:pStyle w:val="ExampleSeparator"/>
      </w:pPr>
    </w:p>
    <w:p w14:paraId="2D6DE3BF" w14:textId="77777777" w:rsidR="00F91E10" w:rsidRDefault="00000000">
      <w:pPr>
        <w:pStyle w:val="ListParagraph"/>
        <w:keepNext/>
        <w:keepLines/>
        <w:numPr>
          <w:ilvl w:val="0"/>
          <w:numId w:val="20"/>
        </w:numPr>
        <w:spacing w:after="40"/>
        <w:ind w:left="397" w:hanging="397"/>
      </w:pPr>
      <w:r>
        <w:t xml:space="preserve">Describe how Aboriginal and/or Torres Strait Islander Peoples predicted seasonal phenomena based on their observations of the stars and phases of the Moon to predict animal </w:t>
      </w:r>
      <w:proofErr w:type="spellStart"/>
      <w:r>
        <w:t>behaviour</w:t>
      </w:r>
      <w:proofErr w:type="spellEnd"/>
      <w:r>
        <w:t>, plant cycles and tidal changes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BA9A0A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BC6D613" w14:textId="77777777" w:rsidR="00F91E10" w:rsidRDefault="00000000">
            <w:pPr>
              <w:keepNext/>
              <w:spacing w:before="240" w:after="240"/>
              <w:rPr>
                <w:color w:val="000000"/>
              </w:rPr>
            </w:pPr>
            <w:r>
              <w:rPr>
                <w:b/>
                <w:bCs/>
                <w:color w:val="000000"/>
              </w:rPr>
              <w:t>Example(s):</w:t>
            </w:r>
          </w:p>
          <w:p w14:paraId="460F7FE0" w14:textId="77777777" w:rsidR="00F91E10" w:rsidRDefault="00000000">
            <w:pPr>
              <w:pStyle w:val="Exampleitem"/>
              <w:rPr>
                <w:color w:val="000000"/>
              </w:rPr>
            </w:pPr>
            <w:r>
              <w:rPr>
                <w:color w:val="000000"/>
              </w:rPr>
              <w:t xml:space="preserve">The </w:t>
            </w:r>
            <w:proofErr w:type="spellStart"/>
            <w:r>
              <w:rPr>
                <w:color w:val="000000"/>
              </w:rPr>
              <w:t>Pitjantjatjara</w:t>
            </w:r>
            <w:proofErr w:type="spellEnd"/>
            <w:r>
              <w:rPr>
                <w:color w:val="000000"/>
              </w:rPr>
              <w:t xml:space="preserve"> People use the star cluster when predicting when winter frost will begin; Torres Strait Islander Peoples see the yam star (Kek) as an indication of when to harvest yams.</w:t>
            </w:r>
          </w:p>
        </w:tc>
      </w:tr>
    </w:tbl>
    <w:p w14:paraId="1584C5D7" w14:textId="77777777" w:rsidR="00F91E10" w:rsidRDefault="00F91E10">
      <w:pPr>
        <w:pStyle w:val="ExampleSeparator"/>
      </w:pPr>
    </w:p>
    <w:p w14:paraId="21A6922A" w14:textId="77777777" w:rsidR="00F91E10" w:rsidRDefault="00000000">
      <w:pPr>
        <w:pStyle w:val="Heading5"/>
      </w:pPr>
      <w:r>
        <w:lastRenderedPageBreak/>
        <w:t>Observing the Universe in context</w:t>
      </w:r>
    </w:p>
    <w:p w14:paraId="0E420C8F" w14:textId="77777777" w:rsidR="00F91E10" w:rsidRDefault="00000000">
      <w:pPr>
        <w:pStyle w:val="ListParagraph"/>
        <w:keepNext/>
        <w:keepLines/>
        <w:numPr>
          <w:ilvl w:val="0"/>
          <w:numId w:val="21"/>
        </w:numPr>
        <w:spacing w:after="40"/>
        <w:ind w:left="397" w:hanging="397"/>
      </w:pPr>
      <w:r>
        <w:t>Investigate how a recent advancement in science has increased knowledge of the world and the Universe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F72419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6E87F60" w14:textId="77777777" w:rsidR="00F91E10" w:rsidRDefault="00000000">
            <w:pPr>
              <w:keepNext/>
              <w:spacing w:before="240" w:after="240"/>
              <w:rPr>
                <w:color w:val="000000"/>
              </w:rPr>
            </w:pPr>
            <w:r>
              <w:rPr>
                <w:b/>
                <w:bCs/>
                <w:color w:val="000000"/>
              </w:rPr>
              <w:t>Example(s):</w:t>
            </w:r>
          </w:p>
          <w:p w14:paraId="706B4CE8" w14:textId="77777777" w:rsidR="00F91E10" w:rsidRDefault="00000000">
            <w:pPr>
              <w:pStyle w:val="Exampleitem"/>
              <w:rPr>
                <w:color w:val="000000"/>
              </w:rPr>
            </w:pPr>
            <w:r>
              <w:rPr>
                <w:color w:val="000000"/>
              </w:rPr>
              <w:t>Advancements in the field of astronomy made by Australian scientists.</w:t>
            </w:r>
          </w:p>
        </w:tc>
      </w:tr>
    </w:tbl>
    <w:p w14:paraId="3D4BFC14" w14:textId="77777777" w:rsidR="00F91E10" w:rsidRDefault="00F91E10">
      <w:pPr>
        <w:pStyle w:val="ExampleSeparator"/>
      </w:pPr>
    </w:p>
    <w:p w14:paraId="27124F27" w14:textId="77777777" w:rsidR="00F91E10" w:rsidRDefault="00000000">
      <w:pPr>
        <w:pStyle w:val="Heading3"/>
      </w:pPr>
      <w:r>
        <w:br w:type="page"/>
      </w:r>
      <w:bookmarkStart w:id="9" w:name="_Toc256000009"/>
      <w:r>
        <w:lastRenderedPageBreak/>
        <w:t>Forces</w:t>
      </w:r>
      <w:bookmarkEnd w:id="9"/>
    </w:p>
    <w:p w14:paraId="04735460" w14:textId="77777777" w:rsidR="00F91E10" w:rsidRDefault="00000000">
      <w:pPr>
        <w:pStyle w:val="Heading4"/>
        <w:rPr>
          <w:sz w:val="22"/>
        </w:rPr>
      </w:pPr>
      <w:r>
        <w:t>Outcomes</w:t>
      </w:r>
    </w:p>
    <w:p w14:paraId="5778AC1C" w14:textId="77777777" w:rsidR="00F91E10" w:rsidRDefault="00000000">
      <w:r>
        <w:t>A student:</w:t>
      </w:r>
    </w:p>
    <w:p w14:paraId="4B6F81B7" w14:textId="77777777" w:rsidR="00F91E10" w:rsidRDefault="00000000">
      <w:pPr>
        <w:pStyle w:val="ListParagraph"/>
        <w:numPr>
          <w:ilvl w:val="0"/>
          <w:numId w:val="22"/>
        </w:numPr>
        <w:ind w:left="397" w:hanging="397"/>
      </w:pPr>
      <w:r>
        <w:t xml:space="preserve">describes the effects of forces in everyday contexts </w:t>
      </w:r>
      <w:r>
        <w:rPr>
          <w:b/>
          <w:bCs/>
        </w:rPr>
        <w:t>SC4-FOR-01</w:t>
      </w:r>
    </w:p>
    <w:p w14:paraId="0FD037A1" w14:textId="77777777" w:rsidR="00F91E10" w:rsidRDefault="00000000">
      <w:pPr>
        <w:pStyle w:val="ListParagraph"/>
        <w:numPr>
          <w:ilvl w:val="0"/>
          <w:numId w:val="22"/>
        </w:numPr>
        <w:ind w:left="397" w:hanging="397"/>
      </w:pPr>
      <w:r>
        <w:t xml:space="preserve">identifies questions and makes predictions to guide scientific investigations </w:t>
      </w:r>
      <w:r>
        <w:rPr>
          <w:b/>
          <w:bCs/>
        </w:rPr>
        <w:t>SC4-WS-02</w:t>
      </w:r>
    </w:p>
    <w:p w14:paraId="41F2CF6A" w14:textId="77777777" w:rsidR="00F91E10" w:rsidRDefault="00000000">
      <w:pPr>
        <w:pStyle w:val="ListParagraph"/>
        <w:numPr>
          <w:ilvl w:val="0"/>
          <w:numId w:val="22"/>
        </w:numPr>
        <w:ind w:left="397" w:hanging="397"/>
      </w:pPr>
      <w:r>
        <w:t xml:space="preserve">uses a variety of ways to process and represent data </w:t>
      </w:r>
      <w:r>
        <w:rPr>
          <w:b/>
          <w:bCs/>
        </w:rPr>
        <w:t>SC4-WS-05</w:t>
      </w:r>
    </w:p>
    <w:p w14:paraId="1B0BEAA1" w14:textId="77777777" w:rsidR="00F91E10" w:rsidRDefault="00000000">
      <w:pPr>
        <w:pStyle w:val="ListParagraph"/>
        <w:numPr>
          <w:ilvl w:val="0"/>
          <w:numId w:val="22"/>
        </w:numPr>
        <w:ind w:left="397" w:hanging="397"/>
      </w:pPr>
      <w:r>
        <w:t xml:space="preserve">uses data to identify trends, patterns and relationships, and draw conclusions </w:t>
      </w:r>
      <w:r>
        <w:rPr>
          <w:b/>
          <w:bCs/>
        </w:rPr>
        <w:t>SC4-WS-06</w:t>
      </w:r>
    </w:p>
    <w:p w14:paraId="3334E327" w14:textId="77777777" w:rsidR="00F91E10" w:rsidRDefault="00000000">
      <w:pPr>
        <w:pStyle w:val="ListParagraph"/>
        <w:numPr>
          <w:ilvl w:val="0"/>
          <w:numId w:val="22"/>
        </w:numPr>
        <w:ind w:left="397" w:hanging="397"/>
      </w:pPr>
      <w:r>
        <w:t xml:space="preserve">identifies problem-solving strategies and proposes solutions </w:t>
      </w:r>
      <w:r>
        <w:rPr>
          <w:b/>
          <w:bCs/>
        </w:rPr>
        <w:t>SC4-WS-07</w:t>
      </w:r>
    </w:p>
    <w:p w14:paraId="0EFB1FA5" w14:textId="77777777" w:rsidR="00F91E10" w:rsidRDefault="00000000">
      <w:r>
        <w:rPr>
          <w:b/>
          <w:bCs/>
        </w:rPr>
        <w:t>Related Life Skills outcomes:</w:t>
      </w:r>
      <w:r>
        <w:t xml:space="preserve"> SCLS-FOR-01, SCLS-WS-02, SCLS-WS-05, SCLS-WS-06, SCLS-WS-07</w:t>
      </w:r>
    </w:p>
    <w:p w14:paraId="52F9B390" w14:textId="77777777" w:rsidR="00F91E10" w:rsidRDefault="00000000">
      <w:pPr>
        <w:pStyle w:val="Heading4"/>
      </w:pPr>
      <w:r>
        <w:t>Content</w:t>
      </w:r>
    </w:p>
    <w:p w14:paraId="506A851C" w14:textId="77777777" w:rsidR="00F91E10" w:rsidRDefault="00000000">
      <w:r>
        <w:rPr>
          <w:b/>
          <w:bCs/>
        </w:rPr>
        <w:t>Working scientifically</w:t>
      </w:r>
    </w:p>
    <w:p w14:paraId="21816F4C" w14:textId="77777777" w:rsidR="00F91E10" w:rsidRDefault="00000000">
      <w:r>
        <w:t>In this focus area, students develop skills in identifying and developing questions for investigation, as well as processing and representing data, and identifying trends, patterns and relationships in data. Additional Working scientifically outcomes and skills may be integrated with this content.</w:t>
      </w:r>
    </w:p>
    <w:p w14:paraId="7D976E34" w14:textId="77777777" w:rsidR="00F91E10" w:rsidRDefault="00000000">
      <w:r>
        <w:rPr>
          <w:b/>
          <w:bCs/>
        </w:rPr>
        <w:t>Related</w:t>
      </w:r>
      <w:r>
        <w:t xml:space="preserve">: </w:t>
      </w:r>
      <w:hyperlink r:id="rId17" w:anchor="cg-2c2e8df0-8e99-4c98-b6f4-67f6d7b57e08" w:history="1">
        <w:r>
          <w:rPr>
            <w:color w:val="0000EE"/>
            <w:u w:val="single" w:color="0000EE"/>
          </w:rPr>
          <w:t>Questioning and predicting</w:t>
        </w:r>
      </w:hyperlink>
      <w:r>
        <w:t xml:space="preserve">, </w:t>
      </w:r>
      <w:hyperlink r:id="rId18" w:anchor="cg-7d77e241-ccbe-4dfe-af35-5b0708d42909" w:history="1">
        <w:r>
          <w:rPr>
            <w:color w:val="0000EE"/>
            <w:u w:val="single" w:color="0000EE"/>
          </w:rPr>
          <w:t>Processing data and information</w:t>
        </w:r>
      </w:hyperlink>
      <w:r>
        <w:t xml:space="preserve">, </w:t>
      </w:r>
      <w:hyperlink r:id="rId19" w:anchor="cg-026b93d6-b1da-454c-a537-852180ad8fcf" w:history="1">
        <w:proofErr w:type="spellStart"/>
        <w:r>
          <w:rPr>
            <w:color w:val="0000EE"/>
            <w:u w:val="single" w:color="0000EE"/>
          </w:rPr>
          <w:t>Analysing</w:t>
        </w:r>
        <w:proofErr w:type="spellEnd"/>
        <w:r>
          <w:rPr>
            <w:color w:val="0000EE"/>
            <w:u w:val="single" w:color="0000EE"/>
          </w:rPr>
          <w:t xml:space="preserve"> data and information</w:t>
        </w:r>
      </w:hyperlink>
      <w:r>
        <w:t xml:space="preserve">, </w:t>
      </w:r>
      <w:hyperlink r:id="rId20" w:anchor="cg-b59220b0-28b4-49c0-9e22-69796d0d5ed5" w:history="1">
        <w:r>
          <w:rPr>
            <w:color w:val="0000EE"/>
            <w:u w:val="single" w:color="0000EE"/>
          </w:rPr>
          <w:t>Problem-solving</w:t>
        </w:r>
      </w:hyperlink>
    </w:p>
    <w:p w14:paraId="356BB88D" w14:textId="77777777" w:rsidR="00F91E10" w:rsidRDefault="00000000">
      <w:pPr>
        <w:pStyle w:val="Heading5"/>
      </w:pPr>
      <w:r>
        <w:t>Forces in action</w:t>
      </w:r>
    </w:p>
    <w:p w14:paraId="0093D636" w14:textId="77777777" w:rsidR="00F91E10" w:rsidRDefault="00000000">
      <w:pPr>
        <w:pStyle w:val="ListParagraph"/>
        <w:keepNext/>
        <w:keepLines/>
        <w:numPr>
          <w:ilvl w:val="0"/>
          <w:numId w:val="23"/>
        </w:numPr>
        <w:spacing w:after="40"/>
        <w:ind w:left="397" w:hanging="397"/>
      </w:pPr>
      <w:r>
        <w:t>Explain forces as either direct (contact) or indirect (non-contact)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6AA0EE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28D990E" w14:textId="77777777" w:rsidR="00F91E10" w:rsidRDefault="00000000">
            <w:pPr>
              <w:keepNext/>
              <w:spacing w:before="240" w:after="240"/>
              <w:rPr>
                <w:color w:val="000000"/>
              </w:rPr>
            </w:pPr>
            <w:r>
              <w:rPr>
                <w:b/>
                <w:bCs/>
                <w:color w:val="000000"/>
              </w:rPr>
              <w:t>Example(s):</w:t>
            </w:r>
          </w:p>
          <w:p w14:paraId="4D3573D8" w14:textId="77777777" w:rsidR="00F91E10" w:rsidRDefault="00000000">
            <w:pPr>
              <w:pStyle w:val="Exampleitem"/>
              <w:rPr>
                <w:color w:val="000000"/>
              </w:rPr>
            </w:pPr>
            <w:r>
              <w:rPr>
                <w:color w:val="000000"/>
              </w:rPr>
              <w:t>Direct, such as physical touch, friction.</w:t>
            </w:r>
            <w:r>
              <w:rPr>
                <w:color w:val="000000"/>
              </w:rPr>
              <w:br/>
            </w:r>
            <w:r>
              <w:rPr>
                <w:color w:val="000000"/>
              </w:rPr>
              <w:br/>
              <w:t>Indirect, such as from magnetic, electrical or gravitational fields.</w:t>
            </w:r>
          </w:p>
        </w:tc>
      </w:tr>
    </w:tbl>
    <w:p w14:paraId="150A3079" w14:textId="77777777" w:rsidR="00F91E10" w:rsidRDefault="00F91E10">
      <w:pPr>
        <w:pStyle w:val="ExampleSeparator"/>
      </w:pPr>
    </w:p>
    <w:p w14:paraId="42F25E29" w14:textId="77777777" w:rsidR="00F91E10" w:rsidRDefault="00000000">
      <w:pPr>
        <w:pStyle w:val="ListParagraph"/>
        <w:numPr>
          <w:ilvl w:val="0"/>
          <w:numId w:val="23"/>
        </w:numPr>
        <w:ind w:left="397" w:hanging="397"/>
      </w:pPr>
      <w:r>
        <w:t>Conduct a practical investigation on the effects of a range of direct and indirect forces</w:t>
      </w:r>
    </w:p>
    <w:p w14:paraId="67131A51" w14:textId="77777777" w:rsidR="00F91E10" w:rsidRDefault="00000000">
      <w:pPr>
        <w:pStyle w:val="ListParagraph"/>
        <w:keepNext/>
        <w:keepLines/>
        <w:numPr>
          <w:ilvl w:val="0"/>
          <w:numId w:val="23"/>
        </w:numPr>
        <w:spacing w:after="40"/>
        <w:ind w:left="397" w:hanging="397"/>
      </w:pPr>
      <w:r>
        <w:t>Use force diagrams to model balanced and unbalanced forces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AC4471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2E583F1" w14:textId="77777777" w:rsidR="00F91E10" w:rsidRDefault="00000000">
            <w:pPr>
              <w:keepNext/>
              <w:spacing w:before="240" w:after="240"/>
              <w:rPr>
                <w:color w:val="000000"/>
              </w:rPr>
            </w:pPr>
            <w:r>
              <w:rPr>
                <w:b/>
                <w:bCs/>
                <w:color w:val="000000"/>
              </w:rPr>
              <w:t>Example(s):</w:t>
            </w:r>
          </w:p>
          <w:p w14:paraId="1A03B1AF" w14:textId="77777777" w:rsidR="00F91E10" w:rsidRDefault="00000000">
            <w:pPr>
              <w:pStyle w:val="Exampleitem"/>
              <w:rPr>
                <w:color w:val="000000"/>
              </w:rPr>
            </w:pPr>
            <w:r>
              <w:rPr>
                <w:color w:val="000000"/>
              </w:rPr>
              <w:t>Free-body diagrams showing all the forces acting on an object, including the force's direction and magnitude.</w:t>
            </w:r>
          </w:p>
        </w:tc>
      </w:tr>
    </w:tbl>
    <w:p w14:paraId="76E7FFE4" w14:textId="77777777" w:rsidR="00F91E10" w:rsidRDefault="00F91E10">
      <w:pPr>
        <w:pStyle w:val="ExampleSeparator"/>
      </w:pPr>
    </w:p>
    <w:p w14:paraId="3D50B30F" w14:textId="77777777" w:rsidR="00F91E10" w:rsidRDefault="00000000">
      <w:pPr>
        <w:pStyle w:val="ListParagraph"/>
        <w:numPr>
          <w:ilvl w:val="0"/>
          <w:numId w:val="23"/>
        </w:numPr>
        <w:ind w:left="397" w:hanging="397"/>
      </w:pPr>
      <w:proofErr w:type="spellStart"/>
      <w:r>
        <w:t>Analyse</w:t>
      </w:r>
      <w:proofErr w:type="spellEnd"/>
      <w:r>
        <w:t xml:space="preserve"> force diagrams to make predictions</w:t>
      </w:r>
    </w:p>
    <w:p w14:paraId="5BF20935" w14:textId="77777777" w:rsidR="00F91E10" w:rsidRDefault="00000000">
      <w:pPr>
        <w:pStyle w:val="ListParagraph"/>
        <w:numPr>
          <w:ilvl w:val="0"/>
          <w:numId w:val="23"/>
        </w:numPr>
        <w:ind w:left="397" w:hanging="397"/>
      </w:pPr>
      <w:r>
        <w:t>Examine the relationship between force and energy</w:t>
      </w:r>
    </w:p>
    <w:p w14:paraId="6F583062" w14:textId="77777777" w:rsidR="00F91E10" w:rsidRDefault="00000000">
      <w:pPr>
        <w:pStyle w:val="ListParagraph"/>
        <w:numPr>
          <w:ilvl w:val="0"/>
          <w:numId w:val="23"/>
        </w:numPr>
        <w:ind w:left="397" w:hanging="397"/>
      </w:pPr>
      <w:r>
        <w:t>Describe the electrostatic and gravitational forces exerted between objects</w:t>
      </w:r>
    </w:p>
    <w:p w14:paraId="254522A7" w14:textId="77777777" w:rsidR="00F91E10" w:rsidRDefault="00000000">
      <w:pPr>
        <w:pStyle w:val="ListParagraph"/>
        <w:keepNext/>
        <w:keepLines/>
        <w:numPr>
          <w:ilvl w:val="0"/>
          <w:numId w:val="23"/>
        </w:numPr>
        <w:spacing w:after="40"/>
        <w:ind w:left="397" w:hanging="397"/>
      </w:pPr>
      <w:r>
        <w:t>Use the concept of forces to describe the motion of objects in orbit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BC41C3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84F2EAB" w14:textId="77777777" w:rsidR="00F91E10" w:rsidRDefault="00000000">
            <w:pPr>
              <w:keepNext/>
              <w:spacing w:before="240" w:after="240"/>
              <w:rPr>
                <w:color w:val="000000"/>
              </w:rPr>
            </w:pPr>
            <w:r>
              <w:rPr>
                <w:b/>
                <w:bCs/>
                <w:color w:val="000000"/>
              </w:rPr>
              <w:t>Example(s):</w:t>
            </w:r>
          </w:p>
          <w:p w14:paraId="40BE3355" w14:textId="77777777" w:rsidR="00F91E10" w:rsidRDefault="00000000">
            <w:pPr>
              <w:pStyle w:val="Exampleitem"/>
              <w:rPr>
                <w:color w:val="000000"/>
              </w:rPr>
            </w:pPr>
            <w:r>
              <w:rPr>
                <w:color w:val="000000"/>
              </w:rPr>
              <w:t xml:space="preserve">Planets in orbit around the Sun, planets in orbit around the </w:t>
            </w:r>
            <w:proofErr w:type="spellStart"/>
            <w:r>
              <w:rPr>
                <w:color w:val="000000"/>
              </w:rPr>
              <w:t>centre</w:t>
            </w:r>
            <w:proofErr w:type="spellEnd"/>
            <w:r>
              <w:rPr>
                <w:color w:val="000000"/>
              </w:rPr>
              <w:t xml:space="preserve"> of gravity, satellites in orbit around the Earth.</w:t>
            </w:r>
          </w:p>
        </w:tc>
      </w:tr>
    </w:tbl>
    <w:p w14:paraId="0D7B701B" w14:textId="77777777" w:rsidR="00F91E10" w:rsidRDefault="00F91E10">
      <w:pPr>
        <w:pStyle w:val="ExampleSeparator"/>
      </w:pPr>
    </w:p>
    <w:p w14:paraId="53887487" w14:textId="77777777" w:rsidR="00F91E10" w:rsidRDefault="00000000">
      <w:pPr>
        <w:pStyle w:val="ListParagraph"/>
        <w:numPr>
          <w:ilvl w:val="0"/>
          <w:numId w:val="23"/>
        </w:numPr>
        <w:ind w:left="397" w:hanging="397"/>
      </w:pPr>
      <w:r>
        <w:t xml:space="preserve">Define weight force as the mass </w:t>
      </w:r>
      <m:oMath>
        <m:r>
          <m:t>×</m:t>
        </m:r>
      </m:oMath>
      <w:r>
        <w:t xml:space="preserve"> the acceleration due to gravity (</w:t>
      </w:r>
      <m:oMath>
        <m:r>
          <m:t>g</m:t>
        </m:r>
      </m:oMath>
      <w:r>
        <w:t>) (</w:t>
      </w:r>
      <m:oMath>
        <m:r>
          <m:t>F=mg</m:t>
        </m:r>
      </m:oMath>
      <w:r>
        <w:t>)</w:t>
      </w:r>
    </w:p>
    <w:p w14:paraId="34EB4C24" w14:textId="77777777" w:rsidR="00F91E10" w:rsidRDefault="00000000">
      <w:pPr>
        <w:pStyle w:val="ListParagraph"/>
        <w:numPr>
          <w:ilvl w:val="0"/>
          <w:numId w:val="23"/>
        </w:numPr>
        <w:ind w:left="397" w:hanging="397"/>
      </w:pPr>
      <w:r>
        <w:lastRenderedPageBreak/>
        <w:t xml:space="preserve">Perform calculations using the equation </w:t>
      </w:r>
      <m:oMath>
        <m:r>
          <m:t>F=mg</m:t>
        </m:r>
      </m:oMath>
      <w:r>
        <w:t xml:space="preserve"> to solve for unknowns</w:t>
      </w:r>
      <w:r>
        <w:rPr>
          <w:rFonts w:ascii="Times New Roman" w:eastAsia="Times New Roman" w:hAnsi="Times New Roman" w:cs="Times New Roman"/>
          <w:noProof/>
          <w:position w:val="-6"/>
        </w:rPr>
        <w:drawing>
          <wp:inline distT="0" distB="0" distL="0" distR="0" wp14:anchorId="1BC07288" wp14:editId="40F695A9">
            <wp:extent cx="596825" cy="165079"/>
            <wp:effectExtent l="0" t="0" r="0" b="0"/>
            <wp:docPr id="100003" name="Graphic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596825" cy="165079"/>
                    </a:xfrm>
                    <a:prstGeom prst="rect">
                      <a:avLst/>
                    </a:prstGeom>
                  </pic:spPr>
                </pic:pic>
              </a:graphicData>
            </a:graphic>
          </wp:inline>
        </w:drawing>
      </w:r>
    </w:p>
    <w:p w14:paraId="41D4C689" w14:textId="77777777" w:rsidR="00F91E10" w:rsidRDefault="00000000">
      <w:pPr>
        <w:pStyle w:val="Heading5"/>
      </w:pPr>
      <w:r>
        <w:t>Magnets in everyday life</w:t>
      </w:r>
    </w:p>
    <w:p w14:paraId="1AD15E39" w14:textId="77777777" w:rsidR="00F91E10" w:rsidRDefault="00000000">
      <w:pPr>
        <w:pStyle w:val="ListParagraph"/>
        <w:numPr>
          <w:ilvl w:val="0"/>
          <w:numId w:val="24"/>
        </w:numPr>
        <w:ind w:left="397" w:hanging="397"/>
      </w:pPr>
      <w:r>
        <w:t>Describe how magnets attract or repel each other based on their polarity</w:t>
      </w:r>
    </w:p>
    <w:p w14:paraId="6D186C1F" w14:textId="77777777" w:rsidR="00F91E10" w:rsidRDefault="00000000">
      <w:pPr>
        <w:pStyle w:val="ListParagraph"/>
        <w:numPr>
          <w:ilvl w:val="0"/>
          <w:numId w:val="24"/>
        </w:numPr>
        <w:ind w:left="397" w:hanging="397"/>
      </w:pPr>
      <w:r>
        <w:t>Conduct a practical investigation to test the effect of distance on the action of a magnet</w:t>
      </w:r>
    </w:p>
    <w:p w14:paraId="5CF8E309" w14:textId="77777777" w:rsidR="00F91E10" w:rsidRDefault="00000000">
      <w:pPr>
        <w:pStyle w:val="ListParagraph"/>
        <w:numPr>
          <w:ilvl w:val="0"/>
          <w:numId w:val="24"/>
        </w:numPr>
        <w:ind w:left="397" w:hanging="397"/>
      </w:pPr>
      <w:r>
        <w:t>Observe and map the magnetic fields of magnets</w:t>
      </w:r>
    </w:p>
    <w:p w14:paraId="532AC130" w14:textId="77777777" w:rsidR="00F91E10" w:rsidRDefault="00000000">
      <w:pPr>
        <w:pStyle w:val="ListParagraph"/>
        <w:numPr>
          <w:ilvl w:val="0"/>
          <w:numId w:val="24"/>
        </w:numPr>
        <w:ind w:left="397" w:hanging="397"/>
      </w:pPr>
      <w:r>
        <w:t>Conduct a practical investigation to construct electromagnets and compare their strength</w:t>
      </w:r>
    </w:p>
    <w:p w14:paraId="2A421E03" w14:textId="77777777" w:rsidR="00F91E10" w:rsidRDefault="00000000">
      <w:pPr>
        <w:pStyle w:val="Heading5"/>
      </w:pPr>
      <w:r>
        <w:t>Simple machines in everyday life</w:t>
      </w:r>
    </w:p>
    <w:p w14:paraId="45862F2F" w14:textId="77777777" w:rsidR="00F91E10" w:rsidRDefault="00000000">
      <w:pPr>
        <w:pStyle w:val="ListParagraph"/>
        <w:keepNext/>
        <w:keepLines/>
        <w:numPr>
          <w:ilvl w:val="0"/>
          <w:numId w:val="25"/>
        </w:numPr>
        <w:spacing w:after="40"/>
        <w:ind w:left="397" w:hanging="397"/>
      </w:pPr>
      <w:r>
        <w:t>Explore the role of simple machines, from now and in the past, as used in everyday life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6D8801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7CCEC99" w14:textId="77777777" w:rsidR="00F91E10" w:rsidRDefault="00000000">
            <w:pPr>
              <w:keepNext/>
              <w:spacing w:before="240" w:after="240"/>
              <w:rPr>
                <w:color w:val="000000"/>
              </w:rPr>
            </w:pPr>
            <w:r>
              <w:rPr>
                <w:b/>
                <w:bCs/>
                <w:color w:val="000000"/>
              </w:rPr>
              <w:t>Example(s):</w:t>
            </w:r>
          </w:p>
          <w:p w14:paraId="1B9D9136" w14:textId="77777777" w:rsidR="00F91E10" w:rsidRDefault="00000000">
            <w:pPr>
              <w:pStyle w:val="Exampleitem"/>
              <w:rPr>
                <w:color w:val="000000"/>
              </w:rPr>
            </w:pPr>
            <w:r>
              <w:rPr>
                <w:color w:val="000000"/>
              </w:rPr>
              <w:t>A bike wheel (wheel and axle), crane (pulley), skateboard ramp (inclined plane), drill (screw), knife (wedge), using a spoon to open a can of paint (lever), woomeras used by Aboriginal Peoples, bow and arrows used by Torres Strait Islander Peoples.</w:t>
            </w:r>
          </w:p>
        </w:tc>
      </w:tr>
    </w:tbl>
    <w:p w14:paraId="3AB7948E" w14:textId="77777777" w:rsidR="00F91E10" w:rsidRDefault="00F91E10">
      <w:pPr>
        <w:pStyle w:val="ExampleSeparator"/>
      </w:pPr>
    </w:p>
    <w:p w14:paraId="2FCAD205" w14:textId="77777777" w:rsidR="00F91E10" w:rsidRDefault="00000000">
      <w:pPr>
        <w:pStyle w:val="ListParagraph"/>
        <w:numPr>
          <w:ilvl w:val="0"/>
          <w:numId w:val="25"/>
        </w:numPr>
        <w:ind w:left="397" w:hanging="397"/>
      </w:pPr>
      <w:r>
        <w:t>Conduct a series of practical investigations using simple machines to investigate the action of forces</w:t>
      </w:r>
    </w:p>
    <w:p w14:paraId="12E7D9C5" w14:textId="77777777" w:rsidR="00F91E10" w:rsidRDefault="00000000">
      <w:pPr>
        <w:pStyle w:val="ListParagraph"/>
        <w:numPr>
          <w:ilvl w:val="0"/>
          <w:numId w:val="25"/>
        </w:numPr>
        <w:ind w:left="397" w:hanging="397"/>
      </w:pPr>
      <w:r>
        <w:t>Investigate how simple machines, such as levers and pulleys, are used to change the magnitude of force needed when performing a task</w:t>
      </w:r>
    </w:p>
    <w:p w14:paraId="639A06C6" w14:textId="77777777" w:rsidR="00F91E10" w:rsidRDefault="00000000">
      <w:pPr>
        <w:pStyle w:val="ListParagraph"/>
        <w:keepNext/>
        <w:keepLines/>
        <w:numPr>
          <w:ilvl w:val="0"/>
          <w:numId w:val="25"/>
        </w:numPr>
        <w:spacing w:after="40"/>
        <w:ind w:left="397" w:hanging="397"/>
      </w:pPr>
      <w:r>
        <w:t>Identify examples of Aboriginal and Torres Strait Islander Peoples’ application of Knowledge about forces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A4EB62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702BA37" w14:textId="77777777" w:rsidR="00F91E10" w:rsidRDefault="00000000">
            <w:pPr>
              <w:keepNext/>
              <w:spacing w:before="240" w:after="240"/>
              <w:rPr>
                <w:color w:val="000000"/>
              </w:rPr>
            </w:pPr>
            <w:r>
              <w:rPr>
                <w:b/>
                <w:bCs/>
                <w:color w:val="000000"/>
              </w:rPr>
              <w:t>Example(s):</w:t>
            </w:r>
          </w:p>
          <w:p w14:paraId="2EAE931E" w14:textId="77777777" w:rsidR="00F91E10" w:rsidRDefault="00000000">
            <w:pPr>
              <w:pStyle w:val="Exampleitem"/>
              <w:rPr>
                <w:color w:val="000000"/>
              </w:rPr>
            </w:pPr>
            <w:r>
              <w:rPr>
                <w:color w:val="000000"/>
              </w:rPr>
              <w:t>Aboriginal Peoples use forces as part of everyday life, such as grinding stones to make and/or sharpen tools or to crush plant material.</w:t>
            </w:r>
          </w:p>
        </w:tc>
      </w:tr>
    </w:tbl>
    <w:p w14:paraId="38AE97E3" w14:textId="77777777" w:rsidR="00F91E10" w:rsidRDefault="00F91E10">
      <w:pPr>
        <w:pStyle w:val="ExampleSeparator"/>
      </w:pPr>
    </w:p>
    <w:p w14:paraId="1D05AF44" w14:textId="77777777" w:rsidR="00F91E10" w:rsidRDefault="00000000">
      <w:pPr>
        <w:pStyle w:val="ListParagraph"/>
        <w:numPr>
          <w:ilvl w:val="0"/>
          <w:numId w:val="25"/>
        </w:numPr>
        <w:ind w:left="397" w:hanging="397"/>
      </w:pPr>
      <w:r>
        <w:t>Investigate how simple machines can solve everyday issues</w:t>
      </w:r>
    </w:p>
    <w:p w14:paraId="7E218855" w14:textId="77777777" w:rsidR="00F91E10" w:rsidRDefault="00000000">
      <w:pPr>
        <w:pStyle w:val="Heading5"/>
      </w:pPr>
      <w:r>
        <w:t>Forces in context</w:t>
      </w:r>
    </w:p>
    <w:p w14:paraId="677833C4" w14:textId="77777777" w:rsidR="00F91E10" w:rsidRDefault="00000000">
      <w:pPr>
        <w:pStyle w:val="ListParagraph"/>
        <w:keepNext/>
        <w:keepLines/>
        <w:numPr>
          <w:ilvl w:val="0"/>
          <w:numId w:val="26"/>
        </w:numPr>
        <w:spacing w:after="40"/>
        <w:ind w:left="397" w:hanging="397"/>
      </w:pPr>
      <w:r>
        <w:t>Investigate examples of forces and magnetism in familiar contexts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9812EA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966CF08" w14:textId="77777777" w:rsidR="00F91E10" w:rsidRDefault="00000000">
            <w:pPr>
              <w:keepNext/>
              <w:spacing w:before="240" w:after="240"/>
              <w:rPr>
                <w:color w:val="000000"/>
              </w:rPr>
            </w:pPr>
            <w:r>
              <w:rPr>
                <w:b/>
                <w:bCs/>
                <w:color w:val="000000"/>
              </w:rPr>
              <w:t>Example(s):</w:t>
            </w:r>
          </w:p>
          <w:p w14:paraId="48211DCD" w14:textId="77777777" w:rsidR="00F91E10" w:rsidRDefault="00000000">
            <w:pPr>
              <w:pStyle w:val="Exampleitem"/>
              <w:rPr>
                <w:color w:val="000000"/>
              </w:rPr>
            </w:pPr>
            <w:r>
              <w:rPr>
                <w:color w:val="000000"/>
              </w:rPr>
              <w:t>Electromagnets in maglev trains; bicycles; children’s toys.</w:t>
            </w:r>
          </w:p>
        </w:tc>
      </w:tr>
    </w:tbl>
    <w:p w14:paraId="2BE73C5F" w14:textId="77777777" w:rsidR="00F91E10" w:rsidRDefault="00F91E10">
      <w:pPr>
        <w:pStyle w:val="ExampleSeparator"/>
      </w:pPr>
    </w:p>
    <w:p w14:paraId="6103C67A" w14:textId="77777777" w:rsidR="00F91E10" w:rsidRDefault="00000000">
      <w:pPr>
        <w:pStyle w:val="Heading3"/>
      </w:pPr>
      <w:r>
        <w:br w:type="page"/>
      </w:r>
      <w:bookmarkStart w:id="10" w:name="_Toc256000010"/>
      <w:r>
        <w:lastRenderedPageBreak/>
        <w:t>Cells and classification</w:t>
      </w:r>
      <w:bookmarkEnd w:id="10"/>
    </w:p>
    <w:p w14:paraId="68E21879" w14:textId="77777777" w:rsidR="00F91E10" w:rsidRDefault="00000000">
      <w:pPr>
        <w:pStyle w:val="Heading4"/>
        <w:rPr>
          <w:sz w:val="22"/>
        </w:rPr>
      </w:pPr>
      <w:r>
        <w:t>Outcomes</w:t>
      </w:r>
    </w:p>
    <w:p w14:paraId="44D1D836" w14:textId="77777777" w:rsidR="00F91E10" w:rsidRDefault="00000000">
      <w:r>
        <w:t>A student:</w:t>
      </w:r>
    </w:p>
    <w:p w14:paraId="41606BEE" w14:textId="77777777" w:rsidR="00F91E10" w:rsidRDefault="00000000">
      <w:pPr>
        <w:pStyle w:val="ListParagraph"/>
        <w:numPr>
          <w:ilvl w:val="0"/>
          <w:numId w:val="27"/>
        </w:numPr>
        <w:ind w:left="397" w:hanging="397"/>
      </w:pPr>
      <w:r>
        <w:t xml:space="preserve">describes the unique features of cells in living things and how structural features can be used to classify organisms </w:t>
      </w:r>
      <w:r>
        <w:rPr>
          <w:b/>
          <w:bCs/>
        </w:rPr>
        <w:t>SC4-CLS-01</w:t>
      </w:r>
    </w:p>
    <w:p w14:paraId="2B195AE9" w14:textId="77777777" w:rsidR="00F91E10" w:rsidRDefault="00000000">
      <w:pPr>
        <w:pStyle w:val="ListParagraph"/>
        <w:numPr>
          <w:ilvl w:val="0"/>
          <w:numId w:val="27"/>
        </w:numPr>
        <w:ind w:left="397" w:hanging="397"/>
      </w:pPr>
      <w:r>
        <w:t xml:space="preserve">uses scientific tools and instruments for observations </w:t>
      </w:r>
      <w:r>
        <w:rPr>
          <w:b/>
          <w:bCs/>
        </w:rPr>
        <w:t>SC4-WS-01</w:t>
      </w:r>
    </w:p>
    <w:p w14:paraId="06C16122" w14:textId="77777777" w:rsidR="00F91E10" w:rsidRDefault="00000000">
      <w:pPr>
        <w:pStyle w:val="ListParagraph"/>
        <w:numPr>
          <w:ilvl w:val="0"/>
          <w:numId w:val="27"/>
        </w:numPr>
        <w:ind w:left="397" w:hanging="397"/>
      </w:pPr>
      <w:r>
        <w:t xml:space="preserve">follows a planned procedure to undertake safe and valid investigations </w:t>
      </w:r>
      <w:r>
        <w:rPr>
          <w:b/>
          <w:bCs/>
        </w:rPr>
        <w:t>SC4-WS-04</w:t>
      </w:r>
    </w:p>
    <w:p w14:paraId="43B80994" w14:textId="77777777" w:rsidR="00F91E10" w:rsidRDefault="00000000">
      <w:pPr>
        <w:pStyle w:val="ListParagraph"/>
        <w:numPr>
          <w:ilvl w:val="0"/>
          <w:numId w:val="27"/>
        </w:numPr>
        <w:ind w:left="397" w:hanging="397"/>
      </w:pPr>
      <w:r>
        <w:t xml:space="preserve">communicates scientific concepts and ideas using a range of communication forms </w:t>
      </w:r>
      <w:r>
        <w:rPr>
          <w:b/>
          <w:bCs/>
        </w:rPr>
        <w:t>SC4-WS-08</w:t>
      </w:r>
    </w:p>
    <w:p w14:paraId="06543D66" w14:textId="77777777" w:rsidR="00F91E10" w:rsidRDefault="00000000">
      <w:r>
        <w:rPr>
          <w:b/>
          <w:bCs/>
        </w:rPr>
        <w:t>Related Life Skills outcomes:</w:t>
      </w:r>
      <w:r>
        <w:t xml:space="preserve"> SCLS-FNS-01, SCLS-FNS-02, SCLS-WS-01, SCLS-WS-04, SCLS-WS-08</w:t>
      </w:r>
    </w:p>
    <w:p w14:paraId="68C4223B" w14:textId="77777777" w:rsidR="00F91E10" w:rsidRDefault="00000000">
      <w:pPr>
        <w:pStyle w:val="Heading4"/>
      </w:pPr>
      <w:r>
        <w:t>Content</w:t>
      </w:r>
    </w:p>
    <w:p w14:paraId="476229C5" w14:textId="77777777" w:rsidR="00F91E10" w:rsidRDefault="00000000">
      <w:r>
        <w:rPr>
          <w:b/>
          <w:bCs/>
        </w:rPr>
        <w:t>Working scientifically</w:t>
      </w:r>
    </w:p>
    <w:p w14:paraId="1BE93978" w14:textId="77777777" w:rsidR="00F91E10" w:rsidRDefault="00000000">
      <w:r>
        <w:t>In this focus area, students develop skills in using scientific tools and instruments for observations, as well as conducting investigations and communicating scientific ideas and concepts. Additional Working scientifically outcomes and skills may be integrated with this content.</w:t>
      </w:r>
    </w:p>
    <w:p w14:paraId="5D4E6E55" w14:textId="77777777" w:rsidR="00F91E10" w:rsidRDefault="00000000">
      <w:r>
        <w:rPr>
          <w:b/>
          <w:bCs/>
        </w:rPr>
        <w:t>Related</w:t>
      </w:r>
      <w:r>
        <w:t xml:space="preserve">: </w:t>
      </w:r>
      <w:hyperlink r:id="rId23" w:anchor="cg-f27d1490-503e-46a1-879f-363fec4184f5" w:history="1">
        <w:r>
          <w:rPr>
            <w:color w:val="0000EE"/>
            <w:u w:val="single" w:color="0000EE"/>
          </w:rPr>
          <w:t>Observing</w:t>
        </w:r>
      </w:hyperlink>
      <w:r>
        <w:t xml:space="preserve">, </w:t>
      </w:r>
      <w:hyperlink r:id="rId24" w:anchor="cg-ff323f4e-b0af-4931-879e-81036e19cca0" w:history="1">
        <w:r>
          <w:rPr>
            <w:color w:val="0000EE"/>
            <w:u w:val="single" w:color="0000EE"/>
          </w:rPr>
          <w:t>Conducting investigations</w:t>
        </w:r>
      </w:hyperlink>
      <w:r>
        <w:t xml:space="preserve">, </w:t>
      </w:r>
      <w:hyperlink r:id="rId25" w:anchor="cg-e30ee5b9-e7cf-44ed-8d39-a7a227af3a4c" w:history="1">
        <w:r>
          <w:rPr>
            <w:color w:val="0000EE"/>
            <w:u w:val="single" w:color="0000EE"/>
          </w:rPr>
          <w:t>Communicating</w:t>
        </w:r>
      </w:hyperlink>
    </w:p>
    <w:p w14:paraId="24EBA67F" w14:textId="77777777" w:rsidR="00F91E10" w:rsidRDefault="00000000">
      <w:pPr>
        <w:pStyle w:val="Heading5"/>
      </w:pPr>
      <w:r>
        <w:t>Classification of living things</w:t>
      </w:r>
    </w:p>
    <w:p w14:paraId="7F5F1406" w14:textId="77777777" w:rsidR="00F91E10" w:rsidRDefault="00000000">
      <w:pPr>
        <w:pStyle w:val="ListParagraph"/>
        <w:numPr>
          <w:ilvl w:val="0"/>
          <w:numId w:val="28"/>
        </w:numPr>
        <w:ind w:left="397" w:hanging="397"/>
      </w:pPr>
      <w:r>
        <w:t>Describe the characteristics of living things</w:t>
      </w:r>
    </w:p>
    <w:p w14:paraId="7D902BBA" w14:textId="77777777" w:rsidR="00F91E10" w:rsidRDefault="00000000">
      <w:pPr>
        <w:pStyle w:val="ListParagraph"/>
        <w:keepNext/>
        <w:keepLines/>
        <w:numPr>
          <w:ilvl w:val="0"/>
          <w:numId w:val="28"/>
        </w:numPr>
        <w:spacing w:after="40"/>
        <w:ind w:left="397" w:hanging="397"/>
      </w:pPr>
      <w:r>
        <w:t xml:space="preserve">Discuss the role and importance of classification in ordering and </w:t>
      </w:r>
      <w:proofErr w:type="spellStart"/>
      <w:r>
        <w:t>organising</w:t>
      </w:r>
      <w:proofErr w:type="spellEnd"/>
      <w:r>
        <w:t xml:space="preserve"> the diversity of life on Earth</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B878CEE"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EEA8106" w14:textId="77777777" w:rsidR="00F91E10" w:rsidRDefault="00000000">
            <w:pPr>
              <w:keepNext/>
              <w:spacing w:before="240" w:after="240"/>
              <w:rPr>
                <w:color w:val="000000"/>
              </w:rPr>
            </w:pPr>
            <w:r>
              <w:rPr>
                <w:b/>
                <w:bCs/>
                <w:color w:val="000000"/>
              </w:rPr>
              <w:t>Example(s):</w:t>
            </w:r>
          </w:p>
          <w:p w14:paraId="25647FCC" w14:textId="77777777" w:rsidR="00F91E10" w:rsidRDefault="00000000">
            <w:pPr>
              <w:pStyle w:val="Exampleitem"/>
              <w:rPr>
                <w:color w:val="000000"/>
              </w:rPr>
            </w:pPr>
            <w:r>
              <w:rPr>
                <w:color w:val="000000"/>
              </w:rPr>
              <w:t>Classifications including Animalia, Plantae, Fungi, Protista and Monera.</w:t>
            </w:r>
          </w:p>
        </w:tc>
      </w:tr>
    </w:tbl>
    <w:p w14:paraId="3A363571" w14:textId="77777777" w:rsidR="00F91E10" w:rsidRDefault="00F91E10">
      <w:pPr>
        <w:pStyle w:val="ExampleSeparator"/>
      </w:pPr>
    </w:p>
    <w:p w14:paraId="4CAD059E" w14:textId="77777777" w:rsidR="00F91E10" w:rsidRDefault="00000000">
      <w:pPr>
        <w:pStyle w:val="ListParagraph"/>
        <w:keepNext/>
        <w:keepLines/>
        <w:numPr>
          <w:ilvl w:val="0"/>
          <w:numId w:val="28"/>
        </w:numPr>
        <w:spacing w:after="40"/>
        <w:ind w:left="397" w:hanging="397"/>
      </w:pPr>
      <w:r>
        <w:t>Classify species using scientific conventions from the binomial system of classification, including kingdom, phylum, class, order, family, genus and species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036B17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4BD68E0" w14:textId="77777777" w:rsidR="00F91E10" w:rsidRDefault="00000000">
            <w:pPr>
              <w:keepNext/>
              <w:spacing w:before="240" w:after="240"/>
              <w:rPr>
                <w:color w:val="000000"/>
              </w:rPr>
            </w:pPr>
            <w:r>
              <w:rPr>
                <w:b/>
                <w:bCs/>
                <w:color w:val="000000"/>
              </w:rPr>
              <w:t>Example(s):</w:t>
            </w:r>
          </w:p>
          <w:p w14:paraId="116D1120" w14:textId="77777777" w:rsidR="00F91E10" w:rsidRDefault="00000000">
            <w:pPr>
              <w:pStyle w:val="Exampleitem"/>
              <w:rPr>
                <w:color w:val="000000"/>
              </w:rPr>
            </w:pPr>
            <w:r>
              <w:rPr>
                <w:color w:val="000000"/>
              </w:rPr>
              <w:t>Human (</w:t>
            </w:r>
            <w:r>
              <w:rPr>
                <w:i/>
                <w:iCs/>
                <w:color w:val="000000"/>
              </w:rPr>
              <w:t>Homo sapiens</w:t>
            </w:r>
            <w:r>
              <w:rPr>
                <w:color w:val="000000"/>
              </w:rPr>
              <w:t>), bottlenose dolphin (</w:t>
            </w:r>
            <w:r>
              <w:rPr>
                <w:i/>
                <w:iCs/>
                <w:color w:val="000000"/>
              </w:rPr>
              <w:t>Tursiops truncatus</w:t>
            </w:r>
            <w:r>
              <w:rPr>
                <w:color w:val="000000"/>
              </w:rPr>
              <w:t>), snapping turtle (</w:t>
            </w:r>
            <w:r>
              <w:rPr>
                <w:i/>
                <w:iCs/>
                <w:color w:val="000000"/>
              </w:rPr>
              <w:t>Chelydra serpentina</w:t>
            </w:r>
            <w:r>
              <w:rPr>
                <w:color w:val="000000"/>
              </w:rPr>
              <w:t>), tapeworm (</w:t>
            </w:r>
            <w:r>
              <w:rPr>
                <w:i/>
                <w:iCs/>
                <w:color w:val="000000"/>
              </w:rPr>
              <w:t xml:space="preserve">Taenia </w:t>
            </w:r>
            <w:proofErr w:type="spellStart"/>
            <w:r>
              <w:rPr>
                <w:i/>
                <w:iCs/>
                <w:color w:val="000000"/>
              </w:rPr>
              <w:t>solium</w:t>
            </w:r>
            <w:proofErr w:type="spellEnd"/>
            <w:r>
              <w:rPr>
                <w:color w:val="000000"/>
              </w:rPr>
              <w:t>), golden wattle (</w:t>
            </w:r>
            <w:r>
              <w:rPr>
                <w:i/>
                <w:iCs/>
                <w:color w:val="000000"/>
              </w:rPr>
              <w:t xml:space="preserve">Acacia </w:t>
            </w:r>
            <w:proofErr w:type="spellStart"/>
            <w:r>
              <w:rPr>
                <w:i/>
                <w:iCs/>
                <w:color w:val="000000"/>
              </w:rPr>
              <w:t>pycnantha</w:t>
            </w:r>
            <w:proofErr w:type="spellEnd"/>
            <w:r>
              <w:rPr>
                <w:color w:val="000000"/>
              </w:rPr>
              <w:t>).</w:t>
            </w:r>
          </w:p>
        </w:tc>
      </w:tr>
    </w:tbl>
    <w:p w14:paraId="6D4429CE" w14:textId="77777777" w:rsidR="00F91E10" w:rsidRDefault="00F91E10">
      <w:pPr>
        <w:pStyle w:val="ExampleSeparator"/>
      </w:pPr>
    </w:p>
    <w:p w14:paraId="6B04A76A" w14:textId="77777777" w:rsidR="00F91E10" w:rsidRDefault="00000000">
      <w:pPr>
        <w:pStyle w:val="ListParagraph"/>
        <w:numPr>
          <w:ilvl w:val="0"/>
          <w:numId w:val="28"/>
        </w:numPr>
        <w:ind w:left="397" w:hanging="397"/>
      </w:pPr>
      <w:r>
        <w:t>Conduct an investigation to observe and identify the similarities and differences of structural features within and between groups of organisms</w:t>
      </w:r>
    </w:p>
    <w:p w14:paraId="2C9776C9" w14:textId="77777777" w:rsidR="00F91E10" w:rsidRDefault="00000000">
      <w:pPr>
        <w:pStyle w:val="ListParagraph"/>
        <w:numPr>
          <w:ilvl w:val="0"/>
          <w:numId w:val="28"/>
        </w:numPr>
        <w:ind w:left="397" w:hanging="397"/>
      </w:pPr>
      <w:r>
        <w:t>Investigate how organisms in an Australian habitat are adapted to their environment and document findings in a written scientific report</w:t>
      </w:r>
    </w:p>
    <w:p w14:paraId="49B4B870" w14:textId="77777777" w:rsidR="00F91E10" w:rsidRDefault="00000000">
      <w:pPr>
        <w:pStyle w:val="ListParagraph"/>
        <w:numPr>
          <w:ilvl w:val="0"/>
          <w:numId w:val="28"/>
        </w:numPr>
        <w:ind w:left="397" w:hanging="397"/>
      </w:pPr>
      <w:r>
        <w:t>Interpret dichotomous keys to identify organisms surveyed in an Australian habitat</w:t>
      </w:r>
    </w:p>
    <w:p w14:paraId="35147C1A" w14:textId="77777777" w:rsidR="00F91E10" w:rsidRDefault="00000000">
      <w:pPr>
        <w:pStyle w:val="ListParagraph"/>
        <w:keepNext/>
        <w:keepLines/>
        <w:numPr>
          <w:ilvl w:val="0"/>
          <w:numId w:val="28"/>
        </w:numPr>
        <w:spacing w:after="40"/>
        <w:ind w:left="397" w:hanging="397"/>
      </w:pPr>
      <w:r>
        <w:lastRenderedPageBreak/>
        <w:t>Explain how plants and animals are classified in Aboriginal and Torres Strait Islander Cultures based on their uses, forms and functions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5D4AC7E"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DE9BBFF" w14:textId="77777777" w:rsidR="00F91E10" w:rsidRDefault="00000000">
            <w:pPr>
              <w:keepNext/>
              <w:spacing w:before="240" w:after="240"/>
              <w:rPr>
                <w:color w:val="000000"/>
              </w:rPr>
            </w:pPr>
            <w:r>
              <w:rPr>
                <w:b/>
                <w:bCs/>
                <w:color w:val="000000"/>
              </w:rPr>
              <w:t>Example(s):</w:t>
            </w:r>
          </w:p>
          <w:p w14:paraId="3ADE1B93" w14:textId="77777777" w:rsidR="00F91E10" w:rsidRDefault="00000000">
            <w:pPr>
              <w:pStyle w:val="Exampleitem"/>
              <w:rPr>
                <w:color w:val="000000"/>
              </w:rPr>
            </w:pPr>
            <w:r>
              <w:rPr>
                <w:color w:val="000000"/>
              </w:rPr>
              <w:t>Classification is based on Cultural significance and Kinship, and different Nations use specific methods of classification. The classification of wood-bearing plants may have the same names as the function of the finished object, such as spear trees, shield trees, canoe trees and resin trees.</w:t>
            </w:r>
          </w:p>
        </w:tc>
      </w:tr>
    </w:tbl>
    <w:p w14:paraId="7AEA52A9" w14:textId="77777777" w:rsidR="00F91E10" w:rsidRDefault="00F91E10">
      <w:pPr>
        <w:pStyle w:val="ExampleSeparator"/>
      </w:pPr>
    </w:p>
    <w:p w14:paraId="0A720506" w14:textId="77777777" w:rsidR="00F91E10" w:rsidRDefault="00000000">
      <w:pPr>
        <w:pStyle w:val="Heading5"/>
      </w:pPr>
      <w:r>
        <w:t>Cells</w:t>
      </w:r>
    </w:p>
    <w:p w14:paraId="533772BF" w14:textId="77777777" w:rsidR="00F91E10" w:rsidRDefault="00000000">
      <w:pPr>
        <w:pStyle w:val="ListParagraph"/>
        <w:numPr>
          <w:ilvl w:val="0"/>
          <w:numId w:val="29"/>
        </w:numPr>
        <w:ind w:left="397" w:hanging="397"/>
      </w:pPr>
      <w:r>
        <w:t>Outline cell theory</w:t>
      </w:r>
    </w:p>
    <w:p w14:paraId="1139F2BD" w14:textId="77777777" w:rsidR="00F91E10" w:rsidRDefault="00000000">
      <w:pPr>
        <w:pStyle w:val="ListParagraph"/>
        <w:numPr>
          <w:ilvl w:val="0"/>
          <w:numId w:val="29"/>
        </w:numPr>
        <w:ind w:left="397" w:hanging="397"/>
      </w:pPr>
      <w:r>
        <w:t>Identify which cell structures and organelles are common in plant and animal cells</w:t>
      </w:r>
    </w:p>
    <w:p w14:paraId="7721FEF8" w14:textId="77777777" w:rsidR="00F91E10" w:rsidRDefault="00000000">
      <w:pPr>
        <w:pStyle w:val="ListParagraph"/>
        <w:numPr>
          <w:ilvl w:val="0"/>
          <w:numId w:val="29"/>
        </w:numPr>
        <w:ind w:left="397" w:hanging="397"/>
      </w:pPr>
      <w:r>
        <w:t>Describe the functions of the cell membrane, cytoplasm, nucleus containing DNA, mitochondria and chloroplasts</w:t>
      </w:r>
    </w:p>
    <w:p w14:paraId="6E3F66C7" w14:textId="77777777" w:rsidR="00F91E10" w:rsidRDefault="00000000">
      <w:pPr>
        <w:pStyle w:val="ListParagraph"/>
        <w:numPr>
          <w:ilvl w:val="0"/>
          <w:numId w:val="29"/>
        </w:numPr>
        <w:ind w:left="397" w:hanging="397"/>
      </w:pPr>
      <w:r>
        <w:t>Compare the structure of plant and animal cells to identify similarities and differences</w:t>
      </w:r>
    </w:p>
    <w:p w14:paraId="1156D5B5" w14:textId="77777777" w:rsidR="00F91E10" w:rsidRDefault="00000000">
      <w:pPr>
        <w:pStyle w:val="ListParagraph"/>
        <w:numPr>
          <w:ilvl w:val="0"/>
          <w:numId w:val="29"/>
        </w:numPr>
        <w:ind w:left="397" w:hanging="397"/>
      </w:pPr>
      <w:r>
        <w:t>Conduct an investigation to observe and record the similarities and differences between different cells, including fungi, bacteria, plant and animal cells, using microscopes and/or images obtained from microscopes</w:t>
      </w:r>
    </w:p>
    <w:p w14:paraId="4B514C82" w14:textId="77777777" w:rsidR="00F91E10" w:rsidRDefault="00000000">
      <w:pPr>
        <w:pStyle w:val="ListParagraph"/>
        <w:numPr>
          <w:ilvl w:val="0"/>
          <w:numId w:val="29"/>
        </w:numPr>
        <w:ind w:left="397" w:hanging="397"/>
      </w:pPr>
      <w:r>
        <w:t xml:space="preserve">Identify cellular respiration via mitochondria, and photosynthesis via chloroplasts, as examples of important processes that take place in </w:t>
      </w:r>
      <w:proofErr w:type="spellStart"/>
      <w:r>
        <w:t>specialised</w:t>
      </w:r>
      <w:proofErr w:type="spellEnd"/>
      <w:r>
        <w:t xml:space="preserve"> organelles</w:t>
      </w:r>
    </w:p>
    <w:p w14:paraId="08F0E335" w14:textId="77777777" w:rsidR="00F91E10" w:rsidRDefault="00000000">
      <w:pPr>
        <w:pStyle w:val="ListParagraph"/>
        <w:keepNext/>
        <w:keepLines/>
        <w:numPr>
          <w:ilvl w:val="0"/>
          <w:numId w:val="29"/>
        </w:numPr>
        <w:spacing w:after="40"/>
        <w:ind w:left="397" w:hanging="397"/>
      </w:pPr>
      <w:r>
        <w:t>Draw single-celled organisms observed under a microscope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A14436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C4922C7" w14:textId="77777777" w:rsidR="00F91E10" w:rsidRDefault="00000000">
            <w:pPr>
              <w:keepNext/>
              <w:spacing w:before="240" w:after="240"/>
              <w:rPr>
                <w:color w:val="000000"/>
              </w:rPr>
            </w:pPr>
            <w:r>
              <w:rPr>
                <w:b/>
                <w:bCs/>
                <w:color w:val="000000"/>
              </w:rPr>
              <w:t>Example(s):</w:t>
            </w:r>
          </w:p>
          <w:p w14:paraId="3CC7DA73" w14:textId="77777777" w:rsidR="00F91E10" w:rsidRDefault="00000000">
            <w:pPr>
              <w:pStyle w:val="Exampleitem"/>
              <w:rPr>
                <w:color w:val="000000"/>
              </w:rPr>
            </w:pPr>
            <w:r>
              <w:rPr>
                <w:color w:val="000000"/>
              </w:rPr>
              <w:t>Diagrams could be drawn from first-hand observations under a microscope or by using images gathered from online sources or simulations.</w:t>
            </w:r>
          </w:p>
        </w:tc>
      </w:tr>
    </w:tbl>
    <w:p w14:paraId="566B5150" w14:textId="77777777" w:rsidR="00F91E10" w:rsidRDefault="00F91E10">
      <w:pPr>
        <w:pStyle w:val="ExampleSeparator"/>
      </w:pPr>
    </w:p>
    <w:p w14:paraId="6E1B440D" w14:textId="77777777" w:rsidR="00F91E10" w:rsidRDefault="00000000">
      <w:pPr>
        <w:pStyle w:val="ListParagraph"/>
        <w:numPr>
          <w:ilvl w:val="0"/>
          <w:numId w:val="29"/>
        </w:numPr>
        <w:ind w:left="397" w:hanging="397"/>
      </w:pPr>
      <w:r>
        <w:t xml:space="preserve">Describe the role of </w:t>
      </w:r>
      <w:proofErr w:type="spellStart"/>
      <w:r>
        <w:t>specialised</w:t>
      </w:r>
      <w:proofErr w:type="spellEnd"/>
      <w:r>
        <w:t xml:space="preserve"> cells in multicellular organisms and explain why they are needed</w:t>
      </w:r>
    </w:p>
    <w:p w14:paraId="270E8655" w14:textId="77777777" w:rsidR="00F91E10" w:rsidRDefault="00000000">
      <w:pPr>
        <w:pStyle w:val="ListParagraph"/>
        <w:numPr>
          <w:ilvl w:val="0"/>
          <w:numId w:val="29"/>
        </w:numPr>
        <w:ind w:left="397" w:hanging="397"/>
      </w:pPr>
      <w:r>
        <w:t xml:space="preserve">Represent the arrangement of </w:t>
      </w:r>
      <w:proofErr w:type="spellStart"/>
      <w:r>
        <w:t>specialised</w:t>
      </w:r>
      <w:proofErr w:type="spellEnd"/>
      <w:r>
        <w:t xml:space="preserve"> cells in tissues and in organs</w:t>
      </w:r>
    </w:p>
    <w:p w14:paraId="73443C06" w14:textId="77777777" w:rsidR="00F91E10" w:rsidRDefault="00000000">
      <w:pPr>
        <w:pStyle w:val="ListParagraph"/>
        <w:keepNext/>
        <w:keepLines/>
        <w:numPr>
          <w:ilvl w:val="0"/>
          <w:numId w:val="29"/>
        </w:numPr>
        <w:spacing w:after="40"/>
        <w:ind w:left="397" w:hanging="397"/>
      </w:pPr>
      <w:r>
        <w:t xml:space="preserve">Examine the relationship between structure and function for a range of </w:t>
      </w:r>
      <w:proofErr w:type="spellStart"/>
      <w:r>
        <w:t>specialised</w:t>
      </w:r>
      <w:proofErr w:type="spellEnd"/>
      <w:r>
        <w:t xml:space="preserve"> cells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145FBA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BBFA785" w14:textId="77777777" w:rsidR="00F91E10" w:rsidRDefault="00000000">
            <w:pPr>
              <w:keepNext/>
              <w:spacing w:before="240" w:after="240"/>
              <w:rPr>
                <w:color w:val="000000"/>
              </w:rPr>
            </w:pPr>
            <w:r>
              <w:rPr>
                <w:b/>
                <w:bCs/>
                <w:color w:val="000000"/>
              </w:rPr>
              <w:t>Example(s):</w:t>
            </w:r>
          </w:p>
          <w:p w14:paraId="228A5E07" w14:textId="77777777" w:rsidR="00F91E10" w:rsidRDefault="00000000">
            <w:pPr>
              <w:pStyle w:val="Exampleitem"/>
              <w:rPr>
                <w:color w:val="000000"/>
              </w:rPr>
            </w:pPr>
            <w:r>
              <w:rPr>
                <w:color w:val="000000"/>
              </w:rPr>
              <w:t xml:space="preserve">The shape and arrangement of cells in the small intestine allows for maximum surface area for absorption; red blood cells lack a nucleus which </w:t>
            </w:r>
            <w:proofErr w:type="spellStart"/>
            <w:r>
              <w:rPr>
                <w:color w:val="000000"/>
              </w:rPr>
              <w:t>maximises</w:t>
            </w:r>
            <w:proofErr w:type="spellEnd"/>
            <w:r>
              <w:rPr>
                <w:color w:val="000000"/>
              </w:rPr>
              <w:t xml:space="preserve"> their oxygen carrying capacity.</w:t>
            </w:r>
          </w:p>
        </w:tc>
      </w:tr>
    </w:tbl>
    <w:p w14:paraId="64D4DA1C" w14:textId="77777777" w:rsidR="00F91E10" w:rsidRDefault="00F91E10">
      <w:pPr>
        <w:pStyle w:val="ExampleSeparator"/>
      </w:pPr>
    </w:p>
    <w:p w14:paraId="54C06233" w14:textId="77777777" w:rsidR="00F91E10" w:rsidRDefault="00000000">
      <w:pPr>
        <w:pStyle w:val="ListParagraph"/>
        <w:keepNext/>
        <w:keepLines/>
        <w:numPr>
          <w:ilvl w:val="0"/>
          <w:numId w:val="29"/>
        </w:numPr>
        <w:spacing w:after="40"/>
        <w:ind w:left="397" w:hanging="397"/>
      </w:pPr>
      <w:r>
        <w:t xml:space="preserve">Conduct a practical investigation to observe and compare prepared slides of </w:t>
      </w:r>
      <w:proofErr w:type="spellStart"/>
      <w:r>
        <w:t>specialised</w:t>
      </w:r>
      <w:proofErr w:type="spellEnd"/>
      <w:r>
        <w:t xml:space="preserve"> cells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7D51B99"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3842C4B" w14:textId="77777777" w:rsidR="00F91E10" w:rsidRDefault="00000000">
            <w:pPr>
              <w:keepNext/>
              <w:spacing w:before="240" w:after="240"/>
              <w:rPr>
                <w:color w:val="000000"/>
              </w:rPr>
            </w:pPr>
            <w:r>
              <w:rPr>
                <w:b/>
                <w:bCs/>
                <w:color w:val="000000"/>
              </w:rPr>
              <w:t>Example(s):</w:t>
            </w:r>
          </w:p>
          <w:p w14:paraId="30A43D6C" w14:textId="77777777" w:rsidR="00F91E10" w:rsidRDefault="00000000">
            <w:pPr>
              <w:pStyle w:val="Exampleitem"/>
              <w:rPr>
                <w:color w:val="000000"/>
              </w:rPr>
            </w:pPr>
            <w:r>
              <w:rPr>
                <w:color w:val="000000"/>
              </w:rPr>
              <w:t>Muscle cells, such as skeletal muscle cells are long, cylindrical and striated; leaf cells, such as the Elodea leaf cell have a box-like shape with a cell wall and chloroplasts.</w:t>
            </w:r>
          </w:p>
        </w:tc>
      </w:tr>
    </w:tbl>
    <w:p w14:paraId="35907B5F" w14:textId="77777777" w:rsidR="00F91E10" w:rsidRDefault="00F91E10">
      <w:pPr>
        <w:pStyle w:val="ExampleSeparator"/>
      </w:pPr>
    </w:p>
    <w:p w14:paraId="02D9CD99" w14:textId="77777777" w:rsidR="00F91E10" w:rsidRDefault="00000000">
      <w:pPr>
        <w:pStyle w:val="Heading5"/>
      </w:pPr>
      <w:r>
        <w:lastRenderedPageBreak/>
        <w:t>Cells and classification in context</w:t>
      </w:r>
    </w:p>
    <w:p w14:paraId="78B11123" w14:textId="77777777" w:rsidR="00F91E10" w:rsidRDefault="00000000">
      <w:pPr>
        <w:pStyle w:val="ListParagraph"/>
        <w:numPr>
          <w:ilvl w:val="0"/>
          <w:numId w:val="30"/>
        </w:numPr>
        <w:ind w:left="397" w:hanging="397"/>
      </w:pPr>
      <w:r>
        <w:t>Research an organism to explain its classification and describe how it embodies all the characteristics shared by living things</w:t>
      </w:r>
    </w:p>
    <w:p w14:paraId="3BEB7284" w14:textId="77777777" w:rsidR="00F91E10" w:rsidRDefault="00000000">
      <w:pPr>
        <w:pStyle w:val="Heading3"/>
      </w:pPr>
      <w:r>
        <w:br w:type="page"/>
      </w:r>
      <w:bookmarkStart w:id="11" w:name="_Toc256000011"/>
      <w:r>
        <w:lastRenderedPageBreak/>
        <w:t>Solutions and mixtures</w:t>
      </w:r>
      <w:bookmarkEnd w:id="11"/>
    </w:p>
    <w:p w14:paraId="5294F3AA" w14:textId="77777777" w:rsidR="00F91E10" w:rsidRDefault="00000000">
      <w:pPr>
        <w:pStyle w:val="Heading4"/>
        <w:rPr>
          <w:sz w:val="22"/>
        </w:rPr>
      </w:pPr>
      <w:r>
        <w:t>Outcomes</w:t>
      </w:r>
    </w:p>
    <w:p w14:paraId="3754A610" w14:textId="77777777" w:rsidR="00F91E10" w:rsidRDefault="00000000">
      <w:r>
        <w:t>A student:</w:t>
      </w:r>
    </w:p>
    <w:p w14:paraId="45737D78" w14:textId="77777777" w:rsidR="00F91E10" w:rsidRDefault="00000000">
      <w:pPr>
        <w:pStyle w:val="ListParagraph"/>
        <w:numPr>
          <w:ilvl w:val="0"/>
          <w:numId w:val="31"/>
        </w:numPr>
        <w:ind w:left="397" w:hanging="397"/>
      </w:pPr>
      <w:r>
        <w:t xml:space="preserve">explains how the properties of substances enable separation in a range of techniques </w:t>
      </w:r>
      <w:r>
        <w:rPr>
          <w:b/>
          <w:bCs/>
        </w:rPr>
        <w:t>SC4-SOL-01</w:t>
      </w:r>
    </w:p>
    <w:p w14:paraId="7AA12D45" w14:textId="77777777" w:rsidR="00F91E10" w:rsidRDefault="00000000">
      <w:pPr>
        <w:pStyle w:val="ListParagraph"/>
        <w:numPr>
          <w:ilvl w:val="0"/>
          <w:numId w:val="31"/>
        </w:numPr>
        <w:ind w:left="397" w:hanging="397"/>
      </w:pPr>
      <w:r>
        <w:t xml:space="preserve">plans safe and valid investigations </w:t>
      </w:r>
      <w:r>
        <w:rPr>
          <w:b/>
          <w:bCs/>
        </w:rPr>
        <w:t>SC4-WS-03</w:t>
      </w:r>
    </w:p>
    <w:p w14:paraId="1452B79D" w14:textId="77777777" w:rsidR="00F91E10" w:rsidRDefault="00000000">
      <w:pPr>
        <w:pStyle w:val="ListParagraph"/>
        <w:numPr>
          <w:ilvl w:val="0"/>
          <w:numId w:val="31"/>
        </w:numPr>
        <w:ind w:left="397" w:hanging="397"/>
      </w:pPr>
      <w:r>
        <w:t xml:space="preserve">follows a planned procedure to undertake safe and valid investigations </w:t>
      </w:r>
      <w:r>
        <w:rPr>
          <w:b/>
          <w:bCs/>
        </w:rPr>
        <w:t>SC4-WS-04</w:t>
      </w:r>
    </w:p>
    <w:p w14:paraId="445ACC24" w14:textId="77777777" w:rsidR="00F91E10" w:rsidRDefault="00000000">
      <w:pPr>
        <w:pStyle w:val="ListParagraph"/>
        <w:numPr>
          <w:ilvl w:val="0"/>
          <w:numId w:val="31"/>
        </w:numPr>
        <w:ind w:left="397" w:hanging="397"/>
      </w:pPr>
      <w:r>
        <w:t xml:space="preserve">identifies problem-solving strategies and proposes solutions </w:t>
      </w:r>
      <w:r>
        <w:rPr>
          <w:b/>
          <w:bCs/>
        </w:rPr>
        <w:t>SC4-WS-07</w:t>
      </w:r>
    </w:p>
    <w:p w14:paraId="6A564D34" w14:textId="77777777" w:rsidR="00F91E10" w:rsidRDefault="00000000">
      <w:r>
        <w:rPr>
          <w:b/>
          <w:bCs/>
        </w:rPr>
        <w:t>Related Life Skills outcomes:</w:t>
      </w:r>
      <w:r>
        <w:t xml:space="preserve"> SCLS-SOL-01, SCLS-WS-03, SCLS-WS-04, SCLS-WS-07</w:t>
      </w:r>
    </w:p>
    <w:p w14:paraId="0BDCB2B7" w14:textId="77777777" w:rsidR="00F91E10" w:rsidRDefault="00000000">
      <w:pPr>
        <w:pStyle w:val="Heading4"/>
      </w:pPr>
      <w:r>
        <w:t>Content</w:t>
      </w:r>
    </w:p>
    <w:p w14:paraId="2CC0BC65" w14:textId="77777777" w:rsidR="00F91E10" w:rsidRDefault="00000000">
      <w:r>
        <w:rPr>
          <w:b/>
          <w:bCs/>
        </w:rPr>
        <w:t>Working scientifically</w:t>
      </w:r>
    </w:p>
    <w:p w14:paraId="79084515" w14:textId="77777777" w:rsidR="00F91E10" w:rsidRDefault="00000000">
      <w:r>
        <w:t>In this focus area, students develop skills in planning and conducting investigations, as well as identifying problem-solving strategies and proposing solutions to problems. Additional Working scientifically outcomes and skills may be integrated with this content.</w:t>
      </w:r>
    </w:p>
    <w:p w14:paraId="4D4F2107" w14:textId="77777777" w:rsidR="00F91E10" w:rsidRDefault="00000000">
      <w:r>
        <w:rPr>
          <w:b/>
          <w:bCs/>
        </w:rPr>
        <w:t>Related</w:t>
      </w:r>
      <w:r>
        <w:t xml:space="preserve">: </w:t>
      </w:r>
      <w:hyperlink r:id="rId26" w:anchor="cg-0b1df83b-3056-4e12-be95-92bd29554af8" w:history="1">
        <w:r>
          <w:rPr>
            <w:color w:val="0000EE"/>
            <w:u w:val="single" w:color="0000EE"/>
          </w:rPr>
          <w:t>Planning investigations</w:t>
        </w:r>
      </w:hyperlink>
      <w:r>
        <w:t xml:space="preserve">, </w:t>
      </w:r>
      <w:hyperlink r:id="rId27" w:anchor="cg-ff323f4e-b0af-4931-879e-81036e19cca0" w:history="1">
        <w:r>
          <w:rPr>
            <w:color w:val="0000EE"/>
            <w:u w:val="single" w:color="0000EE"/>
          </w:rPr>
          <w:t>Conducting investigations</w:t>
        </w:r>
      </w:hyperlink>
      <w:r>
        <w:t xml:space="preserve">, </w:t>
      </w:r>
      <w:hyperlink r:id="rId28" w:anchor="cg-b59220b0-28b4-49c0-9e22-69796d0d5ed5" w:history="1">
        <w:r>
          <w:rPr>
            <w:color w:val="0000EE"/>
            <w:u w:val="single" w:color="0000EE"/>
          </w:rPr>
          <w:t>Problem-solving</w:t>
        </w:r>
      </w:hyperlink>
    </w:p>
    <w:p w14:paraId="6FB2E0AF" w14:textId="77777777" w:rsidR="00F91E10" w:rsidRDefault="00000000">
      <w:pPr>
        <w:pStyle w:val="Heading5"/>
      </w:pPr>
      <w:r>
        <w:t>Properties of matter</w:t>
      </w:r>
    </w:p>
    <w:p w14:paraId="3C627CEE" w14:textId="77777777" w:rsidR="00F91E10" w:rsidRDefault="00000000">
      <w:pPr>
        <w:pStyle w:val="ListParagraph"/>
        <w:keepNext/>
        <w:keepLines/>
        <w:numPr>
          <w:ilvl w:val="0"/>
          <w:numId w:val="32"/>
        </w:numPr>
        <w:spacing w:after="40"/>
        <w:ind w:left="397" w:hanging="397"/>
      </w:pPr>
      <w:r>
        <w:t>Identify the 3 main states of matter and how they are represented in the movement of water on earth</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97E166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95F8AC2" w14:textId="77777777" w:rsidR="00F91E10" w:rsidRDefault="00000000">
            <w:pPr>
              <w:keepNext/>
              <w:spacing w:before="240" w:after="240"/>
              <w:rPr>
                <w:color w:val="000000"/>
              </w:rPr>
            </w:pPr>
            <w:r>
              <w:rPr>
                <w:b/>
                <w:bCs/>
                <w:color w:val="000000"/>
              </w:rPr>
              <w:t>Example(s):</w:t>
            </w:r>
          </w:p>
          <w:p w14:paraId="515AF537" w14:textId="77777777" w:rsidR="00F91E10" w:rsidRDefault="00000000">
            <w:pPr>
              <w:pStyle w:val="Exampleitem"/>
              <w:rPr>
                <w:color w:val="000000"/>
              </w:rPr>
            </w:pPr>
            <w:r>
              <w:rPr>
                <w:color w:val="000000"/>
              </w:rPr>
              <w:t xml:space="preserve">Ice (solid), water (liquid), </w:t>
            </w:r>
            <w:proofErr w:type="spellStart"/>
            <w:r>
              <w:rPr>
                <w:color w:val="000000"/>
              </w:rPr>
              <w:t>vapour</w:t>
            </w:r>
            <w:proofErr w:type="spellEnd"/>
            <w:r>
              <w:rPr>
                <w:color w:val="000000"/>
              </w:rPr>
              <w:t xml:space="preserve"> (gas).</w:t>
            </w:r>
          </w:p>
        </w:tc>
      </w:tr>
    </w:tbl>
    <w:p w14:paraId="652F0619" w14:textId="77777777" w:rsidR="00F91E10" w:rsidRDefault="00F91E10">
      <w:pPr>
        <w:pStyle w:val="ExampleSeparator"/>
      </w:pPr>
    </w:p>
    <w:p w14:paraId="5809D741" w14:textId="77777777" w:rsidR="00F91E10" w:rsidRDefault="00000000">
      <w:pPr>
        <w:pStyle w:val="ListParagraph"/>
        <w:keepNext/>
        <w:keepLines/>
        <w:numPr>
          <w:ilvl w:val="0"/>
          <w:numId w:val="32"/>
        </w:numPr>
        <w:spacing w:after="40"/>
        <w:ind w:left="397" w:hanging="397"/>
      </w:pPr>
      <w:r>
        <w:t>Conduct an investigation to measure and graph the temperature of water to identify the changes of state as heated over time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546CA6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C93C137" w14:textId="77777777" w:rsidR="00F91E10" w:rsidRDefault="00000000">
            <w:pPr>
              <w:keepNext/>
              <w:spacing w:before="240" w:after="240"/>
              <w:rPr>
                <w:color w:val="000000"/>
              </w:rPr>
            </w:pPr>
            <w:r>
              <w:rPr>
                <w:b/>
                <w:bCs/>
                <w:color w:val="000000"/>
              </w:rPr>
              <w:t>Example(s):</w:t>
            </w:r>
          </w:p>
          <w:p w14:paraId="1B682456" w14:textId="77777777" w:rsidR="00F91E10" w:rsidRDefault="00000000">
            <w:pPr>
              <w:pStyle w:val="Exampleitem"/>
              <w:rPr>
                <w:color w:val="000000"/>
              </w:rPr>
            </w:pPr>
            <w:r>
              <w:rPr>
                <w:color w:val="000000"/>
              </w:rPr>
              <w:t>Heating ice until boiling and recording the temperature each minute (or using a data logger to track live) to graph the data and identify each change of state.</w:t>
            </w:r>
          </w:p>
        </w:tc>
      </w:tr>
    </w:tbl>
    <w:p w14:paraId="07D00FD1" w14:textId="77777777" w:rsidR="00F91E10" w:rsidRDefault="00F91E10">
      <w:pPr>
        <w:pStyle w:val="ExampleSeparator"/>
      </w:pPr>
    </w:p>
    <w:p w14:paraId="53FB6718" w14:textId="77777777" w:rsidR="00F91E10" w:rsidRDefault="00000000">
      <w:pPr>
        <w:pStyle w:val="ListParagraph"/>
        <w:keepNext/>
        <w:keepLines/>
        <w:numPr>
          <w:ilvl w:val="0"/>
          <w:numId w:val="32"/>
        </w:numPr>
        <w:spacing w:after="40"/>
        <w:ind w:left="397" w:hanging="397"/>
      </w:pPr>
      <w:r>
        <w:t>Represent changes in the state of matter in terms of particle arrangement and movement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72FAEC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EAED6F6" w14:textId="77777777" w:rsidR="00F91E10" w:rsidRDefault="00000000">
            <w:pPr>
              <w:keepNext/>
              <w:spacing w:before="240" w:after="240"/>
              <w:rPr>
                <w:color w:val="000000"/>
              </w:rPr>
            </w:pPr>
            <w:r>
              <w:rPr>
                <w:b/>
                <w:bCs/>
                <w:color w:val="000000"/>
              </w:rPr>
              <w:t>Example(s):</w:t>
            </w:r>
          </w:p>
          <w:p w14:paraId="44799400" w14:textId="77777777" w:rsidR="00F91E10" w:rsidRDefault="00000000">
            <w:pPr>
              <w:pStyle w:val="Exampleitem"/>
              <w:rPr>
                <w:color w:val="000000"/>
              </w:rPr>
            </w:pPr>
            <w:r>
              <w:rPr>
                <w:color w:val="000000"/>
              </w:rPr>
              <w:t>Melting, freezing, boiling, evaporation, condensation, deposition, sublimation.</w:t>
            </w:r>
          </w:p>
        </w:tc>
      </w:tr>
    </w:tbl>
    <w:p w14:paraId="4B50B58D" w14:textId="77777777" w:rsidR="00F91E10" w:rsidRDefault="00F91E10">
      <w:pPr>
        <w:pStyle w:val="ExampleSeparator"/>
      </w:pPr>
    </w:p>
    <w:p w14:paraId="7251B0F8" w14:textId="77777777" w:rsidR="00F91E10" w:rsidRDefault="00000000">
      <w:pPr>
        <w:pStyle w:val="ListParagraph"/>
        <w:numPr>
          <w:ilvl w:val="0"/>
          <w:numId w:val="32"/>
        </w:numPr>
        <w:ind w:left="397" w:hanging="397"/>
      </w:pPr>
      <w:r>
        <w:t xml:space="preserve">Compare the properties of matter in different states, including the relative strength of attractive forces between solid, liquid and gas particles, to explain differences in the </w:t>
      </w:r>
      <w:proofErr w:type="spellStart"/>
      <w:r>
        <w:t>behaviours</w:t>
      </w:r>
      <w:proofErr w:type="spellEnd"/>
      <w:r>
        <w:t xml:space="preserve"> of the 3 states of matter</w:t>
      </w:r>
    </w:p>
    <w:p w14:paraId="42FF16A0" w14:textId="77777777" w:rsidR="00F91E10" w:rsidRDefault="00000000">
      <w:pPr>
        <w:pStyle w:val="Heading5"/>
      </w:pPr>
      <w:r>
        <w:t>Properties of water</w:t>
      </w:r>
    </w:p>
    <w:p w14:paraId="4F13CD9E" w14:textId="77777777" w:rsidR="00F91E10" w:rsidRDefault="00000000">
      <w:pPr>
        <w:pStyle w:val="ListParagraph"/>
        <w:numPr>
          <w:ilvl w:val="0"/>
          <w:numId w:val="33"/>
        </w:numPr>
        <w:ind w:left="397" w:hanging="397"/>
      </w:pPr>
      <w:r>
        <w:t>Investigate the other physical properties of water, such as density, buoyancy and surface tension</w:t>
      </w:r>
    </w:p>
    <w:p w14:paraId="45C409E7" w14:textId="77777777" w:rsidR="00F91E10" w:rsidRDefault="00000000">
      <w:pPr>
        <w:pStyle w:val="ListParagraph"/>
        <w:keepNext/>
        <w:keepLines/>
        <w:numPr>
          <w:ilvl w:val="0"/>
          <w:numId w:val="33"/>
        </w:numPr>
        <w:spacing w:after="40"/>
        <w:ind w:left="397" w:hanging="397"/>
      </w:pPr>
      <w:r>
        <w:lastRenderedPageBreak/>
        <w:t>Conduct a practical investigation and select appropriate equipment to measure the density of water and other substances, and record the results in a table to compare the calculated density with SI data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AEC4EF4"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CBCC527" w14:textId="77777777" w:rsidR="00F91E10" w:rsidRDefault="00000000">
            <w:pPr>
              <w:keepNext/>
              <w:spacing w:before="240" w:after="240"/>
              <w:rPr>
                <w:color w:val="000000"/>
              </w:rPr>
            </w:pPr>
            <w:r>
              <w:rPr>
                <w:b/>
                <w:bCs/>
                <w:color w:val="000000"/>
              </w:rPr>
              <w:t>Example(s):</w:t>
            </w:r>
          </w:p>
          <w:p w14:paraId="40E421AA" w14:textId="77777777" w:rsidR="00F91E10" w:rsidRDefault="00000000">
            <w:pPr>
              <w:pStyle w:val="Exampleitem"/>
              <w:rPr>
                <w:color w:val="000000"/>
              </w:rPr>
            </w:pPr>
            <w:r>
              <w:rPr>
                <w:color w:val="000000"/>
              </w:rPr>
              <w:t>Density data for some common substances (refer to the Properties of some common elements table in the Science 7–10 Data Book).</w:t>
            </w:r>
          </w:p>
        </w:tc>
      </w:tr>
    </w:tbl>
    <w:p w14:paraId="269D921A" w14:textId="77777777" w:rsidR="00F91E10" w:rsidRDefault="00F91E10">
      <w:pPr>
        <w:pStyle w:val="ExampleSeparator"/>
      </w:pPr>
    </w:p>
    <w:p w14:paraId="05FAB069" w14:textId="77777777" w:rsidR="00F91E10" w:rsidRDefault="00000000">
      <w:pPr>
        <w:pStyle w:val="ListParagraph"/>
        <w:keepNext/>
        <w:keepLines/>
        <w:numPr>
          <w:ilvl w:val="0"/>
          <w:numId w:val="33"/>
        </w:numPr>
        <w:spacing w:after="40"/>
        <w:ind w:left="397" w:hanging="397"/>
      </w:pPr>
      <w:r>
        <w:t xml:space="preserve">Determine the volume and mass of regular-shaped and irregular-shaped objects to calculate their density using the formula </w:t>
      </w:r>
      <m:oMath>
        <m:r>
          <m:t>ρ=</m:t>
        </m:r>
        <m:f>
          <m:fPr>
            <m:ctrlPr>
              <w:rPr>
                <w:rFonts w:ascii="Cambria Math" w:hAnsi="Cambria Math"/>
              </w:rPr>
            </m:ctrlPr>
          </m:fPr>
          <m:num>
            <m:r>
              <m:t>m</m:t>
            </m:r>
          </m:num>
          <m:den>
            <m:r>
              <m:t>V</m:t>
            </m:r>
          </m:den>
        </m:f>
      </m:oMath>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D872EC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D4E7220" w14:textId="77777777" w:rsidR="00F91E10" w:rsidRDefault="00000000">
            <w:pPr>
              <w:keepNext/>
              <w:spacing w:before="240" w:after="240"/>
              <w:rPr>
                <w:color w:val="000000"/>
              </w:rPr>
            </w:pPr>
            <w:r>
              <w:rPr>
                <w:b/>
                <w:bCs/>
                <w:color w:val="000000"/>
              </w:rPr>
              <w:t>Example(s):</w:t>
            </w:r>
          </w:p>
          <w:p w14:paraId="457D287D" w14:textId="77777777" w:rsidR="00F91E10" w:rsidRDefault="00000000">
            <w:pPr>
              <w:pStyle w:val="Exampleitem"/>
              <w:rPr>
                <w:color w:val="000000"/>
              </w:rPr>
            </w:pPr>
            <w:r>
              <w:rPr>
                <w:color w:val="000000"/>
              </w:rPr>
              <w:t xml:space="preserve">Density is equal to mass divided by volume: </w:t>
            </w:r>
            <m:oMath>
              <m:r>
                <m:t>ρ= m/V</m:t>
              </m:r>
            </m:oMath>
          </w:p>
        </w:tc>
      </w:tr>
    </w:tbl>
    <w:p w14:paraId="761A93A8" w14:textId="77777777" w:rsidR="00F91E10" w:rsidRDefault="00F91E10">
      <w:pPr>
        <w:pStyle w:val="ExampleSeparator"/>
      </w:pPr>
    </w:p>
    <w:p w14:paraId="749F8E89" w14:textId="77777777" w:rsidR="00F91E10" w:rsidRDefault="00000000">
      <w:pPr>
        <w:pStyle w:val="Heading5"/>
      </w:pPr>
      <w:r>
        <w:t>Solutions</w:t>
      </w:r>
    </w:p>
    <w:p w14:paraId="282C1D60" w14:textId="77777777" w:rsidR="00F91E10" w:rsidRDefault="00000000">
      <w:pPr>
        <w:pStyle w:val="ListParagraph"/>
        <w:numPr>
          <w:ilvl w:val="0"/>
          <w:numId w:val="34"/>
        </w:numPr>
        <w:ind w:left="397" w:hanging="397"/>
      </w:pPr>
      <w:r>
        <w:t>Investigate what substances dissolve in water and discuss findings using key terms, including soluble, insoluble, solubility, solute, solvent and solution</w:t>
      </w:r>
    </w:p>
    <w:p w14:paraId="3F6FAC3D" w14:textId="77777777" w:rsidR="00F91E10" w:rsidRDefault="00000000">
      <w:pPr>
        <w:pStyle w:val="ListParagraph"/>
        <w:keepNext/>
        <w:keepLines/>
        <w:numPr>
          <w:ilvl w:val="0"/>
          <w:numId w:val="34"/>
        </w:numPr>
        <w:spacing w:after="40"/>
        <w:ind w:left="397" w:hanging="397"/>
      </w:pPr>
      <w:r>
        <w:t>Conduct and document a practical investigation to measure solubility of different solutes in water, and present data using tables and relevant graphs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E4D8B3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A2F7B20" w14:textId="77777777" w:rsidR="00F91E10" w:rsidRDefault="00000000">
            <w:pPr>
              <w:keepNext/>
              <w:spacing w:before="240" w:after="240"/>
              <w:rPr>
                <w:color w:val="000000"/>
              </w:rPr>
            </w:pPr>
            <w:r>
              <w:rPr>
                <w:b/>
                <w:bCs/>
                <w:color w:val="000000"/>
              </w:rPr>
              <w:t>Example(s):</w:t>
            </w:r>
          </w:p>
          <w:p w14:paraId="4A9341BB" w14:textId="77777777" w:rsidR="00F91E10" w:rsidRDefault="00000000">
            <w:pPr>
              <w:pStyle w:val="Exampleitem"/>
              <w:rPr>
                <w:color w:val="000000"/>
              </w:rPr>
            </w:pPr>
            <w:r>
              <w:rPr>
                <w:color w:val="000000"/>
              </w:rPr>
              <w:t>Documenting a practical report could include the aim, apparatus, method, results and conclusion.</w:t>
            </w:r>
          </w:p>
        </w:tc>
      </w:tr>
    </w:tbl>
    <w:p w14:paraId="4FE350A4" w14:textId="77777777" w:rsidR="00F91E10" w:rsidRDefault="00F91E10">
      <w:pPr>
        <w:pStyle w:val="ExampleSeparator"/>
      </w:pPr>
    </w:p>
    <w:p w14:paraId="5E99873B" w14:textId="77777777" w:rsidR="00F91E10" w:rsidRDefault="00000000">
      <w:pPr>
        <w:pStyle w:val="ListParagraph"/>
        <w:keepNext/>
        <w:keepLines/>
        <w:numPr>
          <w:ilvl w:val="0"/>
          <w:numId w:val="34"/>
        </w:numPr>
        <w:spacing w:after="40"/>
        <w:ind w:left="397" w:hanging="397"/>
      </w:pPr>
      <w:r>
        <w:t>Qualitatively investigate the effect of temperature on solubility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C66514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2E5D29A" w14:textId="77777777" w:rsidR="00F91E10" w:rsidRDefault="00000000">
            <w:pPr>
              <w:keepNext/>
              <w:spacing w:before="240" w:after="240"/>
              <w:rPr>
                <w:color w:val="000000"/>
              </w:rPr>
            </w:pPr>
            <w:r>
              <w:rPr>
                <w:b/>
                <w:bCs/>
                <w:color w:val="000000"/>
              </w:rPr>
              <w:t>Example(s):</w:t>
            </w:r>
          </w:p>
          <w:p w14:paraId="05CD3491" w14:textId="77777777" w:rsidR="00F91E10" w:rsidRDefault="00000000">
            <w:pPr>
              <w:pStyle w:val="Exampleitem"/>
              <w:rPr>
                <w:color w:val="000000"/>
              </w:rPr>
            </w:pPr>
            <w:r>
              <w:rPr>
                <w:color w:val="000000"/>
              </w:rPr>
              <w:t>Hot water can dissolve more sugar than cold water.</w:t>
            </w:r>
          </w:p>
        </w:tc>
      </w:tr>
    </w:tbl>
    <w:p w14:paraId="6C47F564" w14:textId="77777777" w:rsidR="00F91E10" w:rsidRDefault="00F91E10">
      <w:pPr>
        <w:pStyle w:val="ExampleSeparator"/>
      </w:pPr>
    </w:p>
    <w:p w14:paraId="1F9DE1CF" w14:textId="77777777" w:rsidR="00F91E10" w:rsidRDefault="00000000">
      <w:pPr>
        <w:pStyle w:val="ListParagraph"/>
        <w:numPr>
          <w:ilvl w:val="0"/>
          <w:numId w:val="34"/>
        </w:numPr>
        <w:ind w:left="397" w:hanging="397"/>
      </w:pPr>
      <w:r>
        <w:t>Describe how solutions can be modelled using particle theory</w:t>
      </w:r>
    </w:p>
    <w:p w14:paraId="06EC8C02" w14:textId="77777777" w:rsidR="00F91E10" w:rsidRDefault="00000000">
      <w:pPr>
        <w:pStyle w:val="ListParagraph"/>
        <w:keepNext/>
        <w:keepLines/>
        <w:numPr>
          <w:ilvl w:val="0"/>
          <w:numId w:val="34"/>
        </w:numPr>
        <w:spacing w:after="40"/>
        <w:ind w:left="397" w:hanging="397"/>
      </w:pPr>
      <w:r>
        <w:t>Compare the properties of dilute, concentrated, saturated and supersaturated solutions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5270C6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BC3D8FB" w14:textId="77777777" w:rsidR="00F91E10" w:rsidRDefault="00000000">
            <w:pPr>
              <w:keepNext/>
              <w:spacing w:before="240" w:after="240"/>
              <w:rPr>
                <w:color w:val="000000"/>
              </w:rPr>
            </w:pPr>
            <w:r>
              <w:rPr>
                <w:b/>
                <w:bCs/>
                <w:color w:val="000000"/>
              </w:rPr>
              <w:t>Example(s):</w:t>
            </w:r>
          </w:p>
          <w:p w14:paraId="6367EE1F" w14:textId="77777777" w:rsidR="00F91E10" w:rsidRDefault="00000000">
            <w:pPr>
              <w:pStyle w:val="Exampleitem"/>
              <w:rPr>
                <w:color w:val="000000"/>
              </w:rPr>
            </w:pPr>
            <w:r>
              <w:rPr>
                <w:color w:val="000000"/>
              </w:rPr>
              <w:t xml:space="preserve">Prepare a range of dilutions from a </w:t>
            </w:r>
            <w:proofErr w:type="spellStart"/>
            <w:r>
              <w:rPr>
                <w:color w:val="000000"/>
              </w:rPr>
              <w:t>coloured</w:t>
            </w:r>
            <w:proofErr w:type="spellEnd"/>
            <w:r>
              <w:rPr>
                <w:color w:val="000000"/>
              </w:rPr>
              <w:t xml:space="preserve"> concentrated solution, such as food </w:t>
            </w:r>
            <w:proofErr w:type="spellStart"/>
            <w:r>
              <w:rPr>
                <w:color w:val="000000"/>
              </w:rPr>
              <w:t>colouring</w:t>
            </w:r>
            <w:proofErr w:type="spellEnd"/>
            <w:r>
              <w:rPr>
                <w:color w:val="000000"/>
              </w:rPr>
              <w:t xml:space="preserve"> or cordial, and compare the differences in </w:t>
            </w:r>
            <w:proofErr w:type="spellStart"/>
            <w:r>
              <w:rPr>
                <w:color w:val="000000"/>
              </w:rPr>
              <w:t>colour</w:t>
            </w:r>
            <w:proofErr w:type="spellEnd"/>
            <w:r>
              <w:rPr>
                <w:color w:val="000000"/>
              </w:rPr>
              <w:t xml:space="preserve"> intensity.</w:t>
            </w:r>
            <w:r>
              <w:rPr>
                <w:color w:val="000000"/>
              </w:rPr>
              <w:br/>
            </w:r>
            <w:r>
              <w:rPr>
                <w:color w:val="000000"/>
              </w:rPr>
              <w:br/>
              <w:t xml:space="preserve">Calculate the concentration of dilutions using grams per </w:t>
            </w:r>
            <w:proofErr w:type="spellStart"/>
            <w:r>
              <w:rPr>
                <w:color w:val="000000"/>
              </w:rPr>
              <w:t>litre</w:t>
            </w:r>
            <w:proofErr w:type="spellEnd"/>
            <w:r>
              <w:rPr>
                <w:color w:val="000000"/>
              </w:rPr>
              <w:t xml:space="preserve"> (g/L), percentage volume per volume (% v/v).</w:t>
            </w:r>
          </w:p>
        </w:tc>
      </w:tr>
    </w:tbl>
    <w:p w14:paraId="6613AFE5" w14:textId="77777777" w:rsidR="00F91E10" w:rsidRDefault="00F91E10">
      <w:pPr>
        <w:pStyle w:val="ExampleSeparator"/>
      </w:pPr>
    </w:p>
    <w:p w14:paraId="1C4FD449" w14:textId="77777777" w:rsidR="00F91E10" w:rsidRDefault="00000000">
      <w:pPr>
        <w:pStyle w:val="Heading5"/>
      </w:pPr>
      <w:r>
        <w:t>Separating mixtures</w:t>
      </w:r>
    </w:p>
    <w:p w14:paraId="3D8FC42B" w14:textId="77777777" w:rsidR="00F91E10" w:rsidRDefault="00000000">
      <w:pPr>
        <w:pStyle w:val="ListParagraph"/>
        <w:numPr>
          <w:ilvl w:val="0"/>
          <w:numId w:val="35"/>
        </w:numPr>
        <w:ind w:left="397" w:hanging="397"/>
      </w:pPr>
      <w:r>
        <w:t>Distinguish between atoms, mixtures and compounds and explain their properties using particle theory</w:t>
      </w:r>
    </w:p>
    <w:p w14:paraId="4F6582AE" w14:textId="77777777" w:rsidR="00F91E10" w:rsidRDefault="00000000">
      <w:pPr>
        <w:pStyle w:val="ListParagraph"/>
        <w:keepNext/>
        <w:keepLines/>
        <w:numPr>
          <w:ilvl w:val="0"/>
          <w:numId w:val="35"/>
        </w:numPr>
        <w:spacing w:after="40"/>
        <w:ind w:left="397" w:hanging="397"/>
      </w:pPr>
      <w:r>
        <w:lastRenderedPageBreak/>
        <w:t>Classify matter as pure substances, including elements and compounds, and impure substances, including mixtures based on their particle composition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2D0619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4533DFB" w14:textId="77777777" w:rsidR="00F91E10" w:rsidRDefault="00000000">
            <w:pPr>
              <w:keepNext/>
              <w:spacing w:before="240" w:after="240"/>
              <w:rPr>
                <w:color w:val="000000"/>
              </w:rPr>
            </w:pPr>
            <w:r>
              <w:rPr>
                <w:b/>
                <w:bCs/>
                <w:color w:val="000000"/>
              </w:rPr>
              <w:t>Example(s):</w:t>
            </w:r>
          </w:p>
          <w:p w14:paraId="087D87D3" w14:textId="77777777" w:rsidR="00F91E10" w:rsidRDefault="00000000">
            <w:pPr>
              <w:pStyle w:val="Exampleitem"/>
              <w:rPr>
                <w:color w:val="000000"/>
              </w:rPr>
            </w:pPr>
            <w:r>
              <w:rPr>
                <w:color w:val="000000"/>
              </w:rPr>
              <w:t>Mixtures, including homogeneous and heterogeneous mixtures.</w:t>
            </w:r>
          </w:p>
        </w:tc>
      </w:tr>
    </w:tbl>
    <w:p w14:paraId="1F3E04E7" w14:textId="77777777" w:rsidR="00F91E10" w:rsidRDefault="00F91E10">
      <w:pPr>
        <w:pStyle w:val="ExampleSeparator"/>
      </w:pPr>
    </w:p>
    <w:p w14:paraId="294EDA3A" w14:textId="77777777" w:rsidR="00F91E10" w:rsidRDefault="00000000">
      <w:pPr>
        <w:pStyle w:val="ListParagraph"/>
        <w:keepNext/>
        <w:keepLines/>
        <w:numPr>
          <w:ilvl w:val="0"/>
          <w:numId w:val="35"/>
        </w:numPr>
        <w:spacing w:after="40"/>
        <w:ind w:left="397" w:hanging="397"/>
      </w:pPr>
      <w:r>
        <w:t>Explain how the physical properties of substances are used to separate mixtures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20C16F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116A169" w14:textId="77777777" w:rsidR="00F91E10" w:rsidRDefault="00000000">
            <w:pPr>
              <w:keepNext/>
              <w:spacing w:before="240" w:after="240"/>
              <w:rPr>
                <w:color w:val="000000"/>
              </w:rPr>
            </w:pPr>
            <w:r>
              <w:rPr>
                <w:b/>
                <w:bCs/>
                <w:color w:val="000000"/>
              </w:rPr>
              <w:t>Example(s):</w:t>
            </w:r>
          </w:p>
          <w:p w14:paraId="6C3B17C7" w14:textId="77777777" w:rsidR="00F91E10" w:rsidRDefault="00000000">
            <w:pPr>
              <w:pStyle w:val="Exampleitem"/>
              <w:rPr>
                <w:color w:val="000000"/>
              </w:rPr>
            </w:pPr>
            <w:r>
              <w:rPr>
                <w:color w:val="000000"/>
              </w:rPr>
              <w:t>Physical properties, including particle size, density, volatility.</w:t>
            </w:r>
            <w:r>
              <w:rPr>
                <w:color w:val="000000"/>
              </w:rPr>
              <w:br/>
            </w:r>
            <w:r>
              <w:rPr>
                <w:color w:val="000000"/>
              </w:rPr>
              <w:br/>
              <w:t xml:space="preserve">Separation techniques, including filtration, evaporation, </w:t>
            </w:r>
            <w:proofErr w:type="spellStart"/>
            <w:r>
              <w:rPr>
                <w:color w:val="000000"/>
              </w:rPr>
              <w:t>crystallisation</w:t>
            </w:r>
            <w:proofErr w:type="spellEnd"/>
            <w:r>
              <w:rPr>
                <w:color w:val="000000"/>
              </w:rPr>
              <w:t>, chromatography, decantation.</w:t>
            </w:r>
          </w:p>
        </w:tc>
      </w:tr>
    </w:tbl>
    <w:p w14:paraId="14D8F9BD" w14:textId="77777777" w:rsidR="00F91E10" w:rsidRDefault="00F91E10">
      <w:pPr>
        <w:pStyle w:val="ExampleSeparator"/>
      </w:pPr>
    </w:p>
    <w:p w14:paraId="62F1877F" w14:textId="77777777" w:rsidR="00F91E10" w:rsidRDefault="00000000">
      <w:pPr>
        <w:pStyle w:val="ListParagraph"/>
        <w:keepNext/>
        <w:keepLines/>
        <w:numPr>
          <w:ilvl w:val="0"/>
          <w:numId w:val="35"/>
        </w:numPr>
        <w:spacing w:after="40"/>
        <w:ind w:left="397" w:hanging="397"/>
      </w:pPr>
      <w:r>
        <w:t>Conduct a series of practical investigations to explore common techniques to separate mixtures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F20ACBE"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6E80A0C" w14:textId="77777777" w:rsidR="00F91E10" w:rsidRDefault="00000000">
            <w:pPr>
              <w:keepNext/>
              <w:spacing w:before="240" w:after="240"/>
              <w:rPr>
                <w:color w:val="000000"/>
              </w:rPr>
            </w:pPr>
            <w:r>
              <w:rPr>
                <w:b/>
                <w:bCs/>
                <w:color w:val="000000"/>
              </w:rPr>
              <w:t>Example(s):</w:t>
            </w:r>
          </w:p>
          <w:p w14:paraId="6ED65250" w14:textId="77777777" w:rsidR="00F91E10" w:rsidRDefault="00000000">
            <w:pPr>
              <w:pStyle w:val="Exampleitem"/>
              <w:rPr>
                <w:color w:val="000000"/>
              </w:rPr>
            </w:pPr>
            <w:r>
              <w:rPr>
                <w:color w:val="000000"/>
              </w:rPr>
              <w:t xml:space="preserve">Common techniques, including filtration, evaporation, </w:t>
            </w:r>
            <w:proofErr w:type="spellStart"/>
            <w:r>
              <w:rPr>
                <w:color w:val="000000"/>
              </w:rPr>
              <w:t>crystallisation</w:t>
            </w:r>
            <w:proofErr w:type="spellEnd"/>
            <w:r>
              <w:rPr>
                <w:color w:val="000000"/>
              </w:rPr>
              <w:t>, distillation, centrifugation.</w:t>
            </w:r>
          </w:p>
        </w:tc>
      </w:tr>
    </w:tbl>
    <w:p w14:paraId="138FBB3C" w14:textId="77777777" w:rsidR="00F91E10" w:rsidRDefault="00F91E10">
      <w:pPr>
        <w:pStyle w:val="ExampleSeparator"/>
      </w:pPr>
    </w:p>
    <w:p w14:paraId="0C0EA7D8" w14:textId="77777777" w:rsidR="00F91E10" w:rsidRDefault="00000000">
      <w:pPr>
        <w:pStyle w:val="ListParagraph"/>
        <w:keepNext/>
        <w:keepLines/>
        <w:numPr>
          <w:ilvl w:val="0"/>
          <w:numId w:val="35"/>
        </w:numPr>
        <w:spacing w:after="40"/>
        <w:ind w:left="397" w:hanging="397"/>
      </w:pPr>
      <w:r>
        <w:t>Investigate techniques used by Aboriginal and/or Torres Strait Islander Peoples to separate mixtures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E7AB17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949C20B" w14:textId="77777777" w:rsidR="00F91E10" w:rsidRDefault="00000000">
            <w:pPr>
              <w:keepNext/>
              <w:spacing w:before="240" w:after="240"/>
              <w:rPr>
                <w:color w:val="000000"/>
              </w:rPr>
            </w:pPr>
            <w:r>
              <w:rPr>
                <w:b/>
                <w:bCs/>
                <w:color w:val="000000"/>
              </w:rPr>
              <w:t>Example(s):</w:t>
            </w:r>
          </w:p>
          <w:p w14:paraId="0DA5D8CC" w14:textId="77777777" w:rsidR="00F91E10" w:rsidRDefault="00000000">
            <w:pPr>
              <w:pStyle w:val="Exampleitem"/>
              <w:rPr>
                <w:color w:val="000000"/>
              </w:rPr>
            </w:pPr>
            <w:r>
              <w:rPr>
                <w:color w:val="000000"/>
              </w:rPr>
              <w:t xml:space="preserve">Common techniques, including using wet and dry methods to extract components of mixtures, such as winnowing, </w:t>
            </w:r>
            <w:proofErr w:type="spellStart"/>
            <w:r>
              <w:rPr>
                <w:color w:val="000000"/>
              </w:rPr>
              <w:t>yandying</w:t>
            </w:r>
            <w:proofErr w:type="spellEnd"/>
            <w:r>
              <w:rPr>
                <w:color w:val="000000"/>
              </w:rPr>
              <w:t>, hand-picking, sieving, filtering steam distillation, cold pressing.</w:t>
            </w:r>
          </w:p>
        </w:tc>
      </w:tr>
    </w:tbl>
    <w:p w14:paraId="33F64A1E" w14:textId="77777777" w:rsidR="00F91E10" w:rsidRDefault="00F91E10">
      <w:pPr>
        <w:pStyle w:val="ExampleSeparator"/>
      </w:pPr>
    </w:p>
    <w:p w14:paraId="0A86235D" w14:textId="77777777" w:rsidR="00F91E10" w:rsidRDefault="00000000">
      <w:pPr>
        <w:pStyle w:val="ListParagraph"/>
        <w:keepNext/>
        <w:keepLines/>
        <w:numPr>
          <w:ilvl w:val="0"/>
          <w:numId w:val="35"/>
        </w:numPr>
        <w:spacing w:after="40"/>
        <w:ind w:left="397" w:hanging="397"/>
      </w:pPr>
      <w:r>
        <w:t>Investigate an industrial separation technique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9754A0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7075EAE" w14:textId="77777777" w:rsidR="00F91E10" w:rsidRDefault="00000000">
            <w:pPr>
              <w:keepNext/>
              <w:spacing w:before="240" w:after="240"/>
              <w:rPr>
                <w:color w:val="000000"/>
              </w:rPr>
            </w:pPr>
            <w:r>
              <w:rPr>
                <w:b/>
                <w:bCs/>
                <w:color w:val="000000"/>
              </w:rPr>
              <w:t>Example(s):</w:t>
            </w:r>
          </w:p>
          <w:p w14:paraId="50C82661" w14:textId="77777777" w:rsidR="00F91E10" w:rsidRDefault="00000000">
            <w:pPr>
              <w:pStyle w:val="Exampleitem"/>
              <w:rPr>
                <w:color w:val="000000"/>
              </w:rPr>
            </w:pPr>
            <w:r>
              <w:rPr>
                <w:color w:val="000000"/>
              </w:rPr>
              <w:t>Recycling and water purification techniques.</w:t>
            </w:r>
          </w:p>
        </w:tc>
      </w:tr>
    </w:tbl>
    <w:p w14:paraId="13A5D2E0" w14:textId="77777777" w:rsidR="00F91E10" w:rsidRDefault="00F91E10">
      <w:pPr>
        <w:pStyle w:val="ExampleSeparator"/>
      </w:pPr>
    </w:p>
    <w:p w14:paraId="5B97972B" w14:textId="77777777" w:rsidR="00F91E10" w:rsidRDefault="00000000">
      <w:pPr>
        <w:pStyle w:val="Heading5"/>
      </w:pPr>
      <w:r>
        <w:t>Solutions and mixtures in context</w:t>
      </w:r>
    </w:p>
    <w:p w14:paraId="618F2483" w14:textId="77777777" w:rsidR="00F91E10" w:rsidRDefault="00000000">
      <w:pPr>
        <w:pStyle w:val="ListParagraph"/>
        <w:numPr>
          <w:ilvl w:val="0"/>
          <w:numId w:val="36"/>
        </w:numPr>
        <w:ind w:left="397" w:hanging="397"/>
      </w:pPr>
      <w:r>
        <w:t>Model how a body of water can become polluted, and plan and conduct a practical investigation that attempts to remove the pollutants</w:t>
      </w:r>
    </w:p>
    <w:p w14:paraId="4B7891E7" w14:textId="77777777" w:rsidR="00F91E10" w:rsidRDefault="00000000">
      <w:pPr>
        <w:pStyle w:val="Heading3"/>
      </w:pPr>
      <w:r>
        <w:br w:type="page"/>
      </w:r>
      <w:bookmarkStart w:id="12" w:name="_Toc256000012"/>
      <w:r>
        <w:lastRenderedPageBreak/>
        <w:t>Living systems</w:t>
      </w:r>
      <w:bookmarkEnd w:id="12"/>
    </w:p>
    <w:p w14:paraId="6B821C5D" w14:textId="77777777" w:rsidR="00F91E10" w:rsidRDefault="00000000">
      <w:pPr>
        <w:pStyle w:val="Heading4"/>
        <w:rPr>
          <w:sz w:val="22"/>
        </w:rPr>
      </w:pPr>
      <w:r>
        <w:t>Outcomes</w:t>
      </w:r>
    </w:p>
    <w:p w14:paraId="798706A1" w14:textId="77777777" w:rsidR="00F91E10" w:rsidRDefault="00000000">
      <w:r>
        <w:t>A student:</w:t>
      </w:r>
    </w:p>
    <w:p w14:paraId="4C164F71" w14:textId="77777777" w:rsidR="00F91E10" w:rsidRDefault="00000000">
      <w:pPr>
        <w:pStyle w:val="ListParagraph"/>
        <w:numPr>
          <w:ilvl w:val="0"/>
          <w:numId w:val="37"/>
        </w:numPr>
        <w:ind w:left="397" w:hanging="397"/>
      </w:pPr>
      <w:r>
        <w:t xml:space="preserve">describes the role, structure and function of a range of living systems and their components </w:t>
      </w:r>
      <w:r>
        <w:rPr>
          <w:b/>
          <w:bCs/>
        </w:rPr>
        <w:t>SC4-LIV-01</w:t>
      </w:r>
    </w:p>
    <w:p w14:paraId="0EF26CC2" w14:textId="77777777" w:rsidR="00F91E10" w:rsidRDefault="00000000">
      <w:pPr>
        <w:pStyle w:val="ListParagraph"/>
        <w:numPr>
          <w:ilvl w:val="0"/>
          <w:numId w:val="37"/>
        </w:numPr>
        <w:ind w:left="397" w:hanging="397"/>
      </w:pPr>
      <w:r>
        <w:t xml:space="preserve">identifies questions and makes predictions to guide scientific investigations </w:t>
      </w:r>
      <w:r>
        <w:rPr>
          <w:b/>
          <w:bCs/>
        </w:rPr>
        <w:t>SC4-WS-02</w:t>
      </w:r>
    </w:p>
    <w:p w14:paraId="054305A1" w14:textId="77777777" w:rsidR="00F91E10" w:rsidRDefault="00000000">
      <w:pPr>
        <w:pStyle w:val="ListParagraph"/>
        <w:numPr>
          <w:ilvl w:val="0"/>
          <w:numId w:val="37"/>
        </w:numPr>
        <w:ind w:left="397" w:hanging="397"/>
      </w:pPr>
      <w:r>
        <w:t xml:space="preserve">uses a variety of ways to process and represent data </w:t>
      </w:r>
      <w:r>
        <w:rPr>
          <w:b/>
          <w:bCs/>
        </w:rPr>
        <w:t>SC4-WS-05</w:t>
      </w:r>
    </w:p>
    <w:p w14:paraId="773B98F9" w14:textId="77777777" w:rsidR="00F91E10" w:rsidRDefault="00000000">
      <w:pPr>
        <w:pStyle w:val="ListParagraph"/>
        <w:numPr>
          <w:ilvl w:val="0"/>
          <w:numId w:val="37"/>
        </w:numPr>
        <w:ind w:left="397" w:hanging="397"/>
      </w:pPr>
      <w:r>
        <w:t xml:space="preserve">communicates scientific concepts and ideas using a range of communication forms </w:t>
      </w:r>
      <w:r>
        <w:rPr>
          <w:b/>
          <w:bCs/>
        </w:rPr>
        <w:t>SC4-WS-08</w:t>
      </w:r>
    </w:p>
    <w:p w14:paraId="44687E18" w14:textId="77777777" w:rsidR="00F91E10" w:rsidRDefault="00000000">
      <w:r>
        <w:rPr>
          <w:b/>
          <w:bCs/>
        </w:rPr>
        <w:t>Related Life Skills outcomes:</w:t>
      </w:r>
      <w:r>
        <w:t xml:space="preserve"> SCLS-FNS-01, SCLS-FNS-02, SCLS-WS-02, SCLS-WS-05, SCLS-WS-08</w:t>
      </w:r>
    </w:p>
    <w:p w14:paraId="77BA3F4C" w14:textId="77777777" w:rsidR="00F91E10" w:rsidRDefault="00000000">
      <w:pPr>
        <w:pStyle w:val="Heading4"/>
      </w:pPr>
      <w:r>
        <w:t>Content</w:t>
      </w:r>
    </w:p>
    <w:p w14:paraId="3F1B4BFB" w14:textId="77777777" w:rsidR="00F91E10" w:rsidRDefault="00000000">
      <w:r>
        <w:rPr>
          <w:b/>
          <w:bCs/>
        </w:rPr>
        <w:t>Working scientifically</w:t>
      </w:r>
    </w:p>
    <w:p w14:paraId="153EC250" w14:textId="77777777" w:rsidR="00F91E10" w:rsidRDefault="00000000">
      <w:r>
        <w:t>In this focus area, students develop skills in questioning and predicting, processing data and information, and communicating scientific ideas and concepts. Additional Working scientifically outcomes and skills may be integrated with this content.</w:t>
      </w:r>
    </w:p>
    <w:p w14:paraId="23B140A5" w14:textId="77777777" w:rsidR="00F91E10" w:rsidRDefault="00000000">
      <w:r>
        <w:rPr>
          <w:b/>
          <w:bCs/>
        </w:rPr>
        <w:t>Related</w:t>
      </w:r>
      <w:r>
        <w:t xml:space="preserve">: </w:t>
      </w:r>
      <w:hyperlink r:id="rId29" w:anchor="cg-2c2e8df0-8e99-4c98-b6f4-67f6d7b57e08" w:history="1">
        <w:r>
          <w:rPr>
            <w:color w:val="0000EE"/>
            <w:u w:val="single" w:color="0000EE"/>
          </w:rPr>
          <w:t>Questioning and predicting</w:t>
        </w:r>
      </w:hyperlink>
      <w:r>
        <w:t xml:space="preserve">, </w:t>
      </w:r>
      <w:hyperlink r:id="rId30" w:anchor="cg-7d77e241-ccbe-4dfe-af35-5b0708d42909" w:history="1">
        <w:r>
          <w:rPr>
            <w:color w:val="0000EE"/>
            <w:u w:val="single" w:color="0000EE"/>
          </w:rPr>
          <w:t>Processing data and information</w:t>
        </w:r>
      </w:hyperlink>
      <w:r>
        <w:t xml:space="preserve">, </w:t>
      </w:r>
      <w:hyperlink r:id="rId31" w:anchor="cg-e30ee5b9-e7cf-44ed-8d39-a7a227af3a4c" w:history="1">
        <w:r>
          <w:rPr>
            <w:color w:val="0000EE"/>
            <w:u w:val="single" w:color="0000EE"/>
          </w:rPr>
          <w:t>Communicating</w:t>
        </w:r>
      </w:hyperlink>
    </w:p>
    <w:p w14:paraId="6209BBA7" w14:textId="77777777" w:rsidR="00F91E10" w:rsidRDefault="00000000">
      <w:pPr>
        <w:pStyle w:val="Heading5"/>
      </w:pPr>
      <w:r>
        <w:t>Body systems</w:t>
      </w:r>
    </w:p>
    <w:p w14:paraId="2A70DAF9" w14:textId="77777777" w:rsidR="00F91E10" w:rsidRDefault="00000000">
      <w:pPr>
        <w:pStyle w:val="ListParagraph"/>
        <w:numPr>
          <w:ilvl w:val="0"/>
          <w:numId w:val="38"/>
        </w:numPr>
        <w:ind w:left="397" w:hanging="397"/>
      </w:pPr>
      <w:r>
        <w:t>Explain the interrelationship among cells, tissues and organs</w:t>
      </w:r>
    </w:p>
    <w:p w14:paraId="468D4C1D" w14:textId="77777777" w:rsidR="00F91E10" w:rsidRDefault="00000000">
      <w:pPr>
        <w:pStyle w:val="ListParagraph"/>
        <w:numPr>
          <w:ilvl w:val="0"/>
          <w:numId w:val="38"/>
        </w:numPr>
        <w:ind w:left="397" w:hanging="397"/>
      </w:pPr>
      <w:r>
        <w:t>Identify the role of the digestive, circulatory, respiratory and excretory systems of humans, and name the major organs</w:t>
      </w:r>
    </w:p>
    <w:p w14:paraId="35ADBD37" w14:textId="77777777" w:rsidR="00F91E10" w:rsidRDefault="00000000">
      <w:pPr>
        <w:pStyle w:val="ListParagraph"/>
        <w:numPr>
          <w:ilvl w:val="0"/>
          <w:numId w:val="38"/>
        </w:numPr>
        <w:ind w:left="397" w:hanging="397"/>
      </w:pPr>
      <w:r>
        <w:t>Draw or annotate representations of models of organ systems to describe their processes and functions</w:t>
      </w:r>
    </w:p>
    <w:p w14:paraId="6540C829" w14:textId="77777777" w:rsidR="00F91E10" w:rsidRDefault="00000000">
      <w:pPr>
        <w:pStyle w:val="ListParagraph"/>
        <w:keepNext/>
        <w:keepLines/>
        <w:numPr>
          <w:ilvl w:val="0"/>
          <w:numId w:val="38"/>
        </w:numPr>
        <w:spacing w:after="40"/>
        <w:ind w:left="397" w:hanging="397"/>
      </w:pPr>
      <w:r>
        <w:t xml:space="preserve">Describe how the structures of organ systems, and the </w:t>
      </w:r>
      <w:proofErr w:type="spellStart"/>
      <w:r>
        <w:t>specialised</w:t>
      </w:r>
      <w:proofErr w:type="spellEnd"/>
      <w:r>
        <w:t xml:space="preserve"> cells within these systems, enable them to carry out their functions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F61C392"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14BBD4B" w14:textId="77777777" w:rsidR="00F91E10" w:rsidRDefault="00000000">
            <w:pPr>
              <w:keepNext/>
              <w:spacing w:before="240" w:after="240"/>
              <w:rPr>
                <w:color w:val="000000"/>
              </w:rPr>
            </w:pPr>
            <w:r>
              <w:rPr>
                <w:b/>
                <w:bCs/>
                <w:color w:val="000000"/>
              </w:rPr>
              <w:t>Example(s):</w:t>
            </w:r>
          </w:p>
          <w:p w14:paraId="51A9850A" w14:textId="77777777" w:rsidR="00F91E10" w:rsidRDefault="00000000">
            <w:pPr>
              <w:pStyle w:val="Exampleitem"/>
              <w:rPr>
                <w:color w:val="000000"/>
              </w:rPr>
            </w:pPr>
            <w:r>
              <w:rPr>
                <w:color w:val="000000"/>
              </w:rPr>
              <w:t xml:space="preserve">The villi in the small intestine have </w:t>
            </w:r>
            <w:proofErr w:type="spellStart"/>
            <w:r>
              <w:rPr>
                <w:color w:val="000000"/>
              </w:rPr>
              <w:t>specialised</w:t>
            </w:r>
            <w:proofErr w:type="spellEnd"/>
            <w:r>
              <w:rPr>
                <w:color w:val="000000"/>
              </w:rPr>
              <w:t xml:space="preserve"> cells that help absorb nutrients during digestion.</w:t>
            </w:r>
          </w:p>
        </w:tc>
      </w:tr>
    </w:tbl>
    <w:p w14:paraId="1498B5C6" w14:textId="77777777" w:rsidR="00F91E10" w:rsidRDefault="00F91E10">
      <w:pPr>
        <w:pStyle w:val="ExampleSeparator"/>
      </w:pPr>
    </w:p>
    <w:p w14:paraId="41821877" w14:textId="77777777" w:rsidR="00F91E10" w:rsidRDefault="00000000">
      <w:pPr>
        <w:pStyle w:val="ListParagraph"/>
        <w:keepNext/>
        <w:keepLines/>
        <w:numPr>
          <w:ilvl w:val="0"/>
          <w:numId w:val="38"/>
        </w:numPr>
        <w:spacing w:after="40"/>
        <w:ind w:left="397" w:hanging="397"/>
      </w:pPr>
      <w:r>
        <w:t>Explain how a disorder or disease affecting the components of a body system, or the removal of any component in the body system, impacts on the overall functioning of the system and the organism as a whole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F27E822"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6F1552A" w14:textId="77777777" w:rsidR="00F91E10" w:rsidRDefault="00000000">
            <w:pPr>
              <w:keepNext/>
              <w:spacing w:before="240" w:after="240"/>
              <w:rPr>
                <w:color w:val="000000"/>
              </w:rPr>
            </w:pPr>
            <w:r>
              <w:rPr>
                <w:b/>
                <w:bCs/>
                <w:color w:val="000000"/>
              </w:rPr>
              <w:t>Example(s):</w:t>
            </w:r>
          </w:p>
          <w:p w14:paraId="635CEE1E" w14:textId="77777777" w:rsidR="00F91E10" w:rsidRDefault="00000000">
            <w:pPr>
              <w:pStyle w:val="Exampleitem"/>
              <w:rPr>
                <w:color w:val="000000"/>
              </w:rPr>
            </w:pPr>
            <w:r>
              <w:rPr>
                <w:color w:val="000000"/>
              </w:rPr>
              <w:t>The removal or loss of function of part of a body system, such as the spleen or gall bladder.</w:t>
            </w:r>
          </w:p>
        </w:tc>
      </w:tr>
    </w:tbl>
    <w:p w14:paraId="39016E7E" w14:textId="77777777" w:rsidR="00F91E10" w:rsidRDefault="00F91E10">
      <w:pPr>
        <w:pStyle w:val="ExampleSeparator"/>
      </w:pPr>
    </w:p>
    <w:p w14:paraId="06F8A148" w14:textId="77777777" w:rsidR="00F91E10" w:rsidRDefault="00000000">
      <w:pPr>
        <w:pStyle w:val="ListParagraph"/>
        <w:keepNext/>
        <w:keepLines/>
        <w:numPr>
          <w:ilvl w:val="0"/>
          <w:numId w:val="38"/>
        </w:numPr>
        <w:spacing w:after="40"/>
        <w:ind w:left="397" w:hanging="397"/>
      </w:pPr>
      <w:r>
        <w:lastRenderedPageBreak/>
        <w:t>Describe how the components of each body system interact to allow the efficient functioning of an organism</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5360F7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B5001E7" w14:textId="77777777" w:rsidR="00F91E10" w:rsidRDefault="00000000">
            <w:pPr>
              <w:keepNext/>
              <w:spacing w:before="240" w:after="240"/>
              <w:rPr>
                <w:color w:val="000000"/>
              </w:rPr>
            </w:pPr>
            <w:r>
              <w:rPr>
                <w:b/>
                <w:bCs/>
                <w:color w:val="000000"/>
              </w:rPr>
              <w:t>Example(s):</w:t>
            </w:r>
          </w:p>
          <w:p w14:paraId="1765BDFB" w14:textId="77777777" w:rsidR="00F91E10" w:rsidRDefault="00000000">
            <w:pPr>
              <w:pStyle w:val="Exampleitem"/>
              <w:rPr>
                <w:color w:val="000000"/>
              </w:rPr>
            </w:pPr>
            <w:r>
              <w:rPr>
                <w:color w:val="000000"/>
              </w:rPr>
              <w:t>The epiglottis protects the airways during swallowing.</w:t>
            </w:r>
          </w:p>
        </w:tc>
      </w:tr>
    </w:tbl>
    <w:p w14:paraId="75FC146E" w14:textId="77777777" w:rsidR="00F91E10" w:rsidRDefault="00F91E10">
      <w:pPr>
        <w:pStyle w:val="ExampleSeparator"/>
      </w:pPr>
    </w:p>
    <w:p w14:paraId="62A8B5BF" w14:textId="77777777" w:rsidR="00F91E10" w:rsidRDefault="00000000">
      <w:pPr>
        <w:pStyle w:val="Heading5"/>
      </w:pPr>
      <w:r>
        <w:t>Plant systems</w:t>
      </w:r>
    </w:p>
    <w:p w14:paraId="7D514EE7" w14:textId="77777777" w:rsidR="00F91E10" w:rsidRDefault="00000000">
      <w:pPr>
        <w:pStyle w:val="ListParagraph"/>
        <w:keepNext/>
        <w:keepLines/>
        <w:numPr>
          <w:ilvl w:val="0"/>
          <w:numId w:val="39"/>
        </w:numPr>
        <w:spacing w:after="40"/>
        <w:ind w:left="397" w:hanging="397"/>
      </w:pPr>
      <w:r>
        <w:t>Determine the role, structure and function of the components of a plant, including the xylem and phloem, in maintaining plants as multicellular organisms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25526B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34CF10D" w14:textId="77777777" w:rsidR="00F91E10" w:rsidRDefault="00000000">
            <w:pPr>
              <w:keepNext/>
              <w:spacing w:before="240" w:after="240"/>
              <w:rPr>
                <w:color w:val="000000"/>
              </w:rPr>
            </w:pPr>
            <w:r>
              <w:rPr>
                <w:b/>
                <w:bCs/>
                <w:color w:val="000000"/>
              </w:rPr>
              <w:t>Example(s):</w:t>
            </w:r>
          </w:p>
          <w:p w14:paraId="29C8403D" w14:textId="77777777" w:rsidR="00F91E10" w:rsidRDefault="00000000">
            <w:pPr>
              <w:pStyle w:val="Exampleitem"/>
              <w:rPr>
                <w:color w:val="000000"/>
              </w:rPr>
            </w:pPr>
            <w:r>
              <w:rPr>
                <w:color w:val="000000"/>
              </w:rPr>
              <w:t xml:space="preserve">Plant dissection to observe the roots, flowers, stems and leaves of plants; placing a plant stem in water with food </w:t>
            </w:r>
            <w:proofErr w:type="spellStart"/>
            <w:r>
              <w:rPr>
                <w:color w:val="000000"/>
              </w:rPr>
              <w:t>colouring</w:t>
            </w:r>
            <w:proofErr w:type="spellEnd"/>
            <w:r>
              <w:rPr>
                <w:color w:val="000000"/>
              </w:rPr>
              <w:t xml:space="preserve"> will allow for transpiration and the observation of xylem (the vascular tissue) which is responsible for the conduction of water.</w:t>
            </w:r>
          </w:p>
        </w:tc>
      </w:tr>
    </w:tbl>
    <w:p w14:paraId="17BA5FE5" w14:textId="77777777" w:rsidR="00F91E10" w:rsidRDefault="00F91E10">
      <w:pPr>
        <w:pStyle w:val="ExampleSeparator"/>
      </w:pPr>
    </w:p>
    <w:p w14:paraId="63FD96E1" w14:textId="77777777" w:rsidR="00F91E10" w:rsidRDefault="00000000">
      <w:pPr>
        <w:pStyle w:val="ListParagraph"/>
        <w:keepNext/>
        <w:keepLines/>
        <w:numPr>
          <w:ilvl w:val="0"/>
          <w:numId w:val="39"/>
        </w:numPr>
        <w:spacing w:after="40"/>
        <w:ind w:left="397" w:hanging="397"/>
      </w:pPr>
      <w:r>
        <w:t xml:space="preserve">Use scientific tools and instruments to observe the </w:t>
      </w:r>
      <w:proofErr w:type="spellStart"/>
      <w:r>
        <w:t>specialised</w:t>
      </w:r>
      <w:proofErr w:type="spellEnd"/>
      <w:r>
        <w:t xml:space="preserve"> cells and tissues involved in the structure and function of plants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E040F8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292198C" w14:textId="77777777" w:rsidR="00F91E10" w:rsidRDefault="00000000">
            <w:pPr>
              <w:keepNext/>
              <w:spacing w:before="240" w:after="240"/>
              <w:rPr>
                <w:color w:val="000000"/>
              </w:rPr>
            </w:pPr>
            <w:r>
              <w:rPr>
                <w:b/>
                <w:bCs/>
                <w:color w:val="000000"/>
              </w:rPr>
              <w:t>Example(s):</w:t>
            </w:r>
          </w:p>
          <w:p w14:paraId="09EAC13E" w14:textId="77777777" w:rsidR="00F91E10" w:rsidRDefault="00000000">
            <w:pPr>
              <w:pStyle w:val="Exampleitem"/>
              <w:rPr>
                <w:color w:val="000000"/>
              </w:rPr>
            </w:pPr>
            <w:r>
              <w:rPr>
                <w:color w:val="000000"/>
              </w:rPr>
              <w:t xml:space="preserve">Microscopes, plant models, diagrams, images and/or simulations to examine the </w:t>
            </w:r>
            <w:proofErr w:type="spellStart"/>
            <w:r>
              <w:rPr>
                <w:color w:val="000000"/>
              </w:rPr>
              <w:t>specialised</w:t>
            </w:r>
            <w:proofErr w:type="spellEnd"/>
            <w:r>
              <w:rPr>
                <w:color w:val="000000"/>
              </w:rPr>
              <w:t xml:space="preserve"> structures of plants.</w:t>
            </w:r>
          </w:p>
        </w:tc>
      </w:tr>
    </w:tbl>
    <w:p w14:paraId="4CD4D475" w14:textId="77777777" w:rsidR="00F91E10" w:rsidRDefault="00F91E10">
      <w:pPr>
        <w:pStyle w:val="ExampleSeparator"/>
      </w:pPr>
    </w:p>
    <w:p w14:paraId="1BE7769B" w14:textId="77777777" w:rsidR="00F91E10" w:rsidRDefault="00000000">
      <w:pPr>
        <w:pStyle w:val="Heading5"/>
      </w:pPr>
      <w:r>
        <w:t>Ecosystems</w:t>
      </w:r>
    </w:p>
    <w:p w14:paraId="19BDD394" w14:textId="77777777" w:rsidR="00F91E10" w:rsidRDefault="00000000">
      <w:pPr>
        <w:pStyle w:val="ListParagraph"/>
        <w:keepNext/>
        <w:keepLines/>
        <w:numPr>
          <w:ilvl w:val="0"/>
          <w:numId w:val="40"/>
        </w:numPr>
        <w:spacing w:after="40"/>
        <w:ind w:left="397" w:hanging="397"/>
      </w:pPr>
      <w:r>
        <w:t>Identify the components that make up an ecosystem</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7C2D39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26AA23E" w14:textId="77777777" w:rsidR="00F91E10" w:rsidRDefault="00000000">
            <w:pPr>
              <w:keepNext/>
              <w:spacing w:before="240" w:after="240"/>
              <w:rPr>
                <w:color w:val="000000"/>
              </w:rPr>
            </w:pPr>
            <w:r>
              <w:rPr>
                <w:b/>
                <w:bCs/>
                <w:color w:val="000000"/>
              </w:rPr>
              <w:t>Example(s):</w:t>
            </w:r>
          </w:p>
          <w:p w14:paraId="6FDEF751" w14:textId="77777777" w:rsidR="00F91E10" w:rsidRDefault="00000000">
            <w:pPr>
              <w:pStyle w:val="Exampleitem"/>
              <w:rPr>
                <w:color w:val="000000"/>
              </w:rPr>
            </w:pPr>
            <w:r>
              <w:rPr>
                <w:color w:val="000000"/>
              </w:rPr>
              <w:t>The biotic and abiotic components of an ecosystem.</w:t>
            </w:r>
          </w:p>
        </w:tc>
      </w:tr>
    </w:tbl>
    <w:p w14:paraId="683D0B2B" w14:textId="77777777" w:rsidR="00F91E10" w:rsidRDefault="00F91E10">
      <w:pPr>
        <w:pStyle w:val="ExampleSeparator"/>
      </w:pPr>
    </w:p>
    <w:p w14:paraId="08E2685C" w14:textId="77777777" w:rsidR="00F91E10" w:rsidRDefault="00000000">
      <w:pPr>
        <w:pStyle w:val="ListParagraph"/>
        <w:keepNext/>
        <w:keepLines/>
        <w:numPr>
          <w:ilvl w:val="0"/>
          <w:numId w:val="40"/>
        </w:numPr>
        <w:spacing w:after="40"/>
        <w:ind w:left="397" w:hanging="397"/>
      </w:pPr>
      <w:r>
        <w:t>Investigate the interactions of biotic and abiotic factors in an ecosystem</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7F7E0C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0CA4EEF" w14:textId="77777777" w:rsidR="00F91E10" w:rsidRDefault="00000000">
            <w:pPr>
              <w:keepNext/>
              <w:spacing w:before="240" w:after="240"/>
              <w:rPr>
                <w:color w:val="000000"/>
              </w:rPr>
            </w:pPr>
            <w:r>
              <w:rPr>
                <w:b/>
                <w:bCs/>
                <w:color w:val="000000"/>
              </w:rPr>
              <w:t>Example(s):</w:t>
            </w:r>
          </w:p>
          <w:p w14:paraId="1C432BE6" w14:textId="77777777" w:rsidR="00F91E10" w:rsidRDefault="00000000">
            <w:pPr>
              <w:pStyle w:val="Exampleitem"/>
              <w:rPr>
                <w:color w:val="000000"/>
              </w:rPr>
            </w:pPr>
            <w:r>
              <w:rPr>
                <w:color w:val="000000"/>
              </w:rPr>
              <w:t>Non-living (abiotic) factors, such as sunlight, influence living (biotic) organisms, such as plants, animals, microorganisms.</w:t>
            </w:r>
          </w:p>
        </w:tc>
      </w:tr>
    </w:tbl>
    <w:p w14:paraId="5B783F43" w14:textId="77777777" w:rsidR="00F91E10" w:rsidRDefault="00F91E10">
      <w:pPr>
        <w:pStyle w:val="ExampleSeparator"/>
      </w:pPr>
    </w:p>
    <w:p w14:paraId="2F1FD3EB" w14:textId="77777777" w:rsidR="00F91E10" w:rsidRDefault="00000000">
      <w:pPr>
        <w:pStyle w:val="ListParagraph"/>
        <w:numPr>
          <w:ilvl w:val="0"/>
          <w:numId w:val="40"/>
        </w:numPr>
        <w:ind w:left="397" w:hanging="397"/>
      </w:pPr>
      <w:r>
        <w:t>Identify how matter and energy are cycled through an ecosystem</w:t>
      </w:r>
    </w:p>
    <w:p w14:paraId="7311AB65" w14:textId="77777777" w:rsidR="00F91E10" w:rsidRDefault="00000000">
      <w:pPr>
        <w:pStyle w:val="ListParagraph"/>
        <w:numPr>
          <w:ilvl w:val="0"/>
          <w:numId w:val="40"/>
        </w:numPr>
        <w:ind w:left="397" w:hanging="397"/>
      </w:pPr>
      <w:r>
        <w:t>Create a food web and ecological energy pyramid based on local area observations to describe how matter and energy move through an ecosystem</w:t>
      </w:r>
    </w:p>
    <w:p w14:paraId="07E93768" w14:textId="77777777" w:rsidR="00F91E10" w:rsidRDefault="00000000">
      <w:pPr>
        <w:pStyle w:val="ListParagraph"/>
        <w:keepNext/>
        <w:keepLines/>
        <w:numPr>
          <w:ilvl w:val="0"/>
          <w:numId w:val="40"/>
        </w:numPr>
        <w:spacing w:after="40"/>
        <w:ind w:left="397" w:hanging="397"/>
      </w:pPr>
      <w:r>
        <w:lastRenderedPageBreak/>
        <w:t>Create written texts to explain how energy pyramids show the amount of energy or matter at each trophic level</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57FFA9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8FF520C" w14:textId="77777777" w:rsidR="00F91E10" w:rsidRDefault="00000000">
            <w:pPr>
              <w:keepNext/>
              <w:spacing w:before="240" w:after="240"/>
              <w:rPr>
                <w:color w:val="000000"/>
              </w:rPr>
            </w:pPr>
            <w:r>
              <w:rPr>
                <w:b/>
                <w:bCs/>
                <w:color w:val="000000"/>
              </w:rPr>
              <w:t>Example(s):</w:t>
            </w:r>
          </w:p>
          <w:p w14:paraId="15FB51DB" w14:textId="77777777" w:rsidR="00F91E10" w:rsidRDefault="00000000">
            <w:pPr>
              <w:pStyle w:val="Exampleitem"/>
              <w:rPr>
                <w:color w:val="000000"/>
              </w:rPr>
            </w:pPr>
            <w:r>
              <w:rPr>
                <w:color w:val="000000"/>
              </w:rPr>
              <w:t>A written text could include a factual description or a descriptive report.</w:t>
            </w:r>
          </w:p>
        </w:tc>
      </w:tr>
    </w:tbl>
    <w:p w14:paraId="79BCC632" w14:textId="77777777" w:rsidR="00F91E10" w:rsidRDefault="00F91E10">
      <w:pPr>
        <w:pStyle w:val="ExampleSeparator"/>
      </w:pPr>
    </w:p>
    <w:p w14:paraId="5A0C6279" w14:textId="77777777" w:rsidR="00F91E10" w:rsidRDefault="00000000">
      <w:pPr>
        <w:pStyle w:val="ListParagraph"/>
        <w:keepNext/>
        <w:keepLines/>
        <w:numPr>
          <w:ilvl w:val="0"/>
          <w:numId w:val="40"/>
        </w:numPr>
        <w:spacing w:after="40"/>
        <w:ind w:left="397" w:hanging="397"/>
      </w:pPr>
      <w:r>
        <w:t>Examine secondary-source data on the factors that change populations, including the introduction of a new species to an ecosystem, to identify trends, patterns and relationships, and draw conclusions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17BD890"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82AB4F8" w14:textId="77777777" w:rsidR="00F91E10" w:rsidRDefault="00000000">
            <w:pPr>
              <w:keepNext/>
              <w:spacing w:before="240" w:after="240"/>
              <w:rPr>
                <w:color w:val="000000"/>
              </w:rPr>
            </w:pPr>
            <w:r>
              <w:rPr>
                <w:b/>
                <w:bCs/>
                <w:color w:val="000000"/>
              </w:rPr>
              <w:t>Example(s):</w:t>
            </w:r>
          </w:p>
          <w:p w14:paraId="096D4EFC" w14:textId="77777777" w:rsidR="00F91E10" w:rsidRDefault="00000000">
            <w:pPr>
              <w:pStyle w:val="Exampleitem"/>
              <w:rPr>
                <w:color w:val="000000"/>
              </w:rPr>
            </w:pPr>
            <w:r>
              <w:rPr>
                <w:color w:val="000000"/>
              </w:rPr>
              <w:t>Causes of change include seasonal change or destruction of habitat.</w:t>
            </w:r>
            <w:r>
              <w:rPr>
                <w:color w:val="000000"/>
              </w:rPr>
              <w:br/>
            </w:r>
            <w:r>
              <w:rPr>
                <w:color w:val="000000"/>
              </w:rPr>
              <w:br/>
              <w:t>Population changes might include: the mass extinction of species, such as in the case of the dodo (</w:t>
            </w:r>
            <w:proofErr w:type="spellStart"/>
            <w:r>
              <w:rPr>
                <w:i/>
                <w:iCs/>
                <w:color w:val="000000"/>
              </w:rPr>
              <w:t>Raphus</w:t>
            </w:r>
            <w:proofErr w:type="spellEnd"/>
            <w:r>
              <w:rPr>
                <w:i/>
                <w:iCs/>
                <w:color w:val="000000"/>
              </w:rPr>
              <w:t xml:space="preserve"> </w:t>
            </w:r>
            <w:proofErr w:type="spellStart"/>
            <w:r>
              <w:rPr>
                <w:i/>
                <w:iCs/>
                <w:color w:val="000000"/>
              </w:rPr>
              <w:t>cucullatus</w:t>
            </w:r>
            <w:proofErr w:type="spellEnd"/>
            <w:r>
              <w:rPr>
                <w:color w:val="000000"/>
              </w:rPr>
              <w:t>); functional and human-led extinction, such as in the case of the Tasmanian tiger (</w:t>
            </w:r>
            <w:r>
              <w:rPr>
                <w:i/>
                <w:iCs/>
                <w:color w:val="000000"/>
              </w:rPr>
              <w:t>Thylacinus cynocephalus</w:t>
            </w:r>
            <w:r>
              <w:rPr>
                <w:color w:val="000000"/>
              </w:rPr>
              <w:t xml:space="preserve">); small-scale extinction of a specific species, such as in the case of the Bramble Cay </w:t>
            </w:r>
            <w:proofErr w:type="spellStart"/>
            <w:r>
              <w:rPr>
                <w:color w:val="000000"/>
              </w:rPr>
              <w:t>melomys</w:t>
            </w:r>
            <w:proofErr w:type="spellEnd"/>
            <w:r>
              <w:rPr>
                <w:color w:val="000000"/>
              </w:rPr>
              <w:t xml:space="preserve"> (</w:t>
            </w:r>
            <w:proofErr w:type="spellStart"/>
            <w:r>
              <w:rPr>
                <w:i/>
                <w:iCs/>
                <w:color w:val="000000"/>
              </w:rPr>
              <w:t>Melomys</w:t>
            </w:r>
            <w:proofErr w:type="spellEnd"/>
            <w:r>
              <w:rPr>
                <w:i/>
                <w:iCs/>
                <w:color w:val="000000"/>
              </w:rPr>
              <w:t xml:space="preserve"> </w:t>
            </w:r>
            <w:proofErr w:type="spellStart"/>
            <w:r>
              <w:rPr>
                <w:i/>
                <w:iCs/>
                <w:color w:val="000000"/>
              </w:rPr>
              <w:t>rubicola</w:t>
            </w:r>
            <w:proofErr w:type="spellEnd"/>
            <w:r>
              <w:rPr>
                <w:color w:val="000000"/>
              </w:rPr>
              <w:t>).</w:t>
            </w:r>
          </w:p>
        </w:tc>
      </w:tr>
    </w:tbl>
    <w:p w14:paraId="472FDCEF" w14:textId="77777777" w:rsidR="00F91E10" w:rsidRDefault="00F91E10">
      <w:pPr>
        <w:pStyle w:val="ExampleSeparator"/>
      </w:pPr>
    </w:p>
    <w:p w14:paraId="123BA7C0" w14:textId="77777777" w:rsidR="00F91E10" w:rsidRDefault="00000000">
      <w:pPr>
        <w:pStyle w:val="Heading5"/>
      </w:pPr>
      <w:r>
        <w:t>Living systems in context</w:t>
      </w:r>
    </w:p>
    <w:p w14:paraId="159F2BF2" w14:textId="77777777" w:rsidR="00F91E10" w:rsidRDefault="00000000">
      <w:pPr>
        <w:pStyle w:val="ListParagraph"/>
        <w:numPr>
          <w:ilvl w:val="0"/>
          <w:numId w:val="41"/>
        </w:numPr>
        <w:ind w:left="397" w:hanging="397"/>
      </w:pPr>
      <w:r>
        <w:t>Investigate factors that lead to a species becoming endangered or extinct to explain why Australia has some of the world’s highest rates of species population decline and extinction</w:t>
      </w:r>
    </w:p>
    <w:p w14:paraId="1665A96D" w14:textId="77777777" w:rsidR="00F91E10" w:rsidRDefault="00000000">
      <w:pPr>
        <w:pStyle w:val="Heading3"/>
      </w:pPr>
      <w:r>
        <w:br w:type="page"/>
      </w:r>
      <w:bookmarkStart w:id="13" w:name="_Toc256000013"/>
      <w:r>
        <w:lastRenderedPageBreak/>
        <w:t>Periodic table and atomic structure</w:t>
      </w:r>
      <w:bookmarkEnd w:id="13"/>
    </w:p>
    <w:p w14:paraId="55216B26" w14:textId="77777777" w:rsidR="00F91E10" w:rsidRDefault="00000000">
      <w:pPr>
        <w:pStyle w:val="Heading4"/>
        <w:rPr>
          <w:sz w:val="22"/>
        </w:rPr>
      </w:pPr>
      <w:r>
        <w:t>Outcomes</w:t>
      </w:r>
    </w:p>
    <w:p w14:paraId="7E18859D" w14:textId="77777777" w:rsidR="00F91E10" w:rsidRDefault="00000000">
      <w:r>
        <w:t>A student:</w:t>
      </w:r>
    </w:p>
    <w:p w14:paraId="0DCADF0F" w14:textId="77777777" w:rsidR="00F91E10" w:rsidRDefault="00000000">
      <w:pPr>
        <w:pStyle w:val="ListParagraph"/>
        <w:numPr>
          <w:ilvl w:val="0"/>
          <w:numId w:val="42"/>
        </w:numPr>
        <w:ind w:left="397" w:hanging="397"/>
      </w:pPr>
      <w:r>
        <w:t xml:space="preserve">explains how uses of elements and compounds are influenced by scientific understanding and discoveries relating to their properties </w:t>
      </w:r>
      <w:r>
        <w:rPr>
          <w:b/>
          <w:bCs/>
        </w:rPr>
        <w:t>SC4-PRT-01</w:t>
      </w:r>
    </w:p>
    <w:p w14:paraId="3ADC0210" w14:textId="77777777" w:rsidR="00F91E10" w:rsidRDefault="00000000">
      <w:pPr>
        <w:pStyle w:val="ListParagraph"/>
        <w:numPr>
          <w:ilvl w:val="0"/>
          <w:numId w:val="42"/>
        </w:numPr>
        <w:ind w:left="397" w:hanging="397"/>
      </w:pPr>
      <w:r>
        <w:t xml:space="preserve">uses a variety of ways to process and represent data </w:t>
      </w:r>
      <w:r>
        <w:rPr>
          <w:b/>
          <w:bCs/>
        </w:rPr>
        <w:t>SC4-WS-05</w:t>
      </w:r>
    </w:p>
    <w:p w14:paraId="254801D2" w14:textId="77777777" w:rsidR="00F91E10" w:rsidRDefault="00000000">
      <w:pPr>
        <w:pStyle w:val="ListParagraph"/>
        <w:numPr>
          <w:ilvl w:val="0"/>
          <w:numId w:val="42"/>
        </w:numPr>
        <w:ind w:left="397" w:hanging="397"/>
      </w:pPr>
      <w:r>
        <w:t xml:space="preserve">uses data to identify trends, patterns and relationships, and draw conclusions </w:t>
      </w:r>
      <w:r>
        <w:rPr>
          <w:b/>
          <w:bCs/>
        </w:rPr>
        <w:t>SC4-WS-06</w:t>
      </w:r>
    </w:p>
    <w:p w14:paraId="567A9F3E" w14:textId="77777777" w:rsidR="00F91E10" w:rsidRDefault="00000000">
      <w:r>
        <w:rPr>
          <w:b/>
          <w:bCs/>
        </w:rPr>
        <w:t>Related Life Skills outcomes:</w:t>
      </w:r>
      <w:r>
        <w:t xml:space="preserve"> SCLS-SOL-01, SCLS-WS-05, SCLS-WS-06</w:t>
      </w:r>
    </w:p>
    <w:p w14:paraId="393BF214" w14:textId="77777777" w:rsidR="00F91E10" w:rsidRDefault="00000000">
      <w:pPr>
        <w:pStyle w:val="Heading4"/>
      </w:pPr>
      <w:r>
        <w:t>Content</w:t>
      </w:r>
    </w:p>
    <w:p w14:paraId="4BC2B9F7" w14:textId="77777777" w:rsidR="00F91E10" w:rsidRDefault="00000000">
      <w:r>
        <w:rPr>
          <w:b/>
          <w:bCs/>
        </w:rPr>
        <w:t>Working scientifically</w:t>
      </w:r>
    </w:p>
    <w:p w14:paraId="08650443" w14:textId="77777777" w:rsidR="00F91E10" w:rsidRDefault="00000000">
      <w:r>
        <w:t xml:space="preserve">In this focus area, students develop skills in processing and </w:t>
      </w:r>
      <w:proofErr w:type="spellStart"/>
      <w:r>
        <w:t>analysing</w:t>
      </w:r>
      <w:proofErr w:type="spellEnd"/>
      <w:r>
        <w:t xml:space="preserve"> data and information. Additional Working scientifically outcomes and skills may be integrated with this content.</w:t>
      </w:r>
    </w:p>
    <w:p w14:paraId="2661356A" w14:textId="77777777" w:rsidR="00F91E10" w:rsidRDefault="00000000">
      <w:r>
        <w:rPr>
          <w:b/>
          <w:bCs/>
        </w:rPr>
        <w:t>Related</w:t>
      </w:r>
      <w:r>
        <w:t xml:space="preserve">: </w:t>
      </w:r>
      <w:hyperlink r:id="rId32" w:anchor="cg-7d77e241-ccbe-4dfe-af35-5b0708d42909" w:history="1">
        <w:r>
          <w:rPr>
            <w:color w:val="0000EE"/>
            <w:u w:val="single" w:color="0000EE"/>
          </w:rPr>
          <w:t>Processing data and information</w:t>
        </w:r>
      </w:hyperlink>
      <w:r>
        <w:t xml:space="preserve">, </w:t>
      </w:r>
      <w:hyperlink r:id="rId33" w:anchor="cg-026b93d6-b1da-454c-a537-852180ad8fcf" w:history="1">
        <w:proofErr w:type="spellStart"/>
        <w:r>
          <w:rPr>
            <w:color w:val="0000EE"/>
            <w:u w:val="single" w:color="0000EE"/>
          </w:rPr>
          <w:t>Analysing</w:t>
        </w:r>
        <w:proofErr w:type="spellEnd"/>
        <w:r>
          <w:rPr>
            <w:color w:val="0000EE"/>
            <w:u w:val="single" w:color="0000EE"/>
          </w:rPr>
          <w:t xml:space="preserve"> data and information</w:t>
        </w:r>
      </w:hyperlink>
    </w:p>
    <w:p w14:paraId="7A4AEA63" w14:textId="77777777" w:rsidR="00F91E10" w:rsidRDefault="00000000">
      <w:pPr>
        <w:pStyle w:val="Heading5"/>
      </w:pPr>
      <w:r>
        <w:t>Classification of matter</w:t>
      </w:r>
    </w:p>
    <w:p w14:paraId="270ED1BA" w14:textId="77777777" w:rsidR="00F91E10" w:rsidRDefault="00000000">
      <w:pPr>
        <w:pStyle w:val="ListParagraph"/>
        <w:keepNext/>
        <w:keepLines/>
        <w:numPr>
          <w:ilvl w:val="0"/>
          <w:numId w:val="43"/>
        </w:numPr>
        <w:spacing w:after="40"/>
        <w:ind w:left="397" w:hanging="397"/>
      </w:pPr>
      <w:r>
        <w:t>Identify some common elements in everyday objects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46D84E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E90867D" w14:textId="77777777" w:rsidR="00F91E10" w:rsidRDefault="00000000">
            <w:pPr>
              <w:keepNext/>
              <w:spacing w:before="240" w:after="240"/>
              <w:rPr>
                <w:color w:val="000000"/>
              </w:rPr>
            </w:pPr>
            <w:r>
              <w:rPr>
                <w:b/>
                <w:bCs/>
                <w:color w:val="000000"/>
              </w:rPr>
              <w:t>Example(s):</w:t>
            </w:r>
          </w:p>
          <w:p w14:paraId="098452EA" w14:textId="77777777" w:rsidR="00F91E10" w:rsidRDefault="00000000">
            <w:pPr>
              <w:pStyle w:val="Exampleitem"/>
              <w:rPr>
                <w:color w:val="000000"/>
              </w:rPr>
            </w:pPr>
            <w:proofErr w:type="spellStart"/>
            <w:r>
              <w:rPr>
                <w:color w:val="000000"/>
              </w:rPr>
              <w:t>Aluminium</w:t>
            </w:r>
            <w:proofErr w:type="spellEnd"/>
            <w:r>
              <w:rPr>
                <w:color w:val="000000"/>
              </w:rPr>
              <w:t xml:space="preserve"> in soft drink cans, carbon in ‘lead’ pencils, copper in electrical wires, gold in </w:t>
            </w:r>
            <w:proofErr w:type="spellStart"/>
            <w:r>
              <w:rPr>
                <w:color w:val="000000"/>
              </w:rPr>
              <w:t>jewellery</w:t>
            </w:r>
            <w:proofErr w:type="spellEnd"/>
            <w:r>
              <w:rPr>
                <w:color w:val="000000"/>
              </w:rPr>
              <w:t>, silicon in computer chips, tungsten in incandescent light bulbs.</w:t>
            </w:r>
          </w:p>
        </w:tc>
      </w:tr>
    </w:tbl>
    <w:p w14:paraId="68900D45" w14:textId="77777777" w:rsidR="00F91E10" w:rsidRDefault="00F91E10">
      <w:pPr>
        <w:pStyle w:val="ExampleSeparator"/>
      </w:pPr>
    </w:p>
    <w:p w14:paraId="795A063A" w14:textId="77777777" w:rsidR="00F91E10" w:rsidRDefault="00000000">
      <w:pPr>
        <w:pStyle w:val="ListParagraph"/>
        <w:keepNext/>
        <w:keepLines/>
        <w:numPr>
          <w:ilvl w:val="0"/>
          <w:numId w:val="43"/>
        </w:numPr>
        <w:spacing w:after="40"/>
        <w:ind w:left="397" w:hanging="397"/>
      </w:pPr>
      <w:r>
        <w:t>Conduct a series of investigations to identify and compare the physical properties of metals, non-metals and metalloids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C9279C6"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DADCA12" w14:textId="77777777" w:rsidR="00F91E10" w:rsidRDefault="00000000">
            <w:pPr>
              <w:keepNext/>
              <w:spacing w:before="240" w:after="240"/>
              <w:rPr>
                <w:color w:val="000000"/>
              </w:rPr>
            </w:pPr>
            <w:r>
              <w:rPr>
                <w:b/>
                <w:bCs/>
                <w:color w:val="000000"/>
              </w:rPr>
              <w:t>Example(s):</w:t>
            </w:r>
          </w:p>
          <w:p w14:paraId="5F2DD6B3" w14:textId="77777777" w:rsidR="00F91E10" w:rsidRDefault="00000000">
            <w:pPr>
              <w:pStyle w:val="Exampleitem"/>
              <w:rPr>
                <w:color w:val="000000"/>
              </w:rPr>
            </w:pPr>
            <w:r>
              <w:rPr>
                <w:color w:val="000000"/>
              </w:rPr>
              <w:t xml:space="preserve">Properties, including heat and electrical conductivity, </w:t>
            </w:r>
            <w:proofErr w:type="spellStart"/>
            <w:r>
              <w:rPr>
                <w:color w:val="000000"/>
              </w:rPr>
              <w:t>lustre</w:t>
            </w:r>
            <w:proofErr w:type="spellEnd"/>
            <w:r>
              <w:rPr>
                <w:color w:val="000000"/>
              </w:rPr>
              <w:t>, physical state, luminescence, melting point, boiling point, malleability, ductility.</w:t>
            </w:r>
          </w:p>
        </w:tc>
      </w:tr>
    </w:tbl>
    <w:p w14:paraId="1A569E96" w14:textId="77777777" w:rsidR="00F91E10" w:rsidRDefault="00F91E10">
      <w:pPr>
        <w:pStyle w:val="ExampleSeparator"/>
      </w:pPr>
    </w:p>
    <w:p w14:paraId="080EAB80" w14:textId="77777777" w:rsidR="00F91E10" w:rsidRDefault="00000000">
      <w:pPr>
        <w:pStyle w:val="ListParagraph"/>
        <w:keepNext/>
        <w:keepLines/>
        <w:numPr>
          <w:ilvl w:val="0"/>
          <w:numId w:val="43"/>
        </w:numPr>
        <w:spacing w:after="40"/>
        <w:ind w:left="397" w:hanging="397"/>
      </w:pPr>
      <w:r>
        <w:t>Explain how the properties of some common elements, compounds and alloys relate to their use(s)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3123F1E"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5D5FA29" w14:textId="77777777" w:rsidR="00F91E10" w:rsidRDefault="00000000">
            <w:pPr>
              <w:keepNext/>
              <w:spacing w:before="240" w:after="240"/>
              <w:rPr>
                <w:color w:val="000000"/>
              </w:rPr>
            </w:pPr>
            <w:r>
              <w:rPr>
                <w:b/>
                <w:bCs/>
                <w:color w:val="000000"/>
              </w:rPr>
              <w:t>Example(s):</w:t>
            </w:r>
          </w:p>
          <w:p w14:paraId="6CEAB442" w14:textId="77777777" w:rsidR="00F91E10" w:rsidRDefault="00000000">
            <w:pPr>
              <w:pStyle w:val="Exampleitem"/>
              <w:rPr>
                <w:color w:val="000000"/>
              </w:rPr>
            </w:pPr>
            <w:proofErr w:type="spellStart"/>
            <w:r>
              <w:rPr>
                <w:color w:val="000000"/>
              </w:rPr>
              <w:t>Aluminium</w:t>
            </w:r>
            <w:proofErr w:type="spellEnd"/>
            <w:r>
              <w:rPr>
                <w:color w:val="000000"/>
              </w:rPr>
              <w:t xml:space="preserve"> is a lightweight non-corroding metal that is soft and malleable and used in cans, utensils, and airplane and automotive parts.</w:t>
            </w:r>
          </w:p>
        </w:tc>
      </w:tr>
    </w:tbl>
    <w:p w14:paraId="6E0C0E07" w14:textId="77777777" w:rsidR="00F91E10" w:rsidRDefault="00F91E10">
      <w:pPr>
        <w:pStyle w:val="ExampleSeparator"/>
      </w:pPr>
    </w:p>
    <w:p w14:paraId="5F832239" w14:textId="77777777" w:rsidR="00F91E10" w:rsidRDefault="00000000">
      <w:pPr>
        <w:pStyle w:val="Heading5"/>
      </w:pPr>
      <w:r>
        <w:t>Atomic structure</w:t>
      </w:r>
    </w:p>
    <w:p w14:paraId="44C4C2E4" w14:textId="77777777" w:rsidR="00F91E10" w:rsidRDefault="00000000">
      <w:pPr>
        <w:pStyle w:val="ListParagraph"/>
        <w:numPr>
          <w:ilvl w:val="0"/>
          <w:numId w:val="44"/>
        </w:numPr>
        <w:ind w:left="397" w:hanging="397"/>
      </w:pPr>
      <w:r>
        <w:t>Identify the atom as the smallest unit of an element that retains the properties of that element</w:t>
      </w:r>
    </w:p>
    <w:p w14:paraId="4B758B08" w14:textId="77777777" w:rsidR="00F91E10" w:rsidRDefault="00000000">
      <w:pPr>
        <w:pStyle w:val="ListParagraph"/>
        <w:numPr>
          <w:ilvl w:val="0"/>
          <w:numId w:val="44"/>
        </w:numPr>
        <w:ind w:left="397" w:hanging="397"/>
      </w:pPr>
      <w:r>
        <w:t>Identify protons, neutrons and electrons as subatomic particles</w:t>
      </w:r>
    </w:p>
    <w:p w14:paraId="77638273" w14:textId="77777777" w:rsidR="00F91E10" w:rsidRDefault="00000000">
      <w:pPr>
        <w:pStyle w:val="ListParagraph"/>
        <w:numPr>
          <w:ilvl w:val="0"/>
          <w:numId w:val="44"/>
        </w:numPr>
        <w:ind w:left="397" w:hanging="397"/>
      </w:pPr>
      <w:r>
        <w:t>Describe the location, relative charge and mass of protons, neutrons and electrons using the planetary atomic model</w:t>
      </w:r>
    </w:p>
    <w:p w14:paraId="3F908018" w14:textId="77777777" w:rsidR="00F91E10" w:rsidRDefault="00000000">
      <w:pPr>
        <w:pStyle w:val="ListParagraph"/>
        <w:numPr>
          <w:ilvl w:val="0"/>
          <w:numId w:val="44"/>
        </w:numPr>
        <w:ind w:left="397" w:hanging="397"/>
      </w:pPr>
      <w:r>
        <w:t>Outline how models of atomic structure have changed over time</w:t>
      </w:r>
    </w:p>
    <w:p w14:paraId="258EFE66" w14:textId="77777777" w:rsidR="00F91E10" w:rsidRDefault="00000000">
      <w:pPr>
        <w:pStyle w:val="ListParagraph"/>
        <w:numPr>
          <w:ilvl w:val="0"/>
          <w:numId w:val="44"/>
        </w:numPr>
        <w:ind w:left="397" w:hanging="397"/>
      </w:pPr>
      <w:r>
        <w:lastRenderedPageBreak/>
        <w:t>Explain how observations made possible by new technologies have led to a more detailed understanding of atomic structure</w:t>
      </w:r>
    </w:p>
    <w:p w14:paraId="79C2552F" w14:textId="77777777" w:rsidR="00F91E10" w:rsidRDefault="00000000">
      <w:pPr>
        <w:pStyle w:val="Heading5"/>
      </w:pPr>
      <w:r>
        <w:t>Periodic table</w:t>
      </w:r>
    </w:p>
    <w:p w14:paraId="2F4AECE1" w14:textId="77777777" w:rsidR="00F91E10" w:rsidRDefault="00000000">
      <w:pPr>
        <w:pStyle w:val="ListParagraph"/>
        <w:keepNext/>
        <w:keepLines/>
        <w:numPr>
          <w:ilvl w:val="0"/>
          <w:numId w:val="45"/>
        </w:numPr>
        <w:spacing w:after="40"/>
        <w:ind w:left="397" w:hanging="397"/>
      </w:pPr>
      <w:r>
        <w:t>Outline patterns and relationships found in the periodic table, including reactivity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6693C7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86E3081" w14:textId="77777777" w:rsidR="00F91E10" w:rsidRDefault="00000000">
            <w:pPr>
              <w:keepNext/>
              <w:spacing w:before="240" w:after="240"/>
              <w:rPr>
                <w:color w:val="000000"/>
              </w:rPr>
            </w:pPr>
            <w:r>
              <w:rPr>
                <w:b/>
                <w:bCs/>
                <w:color w:val="000000"/>
              </w:rPr>
              <w:t>Example(s):</w:t>
            </w:r>
          </w:p>
          <w:p w14:paraId="6647AA9D" w14:textId="77777777" w:rsidR="00F91E10" w:rsidRDefault="00000000">
            <w:pPr>
              <w:pStyle w:val="Exampleitem"/>
              <w:rPr>
                <w:color w:val="000000"/>
              </w:rPr>
            </w:pPr>
            <w:r>
              <w:rPr>
                <w:color w:val="000000"/>
              </w:rPr>
              <w:t>Rows are named periods, columns are named groups, and each group has similar properties.</w:t>
            </w:r>
          </w:p>
        </w:tc>
      </w:tr>
    </w:tbl>
    <w:p w14:paraId="6E42D0D1" w14:textId="77777777" w:rsidR="00F91E10" w:rsidRDefault="00F91E10">
      <w:pPr>
        <w:pStyle w:val="ExampleSeparator"/>
      </w:pPr>
    </w:p>
    <w:p w14:paraId="1451C55C" w14:textId="77777777" w:rsidR="00F91E10" w:rsidRDefault="00000000">
      <w:pPr>
        <w:pStyle w:val="ListParagraph"/>
        <w:keepNext/>
        <w:keepLines/>
        <w:numPr>
          <w:ilvl w:val="0"/>
          <w:numId w:val="45"/>
        </w:numPr>
        <w:spacing w:after="40"/>
        <w:ind w:left="397" w:hanging="397"/>
      </w:pPr>
      <w:r>
        <w:t>Predict the properties of elements based on their position and location on the periodic table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D718A4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00D0F66" w14:textId="77777777" w:rsidR="00F91E10" w:rsidRDefault="00000000">
            <w:pPr>
              <w:keepNext/>
              <w:spacing w:before="240" w:after="240"/>
              <w:rPr>
                <w:color w:val="000000"/>
              </w:rPr>
            </w:pPr>
            <w:r>
              <w:rPr>
                <w:b/>
                <w:bCs/>
                <w:color w:val="000000"/>
              </w:rPr>
              <w:t>Example(s):</w:t>
            </w:r>
          </w:p>
          <w:p w14:paraId="30147FA4" w14:textId="77777777" w:rsidR="00F91E10" w:rsidRDefault="00000000">
            <w:pPr>
              <w:pStyle w:val="Exampleitem"/>
              <w:rPr>
                <w:color w:val="000000"/>
              </w:rPr>
            </w:pPr>
            <w:r>
              <w:rPr>
                <w:color w:val="000000"/>
              </w:rPr>
              <w:t>The prediction that molybdenum (Mo) is shiny and silvery, as it is located in the metals section of the periodic table.</w:t>
            </w:r>
          </w:p>
        </w:tc>
      </w:tr>
    </w:tbl>
    <w:p w14:paraId="27D27526" w14:textId="77777777" w:rsidR="00F91E10" w:rsidRDefault="00F91E10">
      <w:pPr>
        <w:pStyle w:val="ExampleSeparator"/>
      </w:pPr>
    </w:p>
    <w:p w14:paraId="4FE504DA" w14:textId="77777777" w:rsidR="00F91E10" w:rsidRDefault="00000000">
      <w:pPr>
        <w:pStyle w:val="ListParagraph"/>
        <w:keepNext/>
        <w:keepLines/>
        <w:numPr>
          <w:ilvl w:val="0"/>
          <w:numId w:val="45"/>
        </w:numPr>
        <w:spacing w:after="40"/>
        <w:ind w:left="397" w:hanging="397"/>
      </w:pPr>
      <w:r>
        <w:t>Identify the unique symbol of a range of elements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885CDB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FF7F511" w14:textId="77777777" w:rsidR="00F91E10" w:rsidRDefault="00000000">
            <w:pPr>
              <w:keepNext/>
              <w:spacing w:before="240" w:after="240"/>
              <w:rPr>
                <w:color w:val="000000"/>
              </w:rPr>
            </w:pPr>
            <w:r>
              <w:rPr>
                <w:b/>
                <w:bCs/>
                <w:color w:val="000000"/>
              </w:rPr>
              <w:t>Example(s):</w:t>
            </w:r>
          </w:p>
          <w:p w14:paraId="068146CD" w14:textId="77777777" w:rsidR="00F91E10" w:rsidRDefault="00000000">
            <w:pPr>
              <w:pStyle w:val="Exampleitem"/>
              <w:rPr>
                <w:color w:val="000000"/>
              </w:rPr>
            </w:pPr>
            <w:r>
              <w:rPr>
                <w:color w:val="000000"/>
              </w:rPr>
              <w:t>C is carbon, Mg is magnesium. Some symbols use the Latin name of the element to determine the symbol, such as Fe (</w:t>
            </w:r>
            <w:proofErr w:type="spellStart"/>
            <w:r>
              <w:rPr>
                <w:i/>
                <w:iCs/>
                <w:color w:val="000000"/>
              </w:rPr>
              <w:t>ferrum</w:t>
            </w:r>
            <w:proofErr w:type="spellEnd"/>
            <w:r>
              <w:rPr>
                <w:color w:val="000000"/>
              </w:rPr>
              <w:t>) for iron, Na (</w:t>
            </w:r>
            <w:r>
              <w:rPr>
                <w:i/>
                <w:iCs/>
                <w:color w:val="000000"/>
              </w:rPr>
              <w:t>natrium</w:t>
            </w:r>
            <w:r>
              <w:rPr>
                <w:color w:val="000000"/>
              </w:rPr>
              <w:t>) for sodium, W (</w:t>
            </w:r>
            <w:r>
              <w:rPr>
                <w:i/>
                <w:iCs/>
                <w:color w:val="000000"/>
              </w:rPr>
              <w:t>wolfram</w:t>
            </w:r>
            <w:r>
              <w:rPr>
                <w:color w:val="000000"/>
              </w:rPr>
              <w:t>) for tungsten.</w:t>
            </w:r>
          </w:p>
        </w:tc>
      </w:tr>
    </w:tbl>
    <w:p w14:paraId="30328608" w14:textId="77777777" w:rsidR="00F91E10" w:rsidRDefault="00F91E10">
      <w:pPr>
        <w:pStyle w:val="ExampleSeparator"/>
      </w:pPr>
    </w:p>
    <w:p w14:paraId="1D4CA77E" w14:textId="77777777" w:rsidR="00F91E10" w:rsidRDefault="00000000">
      <w:pPr>
        <w:pStyle w:val="ListParagraph"/>
        <w:keepNext/>
        <w:keepLines/>
        <w:numPr>
          <w:ilvl w:val="0"/>
          <w:numId w:val="45"/>
        </w:numPr>
        <w:spacing w:after="40"/>
        <w:ind w:left="397" w:hanging="397"/>
      </w:pPr>
      <w:r>
        <w:t>Use the periodic table to identify the elements in some common compounds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A62953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0C2444C" w14:textId="77777777" w:rsidR="00F91E10" w:rsidRDefault="00000000">
            <w:pPr>
              <w:keepNext/>
              <w:spacing w:before="240" w:after="240"/>
              <w:rPr>
                <w:color w:val="000000"/>
              </w:rPr>
            </w:pPr>
            <w:r>
              <w:rPr>
                <w:b/>
                <w:bCs/>
                <w:color w:val="000000"/>
              </w:rPr>
              <w:t>Example(s):</w:t>
            </w:r>
          </w:p>
          <w:p w14:paraId="57C2E1F0" w14:textId="77777777" w:rsidR="00F91E10" w:rsidRDefault="00000000">
            <w:pPr>
              <w:pStyle w:val="Exampleitem"/>
              <w:rPr>
                <w:color w:val="000000"/>
              </w:rPr>
            </w:pPr>
            <w:r>
              <w:rPr>
                <w:color w:val="000000"/>
              </w:rPr>
              <w:t>Water (H</w:t>
            </w:r>
            <w:r>
              <w:rPr>
                <w:color w:val="000000"/>
                <w:szCs w:val="30"/>
                <w:vertAlign w:val="subscript"/>
              </w:rPr>
              <w:t>2</w:t>
            </w:r>
            <w:r>
              <w:rPr>
                <w:color w:val="000000"/>
              </w:rPr>
              <w:t>O) is made from hydrogen and oxygen; methane (CH</w:t>
            </w:r>
            <w:r>
              <w:rPr>
                <w:color w:val="000000"/>
                <w:szCs w:val="30"/>
                <w:vertAlign w:val="subscript"/>
              </w:rPr>
              <w:t>4</w:t>
            </w:r>
            <w:r>
              <w:rPr>
                <w:color w:val="000000"/>
              </w:rPr>
              <w:t>) is made from hydrogen and carbon; carbon dioxide (CO</w:t>
            </w:r>
            <w:r>
              <w:rPr>
                <w:color w:val="000000"/>
                <w:szCs w:val="30"/>
                <w:vertAlign w:val="subscript"/>
              </w:rPr>
              <w:t>2</w:t>
            </w:r>
            <w:r>
              <w:rPr>
                <w:color w:val="000000"/>
              </w:rPr>
              <w:t>) is made from carbon and oxygen.</w:t>
            </w:r>
          </w:p>
        </w:tc>
      </w:tr>
    </w:tbl>
    <w:p w14:paraId="630367CC" w14:textId="77777777" w:rsidR="00F91E10" w:rsidRDefault="00F91E10">
      <w:pPr>
        <w:pStyle w:val="ExampleSeparator"/>
      </w:pPr>
    </w:p>
    <w:p w14:paraId="14B1F0E0" w14:textId="77777777" w:rsidR="00F91E10" w:rsidRDefault="00000000">
      <w:pPr>
        <w:pStyle w:val="ListParagraph"/>
        <w:keepNext/>
        <w:keepLines/>
        <w:numPr>
          <w:ilvl w:val="0"/>
          <w:numId w:val="45"/>
        </w:numPr>
        <w:spacing w:after="40"/>
        <w:ind w:left="397" w:hanging="397"/>
      </w:pPr>
      <w:r>
        <w:t>Investigate some tests that could be used to identify metal and non-metal elements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101AC8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9728D35" w14:textId="77777777" w:rsidR="00F91E10" w:rsidRDefault="00000000">
            <w:pPr>
              <w:keepNext/>
              <w:spacing w:before="240" w:after="240"/>
              <w:rPr>
                <w:color w:val="000000"/>
              </w:rPr>
            </w:pPr>
            <w:r>
              <w:rPr>
                <w:b/>
                <w:bCs/>
                <w:color w:val="000000"/>
              </w:rPr>
              <w:t>Example(s):</w:t>
            </w:r>
          </w:p>
          <w:p w14:paraId="0A9FD6D7" w14:textId="77777777" w:rsidR="00F91E10" w:rsidRDefault="00000000">
            <w:pPr>
              <w:pStyle w:val="Exampleitem"/>
              <w:rPr>
                <w:color w:val="000000"/>
              </w:rPr>
            </w:pPr>
            <w:r>
              <w:rPr>
                <w:color w:val="000000"/>
              </w:rPr>
              <w:t>Flame tests could be used to identify some metals.</w:t>
            </w:r>
            <w:r>
              <w:rPr>
                <w:color w:val="000000"/>
              </w:rPr>
              <w:br/>
            </w:r>
            <w:r>
              <w:rPr>
                <w:color w:val="000000"/>
              </w:rPr>
              <w:br/>
              <w:t>The ‘pop’ test could be used to identify hydrogen.</w:t>
            </w:r>
          </w:p>
        </w:tc>
      </w:tr>
    </w:tbl>
    <w:p w14:paraId="2843A5C2" w14:textId="77777777" w:rsidR="00F91E10" w:rsidRDefault="00F91E10">
      <w:pPr>
        <w:pStyle w:val="ExampleSeparator"/>
      </w:pPr>
    </w:p>
    <w:p w14:paraId="463AD599" w14:textId="77777777" w:rsidR="00F91E10" w:rsidRDefault="00000000">
      <w:pPr>
        <w:pStyle w:val="ListParagraph"/>
        <w:keepNext/>
        <w:keepLines/>
        <w:numPr>
          <w:ilvl w:val="0"/>
          <w:numId w:val="45"/>
        </w:numPr>
        <w:spacing w:after="40"/>
        <w:ind w:left="397" w:hanging="397"/>
      </w:pPr>
      <w:r>
        <w:t>Model the atomic structure of the first 18 elements to identify that atomic structure changes with increasing atomic number</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449914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A212B6B" w14:textId="77777777" w:rsidR="00F91E10" w:rsidRDefault="00000000">
            <w:pPr>
              <w:keepNext/>
              <w:spacing w:before="240" w:after="240"/>
              <w:rPr>
                <w:color w:val="000000"/>
              </w:rPr>
            </w:pPr>
            <w:r>
              <w:rPr>
                <w:b/>
                <w:bCs/>
                <w:color w:val="000000"/>
              </w:rPr>
              <w:t>Example(s):</w:t>
            </w:r>
          </w:p>
          <w:p w14:paraId="458B83BC" w14:textId="77777777" w:rsidR="00F91E10" w:rsidRDefault="00000000">
            <w:pPr>
              <w:pStyle w:val="Exampleitem"/>
              <w:rPr>
                <w:color w:val="000000"/>
              </w:rPr>
            </w:pPr>
            <w:r>
              <w:rPr>
                <w:color w:val="000000"/>
              </w:rPr>
              <w:t>2D or 3D models of atoms.</w:t>
            </w:r>
          </w:p>
        </w:tc>
      </w:tr>
    </w:tbl>
    <w:p w14:paraId="6557EDD1" w14:textId="77777777" w:rsidR="00F91E10" w:rsidRDefault="00F91E10">
      <w:pPr>
        <w:pStyle w:val="ExampleSeparator"/>
      </w:pPr>
    </w:p>
    <w:p w14:paraId="794B69A0" w14:textId="77777777" w:rsidR="00F91E10" w:rsidRDefault="00000000">
      <w:pPr>
        <w:pStyle w:val="ListParagraph"/>
        <w:keepNext/>
        <w:keepLines/>
        <w:numPr>
          <w:ilvl w:val="0"/>
          <w:numId w:val="45"/>
        </w:numPr>
        <w:spacing w:after="40"/>
        <w:ind w:left="397" w:hanging="397"/>
      </w:pPr>
      <w:r>
        <w:lastRenderedPageBreak/>
        <w:t>Describe how the historical development of the periodic table demonstrated understanding of the chemical and physical properties of elements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694D73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D20253F" w14:textId="77777777" w:rsidR="00F91E10" w:rsidRDefault="00000000">
            <w:pPr>
              <w:keepNext/>
              <w:spacing w:before="240" w:after="240"/>
              <w:rPr>
                <w:color w:val="000000"/>
              </w:rPr>
            </w:pPr>
            <w:r>
              <w:rPr>
                <w:b/>
                <w:bCs/>
                <w:color w:val="000000"/>
              </w:rPr>
              <w:t>Example(s):</w:t>
            </w:r>
          </w:p>
          <w:p w14:paraId="3541C0F9" w14:textId="77777777" w:rsidR="00F91E10" w:rsidRDefault="00000000">
            <w:pPr>
              <w:pStyle w:val="Exampleitem"/>
              <w:rPr>
                <w:color w:val="000000"/>
              </w:rPr>
            </w:pPr>
            <w:r>
              <w:rPr>
                <w:color w:val="000000"/>
              </w:rPr>
              <w:t>A written text could be a factual recount or a sequential explanation.</w:t>
            </w:r>
          </w:p>
        </w:tc>
      </w:tr>
    </w:tbl>
    <w:p w14:paraId="07103843" w14:textId="77777777" w:rsidR="00F91E10" w:rsidRDefault="00F91E10">
      <w:pPr>
        <w:pStyle w:val="ExampleSeparator"/>
      </w:pPr>
    </w:p>
    <w:p w14:paraId="144B246E" w14:textId="77777777" w:rsidR="00F91E10" w:rsidRDefault="00000000">
      <w:pPr>
        <w:pStyle w:val="Heading5"/>
      </w:pPr>
      <w:r>
        <w:t>Periodic table and atomic structure in context</w:t>
      </w:r>
    </w:p>
    <w:p w14:paraId="21C14B62" w14:textId="77777777" w:rsidR="00F91E10" w:rsidRDefault="00000000">
      <w:pPr>
        <w:pStyle w:val="ListParagraph"/>
        <w:numPr>
          <w:ilvl w:val="0"/>
          <w:numId w:val="46"/>
        </w:numPr>
        <w:ind w:left="397" w:hanging="397"/>
      </w:pPr>
      <w:r>
        <w:t>Investigate how the properties and availability of materials, including metals, alloys and compounds, influence their uses</w:t>
      </w:r>
    </w:p>
    <w:p w14:paraId="0F75A3A7" w14:textId="77777777" w:rsidR="00F91E10" w:rsidRDefault="00000000">
      <w:pPr>
        <w:pStyle w:val="Heading3"/>
      </w:pPr>
      <w:r>
        <w:br w:type="page"/>
      </w:r>
      <w:bookmarkStart w:id="14" w:name="_Toc256000014"/>
      <w:r>
        <w:lastRenderedPageBreak/>
        <w:t>Change</w:t>
      </w:r>
      <w:bookmarkEnd w:id="14"/>
    </w:p>
    <w:p w14:paraId="2F140839" w14:textId="77777777" w:rsidR="00F91E10" w:rsidRDefault="00000000">
      <w:pPr>
        <w:pStyle w:val="Heading4"/>
        <w:rPr>
          <w:sz w:val="22"/>
        </w:rPr>
      </w:pPr>
      <w:r>
        <w:t>Outcomes</w:t>
      </w:r>
    </w:p>
    <w:p w14:paraId="2E8C4248" w14:textId="77777777" w:rsidR="00F91E10" w:rsidRDefault="00000000">
      <w:r>
        <w:t>A student:</w:t>
      </w:r>
    </w:p>
    <w:p w14:paraId="55D79A3F" w14:textId="77777777" w:rsidR="00F91E10" w:rsidRDefault="00000000">
      <w:pPr>
        <w:pStyle w:val="ListParagraph"/>
        <w:numPr>
          <w:ilvl w:val="0"/>
          <w:numId w:val="47"/>
        </w:numPr>
        <w:ind w:left="397" w:hanging="397"/>
      </w:pPr>
      <w:r>
        <w:t xml:space="preserve">explains how energy causes geological and chemical change </w:t>
      </w:r>
      <w:r>
        <w:rPr>
          <w:b/>
          <w:bCs/>
        </w:rPr>
        <w:t>SC4-CHG-01</w:t>
      </w:r>
    </w:p>
    <w:p w14:paraId="4B4557C6" w14:textId="77777777" w:rsidR="00F91E10" w:rsidRDefault="00000000">
      <w:pPr>
        <w:pStyle w:val="ListParagraph"/>
        <w:numPr>
          <w:ilvl w:val="0"/>
          <w:numId w:val="47"/>
        </w:numPr>
        <w:ind w:left="397" w:hanging="397"/>
      </w:pPr>
      <w:r>
        <w:t xml:space="preserve">uses scientific tools and instruments for observations </w:t>
      </w:r>
      <w:r>
        <w:rPr>
          <w:b/>
          <w:bCs/>
        </w:rPr>
        <w:t>SC4-WS-01</w:t>
      </w:r>
    </w:p>
    <w:p w14:paraId="3E452E8E" w14:textId="77777777" w:rsidR="00F91E10" w:rsidRDefault="00000000">
      <w:pPr>
        <w:pStyle w:val="ListParagraph"/>
        <w:numPr>
          <w:ilvl w:val="0"/>
          <w:numId w:val="47"/>
        </w:numPr>
        <w:ind w:left="397" w:hanging="397"/>
      </w:pPr>
      <w:r>
        <w:t xml:space="preserve">plans safe and valid investigations </w:t>
      </w:r>
      <w:r>
        <w:rPr>
          <w:b/>
          <w:bCs/>
        </w:rPr>
        <w:t>SC4-WS-03</w:t>
      </w:r>
    </w:p>
    <w:p w14:paraId="7F17DF70" w14:textId="77777777" w:rsidR="00F91E10" w:rsidRDefault="00000000">
      <w:pPr>
        <w:pStyle w:val="ListParagraph"/>
        <w:numPr>
          <w:ilvl w:val="0"/>
          <w:numId w:val="47"/>
        </w:numPr>
        <w:ind w:left="397" w:hanging="397"/>
      </w:pPr>
      <w:r>
        <w:t xml:space="preserve">follows a planned procedure to undertake safe and valid investigations </w:t>
      </w:r>
      <w:r>
        <w:rPr>
          <w:b/>
          <w:bCs/>
        </w:rPr>
        <w:t>SC4-WS-04</w:t>
      </w:r>
    </w:p>
    <w:p w14:paraId="51E3D46E" w14:textId="77777777" w:rsidR="00F91E10" w:rsidRDefault="00000000">
      <w:r>
        <w:rPr>
          <w:b/>
          <w:bCs/>
        </w:rPr>
        <w:t>Related Life Skills outcomes:</w:t>
      </w:r>
      <w:r>
        <w:t xml:space="preserve"> SCLS-CHG-01, SCLS-EGU-01, SCLS-WS-01, SCLS-WS-03, SCLS-WS-04</w:t>
      </w:r>
    </w:p>
    <w:p w14:paraId="2C596CD5" w14:textId="77777777" w:rsidR="00F91E10" w:rsidRDefault="00000000">
      <w:pPr>
        <w:pStyle w:val="Heading4"/>
      </w:pPr>
      <w:r>
        <w:t>Content</w:t>
      </w:r>
    </w:p>
    <w:p w14:paraId="7DB0FE4B" w14:textId="77777777" w:rsidR="00F91E10" w:rsidRDefault="00000000">
      <w:r>
        <w:rPr>
          <w:b/>
          <w:bCs/>
        </w:rPr>
        <w:t>Working scientifically</w:t>
      </w:r>
    </w:p>
    <w:p w14:paraId="0A187810" w14:textId="77777777" w:rsidR="00F91E10" w:rsidRDefault="00000000">
      <w:r>
        <w:t>In this focus area, students develop skills in observation, as well as planning and conducting investigations. Additional Working scientifically outcomes and skills may be integrated with this content.</w:t>
      </w:r>
    </w:p>
    <w:p w14:paraId="67C2B82E" w14:textId="77777777" w:rsidR="00F91E10" w:rsidRDefault="00000000">
      <w:r>
        <w:rPr>
          <w:b/>
          <w:bCs/>
        </w:rPr>
        <w:t>Related</w:t>
      </w:r>
      <w:r>
        <w:t xml:space="preserve">: </w:t>
      </w:r>
      <w:hyperlink r:id="rId34" w:anchor="cg-f27d1490-503e-46a1-879f-363fec4184f5" w:history="1">
        <w:r>
          <w:rPr>
            <w:color w:val="0000EE"/>
            <w:u w:val="single" w:color="0000EE"/>
          </w:rPr>
          <w:t>Observing</w:t>
        </w:r>
      </w:hyperlink>
      <w:r>
        <w:t xml:space="preserve">, </w:t>
      </w:r>
      <w:hyperlink r:id="rId35" w:anchor="cg-0b1df83b-3056-4e12-be95-92bd29554af8" w:history="1">
        <w:r>
          <w:rPr>
            <w:color w:val="0000EE"/>
            <w:u w:val="single" w:color="0000EE"/>
          </w:rPr>
          <w:t>Planning investigations</w:t>
        </w:r>
      </w:hyperlink>
      <w:r>
        <w:t xml:space="preserve">, </w:t>
      </w:r>
      <w:hyperlink r:id="rId36" w:anchor="cg-ff323f4e-b0af-4931-879e-81036e19cca0" w:history="1">
        <w:r>
          <w:rPr>
            <w:color w:val="0000EE"/>
            <w:u w:val="single" w:color="0000EE"/>
          </w:rPr>
          <w:t>Conducting investigations</w:t>
        </w:r>
      </w:hyperlink>
    </w:p>
    <w:p w14:paraId="3420A9A8" w14:textId="77777777" w:rsidR="00F91E10" w:rsidRDefault="00000000">
      <w:pPr>
        <w:pStyle w:val="Heading5"/>
      </w:pPr>
      <w:r>
        <w:t>Energy transfers</w:t>
      </w:r>
    </w:p>
    <w:p w14:paraId="64196FEA" w14:textId="77777777" w:rsidR="00F91E10" w:rsidRDefault="00000000">
      <w:pPr>
        <w:pStyle w:val="ListParagraph"/>
        <w:numPr>
          <w:ilvl w:val="0"/>
          <w:numId w:val="48"/>
        </w:numPr>
        <w:ind w:left="397" w:hanging="397"/>
      </w:pPr>
      <w:r>
        <w:t>Identify conduction, convection and radiation as different ways that energy can be transferred, and distinguish between these forms</w:t>
      </w:r>
    </w:p>
    <w:p w14:paraId="3EE754B3" w14:textId="77777777" w:rsidR="00F91E10" w:rsidRDefault="00000000">
      <w:pPr>
        <w:pStyle w:val="ListParagraph"/>
        <w:numPr>
          <w:ilvl w:val="0"/>
          <w:numId w:val="48"/>
        </w:numPr>
        <w:ind w:left="397" w:hanging="397"/>
      </w:pPr>
      <w:r>
        <w:t>Describe, using the terms ‘potential energy’ (PE) or ‘kinetic energy’ (KE), how systems can store different forms of energy, including thermal, elastic, chemical and gravitational energy</w:t>
      </w:r>
    </w:p>
    <w:p w14:paraId="4BA9380F" w14:textId="77777777" w:rsidR="00F91E10" w:rsidRDefault="00000000">
      <w:pPr>
        <w:pStyle w:val="ListParagraph"/>
        <w:numPr>
          <w:ilvl w:val="0"/>
          <w:numId w:val="48"/>
        </w:numPr>
        <w:ind w:left="397" w:hanging="397"/>
      </w:pPr>
      <w:r>
        <w:t>Identify examples of how energy can change from one form into another</w:t>
      </w:r>
    </w:p>
    <w:p w14:paraId="35D879E8" w14:textId="77777777" w:rsidR="00F91E10" w:rsidRDefault="00000000">
      <w:pPr>
        <w:pStyle w:val="ListParagraph"/>
        <w:keepNext/>
        <w:keepLines/>
        <w:numPr>
          <w:ilvl w:val="0"/>
          <w:numId w:val="48"/>
        </w:numPr>
        <w:spacing w:after="40"/>
        <w:ind w:left="397" w:hanging="397"/>
      </w:pPr>
      <w:r>
        <w:t>Use practical investigations and representations to illustrate energy transformations in a system</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F2F495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CC986AF" w14:textId="77777777" w:rsidR="00F91E10" w:rsidRDefault="00000000">
            <w:pPr>
              <w:keepNext/>
              <w:spacing w:before="240" w:after="240"/>
              <w:rPr>
                <w:color w:val="000000"/>
              </w:rPr>
            </w:pPr>
            <w:r>
              <w:rPr>
                <w:b/>
                <w:bCs/>
                <w:color w:val="000000"/>
              </w:rPr>
              <w:t>Example(s):</w:t>
            </w:r>
          </w:p>
          <w:p w14:paraId="6A40B366" w14:textId="77777777" w:rsidR="00F91E10" w:rsidRDefault="00000000">
            <w:pPr>
              <w:pStyle w:val="Exampleitem"/>
              <w:rPr>
                <w:color w:val="000000"/>
              </w:rPr>
            </w:pPr>
            <w:r>
              <w:rPr>
                <w:color w:val="000000"/>
              </w:rPr>
              <w:t>Flow diagrams, simulations, models.</w:t>
            </w:r>
          </w:p>
        </w:tc>
      </w:tr>
    </w:tbl>
    <w:p w14:paraId="641E518B" w14:textId="77777777" w:rsidR="00F91E10" w:rsidRDefault="00F91E10">
      <w:pPr>
        <w:pStyle w:val="ExampleSeparator"/>
      </w:pPr>
    </w:p>
    <w:p w14:paraId="7A2B3CC0" w14:textId="77777777" w:rsidR="00F91E10" w:rsidRDefault="00000000">
      <w:pPr>
        <w:pStyle w:val="ListParagraph"/>
        <w:numPr>
          <w:ilvl w:val="0"/>
          <w:numId w:val="48"/>
        </w:numPr>
        <w:ind w:left="397" w:hanging="397"/>
      </w:pPr>
      <w:r>
        <w:t>Define open and closed systems to describe how energy is transferred into and out of systems, and how it cycles within a system</w:t>
      </w:r>
    </w:p>
    <w:p w14:paraId="67C68A3C" w14:textId="77777777" w:rsidR="00F91E10" w:rsidRDefault="00000000">
      <w:pPr>
        <w:pStyle w:val="ListParagraph"/>
        <w:numPr>
          <w:ilvl w:val="0"/>
          <w:numId w:val="48"/>
        </w:numPr>
        <w:ind w:left="397" w:hanging="397"/>
      </w:pPr>
      <w:r>
        <w:t>Apply the law of conservation of energy to familiar examples</w:t>
      </w:r>
    </w:p>
    <w:p w14:paraId="46B1FCA2" w14:textId="77777777" w:rsidR="00F91E10" w:rsidRDefault="00000000">
      <w:pPr>
        <w:pStyle w:val="ListParagraph"/>
        <w:keepNext/>
        <w:keepLines/>
        <w:numPr>
          <w:ilvl w:val="0"/>
          <w:numId w:val="48"/>
        </w:numPr>
        <w:spacing w:after="40"/>
        <w:ind w:left="397" w:hanging="397"/>
      </w:pPr>
      <w:r>
        <w:t>Use representations to illustrate energy transformations, including how radiant energy from the Sun can be transformed into a different form of energy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BF3FBE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535AEB7" w14:textId="77777777" w:rsidR="00F91E10" w:rsidRDefault="00000000">
            <w:pPr>
              <w:keepNext/>
              <w:spacing w:before="240" w:after="240"/>
              <w:rPr>
                <w:color w:val="000000"/>
              </w:rPr>
            </w:pPr>
            <w:r>
              <w:rPr>
                <w:b/>
                <w:bCs/>
                <w:color w:val="000000"/>
              </w:rPr>
              <w:t>Example(s):</w:t>
            </w:r>
          </w:p>
          <w:p w14:paraId="677C707B" w14:textId="77777777" w:rsidR="00F91E10" w:rsidRDefault="00000000">
            <w:pPr>
              <w:pStyle w:val="Exampleitem"/>
              <w:rPr>
                <w:color w:val="000000"/>
              </w:rPr>
            </w:pPr>
            <w:r>
              <w:rPr>
                <w:color w:val="000000"/>
              </w:rPr>
              <w:t>Radiant energy from the Sun → absorption by a solar oven → conversion to thermal energy → energy used to cook food.</w:t>
            </w:r>
          </w:p>
        </w:tc>
      </w:tr>
    </w:tbl>
    <w:p w14:paraId="4A135888" w14:textId="77777777" w:rsidR="00F91E10" w:rsidRDefault="00F91E10">
      <w:pPr>
        <w:pStyle w:val="ExampleSeparator"/>
      </w:pPr>
    </w:p>
    <w:p w14:paraId="6338392A" w14:textId="77777777" w:rsidR="00F91E10" w:rsidRDefault="00000000">
      <w:pPr>
        <w:pStyle w:val="Heading5"/>
      </w:pPr>
      <w:r>
        <w:lastRenderedPageBreak/>
        <w:t>Chemical change</w:t>
      </w:r>
    </w:p>
    <w:p w14:paraId="7EF5DF57" w14:textId="77777777" w:rsidR="00F91E10" w:rsidRDefault="00000000">
      <w:pPr>
        <w:pStyle w:val="ListParagraph"/>
        <w:keepNext/>
        <w:keepLines/>
        <w:numPr>
          <w:ilvl w:val="0"/>
          <w:numId w:val="49"/>
        </w:numPr>
        <w:spacing w:after="40"/>
        <w:ind w:left="397" w:hanging="397"/>
      </w:pPr>
      <w:r>
        <w:t>Undertake experiments to identify the indicators of physical and chemical changes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8D6F44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985F9B4" w14:textId="77777777" w:rsidR="00F91E10" w:rsidRDefault="00000000">
            <w:pPr>
              <w:keepNext/>
              <w:spacing w:before="240" w:after="240"/>
              <w:rPr>
                <w:color w:val="000000"/>
              </w:rPr>
            </w:pPr>
            <w:r>
              <w:rPr>
                <w:b/>
                <w:bCs/>
                <w:color w:val="000000"/>
              </w:rPr>
              <w:t>Example(s):</w:t>
            </w:r>
          </w:p>
          <w:p w14:paraId="63C933D9" w14:textId="77777777" w:rsidR="00F91E10" w:rsidRDefault="00000000">
            <w:pPr>
              <w:pStyle w:val="Exampleitem"/>
              <w:rPr>
                <w:color w:val="000000"/>
              </w:rPr>
            </w:pPr>
            <w:r>
              <w:rPr>
                <w:color w:val="000000"/>
              </w:rPr>
              <w:t xml:space="preserve">Seeing a flame or light, a </w:t>
            </w:r>
            <w:proofErr w:type="spellStart"/>
            <w:r>
              <w:rPr>
                <w:color w:val="000000"/>
              </w:rPr>
              <w:t>colour</w:t>
            </w:r>
            <w:proofErr w:type="spellEnd"/>
            <w:r>
              <w:rPr>
                <w:color w:val="000000"/>
              </w:rPr>
              <w:t xml:space="preserve"> change, or a substance appearing or disappearing; hearing new bubbles forming; measuring a change in temperature.</w:t>
            </w:r>
            <w:r>
              <w:rPr>
                <w:color w:val="000000"/>
              </w:rPr>
              <w:br/>
            </w:r>
            <w:r>
              <w:rPr>
                <w:color w:val="000000"/>
              </w:rPr>
              <w:br/>
              <w:t>Data loggers and thermometers allow for observations to be made with tools.</w:t>
            </w:r>
          </w:p>
        </w:tc>
      </w:tr>
    </w:tbl>
    <w:p w14:paraId="29664FF0" w14:textId="77777777" w:rsidR="00F91E10" w:rsidRDefault="00F91E10">
      <w:pPr>
        <w:pStyle w:val="ExampleSeparator"/>
      </w:pPr>
    </w:p>
    <w:p w14:paraId="55158599" w14:textId="77777777" w:rsidR="00F91E10" w:rsidRDefault="00000000">
      <w:pPr>
        <w:pStyle w:val="ListParagraph"/>
        <w:keepNext/>
        <w:keepLines/>
        <w:numPr>
          <w:ilvl w:val="0"/>
          <w:numId w:val="49"/>
        </w:numPr>
        <w:spacing w:after="40"/>
        <w:ind w:left="397" w:hanging="397"/>
      </w:pPr>
      <w:r>
        <w:t>Describe the initial and final changes that are observed in a chemical reaction, including writing a word equation to represent a chemical reaction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9C5DBF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5B32F80" w14:textId="77777777" w:rsidR="00F91E10" w:rsidRDefault="00000000">
            <w:pPr>
              <w:keepNext/>
              <w:spacing w:before="240" w:after="240"/>
              <w:rPr>
                <w:color w:val="000000"/>
              </w:rPr>
            </w:pPr>
            <w:r>
              <w:rPr>
                <w:b/>
                <w:bCs/>
                <w:color w:val="000000"/>
              </w:rPr>
              <w:t>Example(s):</w:t>
            </w:r>
          </w:p>
          <w:p w14:paraId="36321113" w14:textId="77777777" w:rsidR="00F91E10" w:rsidRDefault="00000000">
            <w:pPr>
              <w:pStyle w:val="Exampleitem"/>
              <w:rPr>
                <w:color w:val="000000"/>
              </w:rPr>
            </w:pPr>
            <w:r>
              <w:rPr>
                <w:color w:val="000000"/>
              </w:rPr>
              <w:t>Burning silvery magnesium metal produces a brilliant white light and a white powder; magnesium + oxygen → magnesium oxide.</w:t>
            </w:r>
          </w:p>
        </w:tc>
      </w:tr>
    </w:tbl>
    <w:p w14:paraId="76959429" w14:textId="77777777" w:rsidR="00F91E10" w:rsidRDefault="00F91E10">
      <w:pPr>
        <w:pStyle w:val="ExampleSeparator"/>
      </w:pPr>
    </w:p>
    <w:p w14:paraId="6361D085" w14:textId="77777777" w:rsidR="00F91E10" w:rsidRDefault="00000000">
      <w:pPr>
        <w:pStyle w:val="ListParagraph"/>
        <w:numPr>
          <w:ilvl w:val="0"/>
          <w:numId w:val="49"/>
        </w:numPr>
        <w:ind w:left="397" w:hanging="397"/>
      </w:pPr>
      <w:r>
        <w:t>Investigate and observe energy changes in different chemical reactions</w:t>
      </w:r>
    </w:p>
    <w:p w14:paraId="3A896040" w14:textId="77777777" w:rsidR="00F91E10" w:rsidRDefault="00000000">
      <w:pPr>
        <w:pStyle w:val="ListParagraph"/>
        <w:numPr>
          <w:ilvl w:val="0"/>
          <w:numId w:val="49"/>
        </w:numPr>
        <w:ind w:left="397" w:hanging="397"/>
      </w:pPr>
      <w:r>
        <w:t>Conduct a practical investigation to model cellular processes, including respiration and photosynthesis, and document findings in a written report</w:t>
      </w:r>
    </w:p>
    <w:p w14:paraId="433E3A3C" w14:textId="77777777" w:rsidR="00F91E10" w:rsidRDefault="00000000">
      <w:pPr>
        <w:pStyle w:val="Heading5"/>
      </w:pPr>
      <w:r>
        <w:t>Geological change</w:t>
      </w:r>
    </w:p>
    <w:p w14:paraId="454CF879" w14:textId="77777777" w:rsidR="00F91E10" w:rsidRDefault="00000000">
      <w:pPr>
        <w:pStyle w:val="ListParagraph"/>
        <w:keepNext/>
        <w:keepLines/>
        <w:numPr>
          <w:ilvl w:val="0"/>
          <w:numId w:val="50"/>
        </w:numPr>
        <w:spacing w:after="40"/>
        <w:ind w:left="397" w:hanging="397"/>
      </w:pPr>
      <w:r>
        <w:t>Describe the processes associated with the movement of tectonic plates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9942BE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4E50A48" w14:textId="77777777" w:rsidR="00F91E10" w:rsidRDefault="00000000">
            <w:pPr>
              <w:keepNext/>
              <w:spacing w:before="240" w:after="240"/>
              <w:rPr>
                <w:color w:val="000000"/>
              </w:rPr>
            </w:pPr>
            <w:r>
              <w:rPr>
                <w:b/>
                <w:bCs/>
                <w:color w:val="000000"/>
              </w:rPr>
              <w:t>Example(s):</w:t>
            </w:r>
          </w:p>
          <w:p w14:paraId="51C83B34" w14:textId="77777777" w:rsidR="00F91E10" w:rsidRDefault="00000000">
            <w:pPr>
              <w:pStyle w:val="Exampleitem"/>
              <w:rPr>
                <w:color w:val="000000"/>
              </w:rPr>
            </w:pPr>
            <w:r>
              <w:rPr>
                <w:color w:val="000000"/>
              </w:rPr>
              <w:t>Tectonic plates move due to heat convection in the Earth’s mantle.</w:t>
            </w:r>
            <w:r>
              <w:rPr>
                <w:color w:val="000000"/>
              </w:rPr>
              <w:br/>
            </w:r>
            <w:r>
              <w:rPr>
                <w:color w:val="000000"/>
              </w:rPr>
              <w:br/>
              <w:t>Ridge push, caused by gravitational force at the spreading ridges; slab pull, caused by gravitational force in subduction zones.</w:t>
            </w:r>
          </w:p>
        </w:tc>
      </w:tr>
    </w:tbl>
    <w:p w14:paraId="146634D6" w14:textId="77777777" w:rsidR="00F91E10" w:rsidRDefault="00F91E10">
      <w:pPr>
        <w:pStyle w:val="ExampleSeparator"/>
      </w:pPr>
    </w:p>
    <w:p w14:paraId="3005B462" w14:textId="77777777" w:rsidR="00F91E10" w:rsidRDefault="00000000">
      <w:pPr>
        <w:pStyle w:val="ListParagraph"/>
        <w:keepNext/>
        <w:keepLines/>
        <w:numPr>
          <w:ilvl w:val="0"/>
          <w:numId w:val="50"/>
        </w:numPr>
        <w:spacing w:after="40"/>
        <w:ind w:left="397" w:hanging="397"/>
      </w:pPr>
      <w:r>
        <w:t>Identify the evidence used to develop the theory of plate tectonics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70FF7E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5E5E7BE" w14:textId="77777777" w:rsidR="00F91E10" w:rsidRDefault="00000000">
            <w:pPr>
              <w:keepNext/>
              <w:spacing w:before="240" w:after="240"/>
              <w:rPr>
                <w:color w:val="000000"/>
              </w:rPr>
            </w:pPr>
            <w:r>
              <w:rPr>
                <w:b/>
                <w:bCs/>
                <w:color w:val="000000"/>
              </w:rPr>
              <w:t>Example(s):</w:t>
            </w:r>
          </w:p>
          <w:p w14:paraId="3FF8638D" w14:textId="77777777" w:rsidR="00F91E10" w:rsidRDefault="00000000">
            <w:pPr>
              <w:pStyle w:val="Exampleitem"/>
              <w:rPr>
                <w:color w:val="000000"/>
              </w:rPr>
            </w:pPr>
            <w:r>
              <w:rPr>
                <w:color w:val="000000"/>
              </w:rPr>
              <w:t>Similarities between Africa and South America, including their similar biogeography; how organisms evolved differently around the world; earthquakes, mountain building and volcanic activity at the boundaries of moving plates.</w:t>
            </w:r>
            <w:r>
              <w:rPr>
                <w:color w:val="000000"/>
              </w:rPr>
              <w:br/>
            </w:r>
            <w:r>
              <w:rPr>
                <w:color w:val="000000"/>
              </w:rPr>
              <w:br/>
              <w:t>The geologist and oceanographic cartographer, Marie Tharp, created topographic maps of the Atlantic Ocean floor.</w:t>
            </w:r>
          </w:p>
        </w:tc>
      </w:tr>
    </w:tbl>
    <w:p w14:paraId="7AA65765" w14:textId="77777777" w:rsidR="00F91E10" w:rsidRDefault="00F91E10">
      <w:pPr>
        <w:pStyle w:val="ExampleSeparator"/>
      </w:pPr>
    </w:p>
    <w:p w14:paraId="5A73AEE8" w14:textId="77777777" w:rsidR="00F91E10" w:rsidRDefault="00000000">
      <w:pPr>
        <w:pStyle w:val="ListParagraph"/>
        <w:numPr>
          <w:ilvl w:val="0"/>
          <w:numId w:val="50"/>
        </w:numPr>
        <w:ind w:left="397" w:hanging="397"/>
      </w:pPr>
      <w:r>
        <w:t>Identify that earthquakes and volcanoes are natural phenomena that provide evidence of geological changes in the Earth’s crust and surface</w:t>
      </w:r>
    </w:p>
    <w:p w14:paraId="2309E5CE" w14:textId="77777777" w:rsidR="00F91E10" w:rsidRDefault="00000000">
      <w:pPr>
        <w:pStyle w:val="ListParagraph"/>
        <w:keepNext/>
        <w:keepLines/>
        <w:numPr>
          <w:ilvl w:val="0"/>
          <w:numId w:val="50"/>
        </w:numPr>
        <w:spacing w:after="40"/>
        <w:ind w:left="397" w:hanging="397"/>
      </w:pPr>
      <w:r>
        <w:lastRenderedPageBreak/>
        <w:t>Describe how Aboriginal and/or Aboriginal and Torres Strait Islander Cultural accounts provide evidence of earthquakes and volcanoes on</w:t>
      </w:r>
      <w:r>
        <w:noBreakHyphen/>
        <w:t>Country or under the sea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6FD8810"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DC1DC6A" w14:textId="77777777" w:rsidR="00F91E10" w:rsidRDefault="00000000">
            <w:pPr>
              <w:keepNext/>
              <w:spacing w:before="240" w:after="240"/>
              <w:rPr>
                <w:color w:val="000000"/>
              </w:rPr>
            </w:pPr>
            <w:r>
              <w:rPr>
                <w:b/>
                <w:bCs/>
                <w:color w:val="000000"/>
              </w:rPr>
              <w:t>Example(s):</w:t>
            </w:r>
          </w:p>
          <w:p w14:paraId="21319A6A" w14:textId="77777777" w:rsidR="00F91E10" w:rsidRDefault="00000000">
            <w:pPr>
              <w:pStyle w:val="Exampleitem"/>
              <w:rPr>
                <w:color w:val="000000"/>
              </w:rPr>
            </w:pPr>
            <w:r>
              <w:rPr>
                <w:color w:val="000000"/>
              </w:rPr>
              <w:t xml:space="preserve">The Awabakal and </w:t>
            </w:r>
            <w:proofErr w:type="spellStart"/>
            <w:r>
              <w:rPr>
                <w:color w:val="000000"/>
              </w:rPr>
              <w:t>Worimi</w:t>
            </w:r>
            <w:proofErr w:type="spellEnd"/>
            <w:r>
              <w:rPr>
                <w:color w:val="000000"/>
              </w:rPr>
              <w:t xml:space="preserve"> Peoples’ Dreaming story, ‘The Kangaroo that lives inside Nobbys’; the Bundjalung Peoples’ Dreaming stories about </w:t>
            </w:r>
            <w:proofErr w:type="spellStart"/>
            <w:r>
              <w:rPr>
                <w:color w:val="000000"/>
              </w:rPr>
              <w:t>Wollumbin</w:t>
            </w:r>
            <w:proofErr w:type="spellEnd"/>
            <w:r>
              <w:rPr>
                <w:color w:val="000000"/>
              </w:rPr>
              <w:t>, such as stories of ‘the Warrior Chief' and ‘the Turkey’.</w:t>
            </w:r>
          </w:p>
        </w:tc>
      </w:tr>
    </w:tbl>
    <w:p w14:paraId="47598017" w14:textId="77777777" w:rsidR="00F91E10" w:rsidRDefault="00F91E10">
      <w:pPr>
        <w:pStyle w:val="ExampleSeparator"/>
      </w:pPr>
    </w:p>
    <w:p w14:paraId="4F93C7A0" w14:textId="77777777" w:rsidR="00F91E10" w:rsidRDefault="00000000">
      <w:pPr>
        <w:pStyle w:val="ListParagraph"/>
        <w:keepNext/>
        <w:keepLines/>
        <w:numPr>
          <w:ilvl w:val="0"/>
          <w:numId w:val="50"/>
        </w:numPr>
        <w:spacing w:after="40"/>
        <w:ind w:left="397" w:hanging="397"/>
      </w:pPr>
      <w:r>
        <w:t>Conduct investigations or simulations to compare the observable properties of different types of minerals and rocks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79E2C3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35E13B9" w14:textId="77777777" w:rsidR="00F91E10" w:rsidRDefault="00000000">
            <w:pPr>
              <w:keepNext/>
              <w:spacing w:before="240" w:after="240"/>
              <w:rPr>
                <w:color w:val="000000"/>
              </w:rPr>
            </w:pPr>
            <w:r>
              <w:rPr>
                <w:b/>
                <w:bCs/>
                <w:color w:val="000000"/>
              </w:rPr>
              <w:t>Example(s):</w:t>
            </w:r>
          </w:p>
          <w:p w14:paraId="7B278ECC" w14:textId="77777777" w:rsidR="00F91E10" w:rsidRDefault="00000000">
            <w:pPr>
              <w:pStyle w:val="Exampleitem"/>
              <w:rPr>
                <w:color w:val="000000"/>
              </w:rPr>
            </w:pPr>
            <w:r>
              <w:rPr>
                <w:color w:val="000000"/>
              </w:rPr>
              <w:t>Crystal sizes of sedimentary, igneous and metamorphic rocks.</w:t>
            </w:r>
            <w:r>
              <w:rPr>
                <w:color w:val="000000"/>
              </w:rPr>
              <w:br/>
            </w:r>
            <w:r>
              <w:rPr>
                <w:color w:val="000000"/>
              </w:rPr>
              <w:br/>
              <w:t>Different types of rocks and minerals have different densities.</w:t>
            </w:r>
            <w:r>
              <w:rPr>
                <w:color w:val="000000"/>
              </w:rPr>
              <w:br/>
            </w:r>
            <w:r>
              <w:rPr>
                <w:color w:val="000000"/>
              </w:rPr>
              <w:br/>
              <w:t>Most rocks are mixtures.</w:t>
            </w:r>
          </w:p>
        </w:tc>
      </w:tr>
    </w:tbl>
    <w:p w14:paraId="4A12D016" w14:textId="77777777" w:rsidR="00F91E10" w:rsidRDefault="00F91E10">
      <w:pPr>
        <w:pStyle w:val="ExampleSeparator"/>
      </w:pPr>
    </w:p>
    <w:p w14:paraId="4EC5A5DF" w14:textId="77777777" w:rsidR="00F91E10" w:rsidRDefault="00000000">
      <w:pPr>
        <w:pStyle w:val="ListParagraph"/>
        <w:keepNext/>
        <w:keepLines/>
        <w:numPr>
          <w:ilvl w:val="0"/>
          <w:numId w:val="50"/>
        </w:numPr>
        <w:spacing w:after="40"/>
        <w:ind w:left="397" w:hanging="397"/>
      </w:pPr>
      <w:r>
        <w:t>Use the rock cycle to explain the geological processes that lead to the formation and transformation of different types of rocks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228759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F79399A" w14:textId="77777777" w:rsidR="00F91E10" w:rsidRDefault="00000000">
            <w:pPr>
              <w:keepNext/>
              <w:spacing w:before="240" w:after="240"/>
              <w:rPr>
                <w:color w:val="000000"/>
              </w:rPr>
            </w:pPr>
            <w:r>
              <w:rPr>
                <w:b/>
                <w:bCs/>
                <w:color w:val="000000"/>
              </w:rPr>
              <w:t>Example(s):</w:t>
            </w:r>
          </w:p>
          <w:p w14:paraId="38A37767" w14:textId="77777777" w:rsidR="00F91E10" w:rsidRDefault="00000000">
            <w:pPr>
              <w:pStyle w:val="Exampleitem"/>
              <w:rPr>
                <w:color w:val="000000"/>
              </w:rPr>
            </w:pPr>
            <w:r>
              <w:rPr>
                <w:color w:val="000000"/>
              </w:rPr>
              <w:t>The rock cycle involves a continuous series of geological processes, including the formation of igneous, sedimentary and metamorphic rocks, as rocks undergo changes in temperature, pressure, erosion, weathering and deposition.</w:t>
            </w:r>
          </w:p>
        </w:tc>
      </w:tr>
    </w:tbl>
    <w:p w14:paraId="15334300" w14:textId="77777777" w:rsidR="00F91E10" w:rsidRDefault="00F91E10">
      <w:pPr>
        <w:pStyle w:val="ExampleSeparator"/>
      </w:pPr>
    </w:p>
    <w:p w14:paraId="6A9E0C1F" w14:textId="77777777" w:rsidR="00F91E10" w:rsidRDefault="00000000">
      <w:pPr>
        <w:pStyle w:val="ListParagraph"/>
        <w:keepNext/>
        <w:keepLines/>
        <w:numPr>
          <w:ilvl w:val="0"/>
          <w:numId w:val="50"/>
        </w:numPr>
        <w:spacing w:after="40"/>
        <w:ind w:left="397" w:hanging="397"/>
      </w:pPr>
      <w:r>
        <w:t>Model the formation of fossils and explain how fossils show evidence that different organisms existed at different times in the past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68FA47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C43F926" w14:textId="77777777" w:rsidR="00F91E10" w:rsidRDefault="00000000">
            <w:pPr>
              <w:keepNext/>
              <w:spacing w:before="240" w:after="240"/>
              <w:rPr>
                <w:color w:val="000000"/>
              </w:rPr>
            </w:pPr>
            <w:r>
              <w:rPr>
                <w:b/>
                <w:bCs/>
                <w:color w:val="000000"/>
              </w:rPr>
              <w:t>Example(s):</w:t>
            </w:r>
          </w:p>
          <w:p w14:paraId="66B9F241" w14:textId="77777777" w:rsidR="00F91E10" w:rsidRDefault="00000000">
            <w:pPr>
              <w:pStyle w:val="Exampleitem"/>
              <w:rPr>
                <w:color w:val="000000"/>
              </w:rPr>
            </w:pPr>
            <w:r>
              <w:rPr>
                <w:color w:val="000000"/>
              </w:rPr>
              <w:t xml:space="preserve">Different fossil formations, including body, cast, trace, </w:t>
            </w:r>
            <w:proofErr w:type="spellStart"/>
            <w:r>
              <w:rPr>
                <w:color w:val="000000"/>
              </w:rPr>
              <w:t>opalised</w:t>
            </w:r>
            <w:proofErr w:type="spellEnd"/>
            <w:r>
              <w:rPr>
                <w:color w:val="000000"/>
              </w:rPr>
              <w:t xml:space="preserve"> and amber fossils.</w:t>
            </w:r>
            <w:r>
              <w:rPr>
                <w:color w:val="000000"/>
              </w:rPr>
              <w:br/>
            </w:r>
            <w:r>
              <w:rPr>
                <w:color w:val="000000"/>
              </w:rPr>
              <w:br/>
              <w:t>Fossil evidence can be used to draw conclusions about how and when a rock was formed.</w:t>
            </w:r>
          </w:p>
        </w:tc>
      </w:tr>
    </w:tbl>
    <w:p w14:paraId="4FA4746B" w14:textId="77777777" w:rsidR="00F91E10" w:rsidRDefault="00F91E10">
      <w:pPr>
        <w:pStyle w:val="ExampleSeparator"/>
      </w:pPr>
    </w:p>
    <w:p w14:paraId="7312FFE4" w14:textId="77777777" w:rsidR="00F91E10" w:rsidRDefault="00000000">
      <w:pPr>
        <w:pStyle w:val="ListParagraph"/>
        <w:numPr>
          <w:ilvl w:val="0"/>
          <w:numId w:val="50"/>
        </w:numPr>
        <w:ind w:left="397" w:hanging="397"/>
      </w:pPr>
      <w:proofErr w:type="spellStart"/>
      <w:r>
        <w:t>Recognise</w:t>
      </w:r>
      <w:proofErr w:type="spellEnd"/>
      <w:r>
        <w:t xml:space="preserve"> that the law of superposition allows scientists to determine the relative age of rock strata</w:t>
      </w:r>
    </w:p>
    <w:p w14:paraId="3AEFB18F" w14:textId="77777777" w:rsidR="00F91E10" w:rsidRDefault="00000000">
      <w:pPr>
        <w:pStyle w:val="ListParagraph"/>
        <w:numPr>
          <w:ilvl w:val="0"/>
          <w:numId w:val="50"/>
        </w:numPr>
        <w:ind w:left="397" w:hanging="397"/>
      </w:pPr>
      <w:r>
        <w:t>Describe the elemental composition of the Earth and one or more other planets</w:t>
      </w:r>
    </w:p>
    <w:p w14:paraId="187B8BCD" w14:textId="77777777" w:rsidR="00F91E10" w:rsidRDefault="00000000">
      <w:pPr>
        <w:pStyle w:val="Heading5"/>
      </w:pPr>
      <w:r>
        <w:t>Change in context</w:t>
      </w:r>
    </w:p>
    <w:p w14:paraId="56AEEA93" w14:textId="77777777" w:rsidR="00F91E10" w:rsidRDefault="00000000">
      <w:pPr>
        <w:pStyle w:val="ListParagraph"/>
        <w:numPr>
          <w:ilvl w:val="0"/>
          <w:numId w:val="51"/>
        </w:numPr>
        <w:ind w:left="397" w:hanging="397"/>
      </w:pPr>
      <w:r>
        <w:t>Observe or design a chain reaction machine to represent energy stores and explain the transfers in the system</w:t>
      </w:r>
    </w:p>
    <w:p w14:paraId="0F69DE99" w14:textId="77777777" w:rsidR="00F91E10" w:rsidRDefault="00000000">
      <w:pPr>
        <w:pStyle w:val="Heading3"/>
      </w:pPr>
      <w:r>
        <w:br w:type="page"/>
      </w:r>
      <w:bookmarkStart w:id="15" w:name="_Toc256000015"/>
      <w:r>
        <w:lastRenderedPageBreak/>
        <w:t>Data science 1</w:t>
      </w:r>
      <w:bookmarkEnd w:id="15"/>
    </w:p>
    <w:p w14:paraId="6B8D5B36" w14:textId="77777777" w:rsidR="00F91E10" w:rsidRDefault="00000000">
      <w:pPr>
        <w:pStyle w:val="Heading4"/>
        <w:rPr>
          <w:sz w:val="22"/>
        </w:rPr>
      </w:pPr>
      <w:r>
        <w:t>Outcomes</w:t>
      </w:r>
    </w:p>
    <w:p w14:paraId="28F11956" w14:textId="77777777" w:rsidR="00F91E10" w:rsidRDefault="00000000">
      <w:r>
        <w:t>A student:</w:t>
      </w:r>
    </w:p>
    <w:p w14:paraId="4465AF51" w14:textId="77777777" w:rsidR="00F91E10" w:rsidRDefault="00000000">
      <w:pPr>
        <w:pStyle w:val="ListParagraph"/>
        <w:numPr>
          <w:ilvl w:val="0"/>
          <w:numId w:val="52"/>
        </w:numPr>
        <w:ind w:left="397" w:hanging="397"/>
      </w:pPr>
      <w:r>
        <w:t xml:space="preserve">explains how data is used by scientists to model and predict scientific phenomena </w:t>
      </w:r>
      <w:r>
        <w:rPr>
          <w:b/>
          <w:bCs/>
        </w:rPr>
        <w:t>SC4-DA1-01</w:t>
      </w:r>
    </w:p>
    <w:p w14:paraId="0C037D50" w14:textId="77777777" w:rsidR="00F91E10" w:rsidRDefault="00000000">
      <w:pPr>
        <w:pStyle w:val="ListParagraph"/>
        <w:numPr>
          <w:ilvl w:val="0"/>
          <w:numId w:val="52"/>
        </w:numPr>
        <w:ind w:left="397" w:hanging="397"/>
      </w:pPr>
      <w:r>
        <w:t xml:space="preserve">uses data to identify trends, patterns and relationships, and draw conclusions </w:t>
      </w:r>
      <w:r>
        <w:rPr>
          <w:b/>
          <w:bCs/>
        </w:rPr>
        <w:t>SC4-WS-06</w:t>
      </w:r>
    </w:p>
    <w:p w14:paraId="7CEB1317" w14:textId="77777777" w:rsidR="00F91E10" w:rsidRDefault="00000000">
      <w:pPr>
        <w:pStyle w:val="ListParagraph"/>
        <w:numPr>
          <w:ilvl w:val="0"/>
          <w:numId w:val="52"/>
        </w:numPr>
        <w:ind w:left="397" w:hanging="397"/>
      </w:pPr>
      <w:r>
        <w:t xml:space="preserve">identifies problem-solving strategies and proposes solutions </w:t>
      </w:r>
      <w:r>
        <w:rPr>
          <w:b/>
          <w:bCs/>
        </w:rPr>
        <w:t>SC4-WS-07</w:t>
      </w:r>
    </w:p>
    <w:p w14:paraId="61485FED" w14:textId="77777777" w:rsidR="00F91E10" w:rsidRDefault="00000000">
      <w:r>
        <w:rPr>
          <w:b/>
          <w:bCs/>
        </w:rPr>
        <w:t>Related Life Skills outcomes:</w:t>
      </w:r>
      <w:r>
        <w:t xml:space="preserve"> SCLS-DAS-01, SCLS-WS-06, SCLS-WS-07</w:t>
      </w:r>
    </w:p>
    <w:p w14:paraId="3094E9A1" w14:textId="77777777" w:rsidR="00F91E10" w:rsidRDefault="00000000">
      <w:pPr>
        <w:pStyle w:val="Heading4"/>
      </w:pPr>
      <w:r>
        <w:t>Content</w:t>
      </w:r>
    </w:p>
    <w:p w14:paraId="5BD399DB" w14:textId="77777777" w:rsidR="00F91E10" w:rsidRDefault="00000000">
      <w:r>
        <w:rPr>
          <w:b/>
          <w:bCs/>
        </w:rPr>
        <w:t>Working scientifically</w:t>
      </w:r>
    </w:p>
    <w:p w14:paraId="5FC254A0" w14:textId="77777777" w:rsidR="00F91E10" w:rsidRDefault="00000000">
      <w:r>
        <w:t xml:space="preserve">In this focus area, students develop skills in </w:t>
      </w:r>
      <w:proofErr w:type="spellStart"/>
      <w:r>
        <w:t>analysing</w:t>
      </w:r>
      <w:proofErr w:type="spellEnd"/>
      <w:r>
        <w:t xml:space="preserve"> data and information, as well as identifying problem-solving strategies and proposing solutions to problems. Additional Working scientifically outcomes and skills may be integrated with this content</w:t>
      </w:r>
      <w:r>
        <w:rPr>
          <w:b/>
          <w:bCs/>
        </w:rPr>
        <w:t>.</w:t>
      </w:r>
    </w:p>
    <w:p w14:paraId="3D3577CF" w14:textId="77777777" w:rsidR="00F91E10" w:rsidRDefault="00000000">
      <w:r>
        <w:rPr>
          <w:b/>
          <w:bCs/>
        </w:rPr>
        <w:t>Related</w:t>
      </w:r>
      <w:r>
        <w:t xml:space="preserve">: </w:t>
      </w:r>
      <w:hyperlink r:id="rId37" w:anchor="cg-026b93d6-b1da-454c-a537-852180ad8fcf" w:history="1">
        <w:proofErr w:type="spellStart"/>
        <w:r>
          <w:rPr>
            <w:color w:val="0000EE"/>
            <w:u w:val="single" w:color="0000EE"/>
          </w:rPr>
          <w:t>Analysing</w:t>
        </w:r>
        <w:proofErr w:type="spellEnd"/>
        <w:r>
          <w:rPr>
            <w:color w:val="0000EE"/>
            <w:u w:val="single" w:color="0000EE"/>
          </w:rPr>
          <w:t xml:space="preserve"> data and information</w:t>
        </w:r>
      </w:hyperlink>
      <w:r>
        <w:t xml:space="preserve">, </w:t>
      </w:r>
      <w:hyperlink r:id="rId38" w:anchor="cg-b59220b0-28b4-49c0-9e22-69796d0d5ed5" w:history="1">
        <w:r>
          <w:rPr>
            <w:color w:val="0000EE"/>
            <w:u w:val="single" w:color="0000EE"/>
          </w:rPr>
          <w:t>Problem-solving</w:t>
        </w:r>
      </w:hyperlink>
    </w:p>
    <w:p w14:paraId="47421970" w14:textId="77777777" w:rsidR="00F91E10" w:rsidRDefault="00000000">
      <w:pPr>
        <w:pStyle w:val="Heading5"/>
      </w:pPr>
      <w:r>
        <w:t>Data science context</w:t>
      </w:r>
    </w:p>
    <w:p w14:paraId="4DD6C457" w14:textId="77777777" w:rsidR="00F91E10" w:rsidRDefault="00000000">
      <w:r>
        <w:t>The Data science focus area can be taught alongside other focus areas, or aligned to students’ interests, local context or school environment.</w:t>
      </w:r>
    </w:p>
    <w:p w14:paraId="4337119A" w14:textId="77777777" w:rsidR="00F91E10" w:rsidRDefault="00000000">
      <w:pPr>
        <w:pStyle w:val="Heading5"/>
      </w:pPr>
      <w:r>
        <w:t>Data</w:t>
      </w:r>
    </w:p>
    <w:p w14:paraId="32AB0C2D" w14:textId="77777777" w:rsidR="00F91E10" w:rsidRDefault="00000000">
      <w:pPr>
        <w:pStyle w:val="ListParagraph"/>
        <w:keepNext/>
        <w:keepLines/>
        <w:numPr>
          <w:ilvl w:val="0"/>
          <w:numId w:val="53"/>
        </w:numPr>
        <w:spacing w:after="40"/>
        <w:ind w:left="397" w:hanging="397"/>
      </w:pPr>
      <w:r>
        <w:t>Examine a range of sources of data and their applications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CFBB1F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6FEDBE8" w14:textId="77777777" w:rsidR="00F91E10" w:rsidRDefault="00000000">
            <w:pPr>
              <w:keepNext/>
              <w:spacing w:before="240" w:after="240"/>
              <w:rPr>
                <w:color w:val="000000"/>
              </w:rPr>
            </w:pPr>
            <w:r>
              <w:rPr>
                <w:b/>
                <w:bCs/>
                <w:color w:val="000000"/>
              </w:rPr>
              <w:t>Example(s):</w:t>
            </w:r>
          </w:p>
          <w:p w14:paraId="5A475102" w14:textId="77777777" w:rsidR="00F91E10" w:rsidRDefault="00000000">
            <w:pPr>
              <w:pStyle w:val="Exampleitem"/>
              <w:rPr>
                <w:color w:val="000000"/>
              </w:rPr>
            </w:pPr>
            <w:r>
              <w:rPr>
                <w:color w:val="000000"/>
              </w:rPr>
              <w:t>Data sources, including big data, experimental data, websites, digital technology.</w:t>
            </w:r>
          </w:p>
        </w:tc>
      </w:tr>
    </w:tbl>
    <w:p w14:paraId="5EE7FED7" w14:textId="77777777" w:rsidR="00F91E10" w:rsidRDefault="00F91E10">
      <w:pPr>
        <w:pStyle w:val="ExampleSeparator"/>
      </w:pPr>
    </w:p>
    <w:p w14:paraId="05286656" w14:textId="77777777" w:rsidR="00F91E10" w:rsidRDefault="00000000">
      <w:pPr>
        <w:pStyle w:val="ListParagraph"/>
        <w:keepNext/>
        <w:keepLines/>
        <w:numPr>
          <w:ilvl w:val="0"/>
          <w:numId w:val="53"/>
        </w:numPr>
        <w:spacing w:after="40"/>
        <w:ind w:left="397" w:hanging="397"/>
      </w:pPr>
      <w:r>
        <w:t xml:space="preserve">Examine the digital footprint created by different online activities to </w:t>
      </w:r>
      <w:proofErr w:type="spellStart"/>
      <w:r>
        <w:t>recognise</w:t>
      </w:r>
      <w:proofErr w:type="spellEnd"/>
      <w:r>
        <w:t xml:space="preserve"> the importance of engaging safely with digital systems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25E2A5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9EA97C1" w14:textId="77777777" w:rsidR="00F91E10" w:rsidRDefault="00000000">
            <w:pPr>
              <w:keepNext/>
              <w:spacing w:before="240" w:after="240"/>
              <w:rPr>
                <w:color w:val="000000"/>
              </w:rPr>
            </w:pPr>
            <w:r>
              <w:rPr>
                <w:b/>
                <w:bCs/>
                <w:color w:val="000000"/>
              </w:rPr>
              <w:t>Example(s):</w:t>
            </w:r>
          </w:p>
          <w:p w14:paraId="37CCAEE4" w14:textId="77777777" w:rsidR="00F91E10" w:rsidRDefault="00000000">
            <w:pPr>
              <w:pStyle w:val="Exampleitem"/>
              <w:rPr>
                <w:color w:val="000000"/>
              </w:rPr>
            </w:pPr>
            <w:r>
              <w:rPr>
                <w:color w:val="000000"/>
              </w:rPr>
              <w:t>Posting on social media, subscribing to a newsletter, leaving an online review, shopping online.</w:t>
            </w:r>
          </w:p>
        </w:tc>
      </w:tr>
    </w:tbl>
    <w:p w14:paraId="318ADFFD" w14:textId="77777777" w:rsidR="00F91E10" w:rsidRDefault="00F91E10">
      <w:pPr>
        <w:pStyle w:val="ExampleSeparator"/>
      </w:pPr>
    </w:p>
    <w:p w14:paraId="37BFAFF9" w14:textId="77777777" w:rsidR="00F91E10" w:rsidRDefault="00000000">
      <w:pPr>
        <w:pStyle w:val="ListParagraph"/>
        <w:numPr>
          <w:ilvl w:val="0"/>
          <w:numId w:val="53"/>
        </w:numPr>
        <w:ind w:left="397" w:hanging="397"/>
      </w:pPr>
      <w:proofErr w:type="spellStart"/>
      <w:r>
        <w:t>Recognise</w:t>
      </w:r>
      <w:proofErr w:type="spellEnd"/>
      <w:r>
        <w:t xml:space="preserve"> that data science is an interdisciplinary field that uses statistics, scientific methods and processes, algorithms and systems to develop knowledge by extracting or extrapolating insights from data</w:t>
      </w:r>
    </w:p>
    <w:p w14:paraId="4FCEACBC" w14:textId="77777777" w:rsidR="00F91E10" w:rsidRDefault="00000000">
      <w:pPr>
        <w:pStyle w:val="Heading5"/>
      </w:pPr>
      <w:r>
        <w:lastRenderedPageBreak/>
        <w:t>Scientific models</w:t>
      </w:r>
    </w:p>
    <w:p w14:paraId="46C59ADD" w14:textId="77777777" w:rsidR="00F91E10" w:rsidRDefault="00000000">
      <w:pPr>
        <w:pStyle w:val="ListParagraph"/>
        <w:keepNext/>
        <w:keepLines/>
        <w:numPr>
          <w:ilvl w:val="0"/>
          <w:numId w:val="54"/>
        </w:numPr>
        <w:spacing w:after="40"/>
        <w:ind w:left="397" w:hanging="397"/>
      </w:pPr>
      <w:r>
        <w:t>Compare and contrast scientific inquiries of natural phenomena with nonscientific approaches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CEC813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5D2DFB6" w14:textId="77777777" w:rsidR="00F91E10" w:rsidRDefault="00000000">
            <w:pPr>
              <w:keepNext/>
              <w:spacing w:before="240" w:after="240"/>
              <w:rPr>
                <w:color w:val="000000"/>
              </w:rPr>
            </w:pPr>
            <w:r>
              <w:rPr>
                <w:b/>
                <w:bCs/>
                <w:color w:val="000000"/>
              </w:rPr>
              <w:t>Example(s):</w:t>
            </w:r>
          </w:p>
          <w:p w14:paraId="25DD1146" w14:textId="77777777" w:rsidR="00F91E10" w:rsidRDefault="00000000">
            <w:pPr>
              <w:pStyle w:val="Exampleitem"/>
              <w:rPr>
                <w:color w:val="000000"/>
              </w:rPr>
            </w:pPr>
            <w:r>
              <w:rPr>
                <w:color w:val="000000"/>
              </w:rPr>
              <w:t>Evidence-based medicine compared to the non-scientific approach of iridology; neuroscience compared to phrenology (a pseudoscience).</w:t>
            </w:r>
          </w:p>
        </w:tc>
      </w:tr>
    </w:tbl>
    <w:p w14:paraId="0825420B" w14:textId="77777777" w:rsidR="00F91E10" w:rsidRDefault="00F91E10">
      <w:pPr>
        <w:pStyle w:val="ExampleSeparator"/>
      </w:pPr>
    </w:p>
    <w:p w14:paraId="18636289" w14:textId="77777777" w:rsidR="00F91E10" w:rsidRDefault="00000000">
      <w:pPr>
        <w:pStyle w:val="ListParagraph"/>
        <w:keepNext/>
        <w:keepLines/>
        <w:numPr>
          <w:ilvl w:val="0"/>
          <w:numId w:val="54"/>
        </w:numPr>
        <w:spacing w:after="40"/>
        <w:ind w:left="397" w:hanging="397"/>
      </w:pPr>
      <w:r>
        <w:t>Identify that a scientific model is a representation based on data and observations of real-world phenomena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8FA5DB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7C7E0A3" w14:textId="77777777" w:rsidR="00F91E10" w:rsidRDefault="00000000">
            <w:pPr>
              <w:keepNext/>
              <w:spacing w:before="240" w:after="240"/>
              <w:rPr>
                <w:color w:val="000000"/>
              </w:rPr>
            </w:pPr>
            <w:r>
              <w:rPr>
                <w:b/>
                <w:bCs/>
                <w:color w:val="000000"/>
              </w:rPr>
              <w:t>Example(s):</w:t>
            </w:r>
          </w:p>
          <w:p w14:paraId="0A018FE8" w14:textId="77777777" w:rsidR="00F91E10" w:rsidRDefault="00000000">
            <w:pPr>
              <w:pStyle w:val="Exampleitem"/>
              <w:rPr>
                <w:color w:val="000000"/>
              </w:rPr>
            </w:pPr>
            <w:r>
              <w:rPr>
                <w:color w:val="000000"/>
              </w:rPr>
              <w:t>Models of the Solar System; a particle model of matter; the atomic structure model.</w:t>
            </w:r>
          </w:p>
        </w:tc>
      </w:tr>
    </w:tbl>
    <w:p w14:paraId="37EA3CA7" w14:textId="77777777" w:rsidR="00F91E10" w:rsidRDefault="00F91E10">
      <w:pPr>
        <w:pStyle w:val="ExampleSeparator"/>
      </w:pPr>
    </w:p>
    <w:p w14:paraId="3025A038" w14:textId="77777777" w:rsidR="00F91E10" w:rsidRDefault="00000000">
      <w:pPr>
        <w:pStyle w:val="ListParagraph"/>
        <w:keepNext/>
        <w:keepLines/>
        <w:numPr>
          <w:ilvl w:val="0"/>
          <w:numId w:val="54"/>
        </w:numPr>
        <w:spacing w:after="40"/>
        <w:ind w:left="397" w:hanging="397"/>
      </w:pPr>
      <w:r>
        <w:t>Identify examples of the types of models used by scientists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FF1C8E2"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E805E1C" w14:textId="77777777" w:rsidR="00F91E10" w:rsidRDefault="00000000">
            <w:pPr>
              <w:keepNext/>
              <w:spacing w:before="240" w:after="240"/>
              <w:rPr>
                <w:color w:val="000000"/>
              </w:rPr>
            </w:pPr>
            <w:r>
              <w:rPr>
                <w:b/>
                <w:bCs/>
                <w:color w:val="000000"/>
              </w:rPr>
              <w:t>Example(s):</w:t>
            </w:r>
          </w:p>
          <w:p w14:paraId="0DA722E1" w14:textId="77777777" w:rsidR="00F91E10" w:rsidRDefault="00000000">
            <w:pPr>
              <w:pStyle w:val="Exampleitem"/>
              <w:rPr>
                <w:color w:val="000000"/>
              </w:rPr>
            </w:pPr>
            <w:r>
              <w:rPr>
                <w:color w:val="000000"/>
              </w:rPr>
              <w:t>Diagrams, physical 3D models, computer simulations, mathematical formulas.</w:t>
            </w:r>
          </w:p>
        </w:tc>
      </w:tr>
    </w:tbl>
    <w:p w14:paraId="59B47A50" w14:textId="77777777" w:rsidR="00F91E10" w:rsidRDefault="00F91E10">
      <w:pPr>
        <w:pStyle w:val="ExampleSeparator"/>
      </w:pPr>
    </w:p>
    <w:p w14:paraId="7BC544B2" w14:textId="77777777" w:rsidR="00F91E10" w:rsidRDefault="00000000">
      <w:pPr>
        <w:pStyle w:val="ListParagraph"/>
        <w:keepNext/>
        <w:keepLines/>
        <w:numPr>
          <w:ilvl w:val="0"/>
          <w:numId w:val="54"/>
        </w:numPr>
        <w:spacing w:after="40"/>
        <w:ind w:left="397" w:hanging="397"/>
      </w:pPr>
      <w:proofErr w:type="spellStart"/>
      <w:r>
        <w:t>Analyse</w:t>
      </w:r>
      <w:proofErr w:type="spellEnd"/>
      <w:r>
        <w:t xml:space="preserve"> a model to identify data and trends, and generate predictions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AFB9B36"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9E9679C" w14:textId="77777777" w:rsidR="00F91E10" w:rsidRDefault="00000000">
            <w:pPr>
              <w:keepNext/>
              <w:spacing w:before="240" w:after="240"/>
              <w:rPr>
                <w:color w:val="000000"/>
              </w:rPr>
            </w:pPr>
            <w:r>
              <w:rPr>
                <w:b/>
                <w:bCs/>
                <w:color w:val="000000"/>
              </w:rPr>
              <w:t>Example(s):</w:t>
            </w:r>
          </w:p>
          <w:p w14:paraId="6A38AAC1" w14:textId="77777777" w:rsidR="00F91E10" w:rsidRDefault="00000000">
            <w:pPr>
              <w:pStyle w:val="Exampleitem"/>
              <w:rPr>
                <w:color w:val="000000"/>
              </w:rPr>
            </w:pPr>
            <w:r>
              <w:rPr>
                <w:color w:val="000000"/>
              </w:rPr>
              <w:t>Examine a weather model to find patterns in temperature data and make forecasts about upcoming weather conditions.</w:t>
            </w:r>
          </w:p>
        </w:tc>
      </w:tr>
    </w:tbl>
    <w:p w14:paraId="417E2C13" w14:textId="77777777" w:rsidR="00F91E10" w:rsidRDefault="00F91E10">
      <w:pPr>
        <w:pStyle w:val="ExampleSeparator"/>
      </w:pPr>
    </w:p>
    <w:p w14:paraId="206DBD5B" w14:textId="77777777" w:rsidR="00F91E10" w:rsidRDefault="00000000">
      <w:pPr>
        <w:pStyle w:val="ListParagraph"/>
        <w:keepNext/>
        <w:keepLines/>
        <w:numPr>
          <w:ilvl w:val="0"/>
          <w:numId w:val="54"/>
        </w:numPr>
        <w:spacing w:after="40"/>
        <w:ind w:left="397" w:hanging="397"/>
      </w:pPr>
      <w:r>
        <w:t>Identify that computer-based models enable phenomena to be simulated, and variables can be easily changed to investigate their effect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A912CD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D06077A" w14:textId="77777777" w:rsidR="00F91E10" w:rsidRDefault="00000000">
            <w:pPr>
              <w:keepNext/>
              <w:spacing w:before="240" w:after="240"/>
              <w:rPr>
                <w:color w:val="000000"/>
              </w:rPr>
            </w:pPr>
            <w:r>
              <w:rPr>
                <w:b/>
                <w:bCs/>
                <w:color w:val="000000"/>
              </w:rPr>
              <w:t>Example(s):</w:t>
            </w:r>
          </w:p>
          <w:p w14:paraId="5B59AEBB" w14:textId="77777777" w:rsidR="00F91E10" w:rsidRDefault="00000000">
            <w:pPr>
              <w:pStyle w:val="Exampleitem"/>
              <w:rPr>
                <w:color w:val="000000"/>
              </w:rPr>
            </w:pPr>
            <w:r>
              <w:rPr>
                <w:color w:val="000000"/>
              </w:rPr>
              <w:t>Geological models of the changes to the Earth’s surface; weather forecasting models.</w:t>
            </w:r>
          </w:p>
        </w:tc>
      </w:tr>
    </w:tbl>
    <w:p w14:paraId="4E7276C5" w14:textId="77777777" w:rsidR="00F91E10" w:rsidRDefault="00F91E10">
      <w:pPr>
        <w:pStyle w:val="ExampleSeparator"/>
      </w:pPr>
    </w:p>
    <w:p w14:paraId="184339A9" w14:textId="77777777" w:rsidR="00F91E10" w:rsidRDefault="00000000">
      <w:pPr>
        <w:pStyle w:val="Heading5"/>
      </w:pPr>
      <w:r>
        <w:t>Applications of models</w:t>
      </w:r>
    </w:p>
    <w:p w14:paraId="6607D6EB" w14:textId="77777777" w:rsidR="00F91E10" w:rsidRDefault="00000000">
      <w:pPr>
        <w:pStyle w:val="ListParagraph"/>
        <w:keepNext/>
        <w:keepLines/>
        <w:numPr>
          <w:ilvl w:val="0"/>
          <w:numId w:val="55"/>
        </w:numPr>
        <w:spacing w:after="40"/>
        <w:ind w:left="397" w:hanging="397"/>
      </w:pPr>
      <w:r>
        <w:t>Identify data and observations used by scientists for the development of a model</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284382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5CCDCFF" w14:textId="77777777" w:rsidR="00F91E10" w:rsidRDefault="00000000">
            <w:pPr>
              <w:keepNext/>
              <w:spacing w:before="240" w:after="240"/>
              <w:rPr>
                <w:color w:val="000000"/>
              </w:rPr>
            </w:pPr>
            <w:r>
              <w:rPr>
                <w:b/>
                <w:bCs/>
                <w:color w:val="000000"/>
              </w:rPr>
              <w:t>Example(s):</w:t>
            </w:r>
          </w:p>
          <w:p w14:paraId="2F47047F" w14:textId="77777777" w:rsidR="00F91E10" w:rsidRDefault="00000000">
            <w:pPr>
              <w:pStyle w:val="Exampleitem"/>
              <w:rPr>
                <w:color w:val="000000"/>
              </w:rPr>
            </w:pPr>
            <w:r>
              <w:rPr>
                <w:color w:val="000000"/>
              </w:rPr>
              <w:t>The Big Bang model.</w:t>
            </w:r>
          </w:p>
        </w:tc>
      </w:tr>
    </w:tbl>
    <w:p w14:paraId="356B1CF7" w14:textId="77777777" w:rsidR="00F91E10" w:rsidRDefault="00F91E10">
      <w:pPr>
        <w:pStyle w:val="ExampleSeparator"/>
      </w:pPr>
    </w:p>
    <w:p w14:paraId="6942FFAD" w14:textId="77777777" w:rsidR="00F91E10" w:rsidRDefault="00000000">
      <w:pPr>
        <w:pStyle w:val="ListParagraph"/>
        <w:keepNext/>
        <w:keepLines/>
        <w:numPr>
          <w:ilvl w:val="0"/>
          <w:numId w:val="55"/>
        </w:numPr>
        <w:spacing w:after="40"/>
        <w:ind w:left="397" w:hanging="397"/>
      </w:pPr>
      <w:r>
        <w:t>Outline how scientists develop workable theories from models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BF320B0"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A5788C8" w14:textId="77777777" w:rsidR="00F91E10" w:rsidRDefault="00000000">
            <w:pPr>
              <w:keepNext/>
              <w:spacing w:before="240" w:after="240"/>
              <w:rPr>
                <w:color w:val="000000"/>
              </w:rPr>
            </w:pPr>
            <w:r>
              <w:rPr>
                <w:b/>
                <w:bCs/>
                <w:color w:val="000000"/>
              </w:rPr>
              <w:t>Example(s):</w:t>
            </w:r>
          </w:p>
          <w:p w14:paraId="1B2740F1" w14:textId="77777777" w:rsidR="00F91E10" w:rsidRDefault="00000000">
            <w:pPr>
              <w:pStyle w:val="Exampleitem"/>
              <w:rPr>
                <w:color w:val="000000"/>
              </w:rPr>
            </w:pPr>
            <w:r>
              <w:rPr>
                <w:color w:val="000000"/>
              </w:rPr>
              <w:t>How astronomers developed workable theories about how the Universe came to be.</w:t>
            </w:r>
          </w:p>
        </w:tc>
      </w:tr>
    </w:tbl>
    <w:p w14:paraId="4939D02F" w14:textId="77777777" w:rsidR="00F91E10" w:rsidRDefault="00F91E10">
      <w:pPr>
        <w:pStyle w:val="ExampleSeparator"/>
      </w:pPr>
    </w:p>
    <w:p w14:paraId="49F48985" w14:textId="77777777" w:rsidR="00F91E10" w:rsidRDefault="00000000">
      <w:pPr>
        <w:pStyle w:val="Heading5"/>
      </w:pPr>
      <w:r>
        <w:lastRenderedPageBreak/>
        <w:t xml:space="preserve">Collecting, using and </w:t>
      </w:r>
      <w:proofErr w:type="spellStart"/>
      <w:r>
        <w:t>analysing</w:t>
      </w:r>
      <w:proofErr w:type="spellEnd"/>
      <w:r>
        <w:t xml:space="preserve"> datasets</w:t>
      </w:r>
    </w:p>
    <w:p w14:paraId="454C831D" w14:textId="77777777" w:rsidR="00F91E10" w:rsidRDefault="00000000">
      <w:pPr>
        <w:pStyle w:val="ListParagraph"/>
        <w:keepNext/>
        <w:keepLines/>
        <w:numPr>
          <w:ilvl w:val="0"/>
          <w:numId w:val="56"/>
        </w:numPr>
        <w:spacing w:after="40"/>
        <w:ind w:left="397" w:hanging="397"/>
      </w:pPr>
      <w:r>
        <w:t>Formulate and investigate scientific questions that can be addressed with data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CF9423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34EDA89" w14:textId="77777777" w:rsidR="00F91E10" w:rsidRDefault="00000000">
            <w:pPr>
              <w:keepNext/>
              <w:spacing w:before="240" w:after="240"/>
              <w:rPr>
                <w:color w:val="000000"/>
              </w:rPr>
            </w:pPr>
            <w:r>
              <w:rPr>
                <w:b/>
                <w:bCs/>
                <w:color w:val="000000"/>
              </w:rPr>
              <w:t>Example(s):</w:t>
            </w:r>
          </w:p>
          <w:p w14:paraId="23227BEF" w14:textId="77777777" w:rsidR="00F91E10" w:rsidRDefault="00000000">
            <w:pPr>
              <w:pStyle w:val="Exampleitem"/>
              <w:rPr>
                <w:color w:val="000000"/>
              </w:rPr>
            </w:pPr>
            <w:r>
              <w:rPr>
                <w:color w:val="000000"/>
              </w:rPr>
              <w:t>Investigations to collect datasets, such as class data, survey data, fieldwork datasets, first-hand collection of experimental data.</w:t>
            </w:r>
          </w:p>
        </w:tc>
      </w:tr>
    </w:tbl>
    <w:p w14:paraId="016DE8EA" w14:textId="77777777" w:rsidR="00F91E10" w:rsidRDefault="00F91E10">
      <w:pPr>
        <w:pStyle w:val="ExampleSeparator"/>
      </w:pPr>
    </w:p>
    <w:p w14:paraId="708CFDA5" w14:textId="77777777" w:rsidR="00F91E10" w:rsidRDefault="00000000">
      <w:pPr>
        <w:pStyle w:val="ListParagraph"/>
        <w:keepNext/>
        <w:keepLines/>
        <w:numPr>
          <w:ilvl w:val="0"/>
          <w:numId w:val="56"/>
        </w:numPr>
        <w:spacing w:after="40"/>
        <w:ind w:left="397" w:hanging="397"/>
      </w:pPr>
      <w:r>
        <w:t>Conduct repeated experimental trials to calculate and compare the mean and range of data collected by different groups to discuss the accuracy and reliability of experimental data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997FE0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BEB9C53" w14:textId="77777777" w:rsidR="00F91E10" w:rsidRDefault="00000000">
            <w:pPr>
              <w:keepNext/>
              <w:spacing w:before="240" w:after="240"/>
              <w:rPr>
                <w:color w:val="000000"/>
              </w:rPr>
            </w:pPr>
            <w:r>
              <w:rPr>
                <w:b/>
                <w:bCs/>
                <w:color w:val="000000"/>
              </w:rPr>
              <w:t>Example(s):</w:t>
            </w:r>
          </w:p>
          <w:p w14:paraId="48D90B6C" w14:textId="77777777" w:rsidR="00F91E10" w:rsidRDefault="00000000">
            <w:pPr>
              <w:pStyle w:val="Exampleitem"/>
              <w:rPr>
                <w:color w:val="000000"/>
              </w:rPr>
            </w:pPr>
            <w:r>
              <w:rPr>
                <w:color w:val="000000"/>
              </w:rPr>
              <w:t>Compare data collected in small groups to class sets of data.</w:t>
            </w:r>
          </w:p>
        </w:tc>
      </w:tr>
    </w:tbl>
    <w:p w14:paraId="66F963E7" w14:textId="77777777" w:rsidR="00F91E10" w:rsidRDefault="00F91E10">
      <w:pPr>
        <w:pStyle w:val="ExampleSeparator"/>
      </w:pPr>
    </w:p>
    <w:p w14:paraId="087A7D72" w14:textId="77777777" w:rsidR="00F91E10" w:rsidRDefault="00000000">
      <w:pPr>
        <w:pStyle w:val="ListParagraph"/>
        <w:numPr>
          <w:ilvl w:val="0"/>
          <w:numId w:val="56"/>
        </w:numPr>
        <w:ind w:left="397" w:hanging="397"/>
      </w:pPr>
      <w:proofErr w:type="spellStart"/>
      <w:r>
        <w:t>Analyse</w:t>
      </w:r>
      <w:proofErr w:type="spellEnd"/>
      <w:r>
        <w:t xml:space="preserve"> data collected from a range of student investigations to look for patterns and test whether data is consistent with an initial prediction</w:t>
      </w:r>
    </w:p>
    <w:p w14:paraId="5E2B40CD" w14:textId="77777777" w:rsidR="00F91E10" w:rsidRDefault="00000000">
      <w:pPr>
        <w:pStyle w:val="Heading5"/>
      </w:pPr>
      <w:r>
        <w:t>Data science 1 in context</w:t>
      </w:r>
    </w:p>
    <w:p w14:paraId="3C61CFC4" w14:textId="77777777" w:rsidR="00F91E10" w:rsidRDefault="00000000">
      <w:pPr>
        <w:pStyle w:val="ListParagraph"/>
        <w:keepNext/>
        <w:keepLines/>
        <w:numPr>
          <w:ilvl w:val="0"/>
          <w:numId w:val="57"/>
        </w:numPr>
        <w:spacing w:after="40"/>
        <w:ind w:left="397" w:hanging="397"/>
      </w:pPr>
      <w:r>
        <w:t>Create a model that can be used to explain an observable phenomenon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832304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F6C5D22" w14:textId="77777777" w:rsidR="00F91E10" w:rsidRDefault="00000000">
            <w:pPr>
              <w:keepNext/>
              <w:spacing w:before="240" w:after="240"/>
              <w:rPr>
                <w:color w:val="000000"/>
              </w:rPr>
            </w:pPr>
            <w:r>
              <w:rPr>
                <w:b/>
                <w:bCs/>
                <w:color w:val="000000"/>
              </w:rPr>
              <w:t>Example(s):</w:t>
            </w:r>
          </w:p>
          <w:p w14:paraId="4B3DAD67" w14:textId="77777777" w:rsidR="00F91E10" w:rsidRDefault="00000000">
            <w:pPr>
              <w:pStyle w:val="Exampleitem"/>
              <w:rPr>
                <w:color w:val="000000"/>
              </w:rPr>
            </w:pPr>
            <w:r>
              <w:rPr>
                <w:color w:val="000000"/>
              </w:rPr>
              <w:t>A scientific model can be a visual, mathematical or computer model.</w:t>
            </w:r>
          </w:p>
        </w:tc>
      </w:tr>
    </w:tbl>
    <w:p w14:paraId="58729777" w14:textId="77777777" w:rsidR="00F91E10" w:rsidRDefault="00F91E10">
      <w:pPr>
        <w:pStyle w:val="ExampleSeparator"/>
      </w:pPr>
    </w:p>
    <w:p w14:paraId="3F298640" w14:textId="77777777" w:rsidR="00F91E10" w:rsidRDefault="00000000">
      <w:pPr>
        <w:pStyle w:val="Heading2"/>
      </w:pPr>
      <w:r>
        <w:br w:type="page"/>
      </w:r>
      <w:bookmarkStart w:id="16" w:name="_Toc256000016"/>
      <w:r>
        <w:lastRenderedPageBreak/>
        <w:t>Outcomes and content for Stage 5</w:t>
      </w:r>
      <w:bookmarkEnd w:id="16"/>
    </w:p>
    <w:p w14:paraId="37100CCF" w14:textId="77777777" w:rsidR="00F91E10" w:rsidRDefault="00000000">
      <w:pPr>
        <w:pStyle w:val="Heading3"/>
        <w:rPr>
          <w:sz w:val="22"/>
        </w:rPr>
      </w:pPr>
      <w:bookmarkStart w:id="17" w:name="_Toc256000017"/>
      <w:r>
        <w:t>Working scientifically</w:t>
      </w:r>
      <w:bookmarkEnd w:id="17"/>
    </w:p>
    <w:p w14:paraId="7DC82694" w14:textId="77777777" w:rsidR="00F91E10" w:rsidRDefault="00000000">
      <w:pPr>
        <w:pStyle w:val="Heading4"/>
        <w:rPr>
          <w:sz w:val="22"/>
        </w:rPr>
      </w:pPr>
      <w:r>
        <w:t>Outcomes</w:t>
      </w:r>
    </w:p>
    <w:p w14:paraId="027D039D" w14:textId="77777777" w:rsidR="00F91E10" w:rsidRDefault="00000000">
      <w:r>
        <w:t>A student:</w:t>
      </w:r>
    </w:p>
    <w:p w14:paraId="11005DA7" w14:textId="77777777" w:rsidR="00F91E10" w:rsidRDefault="00000000">
      <w:pPr>
        <w:pStyle w:val="ListParagraph"/>
        <w:numPr>
          <w:ilvl w:val="0"/>
          <w:numId w:val="58"/>
        </w:numPr>
        <w:ind w:left="397" w:hanging="397"/>
      </w:pPr>
      <w:r>
        <w:t xml:space="preserve">selects and uses scientific tools and instruments for accurate observations </w:t>
      </w:r>
      <w:r>
        <w:rPr>
          <w:b/>
          <w:bCs/>
        </w:rPr>
        <w:t>SC5-WS-01</w:t>
      </w:r>
    </w:p>
    <w:p w14:paraId="56158B50" w14:textId="77777777" w:rsidR="00F91E10" w:rsidRDefault="00000000">
      <w:pPr>
        <w:pStyle w:val="ListParagraph"/>
        <w:numPr>
          <w:ilvl w:val="0"/>
          <w:numId w:val="58"/>
        </w:numPr>
        <w:ind w:left="397" w:hanging="397"/>
      </w:pPr>
      <w:r>
        <w:t xml:space="preserve">develops questions and hypotheses for scientific investigation </w:t>
      </w:r>
      <w:r>
        <w:rPr>
          <w:b/>
          <w:bCs/>
        </w:rPr>
        <w:t>SC5-WS-02</w:t>
      </w:r>
    </w:p>
    <w:p w14:paraId="138E5D06" w14:textId="77777777" w:rsidR="00F91E10" w:rsidRDefault="00000000">
      <w:pPr>
        <w:pStyle w:val="ListParagraph"/>
        <w:numPr>
          <w:ilvl w:val="0"/>
          <w:numId w:val="58"/>
        </w:numPr>
        <w:ind w:left="397" w:hanging="397"/>
      </w:pPr>
      <w:r>
        <w:t xml:space="preserve">designs safe, ethical, valid and reliable investigations </w:t>
      </w:r>
      <w:r>
        <w:rPr>
          <w:b/>
          <w:bCs/>
        </w:rPr>
        <w:t>SC5-WS-03</w:t>
      </w:r>
    </w:p>
    <w:p w14:paraId="5793644E" w14:textId="77777777" w:rsidR="00F91E10" w:rsidRDefault="00000000">
      <w:pPr>
        <w:pStyle w:val="ListParagraph"/>
        <w:numPr>
          <w:ilvl w:val="0"/>
          <w:numId w:val="58"/>
        </w:numPr>
        <w:ind w:left="397" w:hanging="397"/>
      </w:pPr>
      <w:r>
        <w:t xml:space="preserve">follows a planned procedure to undertake safe, ethical, valid and reliable investigations </w:t>
      </w:r>
      <w:r>
        <w:rPr>
          <w:b/>
          <w:bCs/>
        </w:rPr>
        <w:t>SC5-WS-04</w:t>
      </w:r>
    </w:p>
    <w:p w14:paraId="4C7BD5DC" w14:textId="77777777" w:rsidR="00F91E10" w:rsidRDefault="00000000">
      <w:pPr>
        <w:pStyle w:val="ListParagraph"/>
        <w:numPr>
          <w:ilvl w:val="0"/>
          <w:numId w:val="58"/>
        </w:numPr>
        <w:ind w:left="397" w:hanging="397"/>
      </w:pPr>
      <w:r>
        <w:t xml:space="preserve">selects and uses a range of tools to process and represent data </w:t>
      </w:r>
      <w:r>
        <w:rPr>
          <w:b/>
          <w:bCs/>
        </w:rPr>
        <w:t>SC5-WS-05</w:t>
      </w:r>
    </w:p>
    <w:p w14:paraId="45C82460" w14:textId="77777777" w:rsidR="00F91E10" w:rsidRDefault="00000000">
      <w:pPr>
        <w:pStyle w:val="ListParagraph"/>
        <w:numPr>
          <w:ilvl w:val="0"/>
          <w:numId w:val="58"/>
        </w:numPr>
        <w:ind w:left="397" w:hanging="397"/>
      </w:pPr>
      <w:r>
        <w:t xml:space="preserve">analyses data from investigations to identify trends, patterns and relationships, and draws conclusions </w:t>
      </w:r>
      <w:r>
        <w:rPr>
          <w:b/>
          <w:bCs/>
        </w:rPr>
        <w:t>SC5-WS-06</w:t>
      </w:r>
    </w:p>
    <w:p w14:paraId="2A284D58" w14:textId="77777777" w:rsidR="00F91E10" w:rsidRDefault="00000000">
      <w:pPr>
        <w:pStyle w:val="ListParagraph"/>
        <w:numPr>
          <w:ilvl w:val="0"/>
          <w:numId w:val="58"/>
        </w:numPr>
        <w:ind w:left="397" w:hanging="397"/>
      </w:pPr>
      <w:r>
        <w:t xml:space="preserve">selects suitable problem-solving strategies and evaluates proposed solutions to identified problems </w:t>
      </w:r>
      <w:r>
        <w:rPr>
          <w:b/>
          <w:bCs/>
        </w:rPr>
        <w:t>SC5-WS-07</w:t>
      </w:r>
    </w:p>
    <w:p w14:paraId="672BF3F8" w14:textId="77777777" w:rsidR="00F91E10" w:rsidRDefault="00000000">
      <w:pPr>
        <w:pStyle w:val="ListParagraph"/>
        <w:numPr>
          <w:ilvl w:val="0"/>
          <w:numId w:val="58"/>
        </w:numPr>
        <w:ind w:left="397" w:hanging="397"/>
      </w:pPr>
      <w:r>
        <w:t xml:space="preserve">communicates scientific arguments with evidence, using scientific language and terminology in a range of communication forms </w:t>
      </w:r>
      <w:r>
        <w:rPr>
          <w:b/>
          <w:bCs/>
        </w:rPr>
        <w:t>SC5-WS-08</w:t>
      </w:r>
    </w:p>
    <w:p w14:paraId="1C3B6A7B" w14:textId="77777777" w:rsidR="00F91E10" w:rsidRDefault="00000000">
      <w:r>
        <w:rPr>
          <w:b/>
          <w:bCs/>
        </w:rPr>
        <w:t>Related Life Skills outcomes:</w:t>
      </w:r>
      <w:r>
        <w:t xml:space="preserve"> SCLS-WS-01, SCLS-WS-02, SCLS-WS-03, SCLS-WS-04, SCLS-WS-05, SCLS-WS-06, SCLS-WS-07, SCLS-WS-08</w:t>
      </w:r>
    </w:p>
    <w:p w14:paraId="2E70AE0D" w14:textId="77777777" w:rsidR="00F91E10" w:rsidRDefault="00000000">
      <w:pPr>
        <w:pStyle w:val="Heading4"/>
      </w:pPr>
      <w:r>
        <w:t>Content</w:t>
      </w:r>
    </w:p>
    <w:p w14:paraId="33D1F97F" w14:textId="77777777" w:rsidR="00F91E10" w:rsidRDefault="00000000">
      <w:pPr>
        <w:pStyle w:val="Heading5"/>
      </w:pPr>
      <w:r>
        <w:t>Observing</w:t>
      </w:r>
    </w:p>
    <w:p w14:paraId="195D4FA3" w14:textId="77777777" w:rsidR="00F91E10" w:rsidRDefault="00000000">
      <w:pPr>
        <w:pStyle w:val="ListParagraph"/>
        <w:numPr>
          <w:ilvl w:val="0"/>
          <w:numId w:val="59"/>
        </w:numPr>
        <w:ind w:left="397" w:hanging="397"/>
      </w:pPr>
      <w:r>
        <w:t>Select and use equipment correctly, including digital technologies, to make observations to increase the accuracy of measurements appropriate to the task</w:t>
      </w:r>
    </w:p>
    <w:p w14:paraId="2BC4D32B" w14:textId="77777777" w:rsidR="00F91E10" w:rsidRDefault="00000000">
      <w:pPr>
        <w:pStyle w:val="ListParagraph"/>
        <w:numPr>
          <w:ilvl w:val="0"/>
          <w:numId w:val="59"/>
        </w:numPr>
        <w:ind w:left="397" w:hanging="397"/>
      </w:pPr>
      <w:r>
        <w:t>Make a series of observations with precision</w:t>
      </w:r>
    </w:p>
    <w:p w14:paraId="38E5DFE1" w14:textId="77777777" w:rsidR="00F91E10" w:rsidRDefault="00000000">
      <w:pPr>
        <w:pStyle w:val="Heading5"/>
      </w:pPr>
      <w:r>
        <w:t>Questioning and predicting</w:t>
      </w:r>
    </w:p>
    <w:p w14:paraId="65CA8A9C" w14:textId="77777777" w:rsidR="00F91E10" w:rsidRDefault="00000000">
      <w:pPr>
        <w:pStyle w:val="ListParagraph"/>
        <w:numPr>
          <w:ilvl w:val="0"/>
          <w:numId w:val="60"/>
        </w:numPr>
        <w:ind w:left="397" w:hanging="397"/>
      </w:pPr>
      <w:r>
        <w:t>Formulate questions or hypotheses that can be investigated scientifically</w:t>
      </w:r>
    </w:p>
    <w:p w14:paraId="263474A4" w14:textId="77777777" w:rsidR="00F91E10" w:rsidRDefault="00000000">
      <w:pPr>
        <w:pStyle w:val="ListParagraph"/>
        <w:numPr>
          <w:ilvl w:val="0"/>
          <w:numId w:val="60"/>
        </w:numPr>
        <w:ind w:left="397" w:hanging="397"/>
      </w:pPr>
      <w:r>
        <w:t>Predict outcomes based on observations and scientific knowledge</w:t>
      </w:r>
    </w:p>
    <w:p w14:paraId="456B759E" w14:textId="77777777" w:rsidR="00F91E10" w:rsidRDefault="00000000">
      <w:pPr>
        <w:pStyle w:val="Heading5"/>
      </w:pPr>
      <w:r>
        <w:t>Planning investigations</w:t>
      </w:r>
    </w:p>
    <w:p w14:paraId="468C1786" w14:textId="77777777" w:rsidR="00F91E10" w:rsidRDefault="00000000">
      <w:pPr>
        <w:pStyle w:val="ListParagraph"/>
        <w:numPr>
          <w:ilvl w:val="0"/>
          <w:numId w:val="61"/>
        </w:numPr>
        <w:ind w:left="397" w:hanging="397"/>
      </w:pPr>
      <w:r>
        <w:t>Describe the purpose of an investigation</w:t>
      </w:r>
    </w:p>
    <w:p w14:paraId="076F4374" w14:textId="77777777" w:rsidR="00F91E10" w:rsidRDefault="00000000">
      <w:pPr>
        <w:pStyle w:val="ListParagraph"/>
        <w:numPr>
          <w:ilvl w:val="0"/>
          <w:numId w:val="61"/>
        </w:numPr>
        <w:ind w:left="397" w:hanging="397"/>
      </w:pPr>
      <w:r>
        <w:t>Explain the use of variables and experimental controls in a valid scientific investigation</w:t>
      </w:r>
    </w:p>
    <w:p w14:paraId="527B6F76" w14:textId="77777777" w:rsidR="00F91E10" w:rsidRDefault="00000000">
      <w:pPr>
        <w:pStyle w:val="ListParagraph"/>
        <w:numPr>
          <w:ilvl w:val="0"/>
          <w:numId w:val="61"/>
        </w:numPr>
        <w:ind w:left="397" w:hanging="397"/>
      </w:pPr>
      <w:r>
        <w:t>Assess the types of data that need to be collected in a range of investigation types</w:t>
      </w:r>
    </w:p>
    <w:p w14:paraId="646FF627" w14:textId="77777777" w:rsidR="00F91E10" w:rsidRDefault="00000000">
      <w:pPr>
        <w:pStyle w:val="ListParagraph"/>
        <w:numPr>
          <w:ilvl w:val="0"/>
          <w:numId w:val="61"/>
        </w:numPr>
        <w:ind w:left="397" w:hanging="397"/>
      </w:pPr>
      <w:r>
        <w:t>Select and explain investigation methods, including fieldwork and laboratory experimentation, to collect reliable data</w:t>
      </w:r>
    </w:p>
    <w:p w14:paraId="364332C6" w14:textId="77777777" w:rsidR="00F91E10" w:rsidRDefault="00000000">
      <w:pPr>
        <w:pStyle w:val="ListParagraph"/>
        <w:numPr>
          <w:ilvl w:val="0"/>
          <w:numId w:val="61"/>
        </w:numPr>
        <w:ind w:left="397" w:hanging="397"/>
      </w:pPr>
      <w:r>
        <w:t>Identify risks, consider ethical issues and select suitable materials and technologies for a range of investigations</w:t>
      </w:r>
    </w:p>
    <w:p w14:paraId="4AFFB264" w14:textId="77777777" w:rsidR="00F91E10" w:rsidRDefault="00000000">
      <w:pPr>
        <w:pStyle w:val="ListParagraph"/>
        <w:numPr>
          <w:ilvl w:val="0"/>
          <w:numId w:val="61"/>
        </w:numPr>
        <w:ind w:left="397" w:hanging="397"/>
      </w:pPr>
      <w:r>
        <w:t>Modify an investigation in response to new evidence</w:t>
      </w:r>
    </w:p>
    <w:p w14:paraId="4E6B85B6" w14:textId="77777777" w:rsidR="00F91E10" w:rsidRDefault="00000000">
      <w:pPr>
        <w:pStyle w:val="Heading5"/>
      </w:pPr>
      <w:r>
        <w:t>Conducting investigations</w:t>
      </w:r>
    </w:p>
    <w:p w14:paraId="0DF579BA" w14:textId="77777777" w:rsidR="00F91E10" w:rsidRDefault="00000000">
      <w:pPr>
        <w:pStyle w:val="ListParagraph"/>
        <w:numPr>
          <w:ilvl w:val="0"/>
          <w:numId w:val="62"/>
        </w:numPr>
        <w:ind w:left="397" w:hanging="397"/>
      </w:pPr>
      <w:r>
        <w:t>Implement safe work practices and manage risks</w:t>
      </w:r>
    </w:p>
    <w:p w14:paraId="1D4B898C" w14:textId="77777777" w:rsidR="00F91E10" w:rsidRDefault="00000000">
      <w:pPr>
        <w:pStyle w:val="ListParagraph"/>
        <w:numPr>
          <w:ilvl w:val="0"/>
          <w:numId w:val="62"/>
        </w:numPr>
        <w:ind w:left="397" w:hanging="397"/>
      </w:pPr>
      <w:r>
        <w:t>Assemble, construct and manipulate identified equipment to perform the investigation</w:t>
      </w:r>
    </w:p>
    <w:p w14:paraId="75E88371" w14:textId="77777777" w:rsidR="00F91E10" w:rsidRDefault="00000000">
      <w:pPr>
        <w:pStyle w:val="ListParagraph"/>
        <w:numPr>
          <w:ilvl w:val="0"/>
          <w:numId w:val="62"/>
        </w:numPr>
        <w:ind w:left="397" w:hanging="397"/>
      </w:pPr>
      <w:r>
        <w:t>Follow the planned procedure and identify and respond to errors if they occur</w:t>
      </w:r>
    </w:p>
    <w:p w14:paraId="7407801B" w14:textId="77777777" w:rsidR="00F91E10" w:rsidRDefault="00000000">
      <w:pPr>
        <w:pStyle w:val="ListParagraph"/>
        <w:numPr>
          <w:ilvl w:val="0"/>
          <w:numId w:val="62"/>
        </w:numPr>
        <w:ind w:left="397" w:hanging="397"/>
      </w:pPr>
      <w:r>
        <w:t>Systematically and accurately collect and record data, information, evidence and findings</w:t>
      </w:r>
    </w:p>
    <w:p w14:paraId="5ECA87F7" w14:textId="77777777" w:rsidR="00F91E10" w:rsidRDefault="00000000">
      <w:pPr>
        <w:pStyle w:val="ListParagraph"/>
        <w:numPr>
          <w:ilvl w:val="0"/>
          <w:numId w:val="62"/>
        </w:numPr>
        <w:ind w:left="397" w:hanging="397"/>
      </w:pPr>
      <w:r>
        <w:t>Extract information from a wide range of reliable secondary sources and acknowledge these sources using an accepted referencing style</w:t>
      </w:r>
    </w:p>
    <w:p w14:paraId="1ACEE7D3" w14:textId="77777777" w:rsidR="00F91E10" w:rsidRDefault="00000000">
      <w:pPr>
        <w:pStyle w:val="Heading5"/>
      </w:pPr>
      <w:r>
        <w:lastRenderedPageBreak/>
        <w:t>Processing data and information</w:t>
      </w:r>
    </w:p>
    <w:p w14:paraId="0EA03C02" w14:textId="77777777" w:rsidR="00F91E10" w:rsidRDefault="00000000">
      <w:pPr>
        <w:pStyle w:val="ListParagraph"/>
        <w:numPr>
          <w:ilvl w:val="0"/>
          <w:numId w:val="63"/>
        </w:numPr>
        <w:ind w:left="397" w:hanging="397"/>
      </w:pPr>
      <w:r>
        <w:t xml:space="preserve">Select and use a range of representations to </w:t>
      </w:r>
      <w:proofErr w:type="spellStart"/>
      <w:r>
        <w:t>organise</w:t>
      </w:r>
      <w:proofErr w:type="spellEnd"/>
      <w:r>
        <w:t xml:space="preserve"> data and information, including graphs, keys, models, diagrams, tables and spreadsheets</w:t>
      </w:r>
    </w:p>
    <w:p w14:paraId="342ACE9A" w14:textId="77777777" w:rsidR="00F91E10" w:rsidRDefault="00000000">
      <w:pPr>
        <w:pStyle w:val="ListParagraph"/>
        <w:numPr>
          <w:ilvl w:val="0"/>
          <w:numId w:val="63"/>
        </w:numPr>
        <w:ind w:left="397" w:hanging="397"/>
      </w:pPr>
      <w:r>
        <w:t>Select and extract information from texts, diagrams, flow charts, tables, databases, graphs and multimedia resources</w:t>
      </w:r>
    </w:p>
    <w:p w14:paraId="6944B46C" w14:textId="77777777" w:rsidR="00F91E10" w:rsidRDefault="00000000">
      <w:pPr>
        <w:pStyle w:val="ListParagraph"/>
        <w:numPr>
          <w:ilvl w:val="0"/>
          <w:numId w:val="63"/>
        </w:numPr>
        <w:ind w:left="397" w:hanging="397"/>
      </w:pPr>
      <w:r>
        <w:t>Calculate a range of descriptive statistics using SI units</w:t>
      </w:r>
    </w:p>
    <w:p w14:paraId="0BCA8235" w14:textId="77777777" w:rsidR="00F91E10" w:rsidRDefault="00000000">
      <w:pPr>
        <w:pStyle w:val="ListParagraph"/>
        <w:numPr>
          <w:ilvl w:val="0"/>
          <w:numId w:val="63"/>
        </w:numPr>
        <w:ind w:left="397" w:hanging="397"/>
      </w:pPr>
      <w:r>
        <w:t>Identify data which supports or refutes questions, hypotheses and proposed solutions to problems</w:t>
      </w:r>
    </w:p>
    <w:p w14:paraId="72F1DF1A" w14:textId="77777777" w:rsidR="00F91E10" w:rsidRDefault="00000000">
      <w:pPr>
        <w:pStyle w:val="ListParagraph"/>
        <w:numPr>
          <w:ilvl w:val="0"/>
          <w:numId w:val="63"/>
        </w:numPr>
        <w:ind w:left="397" w:hanging="397"/>
      </w:pPr>
      <w:r>
        <w:t>Describe specific ways to improve the quality of data collected in an investigation</w:t>
      </w:r>
    </w:p>
    <w:p w14:paraId="4408DCF5" w14:textId="77777777" w:rsidR="00F91E10" w:rsidRDefault="00000000">
      <w:pPr>
        <w:pStyle w:val="Heading5"/>
      </w:pPr>
      <w:proofErr w:type="spellStart"/>
      <w:r>
        <w:t>Analysing</w:t>
      </w:r>
      <w:proofErr w:type="spellEnd"/>
      <w:r>
        <w:t xml:space="preserve"> data and information</w:t>
      </w:r>
    </w:p>
    <w:p w14:paraId="23118E3A" w14:textId="77777777" w:rsidR="00F91E10" w:rsidRDefault="00000000">
      <w:pPr>
        <w:pStyle w:val="ListParagraph"/>
        <w:numPr>
          <w:ilvl w:val="0"/>
          <w:numId w:val="64"/>
        </w:numPr>
        <w:ind w:left="397" w:hanging="397"/>
      </w:pPr>
      <w:r>
        <w:t>Describe patterns and trends, including inconsistencies in data and information</w:t>
      </w:r>
    </w:p>
    <w:p w14:paraId="738A1E22" w14:textId="77777777" w:rsidR="00F91E10" w:rsidRDefault="00000000">
      <w:pPr>
        <w:pStyle w:val="ListParagraph"/>
        <w:numPr>
          <w:ilvl w:val="0"/>
          <w:numId w:val="64"/>
        </w:numPr>
        <w:ind w:left="397" w:hanging="397"/>
      </w:pPr>
      <w:r>
        <w:t>Describe relationships between variables</w:t>
      </w:r>
    </w:p>
    <w:p w14:paraId="14B3011B" w14:textId="77777777" w:rsidR="00F91E10" w:rsidRDefault="00000000">
      <w:pPr>
        <w:pStyle w:val="ListParagraph"/>
        <w:numPr>
          <w:ilvl w:val="0"/>
          <w:numId w:val="64"/>
        </w:numPr>
        <w:ind w:left="397" w:hanging="397"/>
      </w:pPr>
      <w:r>
        <w:t>Assess the validity and reliability of first-hand data</w:t>
      </w:r>
    </w:p>
    <w:p w14:paraId="323E1AF0" w14:textId="77777777" w:rsidR="00F91E10" w:rsidRDefault="00000000">
      <w:pPr>
        <w:pStyle w:val="ListParagraph"/>
        <w:numPr>
          <w:ilvl w:val="0"/>
          <w:numId w:val="64"/>
        </w:numPr>
        <w:ind w:left="397" w:hanging="397"/>
      </w:pPr>
      <w:r>
        <w:t>Use graphed data from investigations to extrapolate or interpolate information to make predictions</w:t>
      </w:r>
    </w:p>
    <w:p w14:paraId="139C3086" w14:textId="77777777" w:rsidR="00F91E10" w:rsidRDefault="00000000">
      <w:pPr>
        <w:pStyle w:val="ListParagraph"/>
        <w:numPr>
          <w:ilvl w:val="0"/>
          <w:numId w:val="64"/>
        </w:numPr>
        <w:ind w:left="397" w:hanging="397"/>
      </w:pPr>
      <w:r>
        <w:t>Use knowledge of scientific concepts to draw conclusions that are consistent with evidence</w:t>
      </w:r>
    </w:p>
    <w:p w14:paraId="69FE3528" w14:textId="77777777" w:rsidR="00F91E10" w:rsidRDefault="00000000">
      <w:pPr>
        <w:pStyle w:val="ListParagraph"/>
        <w:numPr>
          <w:ilvl w:val="0"/>
          <w:numId w:val="64"/>
        </w:numPr>
        <w:ind w:left="397" w:hanging="397"/>
      </w:pPr>
      <w:proofErr w:type="spellStart"/>
      <w:r>
        <w:t>Synthesise</w:t>
      </w:r>
      <w:proofErr w:type="spellEnd"/>
      <w:r>
        <w:t xml:space="preserve"> data and information to develop evidence-based arguments</w:t>
      </w:r>
    </w:p>
    <w:p w14:paraId="584A2D60" w14:textId="77777777" w:rsidR="00F91E10" w:rsidRDefault="00000000">
      <w:pPr>
        <w:pStyle w:val="ListParagraph"/>
        <w:numPr>
          <w:ilvl w:val="0"/>
          <w:numId w:val="64"/>
        </w:numPr>
        <w:ind w:left="397" w:hanging="397"/>
      </w:pPr>
      <w:r>
        <w:t>Evaluate conclusions and evidence, including identifying sources of uncertainty and possible alternative explanations</w:t>
      </w:r>
    </w:p>
    <w:p w14:paraId="30BBA0A8" w14:textId="77777777" w:rsidR="00F91E10" w:rsidRDefault="00000000">
      <w:pPr>
        <w:pStyle w:val="ListParagraph"/>
        <w:numPr>
          <w:ilvl w:val="0"/>
          <w:numId w:val="64"/>
        </w:numPr>
        <w:ind w:left="397" w:hanging="397"/>
      </w:pPr>
      <w:proofErr w:type="spellStart"/>
      <w:r>
        <w:t>Analyse</w:t>
      </w:r>
      <w:proofErr w:type="spellEnd"/>
      <w:r>
        <w:t xml:space="preserve"> the validity of information from secondary sources</w:t>
      </w:r>
    </w:p>
    <w:p w14:paraId="290F0C46" w14:textId="77777777" w:rsidR="00F91E10" w:rsidRDefault="00000000">
      <w:pPr>
        <w:pStyle w:val="Heading5"/>
      </w:pPr>
      <w:r>
        <w:t>Problem-solving</w:t>
      </w:r>
    </w:p>
    <w:p w14:paraId="41569898" w14:textId="77777777" w:rsidR="00F91E10" w:rsidRDefault="00000000">
      <w:pPr>
        <w:pStyle w:val="ListParagraph"/>
        <w:numPr>
          <w:ilvl w:val="0"/>
          <w:numId w:val="65"/>
        </w:numPr>
        <w:ind w:left="397" w:hanging="397"/>
      </w:pPr>
      <w:r>
        <w:t>Select suitable strategies and implement them to solve an identified problem</w:t>
      </w:r>
    </w:p>
    <w:p w14:paraId="3228DDC8" w14:textId="77777777" w:rsidR="00F91E10" w:rsidRDefault="00000000">
      <w:pPr>
        <w:pStyle w:val="ListParagraph"/>
        <w:numPr>
          <w:ilvl w:val="0"/>
          <w:numId w:val="65"/>
        </w:numPr>
        <w:ind w:left="397" w:hanging="397"/>
      </w:pPr>
      <w:r>
        <w:t>Develop evaluation criteria relevant to identified problems</w:t>
      </w:r>
    </w:p>
    <w:p w14:paraId="64D0FDF9" w14:textId="77777777" w:rsidR="00F91E10" w:rsidRDefault="00000000">
      <w:pPr>
        <w:pStyle w:val="ListParagraph"/>
        <w:numPr>
          <w:ilvl w:val="0"/>
          <w:numId w:val="65"/>
        </w:numPr>
        <w:ind w:left="397" w:hanging="397"/>
      </w:pPr>
      <w:r>
        <w:t>Assess the solutions proposed based on the relevant evaluation criteria</w:t>
      </w:r>
    </w:p>
    <w:p w14:paraId="40AC1BC3" w14:textId="77777777" w:rsidR="00F91E10" w:rsidRDefault="00000000">
      <w:pPr>
        <w:pStyle w:val="ListParagraph"/>
        <w:numPr>
          <w:ilvl w:val="0"/>
          <w:numId w:val="65"/>
        </w:numPr>
        <w:ind w:left="397" w:hanging="397"/>
      </w:pPr>
      <w:r>
        <w:t>Use cause-and-effect relationships and models to explain ideas and make predictions</w:t>
      </w:r>
    </w:p>
    <w:p w14:paraId="25B1EDAB" w14:textId="77777777" w:rsidR="00F91E10" w:rsidRDefault="00000000">
      <w:pPr>
        <w:pStyle w:val="ListParagraph"/>
        <w:numPr>
          <w:ilvl w:val="0"/>
          <w:numId w:val="65"/>
        </w:numPr>
        <w:ind w:left="397" w:hanging="397"/>
      </w:pPr>
      <w:r>
        <w:t>Evaluate different approaches used to solve problems</w:t>
      </w:r>
    </w:p>
    <w:p w14:paraId="35F78D31" w14:textId="77777777" w:rsidR="00F91E10" w:rsidRDefault="00000000">
      <w:pPr>
        <w:pStyle w:val="ListParagraph"/>
        <w:numPr>
          <w:ilvl w:val="0"/>
          <w:numId w:val="65"/>
        </w:numPr>
        <w:ind w:left="397" w:hanging="397"/>
      </w:pPr>
      <w:r>
        <w:t>Evaluate claims using scientific knowledge and findings from investigations</w:t>
      </w:r>
    </w:p>
    <w:p w14:paraId="74F062FF" w14:textId="77777777" w:rsidR="00F91E10" w:rsidRDefault="00000000">
      <w:pPr>
        <w:pStyle w:val="Heading5"/>
      </w:pPr>
      <w:r>
        <w:t>Communicating</w:t>
      </w:r>
    </w:p>
    <w:p w14:paraId="4512B471" w14:textId="77777777" w:rsidR="00F91E10" w:rsidRDefault="00000000">
      <w:pPr>
        <w:pStyle w:val="ListParagraph"/>
        <w:numPr>
          <w:ilvl w:val="0"/>
          <w:numId w:val="66"/>
        </w:numPr>
        <w:ind w:left="397" w:hanging="397"/>
      </w:pPr>
      <w:r>
        <w:t>Present scientific arguments using evidence, correct scientific language and terminology, as appropriate to audience and purpose</w:t>
      </w:r>
    </w:p>
    <w:p w14:paraId="79A12ACA" w14:textId="77777777" w:rsidR="00F91E10" w:rsidRDefault="00000000">
      <w:pPr>
        <w:pStyle w:val="ListParagraph"/>
        <w:numPr>
          <w:ilvl w:val="0"/>
          <w:numId w:val="66"/>
        </w:numPr>
        <w:ind w:left="397" w:hanging="397"/>
      </w:pPr>
      <w:r>
        <w:t>Create written texts to communicate scientific investigations, explain scientific theories and principles, structure a scientific argument, and evaluate findings in light of scientific knowledge</w:t>
      </w:r>
    </w:p>
    <w:p w14:paraId="36F37C1F" w14:textId="77777777" w:rsidR="00F91E10" w:rsidRDefault="00000000">
      <w:pPr>
        <w:pStyle w:val="ListParagraph"/>
        <w:numPr>
          <w:ilvl w:val="0"/>
          <w:numId w:val="66"/>
        </w:numPr>
        <w:ind w:left="397" w:hanging="397"/>
      </w:pPr>
      <w:proofErr w:type="spellStart"/>
      <w:r>
        <w:t>Recognise</w:t>
      </w:r>
      <w:proofErr w:type="spellEnd"/>
      <w:r>
        <w:t xml:space="preserve"> that scientific texts develop arguments by encouraging the reader to adopt a specific perspective and positioning them to accept the authority of a text</w:t>
      </w:r>
    </w:p>
    <w:p w14:paraId="35ED8AF4" w14:textId="77777777" w:rsidR="00F91E10" w:rsidRDefault="00000000">
      <w:pPr>
        <w:pStyle w:val="Heading3"/>
      </w:pPr>
      <w:r>
        <w:br w:type="page"/>
      </w:r>
      <w:bookmarkStart w:id="18" w:name="_Toc256000018"/>
      <w:r>
        <w:lastRenderedPageBreak/>
        <w:t>Energy</w:t>
      </w:r>
      <w:bookmarkEnd w:id="18"/>
    </w:p>
    <w:p w14:paraId="74F8765F" w14:textId="77777777" w:rsidR="00F91E10" w:rsidRDefault="00000000">
      <w:pPr>
        <w:pStyle w:val="Heading4"/>
        <w:rPr>
          <w:sz w:val="22"/>
        </w:rPr>
      </w:pPr>
      <w:r>
        <w:t>Outcomes</w:t>
      </w:r>
    </w:p>
    <w:p w14:paraId="7AE22281" w14:textId="77777777" w:rsidR="00F91E10" w:rsidRDefault="00000000">
      <w:r>
        <w:t>A student:</w:t>
      </w:r>
    </w:p>
    <w:p w14:paraId="5052A2C7" w14:textId="77777777" w:rsidR="00F91E10" w:rsidRDefault="00000000">
      <w:pPr>
        <w:pStyle w:val="ListParagraph"/>
        <w:numPr>
          <w:ilvl w:val="0"/>
          <w:numId w:val="67"/>
        </w:numPr>
        <w:ind w:left="397" w:hanging="397"/>
      </w:pPr>
      <w:r>
        <w:t xml:space="preserve">evaluates current and alternative energy use based on ethical and sustainability considerations </w:t>
      </w:r>
      <w:r>
        <w:rPr>
          <w:b/>
          <w:bCs/>
        </w:rPr>
        <w:t>SC5-EGY-01</w:t>
      </w:r>
    </w:p>
    <w:p w14:paraId="0D3B8623" w14:textId="77777777" w:rsidR="00F91E10" w:rsidRDefault="00000000">
      <w:pPr>
        <w:pStyle w:val="ListParagraph"/>
        <w:numPr>
          <w:ilvl w:val="0"/>
          <w:numId w:val="67"/>
        </w:numPr>
        <w:ind w:left="397" w:hanging="397"/>
      </w:pPr>
      <w:r>
        <w:t xml:space="preserve">selects and uses scientific tools and instruments for accurate observations </w:t>
      </w:r>
      <w:r>
        <w:rPr>
          <w:b/>
          <w:bCs/>
        </w:rPr>
        <w:t>SC5-WS-01</w:t>
      </w:r>
    </w:p>
    <w:p w14:paraId="3F959806" w14:textId="77777777" w:rsidR="00F91E10" w:rsidRDefault="00000000">
      <w:pPr>
        <w:pStyle w:val="ListParagraph"/>
        <w:numPr>
          <w:ilvl w:val="0"/>
          <w:numId w:val="67"/>
        </w:numPr>
        <w:ind w:left="397" w:hanging="397"/>
      </w:pPr>
      <w:r>
        <w:t xml:space="preserve">follows a planned procedure to undertake safe, ethical, valid and reliable investigations </w:t>
      </w:r>
      <w:r>
        <w:rPr>
          <w:b/>
          <w:bCs/>
        </w:rPr>
        <w:t>SC5-WS-04</w:t>
      </w:r>
    </w:p>
    <w:p w14:paraId="68F5F791" w14:textId="77777777" w:rsidR="00F91E10" w:rsidRDefault="00000000">
      <w:pPr>
        <w:pStyle w:val="ListParagraph"/>
        <w:numPr>
          <w:ilvl w:val="0"/>
          <w:numId w:val="67"/>
        </w:numPr>
        <w:ind w:left="397" w:hanging="397"/>
      </w:pPr>
      <w:r>
        <w:t xml:space="preserve">selects suitable problem-solving strategies and evaluates proposed solutions to identified problems </w:t>
      </w:r>
      <w:r>
        <w:rPr>
          <w:b/>
          <w:bCs/>
        </w:rPr>
        <w:t>SC5-WS-07</w:t>
      </w:r>
    </w:p>
    <w:p w14:paraId="3F276A44" w14:textId="77777777" w:rsidR="00F91E10" w:rsidRDefault="00000000">
      <w:r>
        <w:rPr>
          <w:b/>
          <w:bCs/>
        </w:rPr>
        <w:t>Related Life Skills outcomes:</w:t>
      </w:r>
      <w:r>
        <w:t xml:space="preserve"> SCLS-EGU-01, SCLS-WS-01, SCLS-WS-04, SCLS-WS-07</w:t>
      </w:r>
    </w:p>
    <w:p w14:paraId="66247E74" w14:textId="77777777" w:rsidR="00F91E10" w:rsidRDefault="00000000">
      <w:pPr>
        <w:pStyle w:val="Heading4"/>
      </w:pPr>
      <w:r>
        <w:t>Content</w:t>
      </w:r>
    </w:p>
    <w:p w14:paraId="21141A7C" w14:textId="77777777" w:rsidR="00F91E10" w:rsidRDefault="00000000">
      <w:r>
        <w:rPr>
          <w:b/>
          <w:bCs/>
        </w:rPr>
        <w:t>Working scientifically</w:t>
      </w:r>
    </w:p>
    <w:p w14:paraId="1B48C192" w14:textId="77777777" w:rsidR="00F91E10" w:rsidRDefault="00000000">
      <w:r>
        <w:t>In this focus area, students develop skills in selecting and using scientific tools for accurate observations, as well as conducting investigations and problem-solving. Additional Working scientifically outcomes and skills may be integrated with this content.</w:t>
      </w:r>
    </w:p>
    <w:p w14:paraId="5136AC32" w14:textId="77777777" w:rsidR="00F91E10" w:rsidRDefault="00000000">
      <w:r>
        <w:rPr>
          <w:b/>
          <w:bCs/>
        </w:rPr>
        <w:t>Related</w:t>
      </w:r>
      <w:r>
        <w:t xml:space="preserve">: </w:t>
      </w:r>
      <w:hyperlink r:id="rId39" w:anchor="cg-7bd414b3-4dd8-46eb-9d1d-62cab140731e" w:history="1">
        <w:r>
          <w:rPr>
            <w:color w:val="0000EE"/>
            <w:u w:val="single" w:color="0000EE"/>
          </w:rPr>
          <w:t>Observing</w:t>
        </w:r>
      </w:hyperlink>
      <w:r>
        <w:t xml:space="preserve">, </w:t>
      </w:r>
      <w:hyperlink r:id="rId40" w:anchor="cg-33f0f9a3-5b9a-42bf-a392-67bafc243cb4" w:history="1">
        <w:r>
          <w:rPr>
            <w:color w:val="0000EE"/>
            <w:u w:val="single" w:color="0000EE"/>
          </w:rPr>
          <w:t>Conducting investigations</w:t>
        </w:r>
      </w:hyperlink>
      <w:r>
        <w:t xml:space="preserve">, </w:t>
      </w:r>
      <w:hyperlink r:id="rId41" w:anchor="cg-6fb1fdb5-432a-4b00-a2b2-2d8b5a82c446" w:history="1">
        <w:r>
          <w:rPr>
            <w:color w:val="0000EE"/>
            <w:u w:val="single" w:color="0000EE"/>
          </w:rPr>
          <w:t>Problem-solving</w:t>
        </w:r>
      </w:hyperlink>
    </w:p>
    <w:p w14:paraId="3978CFCF" w14:textId="77777777" w:rsidR="00F91E10" w:rsidRDefault="00000000">
      <w:pPr>
        <w:pStyle w:val="Heading5"/>
      </w:pPr>
      <w:r>
        <w:t>Law of conservation of energy</w:t>
      </w:r>
    </w:p>
    <w:p w14:paraId="6AC90346" w14:textId="77777777" w:rsidR="00F91E10" w:rsidRDefault="00000000">
      <w:pPr>
        <w:pStyle w:val="ListParagraph"/>
        <w:numPr>
          <w:ilvl w:val="0"/>
          <w:numId w:val="68"/>
        </w:numPr>
        <w:ind w:left="397" w:hanging="397"/>
      </w:pPr>
      <w:r>
        <w:t>Use the law of conservation of energy, and calculations, to explain that total energy is maintained in energy transfers and transformations in a closed system</w:t>
      </w:r>
    </w:p>
    <w:p w14:paraId="3C8F94C8" w14:textId="77777777" w:rsidR="00F91E10" w:rsidRDefault="00000000">
      <w:pPr>
        <w:pStyle w:val="ListParagraph"/>
        <w:numPr>
          <w:ilvl w:val="0"/>
          <w:numId w:val="68"/>
        </w:numPr>
        <w:ind w:left="397" w:hanging="397"/>
      </w:pPr>
      <w:r>
        <w:t>Explain efficiency in relation to energy transfers</w:t>
      </w:r>
    </w:p>
    <w:p w14:paraId="6B4B9C56" w14:textId="77777777" w:rsidR="00F91E10" w:rsidRDefault="00000000">
      <w:pPr>
        <w:pStyle w:val="ListParagraph"/>
        <w:numPr>
          <w:ilvl w:val="0"/>
          <w:numId w:val="68"/>
        </w:numPr>
        <w:ind w:left="397" w:hanging="397"/>
      </w:pPr>
      <w:r>
        <w:t>Explain how to improve energy efficiency in energy transfers and transformations</w:t>
      </w:r>
    </w:p>
    <w:p w14:paraId="4EB98DB8" w14:textId="77777777" w:rsidR="00F91E10" w:rsidRDefault="00000000">
      <w:pPr>
        <w:pStyle w:val="Heading5"/>
      </w:pPr>
      <w:r>
        <w:t>Sources of energy</w:t>
      </w:r>
    </w:p>
    <w:p w14:paraId="3F7EBD10" w14:textId="77777777" w:rsidR="00F91E10" w:rsidRDefault="00000000">
      <w:pPr>
        <w:pStyle w:val="ListParagraph"/>
        <w:keepNext/>
        <w:keepLines/>
        <w:numPr>
          <w:ilvl w:val="0"/>
          <w:numId w:val="69"/>
        </w:numPr>
        <w:spacing w:after="40"/>
        <w:ind w:left="397" w:hanging="397"/>
      </w:pPr>
      <w:r>
        <w:t>Identify different types of energy sources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D55EF5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C27D3E5" w14:textId="77777777" w:rsidR="00F91E10" w:rsidRDefault="00000000">
            <w:pPr>
              <w:keepNext/>
              <w:spacing w:before="240" w:after="240"/>
              <w:rPr>
                <w:color w:val="000000"/>
              </w:rPr>
            </w:pPr>
            <w:r>
              <w:rPr>
                <w:b/>
                <w:bCs/>
                <w:color w:val="000000"/>
              </w:rPr>
              <w:t>Example(s):</w:t>
            </w:r>
          </w:p>
          <w:p w14:paraId="1EF8E42A" w14:textId="77777777" w:rsidR="00F91E10" w:rsidRDefault="00000000">
            <w:pPr>
              <w:pStyle w:val="Exampleitem"/>
              <w:rPr>
                <w:color w:val="000000"/>
              </w:rPr>
            </w:pPr>
            <w:r>
              <w:rPr>
                <w:color w:val="000000"/>
              </w:rPr>
              <w:t>Biogas, biomass, coal, crude oil, gas, geothermal, nuclear, solar, wind.</w:t>
            </w:r>
          </w:p>
        </w:tc>
      </w:tr>
    </w:tbl>
    <w:p w14:paraId="74CC5690" w14:textId="77777777" w:rsidR="00F91E10" w:rsidRDefault="00F91E10">
      <w:pPr>
        <w:pStyle w:val="ExampleSeparator"/>
      </w:pPr>
    </w:p>
    <w:p w14:paraId="5E21D0B7" w14:textId="77777777" w:rsidR="00F91E10" w:rsidRDefault="00000000">
      <w:pPr>
        <w:pStyle w:val="ListParagraph"/>
        <w:numPr>
          <w:ilvl w:val="0"/>
          <w:numId w:val="69"/>
        </w:numPr>
        <w:ind w:left="397" w:hanging="397"/>
      </w:pPr>
      <w:r>
        <w:t>Describe how electrical energy can be produced from different types of sources</w:t>
      </w:r>
    </w:p>
    <w:p w14:paraId="5250E6CE" w14:textId="77777777" w:rsidR="00F91E10" w:rsidRDefault="00000000">
      <w:pPr>
        <w:pStyle w:val="ListParagraph"/>
        <w:numPr>
          <w:ilvl w:val="0"/>
          <w:numId w:val="69"/>
        </w:numPr>
        <w:ind w:left="397" w:hanging="397"/>
      </w:pPr>
      <w:r>
        <w:t xml:space="preserve">Evaluate the advantages and disadvantages of using renewable and non-renewable sources of energy to generate electricity, including efficiency, </w:t>
      </w:r>
      <w:proofErr w:type="spellStart"/>
      <w:r>
        <w:t>economical</w:t>
      </w:r>
      <w:proofErr w:type="spellEnd"/>
      <w:r>
        <w:t xml:space="preserve"> and technological considerations</w:t>
      </w:r>
    </w:p>
    <w:p w14:paraId="04B33D03" w14:textId="77777777" w:rsidR="00F91E10" w:rsidRDefault="00000000">
      <w:pPr>
        <w:pStyle w:val="Heading5"/>
      </w:pPr>
      <w:r>
        <w:t>Electrical energy</w:t>
      </w:r>
    </w:p>
    <w:p w14:paraId="6B385D33" w14:textId="77777777" w:rsidR="00F91E10" w:rsidRDefault="00000000">
      <w:pPr>
        <w:pStyle w:val="ListParagraph"/>
        <w:keepNext/>
        <w:keepLines/>
        <w:numPr>
          <w:ilvl w:val="0"/>
          <w:numId w:val="70"/>
        </w:numPr>
        <w:spacing w:after="40"/>
        <w:ind w:left="397" w:hanging="397"/>
      </w:pPr>
      <w:r>
        <w:t>Identify the elements of a complete circuit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534166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C5C67CF" w14:textId="77777777" w:rsidR="00F91E10" w:rsidRDefault="00000000">
            <w:pPr>
              <w:keepNext/>
              <w:spacing w:before="240" w:after="240"/>
              <w:rPr>
                <w:color w:val="000000"/>
              </w:rPr>
            </w:pPr>
            <w:r>
              <w:rPr>
                <w:b/>
                <w:bCs/>
                <w:color w:val="000000"/>
              </w:rPr>
              <w:t>Example(s):</w:t>
            </w:r>
          </w:p>
          <w:p w14:paraId="30075AD3" w14:textId="77777777" w:rsidR="00F91E10" w:rsidRDefault="00000000">
            <w:pPr>
              <w:pStyle w:val="Exampleitem"/>
              <w:rPr>
                <w:color w:val="000000"/>
              </w:rPr>
            </w:pPr>
            <w:r>
              <w:rPr>
                <w:color w:val="000000"/>
              </w:rPr>
              <w:t>Conductive path, source of electrical power, load; a switch is an optional component.</w:t>
            </w:r>
          </w:p>
        </w:tc>
      </w:tr>
    </w:tbl>
    <w:p w14:paraId="5A4C981A" w14:textId="77777777" w:rsidR="00F91E10" w:rsidRDefault="00F91E10">
      <w:pPr>
        <w:pStyle w:val="ExampleSeparator"/>
      </w:pPr>
    </w:p>
    <w:p w14:paraId="4774151B" w14:textId="77777777" w:rsidR="00F91E10" w:rsidRDefault="00000000">
      <w:pPr>
        <w:pStyle w:val="ListParagraph"/>
        <w:numPr>
          <w:ilvl w:val="0"/>
          <w:numId w:val="70"/>
        </w:numPr>
        <w:ind w:left="397" w:hanging="397"/>
      </w:pPr>
      <w:r>
        <w:t>Construct circuits and draw circuit diagrams that contain several components to show the flow of electricity through a complete circuit</w:t>
      </w:r>
    </w:p>
    <w:p w14:paraId="4B5A89B8" w14:textId="77777777" w:rsidR="00F91E10" w:rsidRDefault="00000000">
      <w:pPr>
        <w:pStyle w:val="ListParagraph"/>
        <w:numPr>
          <w:ilvl w:val="0"/>
          <w:numId w:val="70"/>
        </w:numPr>
        <w:ind w:left="397" w:hanging="397"/>
      </w:pPr>
      <w:r>
        <w:lastRenderedPageBreak/>
        <w:t>Measure and compare voltage and current at different points in series and parallel circuits</w:t>
      </w:r>
    </w:p>
    <w:p w14:paraId="6B623AAC" w14:textId="77777777" w:rsidR="00F91E10" w:rsidRDefault="00000000">
      <w:pPr>
        <w:pStyle w:val="ListParagraph"/>
        <w:numPr>
          <w:ilvl w:val="0"/>
          <w:numId w:val="70"/>
        </w:numPr>
        <w:ind w:left="397" w:hanging="397"/>
      </w:pPr>
      <w:r>
        <w:t>Conduct an investigation to determine the relationship between voltage (</w:t>
      </w:r>
      <m:oMath>
        <m:r>
          <m:t>V</m:t>
        </m:r>
      </m:oMath>
      <w:r>
        <w:t xml:space="preserve">), </w:t>
      </w:r>
      <w:r>
        <w:br/>
      </w:r>
      <w:r>
        <w:t>current (</w:t>
      </w:r>
      <m:oMath>
        <m:r>
          <m:t>I</m:t>
        </m:r>
      </m:oMath>
      <w:r>
        <w:t>), and resistance (</w:t>
      </w:r>
      <m:oMath>
        <m:r>
          <m:t>R</m:t>
        </m:r>
      </m:oMath>
      <w:r>
        <w:t>), as described by Ohm’s law (</w:t>
      </w:r>
      <m:oMath>
        <m:r>
          <m:t>V=IR</m:t>
        </m:r>
      </m:oMath>
      <w:r>
        <w:t>)</w:t>
      </w:r>
    </w:p>
    <w:p w14:paraId="3271C8BA" w14:textId="77777777" w:rsidR="00F91E10" w:rsidRDefault="00000000">
      <w:pPr>
        <w:pStyle w:val="ListParagraph"/>
        <w:keepNext/>
        <w:keepLines/>
        <w:numPr>
          <w:ilvl w:val="0"/>
          <w:numId w:val="70"/>
        </w:numPr>
        <w:spacing w:after="40"/>
        <w:ind w:left="397" w:hanging="397"/>
      </w:pPr>
      <w:r>
        <w:t>Conduct an investigation to compare the energy transformed over time in model circuits or appliances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E413BD9"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22E6528" w14:textId="77777777" w:rsidR="00F91E10" w:rsidRDefault="00000000">
            <w:pPr>
              <w:keepNext/>
              <w:spacing w:before="240" w:after="240"/>
              <w:rPr>
                <w:color w:val="000000"/>
              </w:rPr>
            </w:pPr>
            <w:r>
              <w:rPr>
                <w:b/>
                <w:bCs/>
                <w:color w:val="000000"/>
              </w:rPr>
              <w:t>Example(s):</w:t>
            </w:r>
          </w:p>
          <w:p w14:paraId="58EB8459" w14:textId="77777777" w:rsidR="00F91E10" w:rsidRDefault="00000000">
            <w:pPr>
              <w:pStyle w:val="Exampleitem"/>
              <w:rPr>
                <w:color w:val="000000"/>
              </w:rPr>
            </w:pPr>
            <w:r>
              <w:rPr>
                <w:color w:val="000000"/>
              </w:rPr>
              <w:t>Using a plug power meter, heating water.</w:t>
            </w:r>
          </w:p>
        </w:tc>
      </w:tr>
    </w:tbl>
    <w:p w14:paraId="07A1D4CB" w14:textId="77777777" w:rsidR="00F91E10" w:rsidRDefault="00F91E10">
      <w:pPr>
        <w:pStyle w:val="ExampleSeparator"/>
      </w:pPr>
    </w:p>
    <w:p w14:paraId="666D24DE" w14:textId="77777777" w:rsidR="00F91E10" w:rsidRDefault="00000000">
      <w:pPr>
        <w:pStyle w:val="ListParagraph"/>
        <w:numPr>
          <w:ilvl w:val="0"/>
          <w:numId w:val="70"/>
        </w:numPr>
        <w:ind w:left="397" w:hanging="397"/>
      </w:pPr>
      <w:r>
        <w:t>Investigate the energy star ratings of a range of appliances and explain the criteria used to determine these ratings</w:t>
      </w:r>
    </w:p>
    <w:p w14:paraId="042C508A" w14:textId="77777777" w:rsidR="00F91E10" w:rsidRDefault="00000000">
      <w:pPr>
        <w:pStyle w:val="Heading5"/>
      </w:pPr>
      <w:r>
        <w:t>Global future energy needs</w:t>
      </w:r>
    </w:p>
    <w:p w14:paraId="331A6339" w14:textId="77777777" w:rsidR="00F91E10" w:rsidRDefault="00000000">
      <w:pPr>
        <w:pStyle w:val="ListParagraph"/>
        <w:numPr>
          <w:ilvl w:val="0"/>
          <w:numId w:val="71"/>
        </w:numPr>
        <w:ind w:left="397" w:hanging="397"/>
      </w:pPr>
      <w:r>
        <w:t xml:space="preserve">Evaluate ways to </w:t>
      </w:r>
      <w:proofErr w:type="spellStart"/>
      <w:r>
        <w:t>optimise</w:t>
      </w:r>
      <w:proofErr w:type="spellEnd"/>
      <w:r>
        <w:t xml:space="preserve"> current energy use</w:t>
      </w:r>
    </w:p>
    <w:p w14:paraId="165D582D" w14:textId="77777777" w:rsidR="00F91E10" w:rsidRDefault="00000000">
      <w:pPr>
        <w:pStyle w:val="ListParagraph"/>
        <w:numPr>
          <w:ilvl w:val="0"/>
          <w:numId w:val="71"/>
        </w:numPr>
        <w:ind w:left="397" w:hanging="397"/>
      </w:pPr>
      <w:r>
        <w:t>Examine data to identify past trends in energy use, and predict possible future demands, at a state, national and global level</w:t>
      </w:r>
    </w:p>
    <w:p w14:paraId="160C815B" w14:textId="77777777" w:rsidR="00F91E10" w:rsidRDefault="00000000">
      <w:pPr>
        <w:pStyle w:val="ListParagraph"/>
        <w:keepNext/>
        <w:keepLines/>
        <w:numPr>
          <w:ilvl w:val="0"/>
          <w:numId w:val="71"/>
        </w:numPr>
        <w:spacing w:after="40"/>
        <w:ind w:left="397" w:hanging="397"/>
      </w:pPr>
      <w:r>
        <w:t>Explain reasons for the development of alternative sources of energy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F9B847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8CB2CB6" w14:textId="77777777" w:rsidR="00F91E10" w:rsidRDefault="00000000">
            <w:pPr>
              <w:keepNext/>
              <w:spacing w:before="240" w:after="240"/>
              <w:rPr>
                <w:color w:val="000000"/>
              </w:rPr>
            </w:pPr>
            <w:r>
              <w:rPr>
                <w:b/>
                <w:bCs/>
                <w:color w:val="000000"/>
              </w:rPr>
              <w:t>Example(s):</w:t>
            </w:r>
          </w:p>
          <w:p w14:paraId="257F4C36" w14:textId="77777777" w:rsidR="00F91E10" w:rsidRDefault="00000000">
            <w:pPr>
              <w:pStyle w:val="Exampleitem"/>
              <w:rPr>
                <w:color w:val="000000"/>
              </w:rPr>
            </w:pPr>
            <w:r>
              <w:rPr>
                <w:color w:val="000000"/>
              </w:rPr>
              <w:t>The current dependency on rapidly dwindling sources of energy; the burning of fossil fuels that release carbon dioxide into the atmosphere and contribute to the greenhouse effect and climate change.</w:t>
            </w:r>
          </w:p>
        </w:tc>
      </w:tr>
    </w:tbl>
    <w:p w14:paraId="2C35A2B2" w14:textId="77777777" w:rsidR="00F91E10" w:rsidRDefault="00F91E10">
      <w:pPr>
        <w:pStyle w:val="ExampleSeparator"/>
      </w:pPr>
    </w:p>
    <w:p w14:paraId="20AF5BDC" w14:textId="77777777" w:rsidR="00F91E10" w:rsidRDefault="00000000">
      <w:pPr>
        <w:pStyle w:val="Heading5"/>
      </w:pPr>
      <w:r>
        <w:t>Energy in context</w:t>
      </w:r>
    </w:p>
    <w:p w14:paraId="0263CE8F" w14:textId="77777777" w:rsidR="00F91E10" w:rsidRDefault="00000000">
      <w:pPr>
        <w:pStyle w:val="ListParagraph"/>
        <w:numPr>
          <w:ilvl w:val="0"/>
          <w:numId w:val="72"/>
        </w:numPr>
        <w:ind w:left="397" w:hanging="397"/>
      </w:pPr>
      <w:r>
        <w:t>Use data, evidence and research to evaluate the development of alternative energy sources to meet and reduce global energy demand</w:t>
      </w:r>
    </w:p>
    <w:p w14:paraId="49F7E9F0" w14:textId="77777777" w:rsidR="00F91E10" w:rsidRDefault="00000000">
      <w:pPr>
        <w:pStyle w:val="Heading3"/>
      </w:pPr>
      <w:r>
        <w:br w:type="page"/>
      </w:r>
      <w:bookmarkStart w:id="19" w:name="_Toc256000019"/>
      <w:r>
        <w:lastRenderedPageBreak/>
        <w:t>Disease</w:t>
      </w:r>
      <w:bookmarkEnd w:id="19"/>
    </w:p>
    <w:p w14:paraId="46D6798D" w14:textId="77777777" w:rsidR="00F91E10" w:rsidRDefault="00000000">
      <w:pPr>
        <w:pStyle w:val="Heading4"/>
        <w:rPr>
          <w:sz w:val="22"/>
        </w:rPr>
      </w:pPr>
      <w:r>
        <w:t>Outcomes</w:t>
      </w:r>
    </w:p>
    <w:p w14:paraId="2D01ED24" w14:textId="77777777" w:rsidR="00F91E10" w:rsidRDefault="00000000">
      <w:r>
        <w:t>A student:</w:t>
      </w:r>
    </w:p>
    <w:p w14:paraId="3DF34C87" w14:textId="77777777" w:rsidR="00F91E10" w:rsidRDefault="00000000">
      <w:pPr>
        <w:pStyle w:val="ListParagraph"/>
        <w:numPr>
          <w:ilvl w:val="0"/>
          <w:numId w:val="73"/>
        </w:numPr>
        <w:ind w:left="397" w:hanging="397"/>
      </w:pPr>
      <w:r>
        <w:t xml:space="preserve">explains how an understanding of the causes of disease can be used to prevent and manage the spread of disease </w:t>
      </w:r>
      <w:r>
        <w:rPr>
          <w:b/>
          <w:bCs/>
        </w:rPr>
        <w:t>SC5-DIS-01</w:t>
      </w:r>
    </w:p>
    <w:p w14:paraId="39CBB7B3" w14:textId="77777777" w:rsidR="00F91E10" w:rsidRDefault="00000000">
      <w:pPr>
        <w:pStyle w:val="ListParagraph"/>
        <w:numPr>
          <w:ilvl w:val="0"/>
          <w:numId w:val="73"/>
        </w:numPr>
        <w:ind w:left="397" w:hanging="397"/>
      </w:pPr>
      <w:r>
        <w:t xml:space="preserve">analyses data from investigations to identify trends, patterns and relationships, and draws conclusions </w:t>
      </w:r>
      <w:r>
        <w:rPr>
          <w:b/>
          <w:bCs/>
        </w:rPr>
        <w:t>SC5-WS-06</w:t>
      </w:r>
    </w:p>
    <w:p w14:paraId="57533401" w14:textId="77777777" w:rsidR="00F91E10" w:rsidRDefault="00000000">
      <w:pPr>
        <w:pStyle w:val="ListParagraph"/>
        <w:numPr>
          <w:ilvl w:val="0"/>
          <w:numId w:val="73"/>
        </w:numPr>
        <w:ind w:left="397" w:hanging="397"/>
      </w:pPr>
      <w:r>
        <w:t xml:space="preserve">communicates scientific arguments with evidence, using scientific language and terminology in a range of communication forms </w:t>
      </w:r>
      <w:r>
        <w:rPr>
          <w:b/>
          <w:bCs/>
        </w:rPr>
        <w:t>SC5-WS-08</w:t>
      </w:r>
    </w:p>
    <w:p w14:paraId="2DFEEC5F" w14:textId="77777777" w:rsidR="00F91E10" w:rsidRDefault="00000000">
      <w:r>
        <w:rPr>
          <w:b/>
          <w:bCs/>
        </w:rPr>
        <w:t>Related Life Skills outcomes:</w:t>
      </w:r>
      <w:r>
        <w:t xml:space="preserve"> SCLS-DIS-01, SCLS-WS-06, SCLS-WS-08</w:t>
      </w:r>
    </w:p>
    <w:p w14:paraId="27BEC278" w14:textId="77777777" w:rsidR="00F91E10" w:rsidRDefault="00000000">
      <w:pPr>
        <w:pStyle w:val="Heading4"/>
      </w:pPr>
      <w:r>
        <w:t>Content</w:t>
      </w:r>
    </w:p>
    <w:p w14:paraId="5C3733C8" w14:textId="77777777" w:rsidR="00F91E10" w:rsidRDefault="00000000">
      <w:r>
        <w:rPr>
          <w:b/>
          <w:bCs/>
        </w:rPr>
        <w:t>Working scientifically</w:t>
      </w:r>
    </w:p>
    <w:p w14:paraId="4CCA76B8" w14:textId="77777777" w:rsidR="00F91E10" w:rsidRDefault="00000000">
      <w:r>
        <w:t xml:space="preserve">In this focus area, students develop skills in </w:t>
      </w:r>
      <w:proofErr w:type="spellStart"/>
      <w:r>
        <w:t>analysing</w:t>
      </w:r>
      <w:proofErr w:type="spellEnd"/>
      <w:r>
        <w:t xml:space="preserve"> data and information, as well as communicating scientific arguments with evidence. Additional Working scientifically outcomes and skills may be integrated with this content.</w:t>
      </w:r>
    </w:p>
    <w:p w14:paraId="0E393C60" w14:textId="77777777" w:rsidR="00F91E10" w:rsidRDefault="00000000">
      <w:r>
        <w:rPr>
          <w:b/>
          <w:bCs/>
        </w:rPr>
        <w:t>Related</w:t>
      </w:r>
      <w:r>
        <w:t xml:space="preserve">: </w:t>
      </w:r>
      <w:hyperlink r:id="rId42" w:anchor="cg-56599111-6233-4e8d-95d0-2a3cfad6276a" w:history="1">
        <w:proofErr w:type="spellStart"/>
        <w:r>
          <w:rPr>
            <w:color w:val="0000EE"/>
            <w:u w:val="single" w:color="0000EE"/>
          </w:rPr>
          <w:t>Analysing</w:t>
        </w:r>
        <w:proofErr w:type="spellEnd"/>
        <w:r>
          <w:rPr>
            <w:color w:val="0000EE"/>
            <w:u w:val="single" w:color="0000EE"/>
          </w:rPr>
          <w:t xml:space="preserve"> data and information</w:t>
        </w:r>
      </w:hyperlink>
      <w:r>
        <w:t xml:space="preserve">, </w:t>
      </w:r>
      <w:hyperlink r:id="rId43" w:anchor="cg-fd19e196-1604-4a68-840a-924f665e54d4" w:history="1">
        <w:r>
          <w:rPr>
            <w:color w:val="0000EE"/>
            <w:u w:val="single" w:color="0000EE"/>
          </w:rPr>
          <w:t>Communicating</w:t>
        </w:r>
      </w:hyperlink>
    </w:p>
    <w:p w14:paraId="44CDE5F3" w14:textId="77777777" w:rsidR="00F91E10" w:rsidRDefault="00000000">
      <w:pPr>
        <w:pStyle w:val="Heading5"/>
      </w:pPr>
      <w:r>
        <w:t>Homeostasis</w:t>
      </w:r>
    </w:p>
    <w:p w14:paraId="29FB6229" w14:textId="77777777" w:rsidR="00F91E10" w:rsidRDefault="00000000">
      <w:pPr>
        <w:pStyle w:val="ListParagraph"/>
        <w:keepNext/>
        <w:keepLines/>
        <w:numPr>
          <w:ilvl w:val="0"/>
          <w:numId w:val="74"/>
        </w:numPr>
        <w:spacing w:after="40"/>
        <w:ind w:left="397" w:hanging="397"/>
      </w:pPr>
      <w:r>
        <w:t>Identify the importance of maintaining stable internal conditions in the body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8E4B1E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BF1924B" w14:textId="77777777" w:rsidR="00F91E10" w:rsidRDefault="00000000">
            <w:pPr>
              <w:keepNext/>
              <w:spacing w:before="240" w:after="240"/>
              <w:rPr>
                <w:color w:val="000000"/>
              </w:rPr>
            </w:pPr>
            <w:r>
              <w:rPr>
                <w:b/>
                <w:bCs/>
                <w:color w:val="000000"/>
              </w:rPr>
              <w:t>Example(s):</w:t>
            </w:r>
          </w:p>
          <w:p w14:paraId="6D860117" w14:textId="77777777" w:rsidR="00F91E10" w:rsidRDefault="00000000">
            <w:pPr>
              <w:pStyle w:val="Exampleitem"/>
              <w:rPr>
                <w:color w:val="000000"/>
              </w:rPr>
            </w:pPr>
            <w:r>
              <w:rPr>
                <w:color w:val="000000"/>
              </w:rPr>
              <w:t>Temperature, pH, hormone levels.</w:t>
            </w:r>
          </w:p>
        </w:tc>
      </w:tr>
    </w:tbl>
    <w:p w14:paraId="088925EA" w14:textId="77777777" w:rsidR="00F91E10" w:rsidRDefault="00F91E10">
      <w:pPr>
        <w:pStyle w:val="ExampleSeparator"/>
      </w:pPr>
    </w:p>
    <w:p w14:paraId="10802A53" w14:textId="77777777" w:rsidR="00F91E10" w:rsidRDefault="00000000">
      <w:pPr>
        <w:pStyle w:val="ListParagraph"/>
        <w:keepNext/>
        <w:keepLines/>
        <w:numPr>
          <w:ilvl w:val="0"/>
          <w:numId w:val="74"/>
        </w:numPr>
        <w:spacing w:after="40"/>
        <w:ind w:left="397" w:hanging="397"/>
      </w:pPr>
      <w:r>
        <w:t>Investigate examples of an organism’s observable response to a stimuli</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C4078C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FE45AFE" w14:textId="77777777" w:rsidR="00F91E10" w:rsidRDefault="00000000">
            <w:pPr>
              <w:keepNext/>
              <w:spacing w:before="240" w:after="240"/>
              <w:rPr>
                <w:color w:val="000000"/>
              </w:rPr>
            </w:pPr>
            <w:r>
              <w:rPr>
                <w:b/>
                <w:bCs/>
                <w:color w:val="000000"/>
              </w:rPr>
              <w:t>Example(s):</w:t>
            </w:r>
          </w:p>
          <w:p w14:paraId="16837587" w14:textId="77777777" w:rsidR="00F91E10" w:rsidRDefault="00000000">
            <w:pPr>
              <w:pStyle w:val="Exampleitem"/>
              <w:rPr>
                <w:color w:val="000000"/>
              </w:rPr>
            </w:pPr>
            <w:r>
              <w:rPr>
                <w:color w:val="000000"/>
              </w:rPr>
              <w:t>The dilation of the pupil in response to light.</w:t>
            </w:r>
          </w:p>
        </w:tc>
      </w:tr>
    </w:tbl>
    <w:p w14:paraId="606782F3" w14:textId="77777777" w:rsidR="00F91E10" w:rsidRDefault="00F91E10">
      <w:pPr>
        <w:pStyle w:val="ExampleSeparator"/>
      </w:pPr>
    </w:p>
    <w:p w14:paraId="7E1797BD" w14:textId="77777777" w:rsidR="00F91E10" w:rsidRDefault="00000000">
      <w:pPr>
        <w:pStyle w:val="ListParagraph"/>
        <w:keepNext/>
        <w:keepLines/>
        <w:numPr>
          <w:ilvl w:val="0"/>
          <w:numId w:val="74"/>
        </w:numPr>
        <w:spacing w:after="40"/>
        <w:ind w:left="397" w:hanging="397"/>
      </w:pPr>
      <w:r>
        <w:t>Identify the role of feedback loops in maintaining homeostasis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9D7478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A252A57" w14:textId="77777777" w:rsidR="00F91E10" w:rsidRDefault="00000000">
            <w:pPr>
              <w:keepNext/>
              <w:spacing w:before="240" w:after="240"/>
              <w:rPr>
                <w:color w:val="000000"/>
              </w:rPr>
            </w:pPr>
            <w:r>
              <w:rPr>
                <w:b/>
                <w:bCs/>
                <w:color w:val="000000"/>
              </w:rPr>
              <w:t>Example(s):</w:t>
            </w:r>
          </w:p>
          <w:p w14:paraId="2ED62F09" w14:textId="77777777" w:rsidR="00F91E10" w:rsidRDefault="00000000">
            <w:pPr>
              <w:pStyle w:val="Exampleitem"/>
              <w:rPr>
                <w:color w:val="000000"/>
              </w:rPr>
            </w:pPr>
            <w:r>
              <w:rPr>
                <w:color w:val="000000"/>
              </w:rPr>
              <w:t>Temperature regulation (negative feedback); blood clotting following a wound (positive feedback).</w:t>
            </w:r>
          </w:p>
        </w:tc>
      </w:tr>
    </w:tbl>
    <w:p w14:paraId="02E00F64" w14:textId="77777777" w:rsidR="00F91E10" w:rsidRDefault="00F91E10">
      <w:pPr>
        <w:pStyle w:val="ExampleSeparator"/>
      </w:pPr>
    </w:p>
    <w:p w14:paraId="68BB20C7" w14:textId="77777777" w:rsidR="00F91E10" w:rsidRDefault="00000000">
      <w:pPr>
        <w:pStyle w:val="ListParagraph"/>
        <w:numPr>
          <w:ilvl w:val="0"/>
          <w:numId w:val="74"/>
        </w:numPr>
        <w:ind w:left="397" w:hanging="397"/>
      </w:pPr>
      <w:r>
        <w:t>Compare and contrast the responses of the nervous and endocrine systems</w:t>
      </w:r>
    </w:p>
    <w:p w14:paraId="6DE56E00" w14:textId="77777777" w:rsidR="00F91E10" w:rsidRDefault="00000000">
      <w:pPr>
        <w:pStyle w:val="ListParagraph"/>
        <w:numPr>
          <w:ilvl w:val="0"/>
          <w:numId w:val="74"/>
        </w:numPr>
        <w:ind w:left="397" w:hanging="397"/>
      </w:pPr>
      <w:r>
        <w:t>Describe how the nervous and endocrine systems coordinate the body’s response to stimuli</w:t>
      </w:r>
    </w:p>
    <w:p w14:paraId="15B9E293" w14:textId="77777777" w:rsidR="00F91E10" w:rsidRDefault="00000000">
      <w:pPr>
        <w:pStyle w:val="Heading5"/>
      </w:pPr>
      <w:r>
        <w:t>Infectious and non-infectious diseases</w:t>
      </w:r>
    </w:p>
    <w:p w14:paraId="1735DC86" w14:textId="77777777" w:rsidR="00F91E10" w:rsidRDefault="00000000">
      <w:pPr>
        <w:pStyle w:val="ListParagraph"/>
        <w:numPr>
          <w:ilvl w:val="0"/>
          <w:numId w:val="75"/>
        </w:numPr>
        <w:ind w:left="397" w:hanging="397"/>
      </w:pPr>
      <w:r>
        <w:t>Distinguish between infectious and non-infectious diseases</w:t>
      </w:r>
    </w:p>
    <w:p w14:paraId="0859C039" w14:textId="77777777" w:rsidR="00F91E10" w:rsidRDefault="00000000">
      <w:pPr>
        <w:pStyle w:val="ListParagraph"/>
        <w:keepNext/>
        <w:keepLines/>
        <w:numPr>
          <w:ilvl w:val="0"/>
          <w:numId w:val="75"/>
        </w:numPr>
        <w:spacing w:after="40"/>
        <w:ind w:left="397" w:hanging="397"/>
      </w:pPr>
      <w:r>
        <w:lastRenderedPageBreak/>
        <w:t>Identify causes of non-infectious and infectious diseases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4A3710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62FFF61" w14:textId="77777777" w:rsidR="00F91E10" w:rsidRDefault="00000000">
            <w:pPr>
              <w:keepNext/>
              <w:spacing w:before="240" w:after="240"/>
              <w:rPr>
                <w:color w:val="000000"/>
              </w:rPr>
            </w:pPr>
            <w:r>
              <w:rPr>
                <w:b/>
                <w:bCs/>
                <w:color w:val="000000"/>
              </w:rPr>
              <w:t>Example(s):</w:t>
            </w:r>
          </w:p>
          <w:p w14:paraId="2A6520AE" w14:textId="77777777" w:rsidR="00F91E10" w:rsidRDefault="00000000">
            <w:pPr>
              <w:pStyle w:val="Exampleitem"/>
              <w:rPr>
                <w:color w:val="000000"/>
              </w:rPr>
            </w:pPr>
            <w:r>
              <w:rPr>
                <w:color w:val="000000"/>
              </w:rPr>
              <w:t>Non-infectious diseases can be caused by genetics, environmental factors or nutritional diseases.</w:t>
            </w:r>
            <w:r>
              <w:rPr>
                <w:color w:val="000000"/>
              </w:rPr>
              <w:br/>
            </w:r>
            <w:r>
              <w:rPr>
                <w:color w:val="000000"/>
              </w:rPr>
              <w:br/>
              <w:t>Infectious diseases are caused by pathogens.</w:t>
            </w:r>
          </w:p>
        </w:tc>
      </w:tr>
    </w:tbl>
    <w:p w14:paraId="0D33EDC4" w14:textId="77777777" w:rsidR="00F91E10" w:rsidRDefault="00F91E10">
      <w:pPr>
        <w:pStyle w:val="ExampleSeparator"/>
      </w:pPr>
    </w:p>
    <w:p w14:paraId="1C3531FA" w14:textId="77777777" w:rsidR="00F91E10" w:rsidRDefault="00000000">
      <w:pPr>
        <w:pStyle w:val="ListParagraph"/>
        <w:numPr>
          <w:ilvl w:val="0"/>
          <w:numId w:val="75"/>
        </w:numPr>
        <w:ind w:left="397" w:hanging="397"/>
      </w:pPr>
      <w:r>
        <w:t>Compare the features and incidences of epidemics, endemics and pandemics</w:t>
      </w:r>
    </w:p>
    <w:p w14:paraId="3FCAF905" w14:textId="77777777" w:rsidR="00F91E10" w:rsidRDefault="00000000">
      <w:pPr>
        <w:pStyle w:val="ListParagraph"/>
        <w:keepNext/>
        <w:keepLines/>
        <w:numPr>
          <w:ilvl w:val="0"/>
          <w:numId w:val="75"/>
        </w:numPr>
        <w:spacing w:after="40"/>
        <w:ind w:left="397" w:hanging="397"/>
      </w:pPr>
      <w:r>
        <w:t>Investigate data relating to a common non-infectious disease affecting Australians today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5D6A4B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8C00D4E" w14:textId="77777777" w:rsidR="00F91E10" w:rsidRDefault="00000000">
            <w:pPr>
              <w:keepNext/>
              <w:spacing w:before="240" w:after="240"/>
              <w:rPr>
                <w:color w:val="000000"/>
              </w:rPr>
            </w:pPr>
            <w:r>
              <w:rPr>
                <w:b/>
                <w:bCs/>
                <w:color w:val="000000"/>
              </w:rPr>
              <w:t>Example(s):</w:t>
            </w:r>
          </w:p>
          <w:p w14:paraId="2ACB5708" w14:textId="77777777" w:rsidR="00F91E10" w:rsidRDefault="00000000">
            <w:pPr>
              <w:pStyle w:val="Exampleitem"/>
              <w:rPr>
                <w:color w:val="000000"/>
              </w:rPr>
            </w:pPr>
            <w:r>
              <w:rPr>
                <w:color w:val="000000"/>
              </w:rPr>
              <w:t>Interpreting tabulated and graphical data that display rates of a specific non-infectious disease; interpreting graphs to identify trends in incidence of a named non-infectious disease.</w:t>
            </w:r>
            <w:r>
              <w:rPr>
                <w:color w:val="000000"/>
              </w:rPr>
              <w:br/>
            </w:r>
            <w:r>
              <w:rPr>
                <w:color w:val="000000"/>
              </w:rPr>
              <w:br/>
              <w:t>Non-infectious diseases could include Type 2 diabetes, cancers, heart disease, stroke.</w:t>
            </w:r>
          </w:p>
        </w:tc>
      </w:tr>
    </w:tbl>
    <w:p w14:paraId="267B213C" w14:textId="77777777" w:rsidR="00F91E10" w:rsidRDefault="00F91E10">
      <w:pPr>
        <w:pStyle w:val="ExampleSeparator"/>
      </w:pPr>
    </w:p>
    <w:p w14:paraId="5CB6B936" w14:textId="77777777" w:rsidR="00F91E10" w:rsidRDefault="00000000">
      <w:pPr>
        <w:pStyle w:val="ListParagraph"/>
        <w:keepNext/>
        <w:keepLines/>
        <w:numPr>
          <w:ilvl w:val="0"/>
          <w:numId w:val="75"/>
        </w:numPr>
        <w:spacing w:after="40"/>
        <w:ind w:left="397" w:hanging="397"/>
      </w:pPr>
      <w:r>
        <w:t>Use modelling to investigate how infectious diseases can be spread</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B1D109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8EC3238" w14:textId="77777777" w:rsidR="00F91E10" w:rsidRDefault="00000000">
            <w:pPr>
              <w:keepNext/>
              <w:spacing w:before="240" w:after="240"/>
              <w:rPr>
                <w:color w:val="000000"/>
              </w:rPr>
            </w:pPr>
            <w:r>
              <w:rPr>
                <w:b/>
                <w:bCs/>
                <w:color w:val="000000"/>
              </w:rPr>
              <w:t>Example(s):</w:t>
            </w:r>
          </w:p>
          <w:p w14:paraId="484F73DF" w14:textId="77777777" w:rsidR="00F91E10" w:rsidRDefault="00000000">
            <w:pPr>
              <w:pStyle w:val="Exampleitem"/>
              <w:rPr>
                <w:color w:val="000000"/>
              </w:rPr>
            </w:pPr>
            <w:r>
              <w:rPr>
                <w:color w:val="000000"/>
              </w:rPr>
              <w:t>The spread of infectious diseases can be modelled using sodium hydroxide (NaOH) and water/phenolphthalein, or by using an online simulation.</w:t>
            </w:r>
          </w:p>
        </w:tc>
      </w:tr>
    </w:tbl>
    <w:p w14:paraId="151193B9" w14:textId="77777777" w:rsidR="00F91E10" w:rsidRDefault="00F91E10">
      <w:pPr>
        <w:pStyle w:val="ExampleSeparator"/>
      </w:pPr>
    </w:p>
    <w:p w14:paraId="5E5CDC26" w14:textId="77777777" w:rsidR="00F91E10" w:rsidRDefault="00000000">
      <w:pPr>
        <w:pStyle w:val="ListParagraph"/>
        <w:numPr>
          <w:ilvl w:val="0"/>
          <w:numId w:val="75"/>
        </w:numPr>
        <w:ind w:left="397" w:hanging="397"/>
      </w:pPr>
      <w:r>
        <w:t>Identify how the body prevents the entry of pathogens and describe how it responds to pathogens that enter the body</w:t>
      </w:r>
    </w:p>
    <w:p w14:paraId="2B7683A2" w14:textId="77777777" w:rsidR="00F91E10" w:rsidRDefault="00000000">
      <w:pPr>
        <w:pStyle w:val="ListParagraph"/>
        <w:numPr>
          <w:ilvl w:val="0"/>
          <w:numId w:val="75"/>
        </w:numPr>
        <w:ind w:left="397" w:hanging="397"/>
      </w:pPr>
      <w:r>
        <w:t>Outline how a vaccination stimulates the body to produce antibodies to fight infection</w:t>
      </w:r>
    </w:p>
    <w:p w14:paraId="7CA4B1EB" w14:textId="77777777" w:rsidR="00F91E10" w:rsidRDefault="00000000">
      <w:pPr>
        <w:pStyle w:val="Heading5"/>
      </w:pPr>
      <w:r>
        <w:t>Disease control and prevention</w:t>
      </w:r>
    </w:p>
    <w:p w14:paraId="554A7CEE" w14:textId="77777777" w:rsidR="00F91E10" w:rsidRDefault="00000000">
      <w:pPr>
        <w:pStyle w:val="ListParagraph"/>
        <w:keepNext/>
        <w:keepLines/>
        <w:numPr>
          <w:ilvl w:val="0"/>
          <w:numId w:val="76"/>
        </w:numPr>
        <w:spacing w:after="40"/>
        <w:ind w:left="397" w:hanging="397"/>
      </w:pPr>
      <w:r>
        <w:t>Describe ways to reduce the incidence of non-infectious diseases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F3C1FA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5A79A58" w14:textId="77777777" w:rsidR="00F91E10" w:rsidRDefault="00000000">
            <w:pPr>
              <w:keepNext/>
              <w:spacing w:before="240" w:after="240"/>
              <w:rPr>
                <w:color w:val="000000"/>
              </w:rPr>
            </w:pPr>
            <w:r>
              <w:rPr>
                <w:b/>
                <w:bCs/>
                <w:color w:val="000000"/>
              </w:rPr>
              <w:t>Example(s):</w:t>
            </w:r>
          </w:p>
          <w:p w14:paraId="29D8DA51" w14:textId="77777777" w:rsidR="00F91E10" w:rsidRDefault="00000000">
            <w:pPr>
              <w:pStyle w:val="Exampleitem"/>
              <w:rPr>
                <w:color w:val="000000"/>
              </w:rPr>
            </w:pPr>
            <w:r>
              <w:rPr>
                <w:color w:val="000000"/>
              </w:rPr>
              <w:t>Public health measures including educating the public about the risks of smoking and e-cigarettes, enforcing tobacco control policies, promoting healthy lifestyles, and ensuring access to healthcare.</w:t>
            </w:r>
          </w:p>
        </w:tc>
      </w:tr>
    </w:tbl>
    <w:p w14:paraId="40983046" w14:textId="77777777" w:rsidR="00F91E10" w:rsidRDefault="00F91E10">
      <w:pPr>
        <w:pStyle w:val="ExampleSeparator"/>
      </w:pPr>
    </w:p>
    <w:p w14:paraId="2980D402" w14:textId="77777777" w:rsidR="00F91E10" w:rsidRDefault="00000000">
      <w:pPr>
        <w:pStyle w:val="ListParagraph"/>
        <w:keepNext/>
        <w:keepLines/>
        <w:numPr>
          <w:ilvl w:val="0"/>
          <w:numId w:val="76"/>
        </w:numPr>
        <w:spacing w:after="40"/>
        <w:ind w:left="397" w:hanging="397"/>
      </w:pPr>
      <w:r>
        <w:t>Assess ways to reduce the incidence and spread of infectious diseases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BEB4A6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E521DC1" w14:textId="77777777" w:rsidR="00F91E10" w:rsidRDefault="00000000">
            <w:pPr>
              <w:keepNext/>
              <w:spacing w:before="240" w:after="240"/>
              <w:rPr>
                <w:color w:val="000000"/>
              </w:rPr>
            </w:pPr>
            <w:r>
              <w:rPr>
                <w:b/>
                <w:bCs/>
                <w:color w:val="000000"/>
              </w:rPr>
              <w:t>Example(s):</w:t>
            </w:r>
          </w:p>
          <w:p w14:paraId="3F4C4476" w14:textId="77777777" w:rsidR="00F91E10" w:rsidRDefault="00000000">
            <w:pPr>
              <w:pStyle w:val="Exampleitem"/>
              <w:rPr>
                <w:color w:val="000000"/>
              </w:rPr>
            </w:pPr>
            <w:r>
              <w:rPr>
                <w:color w:val="000000"/>
              </w:rPr>
              <w:t>Public health campaigns about personal hygiene, quarantine, education, medical treatments.</w:t>
            </w:r>
          </w:p>
        </w:tc>
      </w:tr>
    </w:tbl>
    <w:p w14:paraId="3C92C5C2" w14:textId="77777777" w:rsidR="00F91E10" w:rsidRDefault="00F91E10">
      <w:pPr>
        <w:pStyle w:val="ExampleSeparator"/>
      </w:pPr>
    </w:p>
    <w:p w14:paraId="65B98A0D" w14:textId="77777777" w:rsidR="00F91E10" w:rsidRDefault="00000000">
      <w:pPr>
        <w:pStyle w:val="ListParagraph"/>
        <w:keepNext/>
        <w:keepLines/>
        <w:numPr>
          <w:ilvl w:val="0"/>
          <w:numId w:val="76"/>
        </w:numPr>
        <w:spacing w:after="40"/>
        <w:ind w:left="397" w:hanging="397"/>
      </w:pPr>
      <w:r>
        <w:lastRenderedPageBreak/>
        <w:t>Investigate Aboriginal and/or Torres Strait Islander Peoples’ use of plants to prevent or control disease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32438A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9F2081D" w14:textId="77777777" w:rsidR="00F91E10" w:rsidRDefault="00000000">
            <w:pPr>
              <w:keepNext/>
              <w:spacing w:before="240" w:after="240"/>
              <w:rPr>
                <w:color w:val="000000"/>
              </w:rPr>
            </w:pPr>
            <w:r>
              <w:rPr>
                <w:b/>
                <w:bCs/>
                <w:color w:val="000000"/>
              </w:rPr>
              <w:t>Example(s):</w:t>
            </w:r>
          </w:p>
          <w:p w14:paraId="752E0FE2" w14:textId="77777777" w:rsidR="00F91E10" w:rsidRDefault="00000000">
            <w:pPr>
              <w:pStyle w:val="Exampleitem"/>
              <w:rPr>
                <w:color w:val="000000"/>
              </w:rPr>
            </w:pPr>
            <w:r>
              <w:rPr>
                <w:color w:val="000000"/>
              </w:rPr>
              <w:t xml:space="preserve">The Bundjalung People use tea tree oil to treat wounds; the </w:t>
            </w:r>
            <w:proofErr w:type="spellStart"/>
            <w:r>
              <w:rPr>
                <w:color w:val="000000"/>
              </w:rPr>
              <w:t>Gumbaynggirr</w:t>
            </w:r>
            <w:proofErr w:type="spellEnd"/>
            <w:r>
              <w:rPr>
                <w:color w:val="000000"/>
              </w:rPr>
              <w:t xml:space="preserve"> People use the sap of bloodwood trees as an antiseptic.</w:t>
            </w:r>
          </w:p>
        </w:tc>
      </w:tr>
    </w:tbl>
    <w:p w14:paraId="1F9E398F" w14:textId="77777777" w:rsidR="00F91E10" w:rsidRDefault="00F91E10">
      <w:pPr>
        <w:pStyle w:val="ExampleSeparator"/>
      </w:pPr>
    </w:p>
    <w:p w14:paraId="1412E318" w14:textId="77777777" w:rsidR="00F91E10" w:rsidRDefault="00000000">
      <w:pPr>
        <w:pStyle w:val="ListParagraph"/>
        <w:numPr>
          <w:ilvl w:val="0"/>
          <w:numId w:val="76"/>
        </w:numPr>
        <w:ind w:left="397" w:hanging="397"/>
      </w:pPr>
      <w:proofErr w:type="spellStart"/>
      <w:r>
        <w:t>Analyse</w:t>
      </w:r>
      <w:proofErr w:type="spellEnd"/>
      <w:r>
        <w:t xml:space="preserve"> data about </w:t>
      </w:r>
      <w:proofErr w:type="spellStart"/>
      <w:r>
        <w:t>immunisation</w:t>
      </w:r>
      <w:proofErr w:type="spellEnd"/>
      <w:r>
        <w:t xml:space="preserve"> programs and the occurrence of infectious diseases to identify trends, patterns and relationships, and document conclusions in a written text</w:t>
      </w:r>
    </w:p>
    <w:p w14:paraId="339EC66B" w14:textId="77777777" w:rsidR="00F91E10" w:rsidRDefault="00000000">
      <w:pPr>
        <w:pStyle w:val="Heading5"/>
      </w:pPr>
      <w:r>
        <w:t>Disease in context</w:t>
      </w:r>
    </w:p>
    <w:p w14:paraId="6D2EC146" w14:textId="77777777" w:rsidR="00F91E10" w:rsidRDefault="00000000">
      <w:pPr>
        <w:pStyle w:val="ListParagraph"/>
        <w:keepNext/>
        <w:keepLines/>
        <w:numPr>
          <w:ilvl w:val="0"/>
          <w:numId w:val="77"/>
        </w:numPr>
        <w:spacing w:after="40"/>
        <w:ind w:left="397" w:hanging="397"/>
      </w:pPr>
      <w:r>
        <w:t>Investigate technological advances developed in Australia to address disease, disorders or physical trauma in the human body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1BEF562"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5B9826E" w14:textId="77777777" w:rsidR="00F91E10" w:rsidRDefault="00000000">
            <w:pPr>
              <w:keepNext/>
              <w:spacing w:before="240" w:after="240"/>
              <w:rPr>
                <w:color w:val="000000"/>
              </w:rPr>
            </w:pPr>
            <w:r>
              <w:rPr>
                <w:b/>
                <w:bCs/>
                <w:color w:val="000000"/>
              </w:rPr>
              <w:t>Example(s):</w:t>
            </w:r>
          </w:p>
          <w:p w14:paraId="28CD944C" w14:textId="77777777" w:rsidR="00F91E10" w:rsidRDefault="00000000">
            <w:pPr>
              <w:pStyle w:val="Exampleitem"/>
              <w:rPr>
                <w:color w:val="000000"/>
              </w:rPr>
            </w:pPr>
            <w:r>
              <w:rPr>
                <w:color w:val="000000"/>
              </w:rPr>
              <w:t>Fiona Wood's spray-on skin technique to treat physical trauma; epidemiologist Professor Fiona Stanley, who identified the factors contributing to neural tube defects and childhood diseases; Professor Elizabeth Blackburn, who was awarded the 2009 Nobel Prize in Physiology or Medicine for her discoveries related to telomeres, which are essential for understanding aging and disease; Monash Vision Group's work on the bionic eye.</w:t>
            </w:r>
          </w:p>
        </w:tc>
      </w:tr>
    </w:tbl>
    <w:p w14:paraId="45D89F45" w14:textId="77777777" w:rsidR="00F91E10" w:rsidRDefault="00F91E10">
      <w:pPr>
        <w:pStyle w:val="ExampleSeparator"/>
      </w:pPr>
    </w:p>
    <w:p w14:paraId="2262FED9" w14:textId="77777777" w:rsidR="00F91E10" w:rsidRDefault="00000000">
      <w:pPr>
        <w:pStyle w:val="Heading3"/>
      </w:pPr>
      <w:r>
        <w:br w:type="page"/>
      </w:r>
      <w:bookmarkStart w:id="20" w:name="_Toc256000020"/>
      <w:r>
        <w:lastRenderedPageBreak/>
        <w:t>Materials</w:t>
      </w:r>
      <w:bookmarkEnd w:id="20"/>
    </w:p>
    <w:p w14:paraId="4AD78A12" w14:textId="77777777" w:rsidR="00F91E10" w:rsidRDefault="00000000">
      <w:pPr>
        <w:pStyle w:val="Heading4"/>
        <w:rPr>
          <w:sz w:val="22"/>
        </w:rPr>
      </w:pPr>
      <w:r>
        <w:t>Outcomes</w:t>
      </w:r>
    </w:p>
    <w:p w14:paraId="49D8BA11" w14:textId="77777777" w:rsidR="00F91E10" w:rsidRDefault="00000000">
      <w:r>
        <w:t>A student:</w:t>
      </w:r>
    </w:p>
    <w:p w14:paraId="1A66FCBD" w14:textId="77777777" w:rsidR="00F91E10" w:rsidRDefault="00000000">
      <w:pPr>
        <w:pStyle w:val="ListParagraph"/>
        <w:numPr>
          <w:ilvl w:val="0"/>
          <w:numId w:val="78"/>
        </w:numPr>
        <w:ind w:left="397" w:hanging="397"/>
      </w:pPr>
      <w:r>
        <w:t xml:space="preserve">assesses the uses of materials based on their physical and chemical properties </w:t>
      </w:r>
      <w:r>
        <w:rPr>
          <w:b/>
          <w:bCs/>
        </w:rPr>
        <w:t>SC5-MAT-01</w:t>
      </w:r>
    </w:p>
    <w:p w14:paraId="7BFA9AF9" w14:textId="77777777" w:rsidR="00F91E10" w:rsidRDefault="00000000">
      <w:pPr>
        <w:pStyle w:val="ListParagraph"/>
        <w:numPr>
          <w:ilvl w:val="0"/>
          <w:numId w:val="78"/>
        </w:numPr>
        <w:ind w:left="397" w:hanging="397"/>
      </w:pPr>
      <w:r>
        <w:t xml:space="preserve">designs safe, ethical, valid and reliable investigations </w:t>
      </w:r>
      <w:r>
        <w:rPr>
          <w:b/>
          <w:bCs/>
        </w:rPr>
        <w:t>SC5-WS-03</w:t>
      </w:r>
    </w:p>
    <w:p w14:paraId="58184B20" w14:textId="77777777" w:rsidR="00F91E10" w:rsidRDefault="00000000">
      <w:pPr>
        <w:pStyle w:val="ListParagraph"/>
        <w:numPr>
          <w:ilvl w:val="0"/>
          <w:numId w:val="78"/>
        </w:numPr>
        <w:ind w:left="397" w:hanging="397"/>
      </w:pPr>
      <w:r>
        <w:t xml:space="preserve">selects suitable problem-solving strategies and evaluates proposed solutions to identified problems </w:t>
      </w:r>
      <w:r>
        <w:rPr>
          <w:b/>
          <w:bCs/>
        </w:rPr>
        <w:t>SC5-WS-07</w:t>
      </w:r>
    </w:p>
    <w:p w14:paraId="3706F074" w14:textId="77777777" w:rsidR="00F91E10" w:rsidRDefault="00000000">
      <w:pPr>
        <w:pStyle w:val="ListParagraph"/>
        <w:numPr>
          <w:ilvl w:val="0"/>
          <w:numId w:val="78"/>
        </w:numPr>
        <w:ind w:left="397" w:hanging="397"/>
      </w:pPr>
      <w:r>
        <w:t xml:space="preserve">communicates scientific arguments with evidence, using scientific language and terminology in a range of communication forms </w:t>
      </w:r>
      <w:r>
        <w:rPr>
          <w:b/>
          <w:bCs/>
        </w:rPr>
        <w:t>SC5-WS-08</w:t>
      </w:r>
    </w:p>
    <w:p w14:paraId="20436636" w14:textId="77777777" w:rsidR="00F91E10" w:rsidRDefault="00000000">
      <w:r>
        <w:rPr>
          <w:b/>
          <w:bCs/>
        </w:rPr>
        <w:t>Related Life Skills outcomes:</w:t>
      </w:r>
      <w:r>
        <w:t xml:space="preserve"> SCLS-RES-01, SCLS-RES-02, SCLS-WS-03, SCLS-WS-07, SCLS-WS-08</w:t>
      </w:r>
    </w:p>
    <w:p w14:paraId="54B4F7D0" w14:textId="77777777" w:rsidR="00F91E10" w:rsidRDefault="00000000">
      <w:pPr>
        <w:pStyle w:val="Heading4"/>
      </w:pPr>
      <w:r>
        <w:t>Content</w:t>
      </w:r>
    </w:p>
    <w:p w14:paraId="3D93CA5E" w14:textId="77777777" w:rsidR="00F91E10" w:rsidRDefault="00000000">
      <w:r>
        <w:rPr>
          <w:b/>
          <w:bCs/>
        </w:rPr>
        <w:t>Working scientifically</w:t>
      </w:r>
    </w:p>
    <w:p w14:paraId="69C74FE3" w14:textId="77777777" w:rsidR="00F91E10" w:rsidRDefault="00000000">
      <w:r>
        <w:t>In this focus area, students develop skills in planning investigations, problem-solving and communication skills. Additional Working scientifically outcomes and skills may be integrated with this content.</w:t>
      </w:r>
    </w:p>
    <w:p w14:paraId="1E50AC35" w14:textId="77777777" w:rsidR="00F91E10" w:rsidRDefault="00000000">
      <w:r>
        <w:rPr>
          <w:b/>
          <w:bCs/>
        </w:rPr>
        <w:t>Related</w:t>
      </w:r>
      <w:r>
        <w:t xml:space="preserve">: </w:t>
      </w:r>
      <w:hyperlink r:id="rId44" w:anchor="cg-95659659-770b-43b4-913d-d306fd47ec4f" w:history="1">
        <w:r>
          <w:rPr>
            <w:color w:val="0000EE"/>
            <w:u w:val="single" w:color="0000EE"/>
          </w:rPr>
          <w:t>Planning investigations</w:t>
        </w:r>
      </w:hyperlink>
      <w:r>
        <w:t xml:space="preserve">, </w:t>
      </w:r>
      <w:hyperlink r:id="rId45" w:anchor="cg-6fb1fdb5-432a-4b00-a2b2-2d8b5a82c446" w:history="1">
        <w:r>
          <w:rPr>
            <w:color w:val="0000EE"/>
            <w:u w:val="single" w:color="0000EE"/>
          </w:rPr>
          <w:t>Problem-solving</w:t>
        </w:r>
      </w:hyperlink>
      <w:r>
        <w:t xml:space="preserve">, </w:t>
      </w:r>
      <w:hyperlink r:id="rId46" w:anchor="cg-fd19e196-1604-4a68-840a-924f665e54d4" w:history="1">
        <w:r>
          <w:rPr>
            <w:color w:val="0000EE"/>
            <w:u w:val="single" w:color="0000EE"/>
          </w:rPr>
          <w:t>Communicating</w:t>
        </w:r>
      </w:hyperlink>
    </w:p>
    <w:p w14:paraId="17EB2095" w14:textId="77777777" w:rsidR="00F91E10" w:rsidRDefault="00000000">
      <w:pPr>
        <w:pStyle w:val="Heading5"/>
      </w:pPr>
      <w:r>
        <w:t>Resources</w:t>
      </w:r>
    </w:p>
    <w:p w14:paraId="324DB7DE" w14:textId="77777777" w:rsidR="00F91E10" w:rsidRDefault="00000000">
      <w:pPr>
        <w:pStyle w:val="ListParagraph"/>
        <w:numPr>
          <w:ilvl w:val="0"/>
          <w:numId w:val="79"/>
        </w:numPr>
        <w:ind w:left="397" w:hanging="397"/>
      </w:pPr>
      <w:r>
        <w:t>Identify the finite nature of the minerals and resources extracted in Australia</w:t>
      </w:r>
    </w:p>
    <w:p w14:paraId="6A937AEA" w14:textId="77777777" w:rsidR="00F91E10" w:rsidRDefault="00000000">
      <w:pPr>
        <w:pStyle w:val="ListParagraph"/>
        <w:keepNext/>
        <w:keepLines/>
        <w:numPr>
          <w:ilvl w:val="0"/>
          <w:numId w:val="79"/>
        </w:numPr>
        <w:spacing w:after="40"/>
        <w:ind w:left="397" w:hanging="397"/>
      </w:pPr>
      <w:r>
        <w:t>Investigate the products produced from Australian minerals and resources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7601050"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6DF56D9" w14:textId="77777777" w:rsidR="00F91E10" w:rsidRDefault="00000000">
            <w:pPr>
              <w:keepNext/>
              <w:spacing w:before="240" w:after="240"/>
              <w:rPr>
                <w:color w:val="000000"/>
              </w:rPr>
            </w:pPr>
            <w:r>
              <w:rPr>
                <w:b/>
                <w:bCs/>
                <w:color w:val="000000"/>
              </w:rPr>
              <w:t>Example(s):</w:t>
            </w:r>
          </w:p>
          <w:p w14:paraId="311395A1" w14:textId="77777777" w:rsidR="00F91E10" w:rsidRDefault="00000000">
            <w:pPr>
              <w:pStyle w:val="Exampleitem"/>
              <w:rPr>
                <w:color w:val="000000"/>
              </w:rPr>
            </w:pPr>
            <w:r>
              <w:rPr>
                <w:color w:val="000000"/>
              </w:rPr>
              <w:t xml:space="preserve">Coal is used in electricity generation; iron ore is used to produce steel; bauxite is used to produce </w:t>
            </w:r>
            <w:proofErr w:type="spellStart"/>
            <w:r>
              <w:rPr>
                <w:color w:val="000000"/>
              </w:rPr>
              <w:t>aluminium</w:t>
            </w:r>
            <w:proofErr w:type="spellEnd"/>
            <w:r>
              <w:rPr>
                <w:color w:val="000000"/>
              </w:rPr>
              <w:t>.</w:t>
            </w:r>
          </w:p>
        </w:tc>
      </w:tr>
    </w:tbl>
    <w:p w14:paraId="1B5EAA33" w14:textId="77777777" w:rsidR="00F91E10" w:rsidRDefault="00F91E10">
      <w:pPr>
        <w:pStyle w:val="ExampleSeparator"/>
      </w:pPr>
    </w:p>
    <w:p w14:paraId="19B437E7" w14:textId="77777777" w:rsidR="00F91E10" w:rsidRDefault="00000000">
      <w:pPr>
        <w:pStyle w:val="ListParagraph"/>
        <w:keepNext/>
        <w:keepLines/>
        <w:numPr>
          <w:ilvl w:val="0"/>
          <w:numId w:val="79"/>
        </w:numPr>
        <w:spacing w:after="40"/>
        <w:ind w:left="397" w:hanging="397"/>
      </w:pPr>
      <w:r>
        <w:t>Explain how Aboriginal and Torres Strait Islander Peoples used minerals and resources for a wide range of purposes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9C68686"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1D1566F" w14:textId="77777777" w:rsidR="00F91E10" w:rsidRDefault="00000000">
            <w:pPr>
              <w:keepNext/>
              <w:spacing w:before="240" w:after="240"/>
              <w:rPr>
                <w:color w:val="000000"/>
              </w:rPr>
            </w:pPr>
            <w:r>
              <w:rPr>
                <w:b/>
                <w:bCs/>
                <w:color w:val="000000"/>
              </w:rPr>
              <w:t>Example(s):</w:t>
            </w:r>
          </w:p>
          <w:p w14:paraId="46EDBF09" w14:textId="77777777" w:rsidR="00F91E10" w:rsidRDefault="00000000">
            <w:pPr>
              <w:pStyle w:val="Exampleitem"/>
              <w:rPr>
                <w:color w:val="000000"/>
              </w:rPr>
            </w:pPr>
            <w:r>
              <w:rPr>
                <w:color w:val="000000"/>
              </w:rPr>
              <w:t>Resin is used: as an adhesive when manufacturing, maintaining and repairing implements; as a waterproofing agent; as fuel for a torch; to add strength to a join.</w:t>
            </w:r>
            <w:r>
              <w:rPr>
                <w:color w:val="000000"/>
              </w:rPr>
              <w:br/>
            </w:r>
            <w:r>
              <w:rPr>
                <w:color w:val="000000"/>
              </w:rPr>
              <w:br/>
              <w:t>Minerals such as hematite (Fe</w:t>
            </w:r>
            <w:r>
              <w:rPr>
                <w:color w:val="000000"/>
                <w:szCs w:val="30"/>
                <w:vertAlign w:val="subscript"/>
              </w:rPr>
              <w:t>2</w:t>
            </w:r>
            <w:r>
              <w:rPr>
                <w:color w:val="000000"/>
              </w:rPr>
              <w:t>O</w:t>
            </w:r>
            <w:r>
              <w:rPr>
                <w:color w:val="000000"/>
                <w:szCs w:val="30"/>
                <w:vertAlign w:val="subscript"/>
              </w:rPr>
              <w:t>3</w:t>
            </w:r>
            <w:r>
              <w:rPr>
                <w:color w:val="000000"/>
              </w:rPr>
              <w:t xml:space="preserve">) can be formed into red ochre to produce </w:t>
            </w:r>
            <w:proofErr w:type="spellStart"/>
            <w:r>
              <w:rPr>
                <w:color w:val="000000"/>
              </w:rPr>
              <w:t>coloured</w:t>
            </w:r>
            <w:proofErr w:type="spellEnd"/>
            <w:r>
              <w:rPr>
                <w:color w:val="000000"/>
              </w:rPr>
              <w:t xml:space="preserve"> pigments for painting and ceremonies.</w:t>
            </w:r>
          </w:p>
        </w:tc>
      </w:tr>
    </w:tbl>
    <w:p w14:paraId="40239CBE" w14:textId="77777777" w:rsidR="00F91E10" w:rsidRDefault="00F91E10">
      <w:pPr>
        <w:pStyle w:val="ExampleSeparator"/>
      </w:pPr>
    </w:p>
    <w:p w14:paraId="31410B9A" w14:textId="77777777" w:rsidR="00F91E10" w:rsidRDefault="00000000">
      <w:pPr>
        <w:pStyle w:val="ListParagraph"/>
        <w:numPr>
          <w:ilvl w:val="0"/>
          <w:numId w:val="79"/>
        </w:numPr>
        <w:ind w:left="397" w:hanging="397"/>
      </w:pPr>
      <w:r>
        <w:t>Evaluate the environmental impact of extracting and using a named resource and document findings in a written scientific report</w:t>
      </w:r>
    </w:p>
    <w:p w14:paraId="2766DFF9" w14:textId="77777777" w:rsidR="00F91E10" w:rsidRDefault="00000000">
      <w:pPr>
        <w:pStyle w:val="Heading5"/>
      </w:pPr>
      <w:r>
        <w:t>Bonding</w:t>
      </w:r>
    </w:p>
    <w:p w14:paraId="30AB22CF" w14:textId="77777777" w:rsidR="00F91E10" w:rsidRDefault="00000000">
      <w:pPr>
        <w:pStyle w:val="ListParagraph"/>
        <w:numPr>
          <w:ilvl w:val="0"/>
          <w:numId w:val="80"/>
        </w:numPr>
        <w:ind w:left="397" w:hanging="397"/>
      </w:pPr>
      <w:r>
        <w:t>Use valency to describe the number of electrons an atom needs to gain, lose or share to achieve a stable electron configuration</w:t>
      </w:r>
    </w:p>
    <w:p w14:paraId="30632063" w14:textId="77777777" w:rsidR="00F91E10" w:rsidRDefault="00000000">
      <w:pPr>
        <w:pStyle w:val="ListParagraph"/>
        <w:numPr>
          <w:ilvl w:val="0"/>
          <w:numId w:val="80"/>
        </w:numPr>
        <w:ind w:left="397" w:hanging="397"/>
      </w:pPr>
      <w:r>
        <w:t>Explain noble gas configuration and identify that it occurs during chemical bonding</w:t>
      </w:r>
    </w:p>
    <w:p w14:paraId="65DE50DA" w14:textId="77777777" w:rsidR="00F91E10" w:rsidRDefault="00000000">
      <w:pPr>
        <w:pStyle w:val="ListParagraph"/>
        <w:numPr>
          <w:ilvl w:val="0"/>
          <w:numId w:val="80"/>
        </w:numPr>
        <w:ind w:left="397" w:hanging="397"/>
      </w:pPr>
      <w:r>
        <w:t>Describe types of chemical bonds, including ionic, covalent and metallic bonds</w:t>
      </w:r>
    </w:p>
    <w:p w14:paraId="1CD0A1B3" w14:textId="77777777" w:rsidR="00F91E10" w:rsidRDefault="00000000">
      <w:pPr>
        <w:pStyle w:val="ListParagraph"/>
        <w:numPr>
          <w:ilvl w:val="0"/>
          <w:numId w:val="80"/>
        </w:numPr>
        <w:ind w:left="397" w:hanging="397"/>
      </w:pPr>
      <w:r>
        <w:lastRenderedPageBreak/>
        <w:t>Use models to describe the formation of cations and anions</w:t>
      </w:r>
    </w:p>
    <w:p w14:paraId="0AD81617" w14:textId="77777777" w:rsidR="00F91E10" w:rsidRDefault="00000000">
      <w:pPr>
        <w:pStyle w:val="ListParagraph"/>
        <w:keepNext/>
        <w:keepLines/>
        <w:numPr>
          <w:ilvl w:val="0"/>
          <w:numId w:val="80"/>
        </w:numPr>
        <w:spacing w:after="40"/>
        <w:ind w:left="397" w:hanging="397"/>
      </w:pPr>
      <w:proofErr w:type="spellStart"/>
      <w:r>
        <w:t>Recognise</w:t>
      </w:r>
      <w:proofErr w:type="spellEnd"/>
      <w:r>
        <w:t xml:space="preserve"> that some elements exist as diatomic molecules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062C76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ED41D77" w14:textId="77777777" w:rsidR="00F91E10" w:rsidRDefault="00000000">
            <w:pPr>
              <w:keepNext/>
              <w:spacing w:before="240" w:after="240"/>
              <w:rPr>
                <w:color w:val="000000"/>
              </w:rPr>
            </w:pPr>
            <w:r>
              <w:rPr>
                <w:b/>
                <w:bCs/>
                <w:color w:val="000000"/>
              </w:rPr>
              <w:t>Example(s):</w:t>
            </w:r>
          </w:p>
          <w:p w14:paraId="4A7B1F0B" w14:textId="77777777" w:rsidR="00F91E10" w:rsidRDefault="00000000">
            <w:pPr>
              <w:pStyle w:val="Exampleitem"/>
              <w:rPr>
                <w:color w:val="000000"/>
              </w:rPr>
            </w:pPr>
            <w:r>
              <w:rPr>
                <w:color w:val="000000"/>
              </w:rPr>
              <w:t>Bromine (Br</w:t>
            </w:r>
            <w:r>
              <w:rPr>
                <w:color w:val="000000"/>
                <w:szCs w:val="30"/>
                <w:vertAlign w:val="subscript"/>
              </w:rPr>
              <w:t>2</w:t>
            </w:r>
            <w:r>
              <w:rPr>
                <w:color w:val="000000"/>
              </w:rPr>
              <w:t>), iodine (I</w:t>
            </w:r>
            <w:r>
              <w:rPr>
                <w:color w:val="000000"/>
                <w:szCs w:val="30"/>
                <w:vertAlign w:val="subscript"/>
              </w:rPr>
              <w:t>2</w:t>
            </w:r>
            <w:r>
              <w:rPr>
                <w:color w:val="000000"/>
              </w:rPr>
              <w:t>), nitrogen (N</w:t>
            </w:r>
            <w:r>
              <w:rPr>
                <w:color w:val="000000"/>
                <w:szCs w:val="30"/>
                <w:vertAlign w:val="subscript"/>
              </w:rPr>
              <w:t>2</w:t>
            </w:r>
            <w:r>
              <w:rPr>
                <w:color w:val="000000"/>
              </w:rPr>
              <w:t>), chlorine (Cl</w:t>
            </w:r>
            <w:r>
              <w:rPr>
                <w:color w:val="000000"/>
                <w:szCs w:val="30"/>
                <w:vertAlign w:val="subscript"/>
              </w:rPr>
              <w:t>2</w:t>
            </w:r>
            <w:r>
              <w:rPr>
                <w:color w:val="000000"/>
              </w:rPr>
              <w:t>), hydrogen (H</w:t>
            </w:r>
            <w:r>
              <w:rPr>
                <w:color w:val="000000"/>
                <w:szCs w:val="30"/>
                <w:vertAlign w:val="subscript"/>
              </w:rPr>
              <w:t>2</w:t>
            </w:r>
            <w:r>
              <w:rPr>
                <w:color w:val="000000"/>
              </w:rPr>
              <w:t>), oxygen (O</w:t>
            </w:r>
            <w:r>
              <w:rPr>
                <w:color w:val="000000"/>
                <w:szCs w:val="30"/>
                <w:vertAlign w:val="subscript"/>
              </w:rPr>
              <w:t>2</w:t>
            </w:r>
            <w:r>
              <w:rPr>
                <w:color w:val="000000"/>
              </w:rPr>
              <w:t>), fluorine (F</w:t>
            </w:r>
            <w:r>
              <w:rPr>
                <w:color w:val="000000"/>
                <w:szCs w:val="30"/>
                <w:vertAlign w:val="subscript"/>
              </w:rPr>
              <w:t>2</w:t>
            </w:r>
            <w:r>
              <w:rPr>
                <w:color w:val="000000"/>
              </w:rPr>
              <w:t>).</w:t>
            </w:r>
          </w:p>
        </w:tc>
      </w:tr>
    </w:tbl>
    <w:p w14:paraId="1888B587" w14:textId="77777777" w:rsidR="00F91E10" w:rsidRDefault="00F91E10">
      <w:pPr>
        <w:pStyle w:val="ExampleSeparator"/>
      </w:pPr>
    </w:p>
    <w:p w14:paraId="4FA8C04D" w14:textId="77777777" w:rsidR="00F91E10" w:rsidRDefault="00000000">
      <w:pPr>
        <w:pStyle w:val="ListParagraph"/>
        <w:keepNext/>
        <w:keepLines/>
        <w:numPr>
          <w:ilvl w:val="0"/>
          <w:numId w:val="80"/>
        </w:numPr>
        <w:spacing w:after="40"/>
        <w:ind w:left="397" w:hanging="397"/>
      </w:pPr>
      <w:r>
        <w:t>Construct chemical formulas of some common ionic compounds and covalent molecules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6FDBE9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7E63606" w14:textId="77777777" w:rsidR="00F91E10" w:rsidRDefault="00000000">
            <w:pPr>
              <w:keepNext/>
              <w:spacing w:before="240" w:after="240"/>
              <w:rPr>
                <w:color w:val="000000"/>
              </w:rPr>
            </w:pPr>
            <w:r>
              <w:rPr>
                <w:b/>
                <w:bCs/>
                <w:color w:val="000000"/>
              </w:rPr>
              <w:t>Example(s):</w:t>
            </w:r>
          </w:p>
          <w:p w14:paraId="75B334CE" w14:textId="77777777" w:rsidR="00F91E10" w:rsidRDefault="00000000">
            <w:pPr>
              <w:pStyle w:val="Exampleitem"/>
              <w:rPr>
                <w:color w:val="000000"/>
              </w:rPr>
            </w:pPr>
            <w:r>
              <w:rPr>
                <w:color w:val="000000"/>
              </w:rPr>
              <w:t>Sodium chloride (NaCl), magnesium oxide (MgO), water (H</w:t>
            </w:r>
            <w:r>
              <w:rPr>
                <w:color w:val="000000"/>
                <w:szCs w:val="30"/>
                <w:vertAlign w:val="subscript"/>
              </w:rPr>
              <w:t>2</w:t>
            </w:r>
            <w:r>
              <w:rPr>
                <w:color w:val="000000"/>
              </w:rPr>
              <w:t>O), carbon dioxide (CO</w:t>
            </w:r>
            <w:r>
              <w:rPr>
                <w:color w:val="000000"/>
                <w:szCs w:val="30"/>
                <w:vertAlign w:val="subscript"/>
              </w:rPr>
              <w:t>2</w:t>
            </w:r>
            <w:r>
              <w:rPr>
                <w:color w:val="000000"/>
              </w:rPr>
              <w:t>).</w:t>
            </w:r>
          </w:p>
        </w:tc>
      </w:tr>
    </w:tbl>
    <w:p w14:paraId="7F868FEE" w14:textId="77777777" w:rsidR="00F91E10" w:rsidRDefault="00F91E10">
      <w:pPr>
        <w:pStyle w:val="ExampleSeparator"/>
      </w:pPr>
    </w:p>
    <w:p w14:paraId="684CAA40" w14:textId="77777777" w:rsidR="00F91E10" w:rsidRDefault="00000000">
      <w:pPr>
        <w:pStyle w:val="ListParagraph"/>
        <w:numPr>
          <w:ilvl w:val="0"/>
          <w:numId w:val="80"/>
        </w:numPr>
        <w:ind w:left="397" w:hanging="397"/>
      </w:pPr>
      <w:r>
        <w:t>Conduct an investigation to observe and compare the physical and chemical properties of ionic, covalent and metallic substances, and explain how these relate to their uses</w:t>
      </w:r>
    </w:p>
    <w:p w14:paraId="602C3EC7" w14:textId="77777777" w:rsidR="00F91E10" w:rsidRDefault="00000000">
      <w:pPr>
        <w:pStyle w:val="Heading5"/>
      </w:pPr>
      <w:r>
        <w:t>Chemistry of organic compounds</w:t>
      </w:r>
    </w:p>
    <w:p w14:paraId="1C7136DB" w14:textId="77777777" w:rsidR="00F91E10" w:rsidRDefault="00000000">
      <w:pPr>
        <w:pStyle w:val="ListParagraph"/>
        <w:numPr>
          <w:ilvl w:val="0"/>
          <w:numId w:val="81"/>
        </w:numPr>
        <w:ind w:left="397" w:hanging="397"/>
      </w:pPr>
      <w:r>
        <w:t>Distinguish between organic and inorganic compounds</w:t>
      </w:r>
    </w:p>
    <w:p w14:paraId="3E522BE0" w14:textId="77777777" w:rsidR="00F91E10" w:rsidRDefault="00000000">
      <w:pPr>
        <w:pStyle w:val="ListParagraph"/>
        <w:keepNext/>
        <w:keepLines/>
        <w:numPr>
          <w:ilvl w:val="0"/>
          <w:numId w:val="81"/>
        </w:numPr>
        <w:spacing w:after="40"/>
        <w:ind w:left="397" w:hanging="397"/>
      </w:pPr>
      <w:r>
        <w:t>Describe how hydrocarbons can be separated from crude oil and identify the uses of these products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ABEEAC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16A12AE" w14:textId="77777777" w:rsidR="00F91E10" w:rsidRDefault="00000000">
            <w:pPr>
              <w:keepNext/>
              <w:spacing w:before="240" w:after="240"/>
              <w:rPr>
                <w:color w:val="000000"/>
              </w:rPr>
            </w:pPr>
            <w:r>
              <w:rPr>
                <w:b/>
                <w:bCs/>
                <w:color w:val="000000"/>
              </w:rPr>
              <w:t>Example(s):</w:t>
            </w:r>
          </w:p>
          <w:p w14:paraId="0D5B830B" w14:textId="77777777" w:rsidR="00F91E10" w:rsidRDefault="00000000">
            <w:pPr>
              <w:pStyle w:val="Exampleitem"/>
              <w:rPr>
                <w:color w:val="000000"/>
              </w:rPr>
            </w:pPr>
            <w:r>
              <w:rPr>
                <w:color w:val="000000"/>
              </w:rPr>
              <w:t>Crude oil can be separated through the process of fractional distillation.</w:t>
            </w:r>
            <w:r>
              <w:rPr>
                <w:color w:val="000000"/>
              </w:rPr>
              <w:br/>
            </w:r>
            <w:r>
              <w:rPr>
                <w:color w:val="000000"/>
              </w:rPr>
              <w:br/>
              <w:t>Uses include the creation of fuels, asphalt, clothing, polymers.</w:t>
            </w:r>
          </w:p>
        </w:tc>
      </w:tr>
    </w:tbl>
    <w:p w14:paraId="5941AD75" w14:textId="77777777" w:rsidR="00F91E10" w:rsidRDefault="00F91E10">
      <w:pPr>
        <w:pStyle w:val="ExampleSeparator"/>
      </w:pPr>
    </w:p>
    <w:p w14:paraId="47A84130" w14:textId="77777777" w:rsidR="00F91E10" w:rsidRDefault="00000000">
      <w:pPr>
        <w:pStyle w:val="ListParagraph"/>
        <w:keepNext/>
        <w:keepLines/>
        <w:numPr>
          <w:ilvl w:val="0"/>
          <w:numId w:val="81"/>
        </w:numPr>
        <w:spacing w:after="40"/>
        <w:ind w:left="397" w:hanging="397"/>
      </w:pPr>
      <w:r>
        <w:t>Use International Union of Pure and Applied Chemistry (IUPAC) nomenclature to name simple organic compounds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59B942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CD9A68E" w14:textId="77777777" w:rsidR="00F91E10" w:rsidRDefault="00000000">
            <w:pPr>
              <w:keepNext/>
              <w:spacing w:before="240" w:after="240"/>
              <w:rPr>
                <w:color w:val="000000"/>
              </w:rPr>
            </w:pPr>
            <w:r>
              <w:rPr>
                <w:b/>
                <w:bCs/>
                <w:color w:val="000000"/>
              </w:rPr>
              <w:t>Example(s):</w:t>
            </w:r>
          </w:p>
          <w:p w14:paraId="64D76070" w14:textId="77777777" w:rsidR="00F91E10" w:rsidRDefault="00000000">
            <w:pPr>
              <w:pStyle w:val="Exampleitem"/>
              <w:rPr>
                <w:color w:val="000000"/>
              </w:rPr>
            </w:pPr>
            <w:r>
              <w:rPr>
                <w:color w:val="000000"/>
              </w:rPr>
              <w:t>Simple organic molecules, such as ethane, ethanol and ethanoic acid.</w:t>
            </w:r>
          </w:p>
        </w:tc>
      </w:tr>
    </w:tbl>
    <w:p w14:paraId="2C8EC853" w14:textId="77777777" w:rsidR="00F91E10" w:rsidRDefault="00F91E10">
      <w:pPr>
        <w:pStyle w:val="ExampleSeparator"/>
      </w:pPr>
    </w:p>
    <w:p w14:paraId="7CA7E82C" w14:textId="77777777" w:rsidR="00F91E10" w:rsidRDefault="00000000">
      <w:pPr>
        <w:pStyle w:val="ListParagraph"/>
        <w:keepNext/>
        <w:keepLines/>
        <w:numPr>
          <w:ilvl w:val="0"/>
          <w:numId w:val="81"/>
        </w:numPr>
        <w:spacing w:after="40"/>
        <w:ind w:left="397" w:hanging="397"/>
      </w:pPr>
      <w:r>
        <w:t>Identify and reproduce the structure of simple alkanes C1–C8</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6D33AD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082DFE3" w14:textId="77777777" w:rsidR="00F91E10" w:rsidRDefault="00000000">
            <w:pPr>
              <w:keepNext/>
              <w:spacing w:before="240" w:after="240"/>
              <w:rPr>
                <w:color w:val="000000"/>
              </w:rPr>
            </w:pPr>
            <w:r>
              <w:rPr>
                <w:b/>
                <w:bCs/>
                <w:color w:val="000000"/>
              </w:rPr>
              <w:t>Example(s):</w:t>
            </w:r>
          </w:p>
          <w:p w14:paraId="47D3E3B4" w14:textId="77777777" w:rsidR="00F91E10" w:rsidRDefault="00000000">
            <w:pPr>
              <w:pStyle w:val="Exampleitem"/>
              <w:rPr>
                <w:color w:val="000000"/>
              </w:rPr>
            </w:pPr>
            <w:r>
              <w:rPr>
                <w:color w:val="000000"/>
              </w:rPr>
              <w:t>Simple alkanes are straight-chained, non-branched hydrocarbons with single bonds only.</w:t>
            </w:r>
          </w:p>
        </w:tc>
      </w:tr>
    </w:tbl>
    <w:p w14:paraId="1086459F" w14:textId="77777777" w:rsidR="00F91E10" w:rsidRDefault="00F91E10">
      <w:pPr>
        <w:pStyle w:val="ExampleSeparator"/>
      </w:pPr>
    </w:p>
    <w:p w14:paraId="0A29989E" w14:textId="77777777" w:rsidR="00F91E10" w:rsidRDefault="00000000">
      <w:pPr>
        <w:pStyle w:val="ListParagraph"/>
        <w:keepNext/>
        <w:keepLines/>
        <w:numPr>
          <w:ilvl w:val="0"/>
          <w:numId w:val="81"/>
        </w:numPr>
        <w:spacing w:after="40"/>
        <w:ind w:left="397" w:hanging="397"/>
      </w:pPr>
      <w:r>
        <w:t>Describe the differences between complete and incomplete combustion reactions of hydrocarbons, and use examples from everyday applications to compare the products of the chemical reaction and amount of energy released</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EB16DCE"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8D08D2F" w14:textId="77777777" w:rsidR="00F91E10" w:rsidRDefault="00000000">
            <w:pPr>
              <w:keepNext/>
              <w:spacing w:before="240" w:after="240"/>
              <w:rPr>
                <w:color w:val="000000"/>
              </w:rPr>
            </w:pPr>
            <w:r>
              <w:rPr>
                <w:b/>
                <w:bCs/>
                <w:color w:val="000000"/>
              </w:rPr>
              <w:t>Example(s):</w:t>
            </w:r>
          </w:p>
          <w:p w14:paraId="73C52F38" w14:textId="77777777" w:rsidR="00F91E10" w:rsidRDefault="00000000">
            <w:pPr>
              <w:pStyle w:val="Exampleitem"/>
              <w:rPr>
                <w:color w:val="000000"/>
              </w:rPr>
            </w:pPr>
            <w:r>
              <w:rPr>
                <w:color w:val="000000"/>
              </w:rPr>
              <w:t>Observe a Bunsen burner flame with the collar open (complete combustion) and with the collar closed (incomplete combustion).</w:t>
            </w:r>
          </w:p>
        </w:tc>
      </w:tr>
    </w:tbl>
    <w:p w14:paraId="27CE586C" w14:textId="77777777" w:rsidR="00F91E10" w:rsidRDefault="00F91E10">
      <w:pPr>
        <w:pStyle w:val="ExampleSeparator"/>
      </w:pPr>
    </w:p>
    <w:p w14:paraId="3222DFF5" w14:textId="77777777" w:rsidR="00F91E10" w:rsidRDefault="00000000">
      <w:pPr>
        <w:pStyle w:val="ListParagraph"/>
        <w:keepNext/>
        <w:keepLines/>
        <w:numPr>
          <w:ilvl w:val="0"/>
          <w:numId w:val="81"/>
        </w:numPr>
        <w:spacing w:after="40"/>
        <w:ind w:left="397" w:hanging="397"/>
      </w:pPr>
      <w:r>
        <w:lastRenderedPageBreak/>
        <w:t>Research the uses of hydrocarbon compounds and how this has changed over time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E999F6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EF680BC" w14:textId="77777777" w:rsidR="00F91E10" w:rsidRDefault="00000000">
            <w:pPr>
              <w:keepNext/>
              <w:spacing w:before="240" w:after="240"/>
              <w:rPr>
                <w:color w:val="000000"/>
              </w:rPr>
            </w:pPr>
            <w:r>
              <w:rPr>
                <w:b/>
                <w:bCs/>
                <w:color w:val="000000"/>
              </w:rPr>
              <w:t>Example(s):</w:t>
            </w:r>
          </w:p>
          <w:p w14:paraId="51B5981E" w14:textId="77777777" w:rsidR="00F91E10" w:rsidRDefault="00000000">
            <w:pPr>
              <w:pStyle w:val="Exampleitem"/>
              <w:rPr>
                <w:color w:val="000000"/>
              </w:rPr>
            </w:pPr>
            <w:r>
              <w:rPr>
                <w:color w:val="000000"/>
              </w:rPr>
              <w:t>Cars run on hydrocarbon fuels; hydrocarbons are used as engine lubricants; many common polymers are derived from hydrocarbons; clothing is made from hydrocarbons.</w:t>
            </w:r>
          </w:p>
        </w:tc>
      </w:tr>
    </w:tbl>
    <w:p w14:paraId="2685DAFC" w14:textId="77777777" w:rsidR="00F91E10" w:rsidRDefault="00F91E10">
      <w:pPr>
        <w:pStyle w:val="ExampleSeparator"/>
      </w:pPr>
    </w:p>
    <w:p w14:paraId="782ECCD6" w14:textId="77777777" w:rsidR="00F91E10" w:rsidRDefault="00000000">
      <w:pPr>
        <w:pStyle w:val="Heading5"/>
      </w:pPr>
      <w:r>
        <w:t>Polymers</w:t>
      </w:r>
    </w:p>
    <w:p w14:paraId="36751F09" w14:textId="77777777" w:rsidR="00F91E10" w:rsidRDefault="00000000">
      <w:pPr>
        <w:pStyle w:val="ListParagraph"/>
        <w:keepNext/>
        <w:keepLines/>
        <w:numPr>
          <w:ilvl w:val="0"/>
          <w:numId w:val="82"/>
        </w:numPr>
        <w:spacing w:after="40"/>
        <w:ind w:left="397" w:hanging="397"/>
      </w:pPr>
      <w:r>
        <w:t>Identify the raw materials used to make polymers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87FD8F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6346852" w14:textId="77777777" w:rsidR="00F91E10" w:rsidRDefault="00000000">
            <w:pPr>
              <w:keepNext/>
              <w:spacing w:before="240" w:after="240"/>
              <w:rPr>
                <w:color w:val="000000"/>
              </w:rPr>
            </w:pPr>
            <w:r>
              <w:rPr>
                <w:b/>
                <w:bCs/>
                <w:color w:val="000000"/>
              </w:rPr>
              <w:t>Example(s):</w:t>
            </w:r>
          </w:p>
          <w:p w14:paraId="6392F9A3" w14:textId="77777777" w:rsidR="00F91E10" w:rsidRDefault="00000000">
            <w:pPr>
              <w:pStyle w:val="Exampleitem"/>
              <w:rPr>
                <w:color w:val="000000"/>
              </w:rPr>
            </w:pPr>
            <w:r>
              <w:rPr>
                <w:color w:val="000000"/>
              </w:rPr>
              <w:t>One example of a simple polymer is polyethylene, which is made from the raw material ethene. This versatile polymer is used in various forms, including low-density polyethylene (LDPE) and high-density polyethylene (HDPE).</w:t>
            </w:r>
          </w:p>
        </w:tc>
      </w:tr>
    </w:tbl>
    <w:p w14:paraId="7BB3C4D6" w14:textId="77777777" w:rsidR="00F91E10" w:rsidRDefault="00F91E10">
      <w:pPr>
        <w:pStyle w:val="ExampleSeparator"/>
      </w:pPr>
    </w:p>
    <w:p w14:paraId="3A9333AA" w14:textId="77777777" w:rsidR="00F91E10" w:rsidRDefault="00000000">
      <w:pPr>
        <w:pStyle w:val="ListParagraph"/>
        <w:numPr>
          <w:ilvl w:val="0"/>
          <w:numId w:val="82"/>
        </w:numPr>
        <w:ind w:left="397" w:hanging="397"/>
      </w:pPr>
      <w:r>
        <w:t>Investigate and describe the properties of a range of polymers</w:t>
      </w:r>
    </w:p>
    <w:p w14:paraId="3C31C638" w14:textId="77777777" w:rsidR="00F91E10" w:rsidRDefault="00000000">
      <w:pPr>
        <w:pStyle w:val="ListParagraph"/>
        <w:keepNext/>
        <w:keepLines/>
        <w:numPr>
          <w:ilvl w:val="0"/>
          <w:numId w:val="82"/>
        </w:numPr>
        <w:spacing w:after="40"/>
        <w:ind w:left="397" w:hanging="397"/>
      </w:pPr>
      <w:r>
        <w:t>Determine the quantity and types of polymers found in the environment by undertaking a physical survey of the local area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CF3D16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C8E146E" w14:textId="77777777" w:rsidR="00F91E10" w:rsidRDefault="00000000">
            <w:pPr>
              <w:keepNext/>
              <w:spacing w:before="240" w:after="240"/>
              <w:rPr>
                <w:color w:val="000000"/>
              </w:rPr>
            </w:pPr>
            <w:r>
              <w:rPr>
                <w:b/>
                <w:bCs/>
                <w:color w:val="000000"/>
              </w:rPr>
              <w:t>Example(s):</w:t>
            </w:r>
          </w:p>
          <w:p w14:paraId="51B2A1BE" w14:textId="77777777" w:rsidR="00F91E10" w:rsidRDefault="00000000">
            <w:pPr>
              <w:pStyle w:val="Exampleitem"/>
              <w:rPr>
                <w:color w:val="000000"/>
              </w:rPr>
            </w:pPr>
            <w:r>
              <w:rPr>
                <w:color w:val="000000"/>
              </w:rPr>
              <w:t>The local school grounds, a nearby nature area or playground, the fridge or pantry at home.</w:t>
            </w:r>
          </w:p>
        </w:tc>
      </w:tr>
    </w:tbl>
    <w:p w14:paraId="40B6803E" w14:textId="77777777" w:rsidR="00F91E10" w:rsidRDefault="00F91E10">
      <w:pPr>
        <w:pStyle w:val="ExampleSeparator"/>
      </w:pPr>
    </w:p>
    <w:p w14:paraId="34629A19" w14:textId="77777777" w:rsidR="00F91E10" w:rsidRDefault="00000000">
      <w:pPr>
        <w:pStyle w:val="ListParagraph"/>
        <w:numPr>
          <w:ilvl w:val="0"/>
          <w:numId w:val="82"/>
        </w:numPr>
        <w:ind w:left="397" w:hanging="397"/>
      </w:pPr>
      <w:r>
        <w:t>Conduct an investigation to determine the biodegradability of different packaging materials</w:t>
      </w:r>
    </w:p>
    <w:p w14:paraId="45BE872D" w14:textId="77777777" w:rsidR="00F91E10" w:rsidRDefault="00000000">
      <w:pPr>
        <w:pStyle w:val="ListParagraph"/>
        <w:numPr>
          <w:ilvl w:val="0"/>
          <w:numId w:val="82"/>
        </w:numPr>
        <w:ind w:left="397" w:hanging="397"/>
      </w:pPr>
      <w:r>
        <w:t>Investigate case studies to explain the effect of bioaccumulation of microplastics in the environment</w:t>
      </w:r>
    </w:p>
    <w:p w14:paraId="395497E0" w14:textId="77777777" w:rsidR="00F91E10" w:rsidRDefault="00000000">
      <w:pPr>
        <w:pStyle w:val="Heading5"/>
      </w:pPr>
      <w:r>
        <w:t>Materials in context</w:t>
      </w:r>
    </w:p>
    <w:p w14:paraId="7D532DA2" w14:textId="77777777" w:rsidR="00F91E10" w:rsidRDefault="00000000">
      <w:pPr>
        <w:pStyle w:val="ListParagraph"/>
        <w:keepNext/>
        <w:keepLines/>
        <w:numPr>
          <w:ilvl w:val="0"/>
          <w:numId w:val="83"/>
        </w:numPr>
        <w:spacing w:after="40"/>
        <w:ind w:left="397" w:hanging="397"/>
      </w:pPr>
      <w:r>
        <w:t>Assess the environmental impacts of materials that are used as alternatives to those derived from crude oil</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136D03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B0AA811" w14:textId="77777777" w:rsidR="00F91E10" w:rsidRDefault="00000000">
            <w:pPr>
              <w:keepNext/>
              <w:spacing w:before="240" w:after="240"/>
              <w:rPr>
                <w:color w:val="000000"/>
              </w:rPr>
            </w:pPr>
            <w:r>
              <w:rPr>
                <w:b/>
                <w:bCs/>
                <w:color w:val="000000"/>
              </w:rPr>
              <w:t>Example(s):</w:t>
            </w:r>
          </w:p>
          <w:p w14:paraId="62DE9CEB" w14:textId="77777777" w:rsidR="00F91E10" w:rsidRDefault="00000000">
            <w:pPr>
              <w:pStyle w:val="Exampleitem"/>
              <w:rPr>
                <w:color w:val="000000"/>
              </w:rPr>
            </w:pPr>
            <w:r>
              <w:rPr>
                <w:color w:val="000000"/>
              </w:rPr>
              <w:t>Replacing single-use plastic straws with paper straws.</w:t>
            </w:r>
          </w:p>
        </w:tc>
      </w:tr>
    </w:tbl>
    <w:p w14:paraId="7EDFB170" w14:textId="77777777" w:rsidR="00F91E10" w:rsidRDefault="00F91E10">
      <w:pPr>
        <w:pStyle w:val="ExampleSeparator"/>
      </w:pPr>
    </w:p>
    <w:p w14:paraId="66A70A80" w14:textId="77777777" w:rsidR="00F91E10" w:rsidRDefault="00000000">
      <w:pPr>
        <w:pStyle w:val="Heading3"/>
      </w:pPr>
      <w:r>
        <w:br w:type="page"/>
      </w:r>
      <w:bookmarkStart w:id="21" w:name="_Toc256000021"/>
      <w:r>
        <w:lastRenderedPageBreak/>
        <w:t>Environmental sustainability</w:t>
      </w:r>
      <w:bookmarkEnd w:id="21"/>
    </w:p>
    <w:p w14:paraId="314AB13C" w14:textId="77777777" w:rsidR="00F91E10" w:rsidRDefault="00000000">
      <w:pPr>
        <w:pStyle w:val="Heading4"/>
        <w:rPr>
          <w:sz w:val="22"/>
        </w:rPr>
      </w:pPr>
      <w:r>
        <w:t>Outcomes</w:t>
      </w:r>
    </w:p>
    <w:p w14:paraId="197E1162" w14:textId="77777777" w:rsidR="00F91E10" w:rsidRDefault="00000000">
      <w:r>
        <w:t>A student:</w:t>
      </w:r>
    </w:p>
    <w:p w14:paraId="146D9420" w14:textId="77777777" w:rsidR="00F91E10" w:rsidRDefault="00000000">
      <w:pPr>
        <w:pStyle w:val="ListParagraph"/>
        <w:numPr>
          <w:ilvl w:val="0"/>
          <w:numId w:val="84"/>
        </w:numPr>
        <w:ind w:left="397" w:hanging="397"/>
      </w:pPr>
      <w:r>
        <w:t xml:space="preserve">analyses the impact of human activity on the natural world </w:t>
      </w:r>
      <w:r>
        <w:rPr>
          <w:b/>
          <w:bCs/>
        </w:rPr>
        <w:t>SC5-ENV-01</w:t>
      </w:r>
    </w:p>
    <w:p w14:paraId="4AD859F4" w14:textId="77777777" w:rsidR="00F91E10" w:rsidRDefault="00000000">
      <w:pPr>
        <w:pStyle w:val="ListParagraph"/>
        <w:numPr>
          <w:ilvl w:val="0"/>
          <w:numId w:val="84"/>
        </w:numPr>
        <w:ind w:left="397" w:hanging="397"/>
      </w:pPr>
      <w:r>
        <w:t xml:space="preserve">analyses data from investigations to identify trends, patterns and relationships, and draws conclusions </w:t>
      </w:r>
      <w:r>
        <w:rPr>
          <w:b/>
          <w:bCs/>
        </w:rPr>
        <w:t>SC5-WS-06</w:t>
      </w:r>
    </w:p>
    <w:p w14:paraId="68FFC6AC" w14:textId="77777777" w:rsidR="00F91E10" w:rsidRDefault="00000000">
      <w:pPr>
        <w:pStyle w:val="ListParagraph"/>
        <w:numPr>
          <w:ilvl w:val="0"/>
          <w:numId w:val="84"/>
        </w:numPr>
        <w:ind w:left="397" w:hanging="397"/>
      </w:pPr>
      <w:r>
        <w:t xml:space="preserve">selects suitable problem-solving strategies and evaluates proposed solutions to identified problems </w:t>
      </w:r>
      <w:r>
        <w:rPr>
          <w:b/>
          <w:bCs/>
        </w:rPr>
        <w:t>SC5-WS-07</w:t>
      </w:r>
    </w:p>
    <w:p w14:paraId="377596F1" w14:textId="77777777" w:rsidR="00F91E10" w:rsidRDefault="00000000">
      <w:r>
        <w:rPr>
          <w:b/>
          <w:bCs/>
        </w:rPr>
        <w:t>Related Life Skills outcomes:</w:t>
      </w:r>
      <w:r>
        <w:t xml:space="preserve"> SCLS-RES-01, SCLS-RES-02, SCLS-WS-06, SCLS-WS-07</w:t>
      </w:r>
    </w:p>
    <w:p w14:paraId="352C68F4" w14:textId="77777777" w:rsidR="00F91E10" w:rsidRDefault="00000000">
      <w:pPr>
        <w:pStyle w:val="Heading4"/>
      </w:pPr>
      <w:r>
        <w:t>Content</w:t>
      </w:r>
    </w:p>
    <w:p w14:paraId="03C32479" w14:textId="77777777" w:rsidR="00F91E10" w:rsidRDefault="00000000">
      <w:r>
        <w:rPr>
          <w:b/>
          <w:bCs/>
        </w:rPr>
        <w:t>Working scientifically</w:t>
      </w:r>
    </w:p>
    <w:p w14:paraId="705AE289" w14:textId="77777777" w:rsidR="00F91E10" w:rsidRDefault="00000000">
      <w:r>
        <w:t xml:space="preserve">In this focus area, students develop skills in </w:t>
      </w:r>
      <w:proofErr w:type="spellStart"/>
      <w:r>
        <w:t>analysing</w:t>
      </w:r>
      <w:proofErr w:type="spellEnd"/>
      <w:r>
        <w:t xml:space="preserve"> data and information, and problem-solving. Additional Working scientifically outcomes and skills may be integrated with this content.</w:t>
      </w:r>
    </w:p>
    <w:p w14:paraId="69B1A4E4" w14:textId="77777777" w:rsidR="00F91E10" w:rsidRDefault="00000000">
      <w:r>
        <w:rPr>
          <w:b/>
          <w:bCs/>
        </w:rPr>
        <w:t>Related</w:t>
      </w:r>
      <w:r>
        <w:t xml:space="preserve">: </w:t>
      </w:r>
      <w:hyperlink r:id="rId47" w:anchor="cg-56599111-6233-4e8d-95d0-2a3cfad6276a" w:history="1">
        <w:proofErr w:type="spellStart"/>
        <w:r>
          <w:rPr>
            <w:color w:val="0000EE"/>
            <w:u w:val="single" w:color="0000EE"/>
          </w:rPr>
          <w:t>Analysing</w:t>
        </w:r>
        <w:proofErr w:type="spellEnd"/>
        <w:r>
          <w:rPr>
            <w:color w:val="0000EE"/>
            <w:u w:val="single" w:color="0000EE"/>
          </w:rPr>
          <w:t xml:space="preserve"> data and information</w:t>
        </w:r>
      </w:hyperlink>
      <w:r>
        <w:t xml:space="preserve">, </w:t>
      </w:r>
      <w:hyperlink r:id="rId48" w:anchor="cg-6fb1fdb5-432a-4b00-a2b2-2d8b5a82c446" w:history="1">
        <w:r>
          <w:rPr>
            <w:color w:val="0000EE"/>
            <w:u w:val="single" w:color="0000EE"/>
          </w:rPr>
          <w:t>Problem-solving</w:t>
        </w:r>
      </w:hyperlink>
    </w:p>
    <w:p w14:paraId="5F0FBA15" w14:textId="77777777" w:rsidR="00F91E10" w:rsidRDefault="00000000">
      <w:pPr>
        <w:pStyle w:val="Heading5"/>
      </w:pPr>
      <w:r>
        <w:t>Sustainability</w:t>
      </w:r>
    </w:p>
    <w:p w14:paraId="7962B01C" w14:textId="77777777" w:rsidR="00F91E10" w:rsidRDefault="00000000">
      <w:pPr>
        <w:pStyle w:val="ListParagraph"/>
        <w:keepNext/>
        <w:keepLines/>
        <w:numPr>
          <w:ilvl w:val="0"/>
          <w:numId w:val="85"/>
        </w:numPr>
        <w:spacing w:after="40"/>
        <w:ind w:left="397" w:hanging="397"/>
      </w:pPr>
      <w:r>
        <w:t>Identify the principles and goals of sustainability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196D5C0"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A0B255F" w14:textId="77777777" w:rsidR="00F91E10" w:rsidRDefault="00000000">
            <w:pPr>
              <w:keepNext/>
              <w:spacing w:before="240" w:after="240"/>
              <w:rPr>
                <w:color w:val="000000"/>
              </w:rPr>
            </w:pPr>
            <w:r>
              <w:rPr>
                <w:b/>
                <w:bCs/>
                <w:color w:val="000000"/>
              </w:rPr>
              <w:t>Example(s):</w:t>
            </w:r>
          </w:p>
          <w:p w14:paraId="78A58972" w14:textId="77777777" w:rsidR="00F91E10" w:rsidRDefault="00000000">
            <w:pPr>
              <w:pStyle w:val="Exampleitem"/>
              <w:rPr>
                <w:color w:val="000000"/>
              </w:rPr>
            </w:pPr>
            <w:r>
              <w:rPr>
                <w:color w:val="000000"/>
              </w:rPr>
              <w:t>The principles and goals of sustainability aim to promote the responsible and ethical use of resources, protect the environment and ensure a high quality of life for present and future generations.</w:t>
            </w:r>
          </w:p>
        </w:tc>
      </w:tr>
    </w:tbl>
    <w:p w14:paraId="1292D97B" w14:textId="77777777" w:rsidR="00F91E10" w:rsidRDefault="00F91E10">
      <w:pPr>
        <w:pStyle w:val="ExampleSeparator"/>
      </w:pPr>
    </w:p>
    <w:p w14:paraId="26ADF60A" w14:textId="77777777" w:rsidR="00F91E10" w:rsidRDefault="00000000">
      <w:pPr>
        <w:pStyle w:val="ListParagraph"/>
        <w:numPr>
          <w:ilvl w:val="0"/>
          <w:numId w:val="85"/>
        </w:numPr>
        <w:ind w:left="397" w:hanging="397"/>
      </w:pPr>
      <w:r>
        <w:t>Apply scientific understanding to propose valid solutions to identified problems relating to sustainability</w:t>
      </w:r>
    </w:p>
    <w:p w14:paraId="7AC49F01" w14:textId="77777777" w:rsidR="00F91E10" w:rsidRDefault="00000000">
      <w:pPr>
        <w:pStyle w:val="Heading5"/>
      </w:pPr>
      <w:r>
        <w:t>Climate science</w:t>
      </w:r>
    </w:p>
    <w:p w14:paraId="6414E8DA" w14:textId="77777777" w:rsidR="00F91E10" w:rsidRDefault="00000000">
      <w:pPr>
        <w:pStyle w:val="ListParagraph"/>
        <w:numPr>
          <w:ilvl w:val="0"/>
          <w:numId w:val="86"/>
        </w:numPr>
        <w:ind w:left="397" w:hanging="397"/>
      </w:pPr>
      <w:r>
        <w:t>Distinguish between climate and weather</w:t>
      </w:r>
    </w:p>
    <w:p w14:paraId="1135E29E" w14:textId="77777777" w:rsidR="00F91E10" w:rsidRDefault="00000000">
      <w:pPr>
        <w:pStyle w:val="ListParagraph"/>
        <w:numPr>
          <w:ilvl w:val="0"/>
          <w:numId w:val="86"/>
        </w:numPr>
        <w:ind w:left="397" w:hanging="397"/>
      </w:pPr>
      <w:r>
        <w:t>Investigate data to determine what trends are evident in the world’s climate</w:t>
      </w:r>
    </w:p>
    <w:p w14:paraId="5B437EB2" w14:textId="77777777" w:rsidR="00F91E10" w:rsidRDefault="00000000">
      <w:pPr>
        <w:pStyle w:val="ListParagraph"/>
        <w:keepNext/>
        <w:keepLines/>
        <w:numPr>
          <w:ilvl w:val="0"/>
          <w:numId w:val="86"/>
        </w:numPr>
        <w:spacing w:after="40"/>
        <w:ind w:left="397" w:hanging="397"/>
      </w:pPr>
      <w:r>
        <w:t>Explain how the natural greenhouse effect influences global climate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5519C5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7604E73" w14:textId="77777777" w:rsidR="00F91E10" w:rsidRDefault="00000000">
            <w:pPr>
              <w:keepNext/>
              <w:spacing w:before="240" w:after="240"/>
              <w:rPr>
                <w:color w:val="000000"/>
              </w:rPr>
            </w:pPr>
            <w:r>
              <w:rPr>
                <w:b/>
                <w:bCs/>
                <w:color w:val="000000"/>
              </w:rPr>
              <w:t>Example(s):</w:t>
            </w:r>
          </w:p>
          <w:p w14:paraId="54AE7F2C" w14:textId="77777777" w:rsidR="00F91E10" w:rsidRDefault="00000000">
            <w:pPr>
              <w:pStyle w:val="Exampleitem"/>
              <w:rPr>
                <w:color w:val="000000"/>
              </w:rPr>
            </w:pPr>
            <w:r>
              <w:rPr>
                <w:color w:val="000000"/>
              </w:rPr>
              <w:t>Ice core samples can be used as evidence of increasing carbon dioxide levels over time.</w:t>
            </w:r>
          </w:p>
        </w:tc>
      </w:tr>
    </w:tbl>
    <w:p w14:paraId="66E6A764" w14:textId="77777777" w:rsidR="00F91E10" w:rsidRDefault="00F91E10">
      <w:pPr>
        <w:pStyle w:val="ExampleSeparator"/>
      </w:pPr>
    </w:p>
    <w:p w14:paraId="39B08A9C" w14:textId="77777777" w:rsidR="00F91E10" w:rsidRDefault="00000000">
      <w:pPr>
        <w:pStyle w:val="ListParagraph"/>
        <w:keepNext/>
        <w:keepLines/>
        <w:numPr>
          <w:ilvl w:val="0"/>
          <w:numId w:val="86"/>
        </w:numPr>
        <w:spacing w:after="40"/>
        <w:ind w:left="397" w:hanging="397"/>
      </w:pPr>
      <w:proofErr w:type="spellStart"/>
      <w:r>
        <w:t>Analyse</w:t>
      </w:r>
      <w:proofErr w:type="spellEnd"/>
      <w:r>
        <w:t xml:space="preserve"> data on global emissions and atmospheric temperatures to explain the enhanced greenhouse effect and its impact on climate and ecosystems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589D2F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4C24FFF" w14:textId="77777777" w:rsidR="00F91E10" w:rsidRDefault="00000000">
            <w:pPr>
              <w:keepNext/>
              <w:spacing w:before="240" w:after="240"/>
              <w:rPr>
                <w:color w:val="000000"/>
              </w:rPr>
            </w:pPr>
            <w:r>
              <w:rPr>
                <w:b/>
                <w:bCs/>
                <w:color w:val="000000"/>
              </w:rPr>
              <w:t>Example(s):</w:t>
            </w:r>
          </w:p>
          <w:p w14:paraId="6D83D4DB" w14:textId="77777777" w:rsidR="00F91E10" w:rsidRDefault="00000000">
            <w:pPr>
              <w:pStyle w:val="Exampleitem"/>
              <w:rPr>
                <w:color w:val="000000"/>
              </w:rPr>
            </w:pPr>
            <w:r>
              <w:rPr>
                <w:color w:val="000000"/>
              </w:rPr>
              <w:t>Arctic ecosystems, ocean ecosystems and Australian ecosystems.</w:t>
            </w:r>
          </w:p>
        </w:tc>
      </w:tr>
    </w:tbl>
    <w:p w14:paraId="4370104C" w14:textId="77777777" w:rsidR="00F91E10" w:rsidRDefault="00F91E10">
      <w:pPr>
        <w:pStyle w:val="ExampleSeparator"/>
      </w:pPr>
    </w:p>
    <w:p w14:paraId="3D2E0C1A" w14:textId="77777777" w:rsidR="00F91E10" w:rsidRDefault="00000000">
      <w:pPr>
        <w:pStyle w:val="ListParagraph"/>
        <w:numPr>
          <w:ilvl w:val="0"/>
          <w:numId w:val="86"/>
        </w:numPr>
        <w:ind w:left="397" w:hanging="397"/>
      </w:pPr>
      <w:r>
        <w:t>Identify the advantages and limitations of methods used to reduce greenhouse gas emissions</w:t>
      </w:r>
    </w:p>
    <w:p w14:paraId="2A9308C7" w14:textId="77777777" w:rsidR="00F91E10" w:rsidRDefault="00000000">
      <w:pPr>
        <w:pStyle w:val="ListParagraph"/>
        <w:numPr>
          <w:ilvl w:val="0"/>
          <w:numId w:val="86"/>
        </w:numPr>
        <w:ind w:left="397" w:hanging="397"/>
      </w:pPr>
      <w:proofErr w:type="spellStart"/>
      <w:r>
        <w:lastRenderedPageBreak/>
        <w:t>Analyse</w:t>
      </w:r>
      <w:proofErr w:type="spellEnd"/>
      <w:r>
        <w:t xml:space="preserve"> data that shows the relationship between </w:t>
      </w:r>
      <w:proofErr w:type="spellStart"/>
      <w:r>
        <w:t>industrialisation</w:t>
      </w:r>
      <w:proofErr w:type="spellEnd"/>
      <w:r>
        <w:t xml:space="preserve"> and the rise in global temperatures</w:t>
      </w:r>
    </w:p>
    <w:p w14:paraId="65C49122" w14:textId="77777777" w:rsidR="00F91E10" w:rsidRDefault="00000000">
      <w:pPr>
        <w:pStyle w:val="Heading5"/>
      </w:pPr>
      <w:r>
        <w:t>Impacts of present-day climate change</w:t>
      </w:r>
    </w:p>
    <w:p w14:paraId="4100B332" w14:textId="77777777" w:rsidR="00F91E10" w:rsidRDefault="00000000">
      <w:pPr>
        <w:pStyle w:val="ListParagraph"/>
        <w:keepNext/>
        <w:keepLines/>
        <w:numPr>
          <w:ilvl w:val="0"/>
          <w:numId w:val="87"/>
        </w:numPr>
        <w:spacing w:after="40"/>
        <w:ind w:left="397" w:hanging="397"/>
      </w:pPr>
      <w:r>
        <w:t>Identify the characteristics of climate change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98945B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2E769F1" w14:textId="77777777" w:rsidR="00F91E10" w:rsidRDefault="00000000">
            <w:pPr>
              <w:keepNext/>
              <w:spacing w:before="240" w:after="240"/>
              <w:rPr>
                <w:color w:val="000000"/>
              </w:rPr>
            </w:pPr>
            <w:r>
              <w:rPr>
                <w:b/>
                <w:bCs/>
                <w:color w:val="000000"/>
              </w:rPr>
              <w:t>Example(s):</w:t>
            </w:r>
          </w:p>
          <w:p w14:paraId="12D82828" w14:textId="77777777" w:rsidR="00F91E10" w:rsidRDefault="00000000">
            <w:pPr>
              <w:pStyle w:val="Exampleitem"/>
              <w:rPr>
                <w:color w:val="000000"/>
              </w:rPr>
            </w:pPr>
            <w:r>
              <w:rPr>
                <w:color w:val="000000"/>
              </w:rPr>
              <w:t>Characteristics of climate change, including global temperature increases, weather pattern variations, the melting of polar ice caps, rising sea levels.</w:t>
            </w:r>
          </w:p>
        </w:tc>
      </w:tr>
    </w:tbl>
    <w:p w14:paraId="72439C39" w14:textId="77777777" w:rsidR="00F91E10" w:rsidRDefault="00F91E10">
      <w:pPr>
        <w:pStyle w:val="ExampleSeparator"/>
      </w:pPr>
    </w:p>
    <w:p w14:paraId="26CD1964" w14:textId="77777777" w:rsidR="00F91E10" w:rsidRDefault="00000000">
      <w:pPr>
        <w:pStyle w:val="ListParagraph"/>
        <w:keepNext/>
        <w:keepLines/>
        <w:numPr>
          <w:ilvl w:val="0"/>
          <w:numId w:val="87"/>
        </w:numPr>
        <w:spacing w:after="40"/>
        <w:ind w:left="397" w:hanging="397"/>
      </w:pPr>
      <w:r>
        <w:t>Investigate and report on the consequences of climate change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3F35026"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553CD59" w14:textId="77777777" w:rsidR="00F91E10" w:rsidRDefault="00000000">
            <w:pPr>
              <w:keepNext/>
              <w:spacing w:before="240" w:after="240"/>
              <w:rPr>
                <w:color w:val="000000"/>
              </w:rPr>
            </w:pPr>
            <w:r>
              <w:rPr>
                <w:b/>
                <w:bCs/>
                <w:color w:val="000000"/>
              </w:rPr>
              <w:t>Example(s):</w:t>
            </w:r>
          </w:p>
          <w:p w14:paraId="1AF995C4" w14:textId="77777777" w:rsidR="00F91E10" w:rsidRDefault="00000000">
            <w:pPr>
              <w:pStyle w:val="Exampleitem"/>
              <w:rPr>
                <w:color w:val="000000"/>
              </w:rPr>
            </w:pPr>
            <w:r>
              <w:rPr>
                <w:color w:val="000000"/>
              </w:rPr>
              <w:t>That temperature increases cause shifts in precipitation and snow cover patterns.</w:t>
            </w:r>
            <w:r>
              <w:rPr>
                <w:color w:val="000000"/>
              </w:rPr>
              <w:br/>
            </w:r>
            <w:r>
              <w:rPr>
                <w:color w:val="000000"/>
              </w:rPr>
              <w:br/>
              <w:t>The likely increases in the frequency of flooding and drought.</w:t>
            </w:r>
            <w:r>
              <w:rPr>
                <w:color w:val="000000"/>
              </w:rPr>
              <w:br/>
            </w:r>
            <w:r>
              <w:rPr>
                <w:color w:val="000000"/>
              </w:rPr>
              <w:br/>
              <w:t>The impacts of ocean acidity on ecosystems.</w:t>
            </w:r>
          </w:p>
        </w:tc>
      </w:tr>
    </w:tbl>
    <w:p w14:paraId="5856BABD" w14:textId="77777777" w:rsidR="00F91E10" w:rsidRDefault="00F91E10">
      <w:pPr>
        <w:pStyle w:val="ExampleSeparator"/>
      </w:pPr>
    </w:p>
    <w:p w14:paraId="1246C4F2" w14:textId="77777777" w:rsidR="00F91E10" w:rsidRDefault="00000000">
      <w:pPr>
        <w:pStyle w:val="ListParagraph"/>
        <w:keepNext/>
        <w:keepLines/>
        <w:numPr>
          <w:ilvl w:val="0"/>
          <w:numId w:val="87"/>
        </w:numPr>
        <w:spacing w:after="40"/>
        <w:ind w:left="397" w:hanging="397"/>
      </w:pPr>
      <w:r>
        <w:t>Investigate the effects of climate change on the water cycle and ecosystems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585E58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FFE3B0D" w14:textId="77777777" w:rsidR="00F91E10" w:rsidRDefault="00000000">
            <w:pPr>
              <w:keepNext/>
              <w:spacing w:before="240" w:after="240"/>
              <w:rPr>
                <w:color w:val="000000"/>
              </w:rPr>
            </w:pPr>
            <w:r>
              <w:rPr>
                <w:b/>
                <w:bCs/>
                <w:color w:val="000000"/>
              </w:rPr>
              <w:t>Example(s):</w:t>
            </w:r>
          </w:p>
          <w:p w14:paraId="172C31F9" w14:textId="77777777" w:rsidR="00F91E10" w:rsidRDefault="00000000">
            <w:pPr>
              <w:pStyle w:val="Exampleitem"/>
              <w:rPr>
                <w:color w:val="000000"/>
              </w:rPr>
            </w:pPr>
            <w:r>
              <w:rPr>
                <w:color w:val="000000"/>
              </w:rPr>
              <w:t xml:space="preserve">Changes in ocean and atmospheric temperatures, sea levels, biodiversity, species distribution, permafrost, sea ice, ocean </w:t>
            </w:r>
            <w:proofErr w:type="spellStart"/>
            <w:r>
              <w:rPr>
                <w:color w:val="000000"/>
              </w:rPr>
              <w:t>pH.</w:t>
            </w:r>
            <w:proofErr w:type="spellEnd"/>
          </w:p>
        </w:tc>
      </w:tr>
    </w:tbl>
    <w:p w14:paraId="4CC3AEEE" w14:textId="77777777" w:rsidR="00F91E10" w:rsidRDefault="00F91E10">
      <w:pPr>
        <w:pStyle w:val="ExampleSeparator"/>
      </w:pPr>
    </w:p>
    <w:p w14:paraId="0A1ACB76" w14:textId="77777777" w:rsidR="00F91E10" w:rsidRDefault="00000000">
      <w:pPr>
        <w:pStyle w:val="ListParagraph"/>
        <w:numPr>
          <w:ilvl w:val="0"/>
          <w:numId w:val="87"/>
        </w:numPr>
        <w:ind w:left="397" w:hanging="397"/>
      </w:pPr>
      <w:r>
        <w:t>Investigate how satellites collect global data, including data on ocean temperatures, sea levels, and forest and ice cover, and examine how this data is used to evaluate the impact of climate change</w:t>
      </w:r>
    </w:p>
    <w:p w14:paraId="40FC3007" w14:textId="77777777" w:rsidR="00F91E10" w:rsidRDefault="00000000">
      <w:pPr>
        <w:pStyle w:val="Heading5"/>
      </w:pPr>
      <w:r>
        <w:t>Alternative resource use and recycling</w:t>
      </w:r>
    </w:p>
    <w:p w14:paraId="25CB654B" w14:textId="77777777" w:rsidR="00F91E10" w:rsidRDefault="00000000">
      <w:pPr>
        <w:pStyle w:val="ListParagraph"/>
        <w:keepNext/>
        <w:keepLines/>
        <w:numPr>
          <w:ilvl w:val="0"/>
          <w:numId w:val="88"/>
        </w:numPr>
        <w:spacing w:after="40"/>
        <w:ind w:left="397" w:hanging="397"/>
      </w:pPr>
      <w:r>
        <w:t>Describe the causes of environmental pollution and discuss its implications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9BAD3D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6F9C58B" w14:textId="77777777" w:rsidR="00F91E10" w:rsidRDefault="00000000">
            <w:pPr>
              <w:keepNext/>
              <w:spacing w:before="240" w:after="240"/>
              <w:rPr>
                <w:color w:val="000000"/>
              </w:rPr>
            </w:pPr>
            <w:r>
              <w:rPr>
                <w:b/>
                <w:bCs/>
                <w:color w:val="000000"/>
              </w:rPr>
              <w:t>Example(s):</w:t>
            </w:r>
          </w:p>
          <w:p w14:paraId="371C0A10" w14:textId="77777777" w:rsidR="00F91E10" w:rsidRDefault="00000000">
            <w:pPr>
              <w:pStyle w:val="Exampleitem"/>
              <w:rPr>
                <w:color w:val="000000"/>
              </w:rPr>
            </w:pPr>
            <w:r>
              <w:rPr>
                <w:color w:val="000000"/>
              </w:rPr>
              <w:t>Environmental pollution is the addition of any substance, or any form of energy, such as heat, sound or radioactivity, to the environment at a rate faster than it can be dispersed, diluted, decomposed or recycled.</w:t>
            </w:r>
          </w:p>
        </w:tc>
      </w:tr>
    </w:tbl>
    <w:p w14:paraId="1F5EAD23" w14:textId="77777777" w:rsidR="00F91E10" w:rsidRDefault="00F91E10">
      <w:pPr>
        <w:pStyle w:val="ExampleSeparator"/>
      </w:pPr>
    </w:p>
    <w:p w14:paraId="0E24E81E" w14:textId="77777777" w:rsidR="00F91E10" w:rsidRDefault="00000000">
      <w:pPr>
        <w:pStyle w:val="ListParagraph"/>
        <w:numPr>
          <w:ilvl w:val="0"/>
          <w:numId w:val="88"/>
        </w:numPr>
        <w:ind w:left="397" w:hanging="397"/>
      </w:pPr>
      <w:r>
        <w:t>Research how Aboriginal and Torres Strait Islander Peoples have developed sustainable harvesting practices and Cultural protocols based on deep ecological understandings</w:t>
      </w:r>
    </w:p>
    <w:p w14:paraId="38E9768E" w14:textId="77777777" w:rsidR="00F91E10" w:rsidRDefault="00000000">
      <w:pPr>
        <w:pStyle w:val="ListParagraph"/>
        <w:numPr>
          <w:ilvl w:val="0"/>
          <w:numId w:val="88"/>
        </w:numPr>
        <w:ind w:left="397" w:hanging="397"/>
      </w:pPr>
      <w:r>
        <w:t>Discuss alternatives to the current resource use, including how to reduce, reuse and recycle</w:t>
      </w:r>
    </w:p>
    <w:p w14:paraId="6F75ED24" w14:textId="77777777" w:rsidR="00F91E10" w:rsidRDefault="00000000">
      <w:pPr>
        <w:pStyle w:val="ListParagraph"/>
        <w:numPr>
          <w:ilvl w:val="0"/>
          <w:numId w:val="88"/>
        </w:numPr>
        <w:ind w:left="397" w:hanging="397"/>
      </w:pPr>
      <w:r>
        <w:t>Describe current processes for recycling materials</w:t>
      </w:r>
    </w:p>
    <w:p w14:paraId="1A1769D4" w14:textId="77777777" w:rsidR="00F91E10" w:rsidRDefault="00000000">
      <w:pPr>
        <w:pStyle w:val="ListParagraph"/>
        <w:keepNext/>
        <w:keepLines/>
        <w:numPr>
          <w:ilvl w:val="0"/>
          <w:numId w:val="88"/>
        </w:numPr>
        <w:spacing w:after="40"/>
        <w:ind w:left="397" w:hanging="397"/>
      </w:pPr>
      <w:r>
        <w:lastRenderedPageBreak/>
        <w:t>Investigate how scientists have developed innovative ways to recycle materials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4416BA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F43A523" w14:textId="77777777" w:rsidR="00F91E10" w:rsidRDefault="00000000">
            <w:pPr>
              <w:keepNext/>
              <w:spacing w:before="240" w:after="240"/>
              <w:rPr>
                <w:color w:val="000000"/>
              </w:rPr>
            </w:pPr>
            <w:r>
              <w:rPr>
                <w:b/>
                <w:bCs/>
                <w:color w:val="000000"/>
              </w:rPr>
              <w:t>Example(s):</w:t>
            </w:r>
          </w:p>
          <w:p w14:paraId="3122EF41" w14:textId="77777777" w:rsidR="00F91E10" w:rsidRDefault="00000000">
            <w:pPr>
              <w:pStyle w:val="Exampleitem"/>
              <w:rPr>
                <w:color w:val="000000"/>
              </w:rPr>
            </w:pPr>
            <w:r>
              <w:rPr>
                <w:color w:val="000000"/>
              </w:rPr>
              <w:t xml:space="preserve">Veena </w:t>
            </w:r>
            <w:proofErr w:type="spellStart"/>
            <w:r>
              <w:rPr>
                <w:color w:val="000000"/>
              </w:rPr>
              <w:t>Sahajwalla's</w:t>
            </w:r>
            <w:proofErr w:type="spellEnd"/>
            <w:r>
              <w:rPr>
                <w:color w:val="000000"/>
              </w:rPr>
              <w:t xml:space="preserve"> methods for recycling materials.</w:t>
            </w:r>
          </w:p>
        </w:tc>
      </w:tr>
    </w:tbl>
    <w:p w14:paraId="7CCBB3BD" w14:textId="77777777" w:rsidR="00F91E10" w:rsidRDefault="00F91E10">
      <w:pPr>
        <w:pStyle w:val="ExampleSeparator"/>
      </w:pPr>
    </w:p>
    <w:p w14:paraId="2DBB6434" w14:textId="77777777" w:rsidR="00F91E10" w:rsidRDefault="00000000">
      <w:pPr>
        <w:pStyle w:val="Heading5"/>
      </w:pPr>
      <w:r>
        <w:t>Environmental sustainability in context</w:t>
      </w:r>
    </w:p>
    <w:p w14:paraId="08FFF330" w14:textId="77777777" w:rsidR="00F91E10" w:rsidRDefault="00000000">
      <w:pPr>
        <w:pStyle w:val="ListParagraph"/>
        <w:keepNext/>
        <w:keepLines/>
        <w:numPr>
          <w:ilvl w:val="0"/>
          <w:numId w:val="89"/>
        </w:numPr>
        <w:spacing w:after="40"/>
        <w:ind w:left="397" w:hanging="397"/>
      </w:pPr>
      <w:r>
        <w:t>Discuss the link between human activity and one specific environmental pollution concern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F91003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E21392D" w14:textId="77777777" w:rsidR="00F91E10" w:rsidRDefault="00000000">
            <w:pPr>
              <w:keepNext/>
              <w:spacing w:before="240" w:after="240"/>
              <w:rPr>
                <w:color w:val="000000"/>
              </w:rPr>
            </w:pPr>
            <w:r>
              <w:rPr>
                <w:b/>
                <w:bCs/>
                <w:color w:val="000000"/>
              </w:rPr>
              <w:t>Example(s):</w:t>
            </w:r>
          </w:p>
          <w:p w14:paraId="3B9B4ACA" w14:textId="77777777" w:rsidR="00F91E10" w:rsidRDefault="00000000">
            <w:pPr>
              <w:pStyle w:val="Exampleitem"/>
              <w:rPr>
                <w:color w:val="000000"/>
              </w:rPr>
            </w:pPr>
            <w:r>
              <w:rPr>
                <w:color w:val="000000"/>
              </w:rPr>
              <w:t>Space junk, oceanic garbage patch.</w:t>
            </w:r>
          </w:p>
        </w:tc>
      </w:tr>
    </w:tbl>
    <w:p w14:paraId="08C35B10" w14:textId="77777777" w:rsidR="00F91E10" w:rsidRDefault="00F91E10">
      <w:pPr>
        <w:pStyle w:val="ExampleSeparator"/>
      </w:pPr>
    </w:p>
    <w:p w14:paraId="4989370D" w14:textId="77777777" w:rsidR="00F91E10" w:rsidRDefault="00000000">
      <w:pPr>
        <w:pStyle w:val="Heading3"/>
      </w:pPr>
      <w:r>
        <w:br w:type="page"/>
      </w:r>
      <w:bookmarkStart w:id="22" w:name="_Toc256000022"/>
      <w:r>
        <w:lastRenderedPageBreak/>
        <w:t>Genetics and evolutionary change</w:t>
      </w:r>
      <w:bookmarkEnd w:id="22"/>
    </w:p>
    <w:p w14:paraId="3011B714" w14:textId="77777777" w:rsidR="00F91E10" w:rsidRDefault="00000000">
      <w:pPr>
        <w:pStyle w:val="Heading4"/>
        <w:rPr>
          <w:sz w:val="22"/>
        </w:rPr>
      </w:pPr>
      <w:r>
        <w:t>Outcomes</w:t>
      </w:r>
    </w:p>
    <w:p w14:paraId="32A94D70" w14:textId="77777777" w:rsidR="00F91E10" w:rsidRDefault="00000000">
      <w:r>
        <w:t>A student:</w:t>
      </w:r>
    </w:p>
    <w:p w14:paraId="240C8CFE" w14:textId="77777777" w:rsidR="00F91E10" w:rsidRDefault="00000000">
      <w:pPr>
        <w:pStyle w:val="ListParagraph"/>
        <w:numPr>
          <w:ilvl w:val="0"/>
          <w:numId w:val="90"/>
        </w:numPr>
        <w:ind w:left="397" w:hanging="397"/>
      </w:pPr>
      <w:r>
        <w:t xml:space="preserve">describes the relationship between the diversity of living things and the theory of evolution </w:t>
      </w:r>
      <w:r>
        <w:rPr>
          <w:b/>
          <w:bCs/>
        </w:rPr>
        <w:t>SC5-GEV-01</w:t>
      </w:r>
    </w:p>
    <w:p w14:paraId="1089B4CF" w14:textId="77777777" w:rsidR="00F91E10" w:rsidRDefault="00000000">
      <w:pPr>
        <w:pStyle w:val="ListParagraph"/>
        <w:numPr>
          <w:ilvl w:val="0"/>
          <w:numId w:val="90"/>
        </w:numPr>
        <w:ind w:left="397" w:hanging="397"/>
      </w:pPr>
      <w:r>
        <w:t xml:space="preserve">explains how DNA is responsible for the transmission of heritable characteristics and can be manipulated through genetic technologies </w:t>
      </w:r>
      <w:r>
        <w:rPr>
          <w:b/>
          <w:bCs/>
        </w:rPr>
        <w:t>SC5-GEV-02</w:t>
      </w:r>
    </w:p>
    <w:p w14:paraId="0DEA1616" w14:textId="77777777" w:rsidR="00F91E10" w:rsidRDefault="00000000">
      <w:pPr>
        <w:pStyle w:val="ListParagraph"/>
        <w:numPr>
          <w:ilvl w:val="0"/>
          <w:numId w:val="90"/>
        </w:numPr>
        <w:ind w:left="397" w:hanging="397"/>
      </w:pPr>
      <w:r>
        <w:t xml:space="preserve">selects and uses a range of tools to process and represent data </w:t>
      </w:r>
      <w:r>
        <w:rPr>
          <w:b/>
          <w:bCs/>
        </w:rPr>
        <w:t>SC5-WS-05</w:t>
      </w:r>
    </w:p>
    <w:p w14:paraId="685DF5E6" w14:textId="77777777" w:rsidR="00F91E10" w:rsidRDefault="00000000">
      <w:pPr>
        <w:pStyle w:val="ListParagraph"/>
        <w:numPr>
          <w:ilvl w:val="0"/>
          <w:numId w:val="90"/>
        </w:numPr>
        <w:ind w:left="397" w:hanging="397"/>
      </w:pPr>
      <w:r>
        <w:t xml:space="preserve">communicates scientific arguments with evidence, using scientific language and terminology in a range of communication forms </w:t>
      </w:r>
      <w:r>
        <w:rPr>
          <w:b/>
          <w:bCs/>
        </w:rPr>
        <w:t>SC5-WS-08</w:t>
      </w:r>
    </w:p>
    <w:p w14:paraId="77AF6353" w14:textId="77777777" w:rsidR="00F91E10" w:rsidRDefault="00000000">
      <w:r>
        <w:rPr>
          <w:b/>
          <w:bCs/>
        </w:rPr>
        <w:t>Related Life Skills outcomes:</w:t>
      </w:r>
      <w:r>
        <w:t xml:space="preserve"> SCLS-GEV-01, SCLS-FNS-01, SCLS-WS-05, SCLS-WS-08</w:t>
      </w:r>
    </w:p>
    <w:p w14:paraId="1E826123" w14:textId="77777777" w:rsidR="00F91E10" w:rsidRDefault="00000000">
      <w:pPr>
        <w:pStyle w:val="Heading4"/>
      </w:pPr>
      <w:r>
        <w:t>Content</w:t>
      </w:r>
    </w:p>
    <w:p w14:paraId="0AD54A78" w14:textId="77777777" w:rsidR="00F91E10" w:rsidRDefault="00000000">
      <w:r>
        <w:rPr>
          <w:b/>
          <w:bCs/>
        </w:rPr>
        <w:t>Working scientifically</w:t>
      </w:r>
    </w:p>
    <w:p w14:paraId="33968D66" w14:textId="77777777" w:rsidR="00F91E10" w:rsidRDefault="00000000">
      <w:r>
        <w:t>In this focus area, students develop skills in processing data and information, as well as developing communication skills. Additional Working scientifically outcomes and skills may be integrated with this content.</w:t>
      </w:r>
    </w:p>
    <w:p w14:paraId="31BB578D" w14:textId="77777777" w:rsidR="00F91E10" w:rsidRDefault="00000000">
      <w:r>
        <w:rPr>
          <w:b/>
          <w:bCs/>
        </w:rPr>
        <w:t>Related</w:t>
      </w:r>
      <w:r>
        <w:t xml:space="preserve">: </w:t>
      </w:r>
      <w:hyperlink r:id="rId49" w:anchor="cg-75cbcdeb-3446-4b3e-b7ab-c794b95a0423" w:history="1">
        <w:r>
          <w:rPr>
            <w:color w:val="0000EE"/>
            <w:u w:val="single" w:color="0000EE"/>
          </w:rPr>
          <w:t>Processing data and information</w:t>
        </w:r>
      </w:hyperlink>
      <w:r>
        <w:t xml:space="preserve">, </w:t>
      </w:r>
      <w:hyperlink r:id="rId50" w:anchor="cg-fd19e196-1604-4a68-840a-924f665e54d4" w:history="1">
        <w:r>
          <w:rPr>
            <w:color w:val="0000EE"/>
            <w:u w:val="single" w:color="0000EE"/>
          </w:rPr>
          <w:t>Communicating</w:t>
        </w:r>
      </w:hyperlink>
    </w:p>
    <w:p w14:paraId="7B1A795C" w14:textId="77777777" w:rsidR="00F91E10" w:rsidRDefault="00000000">
      <w:pPr>
        <w:pStyle w:val="Heading5"/>
      </w:pPr>
      <w:r>
        <w:t>DNA structure and function</w:t>
      </w:r>
    </w:p>
    <w:p w14:paraId="41AEC704" w14:textId="77777777" w:rsidR="00F91E10" w:rsidRDefault="00000000">
      <w:pPr>
        <w:pStyle w:val="ListParagraph"/>
        <w:numPr>
          <w:ilvl w:val="0"/>
          <w:numId w:val="91"/>
        </w:numPr>
        <w:ind w:left="397" w:hanging="397"/>
      </w:pPr>
      <w:r>
        <w:t>Identify that all organisms have information coded in genetic material</w:t>
      </w:r>
    </w:p>
    <w:p w14:paraId="6915C363" w14:textId="77777777" w:rsidR="00F91E10" w:rsidRDefault="00000000">
      <w:pPr>
        <w:pStyle w:val="ListParagraph"/>
        <w:keepNext/>
        <w:keepLines/>
        <w:numPr>
          <w:ilvl w:val="0"/>
          <w:numId w:val="91"/>
        </w:numPr>
        <w:spacing w:after="40"/>
        <w:ind w:left="397" w:hanging="397"/>
      </w:pPr>
      <w:r>
        <w:t>Observe and model the arrangement of genetic information in an organism to define and compare the terms DNA, gene, chromosome and genome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C5AD8D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2F58C21" w14:textId="77777777" w:rsidR="00F91E10" w:rsidRDefault="00000000">
            <w:pPr>
              <w:keepNext/>
              <w:spacing w:before="240" w:after="240"/>
              <w:rPr>
                <w:color w:val="000000"/>
              </w:rPr>
            </w:pPr>
            <w:r>
              <w:rPr>
                <w:b/>
                <w:bCs/>
                <w:color w:val="000000"/>
              </w:rPr>
              <w:t>Example(s):</w:t>
            </w:r>
          </w:p>
          <w:p w14:paraId="210D7554" w14:textId="77777777" w:rsidR="00F91E10" w:rsidRDefault="00000000">
            <w:pPr>
              <w:pStyle w:val="Exampleitem"/>
              <w:rPr>
                <w:color w:val="000000"/>
              </w:rPr>
            </w:pPr>
            <w:r>
              <w:rPr>
                <w:color w:val="000000"/>
              </w:rPr>
              <w:t xml:space="preserve">DNA extraction from bananas, strawberries, kiwi fruits; prepared slides of cells undergoing division; molecular animations of chromosome </w:t>
            </w:r>
            <w:proofErr w:type="spellStart"/>
            <w:r>
              <w:rPr>
                <w:color w:val="000000"/>
              </w:rPr>
              <w:t>organisation</w:t>
            </w:r>
            <w:proofErr w:type="spellEnd"/>
            <w:r>
              <w:rPr>
                <w:color w:val="000000"/>
              </w:rPr>
              <w:t>.</w:t>
            </w:r>
          </w:p>
        </w:tc>
      </w:tr>
    </w:tbl>
    <w:p w14:paraId="643E2305" w14:textId="77777777" w:rsidR="00F91E10" w:rsidRDefault="00F91E10">
      <w:pPr>
        <w:pStyle w:val="ExampleSeparator"/>
      </w:pPr>
    </w:p>
    <w:p w14:paraId="3ED27260" w14:textId="77777777" w:rsidR="00F91E10" w:rsidRDefault="00000000">
      <w:pPr>
        <w:pStyle w:val="ListParagraph"/>
        <w:keepNext/>
        <w:keepLines/>
        <w:numPr>
          <w:ilvl w:val="0"/>
          <w:numId w:val="91"/>
        </w:numPr>
        <w:spacing w:after="40"/>
        <w:ind w:left="397" w:hanging="397"/>
      </w:pPr>
      <w:r>
        <w:t>Relate the structure of the DNA double helix to its functions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5E90A2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A7A9482" w14:textId="77777777" w:rsidR="00F91E10" w:rsidRDefault="00000000">
            <w:pPr>
              <w:keepNext/>
              <w:spacing w:before="240" w:after="240"/>
              <w:rPr>
                <w:color w:val="000000"/>
              </w:rPr>
            </w:pPr>
            <w:r>
              <w:rPr>
                <w:b/>
                <w:bCs/>
                <w:color w:val="000000"/>
              </w:rPr>
              <w:t>Example(s):</w:t>
            </w:r>
          </w:p>
          <w:p w14:paraId="3BA00B94" w14:textId="77777777" w:rsidR="00F91E10" w:rsidRDefault="00000000">
            <w:pPr>
              <w:pStyle w:val="Exampleitem"/>
              <w:rPr>
                <w:color w:val="000000"/>
              </w:rPr>
            </w:pPr>
            <w:r>
              <w:rPr>
                <w:color w:val="000000"/>
              </w:rPr>
              <w:t>Encoding instructions to make proteins, and for replication, which is essential for growth and reproduction.</w:t>
            </w:r>
          </w:p>
        </w:tc>
      </w:tr>
    </w:tbl>
    <w:p w14:paraId="583653E7" w14:textId="77777777" w:rsidR="00F91E10" w:rsidRDefault="00F91E10">
      <w:pPr>
        <w:pStyle w:val="ExampleSeparator"/>
      </w:pPr>
    </w:p>
    <w:p w14:paraId="373D9C6F" w14:textId="77777777" w:rsidR="00F91E10" w:rsidRDefault="00000000">
      <w:pPr>
        <w:pStyle w:val="ListParagraph"/>
        <w:numPr>
          <w:ilvl w:val="0"/>
          <w:numId w:val="91"/>
        </w:numPr>
        <w:ind w:left="397" w:hanging="397"/>
      </w:pPr>
      <w:r>
        <w:t>Discuss the nature of scientific discovery by comparing the contributions of scientists involved in the discovery of the double helix structure of DNA</w:t>
      </w:r>
    </w:p>
    <w:p w14:paraId="51A72E28" w14:textId="77777777" w:rsidR="00F91E10" w:rsidRDefault="00000000">
      <w:pPr>
        <w:pStyle w:val="Heading5"/>
      </w:pPr>
      <w:r>
        <w:t>Variation and inheritance</w:t>
      </w:r>
    </w:p>
    <w:p w14:paraId="15A29A96" w14:textId="77777777" w:rsidR="00F91E10" w:rsidRDefault="00000000">
      <w:pPr>
        <w:pStyle w:val="ListParagraph"/>
        <w:numPr>
          <w:ilvl w:val="0"/>
          <w:numId w:val="92"/>
        </w:numPr>
        <w:ind w:left="397" w:hanging="397"/>
      </w:pPr>
      <w:r>
        <w:t>Outline how genetic information is passed on to offspring by sexual and asexual reproduction</w:t>
      </w:r>
    </w:p>
    <w:p w14:paraId="1A112F1B" w14:textId="77777777" w:rsidR="00F91E10" w:rsidRDefault="00000000">
      <w:pPr>
        <w:pStyle w:val="ListParagraph"/>
        <w:numPr>
          <w:ilvl w:val="0"/>
          <w:numId w:val="92"/>
        </w:numPr>
        <w:ind w:left="397" w:hanging="397"/>
      </w:pPr>
      <w:r>
        <w:t>Identify that multiple genes and multiple environmental factors interact in the development of most traits</w:t>
      </w:r>
    </w:p>
    <w:p w14:paraId="2048E4A5" w14:textId="77777777" w:rsidR="00F91E10" w:rsidRDefault="00000000">
      <w:pPr>
        <w:pStyle w:val="ListParagraph"/>
        <w:numPr>
          <w:ilvl w:val="0"/>
          <w:numId w:val="92"/>
        </w:numPr>
        <w:ind w:left="397" w:hanging="397"/>
      </w:pPr>
      <w:r>
        <w:t>Explain how DNA mutation can result in genetic variation with beneficial, harmful or minimal effects on the functioning of an organism</w:t>
      </w:r>
    </w:p>
    <w:p w14:paraId="27784C82" w14:textId="77777777" w:rsidR="00F91E10" w:rsidRDefault="00000000">
      <w:pPr>
        <w:pStyle w:val="ListParagraph"/>
        <w:keepNext/>
        <w:keepLines/>
        <w:numPr>
          <w:ilvl w:val="0"/>
          <w:numId w:val="92"/>
        </w:numPr>
        <w:spacing w:after="40"/>
        <w:ind w:left="397" w:hanging="397"/>
      </w:pPr>
      <w:r>
        <w:lastRenderedPageBreak/>
        <w:t>Outline the connection between genotypes and phenotypes, using Mendelian inheritance for both plants and animals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5F178B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D1BE467" w14:textId="77777777" w:rsidR="00F91E10" w:rsidRDefault="00000000">
            <w:pPr>
              <w:keepNext/>
              <w:spacing w:before="240" w:after="240"/>
              <w:rPr>
                <w:color w:val="000000"/>
              </w:rPr>
            </w:pPr>
            <w:r>
              <w:rPr>
                <w:b/>
                <w:bCs/>
                <w:color w:val="000000"/>
              </w:rPr>
              <w:t>Example(s):</w:t>
            </w:r>
          </w:p>
          <w:p w14:paraId="421620B4" w14:textId="77777777" w:rsidR="00F91E10" w:rsidRDefault="00000000">
            <w:pPr>
              <w:pStyle w:val="Exampleitem"/>
              <w:rPr>
                <w:color w:val="000000"/>
              </w:rPr>
            </w:pPr>
            <w:r>
              <w:rPr>
                <w:color w:val="000000"/>
              </w:rPr>
              <w:t xml:space="preserve">Flower </w:t>
            </w:r>
            <w:proofErr w:type="spellStart"/>
            <w:r>
              <w:rPr>
                <w:color w:val="000000"/>
              </w:rPr>
              <w:t>colour</w:t>
            </w:r>
            <w:proofErr w:type="spellEnd"/>
            <w:r>
              <w:rPr>
                <w:color w:val="000000"/>
              </w:rPr>
              <w:t>, freckles, dimples, widow’s peak.</w:t>
            </w:r>
          </w:p>
        </w:tc>
      </w:tr>
    </w:tbl>
    <w:p w14:paraId="7BB046A9" w14:textId="77777777" w:rsidR="00F91E10" w:rsidRDefault="00F91E10">
      <w:pPr>
        <w:pStyle w:val="ExampleSeparator"/>
      </w:pPr>
    </w:p>
    <w:p w14:paraId="3493C738" w14:textId="77777777" w:rsidR="00F91E10" w:rsidRDefault="00000000">
      <w:pPr>
        <w:pStyle w:val="ListParagraph"/>
        <w:keepNext/>
        <w:keepLines/>
        <w:numPr>
          <w:ilvl w:val="0"/>
          <w:numId w:val="92"/>
        </w:numPr>
        <w:spacing w:after="40"/>
        <w:ind w:left="397" w:hanging="397"/>
      </w:pPr>
      <w:r>
        <w:t>Use pedigrees and Punnett squares to model monogenic gene-trait relationships and make predictions about patterns of inheritance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00C60AC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44E728E" w14:textId="77777777" w:rsidR="00F91E10" w:rsidRDefault="00000000">
            <w:pPr>
              <w:keepNext/>
              <w:spacing w:before="240" w:after="240"/>
              <w:rPr>
                <w:color w:val="000000"/>
              </w:rPr>
            </w:pPr>
            <w:r>
              <w:rPr>
                <w:b/>
                <w:bCs/>
                <w:color w:val="000000"/>
              </w:rPr>
              <w:t>Example(s):</w:t>
            </w:r>
          </w:p>
          <w:p w14:paraId="708D88CD" w14:textId="77777777" w:rsidR="00F91E10" w:rsidRDefault="00000000">
            <w:pPr>
              <w:pStyle w:val="Exampleitem"/>
              <w:rPr>
                <w:color w:val="000000"/>
              </w:rPr>
            </w:pPr>
            <w:r>
              <w:rPr>
                <w:color w:val="000000"/>
              </w:rPr>
              <w:t>Pea plant traits, recessive genetic conditions.</w:t>
            </w:r>
          </w:p>
        </w:tc>
      </w:tr>
    </w:tbl>
    <w:p w14:paraId="4899045B" w14:textId="77777777" w:rsidR="00F91E10" w:rsidRDefault="00F91E10">
      <w:pPr>
        <w:pStyle w:val="ExampleSeparator"/>
      </w:pPr>
    </w:p>
    <w:p w14:paraId="31490581" w14:textId="77777777" w:rsidR="00F91E10" w:rsidRDefault="00000000">
      <w:pPr>
        <w:pStyle w:val="Heading5"/>
      </w:pPr>
      <w:r>
        <w:t>Genetic technologies</w:t>
      </w:r>
    </w:p>
    <w:p w14:paraId="59650120" w14:textId="77777777" w:rsidR="00F91E10" w:rsidRDefault="00000000">
      <w:pPr>
        <w:pStyle w:val="ListParagraph"/>
        <w:keepNext/>
        <w:keepLines/>
        <w:numPr>
          <w:ilvl w:val="0"/>
          <w:numId w:val="93"/>
        </w:numPr>
        <w:spacing w:after="40"/>
        <w:ind w:left="397" w:hanging="397"/>
      </w:pPr>
      <w:r>
        <w:t>Identify examples of current and emerging genetic technologies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CF0CDF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2E90B9C" w14:textId="77777777" w:rsidR="00F91E10" w:rsidRDefault="00000000">
            <w:pPr>
              <w:keepNext/>
              <w:spacing w:before="240" w:after="240"/>
              <w:rPr>
                <w:color w:val="000000"/>
              </w:rPr>
            </w:pPr>
            <w:r>
              <w:rPr>
                <w:b/>
                <w:bCs/>
                <w:color w:val="000000"/>
              </w:rPr>
              <w:t>Example(s):</w:t>
            </w:r>
          </w:p>
          <w:p w14:paraId="116F1121" w14:textId="77777777" w:rsidR="00F91E10" w:rsidRDefault="00000000">
            <w:pPr>
              <w:pStyle w:val="Exampleitem"/>
              <w:rPr>
                <w:color w:val="000000"/>
              </w:rPr>
            </w:pPr>
            <w:r>
              <w:rPr>
                <w:color w:val="000000"/>
              </w:rPr>
              <w:t>The production of recombinant proteins, gene therapy.</w:t>
            </w:r>
          </w:p>
        </w:tc>
      </w:tr>
    </w:tbl>
    <w:p w14:paraId="6D1A78A9" w14:textId="77777777" w:rsidR="00F91E10" w:rsidRDefault="00F91E10">
      <w:pPr>
        <w:pStyle w:val="ExampleSeparator"/>
      </w:pPr>
    </w:p>
    <w:p w14:paraId="2B93D5DF" w14:textId="77777777" w:rsidR="00F91E10" w:rsidRDefault="00000000">
      <w:pPr>
        <w:pStyle w:val="ListParagraph"/>
        <w:numPr>
          <w:ilvl w:val="0"/>
          <w:numId w:val="93"/>
        </w:numPr>
        <w:ind w:left="397" w:hanging="397"/>
      </w:pPr>
      <w:r>
        <w:t>Discuss applications of genetic technologies in conservation, agriculture, industry and medicine</w:t>
      </w:r>
    </w:p>
    <w:p w14:paraId="618083D5" w14:textId="77777777" w:rsidR="00F91E10" w:rsidRDefault="00000000">
      <w:pPr>
        <w:pStyle w:val="ListParagraph"/>
        <w:keepNext/>
        <w:keepLines/>
        <w:numPr>
          <w:ilvl w:val="0"/>
          <w:numId w:val="93"/>
        </w:numPr>
        <w:spacing w:after="40"/>
        <w:ind w:left="397" w:hanging="397"/>
      </w:pPr>
      <w:r>
        <w:t>Discuss the applications of genetic testing and its associated social, economic and ethical implications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09A8CC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A4E6895" w14:textId="77777777" w:rsidR="00F91E10" w:rsidRDefault="00000000">
            <w:pPr>
              <w:keepNext/>
              <w:spacing w:before="240" w:after="240"/>
              <w:rPr>
                <w:color w:val="000000"/>
              </w:rPr>
            </w:pPr>
            <w:r>
              <w:rPr>
                <w:b/>
                <w:bCs/>
                <w:color w:val="000000"/>
              </w:rPr>
              <w:t>Example(s):</w:t>
            </w:r>
          </w:p>
          <w:p w14:paraId="4D0EECAD" w14:textId="77777777" w:rsidR="00F91E10" w:rsidRDefault="00000000">
            <w:pPr>
              <w:pStyle w:val="Exampleitem"/>
              <w:rPr>
                <w:color w:val="000000"/>
              </w:rPr>
            </w:pPr>
            <w:r>
              <w:rPr>
                <w:color w:val="000000"/>
              </w:rPr>
              <w:t>Tracing ancestry, genetic counselling, population screening, cancer treatment.</w:t>
            </w:r>
          </w:p>
        </w:tc>
      </w:tr>
    </w:tbl>
    <w:p w14:paraId="54187A26" w14:textId="77777777" w:rsidR="00F91E10" w:rsidRDefault="00F91E10">
      <w:pPr>
        <w:pStyle w:val="ExampleSeparator"/>
      </w:pPr>
    </w:p>
    <w:p w14:paraId="4A12F04D" w14:textId="77777777" w:rsidR="00F91E10" w:rsidRDefault="00000000">
      <w:pPr>
        <w:pStyle w:val="Heading5"/>
      </w:pPr>
      <w:r>
        <w:t>The theory of evolution and evidence of natural selection</w:t>
      </w:r>
    </w:p>
    <w:p w14:paraId="53999469" w14:textId="77777777" w:rsidR="00F91E10" w:rsidRDefault="00000000">
      <w:pPr>
        <w:pStyle w:val="ListParagraph"/>
        <w:keepNext/>
        <w:keepLines/>
        <w:numPr>
          <w:ilvl w:val="0"/>
          <w:numId w:val="94"/>
        </w:numPr>
        <w:spacing w:after="40"/>
        <w:ind w:left="397" w:hanging="397"/>
      </w:pPr>
      <w:r>
        <w:t>Explain how the processes of natural selection and isolation can lead to changes within and between species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27A2049"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5DF6333" w14:textId="77777777" w:rsidR="00F91E10" w:rsidRDefault="00000000">
            <w:pPr>
              <w:keepNext/>
              <w:spacing w:before="240" w:after="240"/>
              <w:rPr>
                <w:color w:val="000000"/>
              </w:rPr>
            </w:pPr>
            <w:r>
              <w:rPr>
                <w:b/>
                <w:bCs/>
                <w:color w:val="000000"/>
              </w:rPr>
              <w:t>Example(s):</w:t>
            </w:r>
          </w:p>
          <w:p w14:paraId="25ED7A50" w14:textId="77777777" w:rsidR="00F91E10" w:rsidRDefault="00000000">
            <w:pPr>
              <w:pStyle w:val="Exampleitem"/>
              <w:rPr>
                <w:color w:val="000000"/>
              </w:rPr>
            </w:pPr>
            <w:r>
              <w:rPr>
                <w:color w:val="000000"/>
              </w:rPr>
              <w:t xml:space="preserve">Variation occurs through mutation, meiosis, </w:t>
            </w:r>
            <w:proofErr w:type="spellStart"/>
            <w:r>
              <w:rPr>
                <w:color w:val="000000"/>
              </w:rPr>
              <w:t>fertilisation</w:t>
            </w:r>
            <w:proofErr w:type="spellEnd"/>
            <w:r>
              <w:rPr>
                <w:color w:val="000000"/>
              </w:rPr>
              <w:t>.</w:t>
            </w:r>
            <w:r>
              <w:rPr>
                <w:color w:val="000000"/>
              </w:rPr>
              <w:br/>
            </w:r>
            <w:r>
              <w:rPr>
                <w:color w:val="000000"/>
              </w:rPr>
              <w:br/>
              <w:t>Processes of natural selection, including competition, predation, ecosystem changes.</w:t>
            </w:r>
          </w:p>
        </w:tc>
      </w:tr>
    </w:tbl>
    <w:p w14:paraId="42356676" w14:textId="77777777" w:rsidR="00F91E10" w:rsidRDefault="00F91E10">
      <w:pPr>
        <w:pStyle w:val="ExampleSeparator"/>
      </w:pPr>
    </w:p>
    <w:p w14:paraId="15A8A3D2" w14:textId="77777777" w:rsidR="00F91E10" w:rsidRDefault="00000000">
      <w:pPr>
        <w:pStyle w:val="ListParagraph"/>
        <w:keepNext/>
        <w:keepLines/>
        <w:numPr>
          <w:ilvl w:val="0"/>
          <w:numId w:val="94"/>
        </w:numPr>
        <w:spacing w:after="40"/>
        <w:ind w:left="397" w:hanging="397"/>
      </w:pPr>
      <w:r>
        <w:t>Investigate, using evidence, how the complexity and diversity of organisms have changed over geological timescales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C8F689E"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1A178CC" w14:textId="77777777" w:rsidR="00F91E10" w:rsidRDefault="00000000">
            <w:pPr>
              <w:keepNext/>
              <w:spacing w:before="240" w:after="240"/>
              <w:rPr>
                <w:color w:val="000000"/>
              </w:rPr>
            </w:pPr>
            <w:r>
              <w:rPr>
                <w:b/>
                <w:bCs/>
                <w:color w:val="000000"/>
              </w:rPr>
              <w:t>Example(s):</w:t>
            </w:r>
          </w:p>
          <w:p w14:paraId="2AA3E4DB" w14:textId="77777777" w:rsidR="00F91E10" w:rsidRDefault="00000000">
            <w:pPr>
              <w:pStyle w:val="Exampleitem"/>
              <w:rPr>
                <w:color w:val="000000"/>
              </w:rPr>
            </w:pPr>
            <w:r>
              <w:rPr>
                <w:color w:val="000000"/>
              </w:rPr>
              <w:t>Evidence, including from the fossil record.</w:t>
            </w:r>
          </w:p>
        </w:tc>
      </w:tr>
    </w:tbl>
    <w:p w14:paraId="54AD708B" w14:textId="77777777" w:rsidR="00F91E10" w:rsidRDefault="00F91E10">
      <w:pPr>
        <w:pStyle w:val="ExampleSeparator"/>
      </w:pPr>
    </w:p>
    <w:p w14:paraId="1CC35F63" w14:textId="77777777" w:rsidR="00F91E10" w:rsidRDefault="00000000">
      <w:pPr>
        <w:pStyle w:val="ListParagraph"/>
        <w:keepNext/>
        <w:keepLines/>
        <w:numPr>
          <w:ilvl w:val="0"/>
          <w:numId w:val="94"/>
        </w:numPr>
        <w:spacing w:after="40"/>
        <w:ind w:left="397" w:hanging="397"/>
      </w:pPr>
      <w:r>
        <w:lastRenderedPageBreak/>
        <w:t>Identify and discuss Aboriginal and/or Torres Strait Islander Peoples’ artwork that indicate changes in plants and animals, including megafauna</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EBFA61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E2F191B" w14:textId="77777777" w:rsidR="00F91E10" w:rsidRDefault="00000000">
            <w:pPr>
              <w:keepNext/>
              <w:spacing w:before="240" w:after="240"/>
              <w:rPr>
                <w:color w:val="000000"/>
              </w:rPr>
            </w:pPr>
            <w:r>
              <w:rPr>
                <w:b/>
                <w:bCs/>
                <w:color w:val="000000"/>
              </w:rPr>
              <w:t>Example(s):</w:t>
            </w:r>
          </w:p>
          <w:p w14:paraId="3FE2E6DE" w14:textId="77777777" w:rsidR="00F91E10" w:rsidRDefault="00000000">
            <w:pPr>
              <w:pStyle w:val="Exampleitem"/>
              <w:rPr>
                <w:color w:val="000000"/>
              </w:rPr>
            </w:pPr>
            <w:r>
              <w:rPr>
                <w:color w:val="000000"/>
              </w:rPr>
              <w:t>Various Aboriginal rock engravings and stories have depicted changes in plants and animals over time, including megafauna.</w:t>
            </w:r>
          </w:p>
        </w:tc>
      </w:tr>
    </w:tbl>
    <w:p w14:paraId="1954B414" w14:textId="77777777" w:rsidR="00F91E10" w:rsidRDefault="00F91E10">
      <w:pPr>
        <w:pStyle w:val="ExampleSeparator"/>
      </w:pPr>
    </w:p>
    <w:p w14:paraId="618D1B63" w14:textId="77777777" w:rsidR="00F91E10" w:rsidRDefault="00000000">
      <w:pPr>
        <w:pStyle w:val="ListParagraph"/>
        <w:keepNext/>
        <w:keepLines/>
        <w:numPr>
          <w:ilvl w:val="0"/>
          <w:numId w:val="94"/>
        </w:numPr>
        <w:spacing w:after="40"/>
        <w:ind w:left="397" w:hanging="397"/>
      </w:pPr>
      <w:r>
        <w:t>Discuss how scientists developed and refined the theory of evolution, and explain why an understanding of the origins of species is important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AC889F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D6080AC" w14:textId="77777777" w:rsidR="00F91E10" w:rsidRDefault="00000000">
            <w:pPr>
              <w:keepNext/>
              <w:spacing w:before="240" w:after="240"/>
              <w:rPr>
                <w:color w:val="000000"/>
              </w:rPr>
            </w:pPr>
            <w:r>
              <w:rPr>
                <w:b/>
                <w:bCs/>
                <w:color w:val="000000"/>
              </w:rPr>
              <w:t>Example(s):</w:t>
            </w:r>
          </w:p>
          <w:p w14:paraId="7A355345" w14:textId="77777777" w:rsidR="00F91E10" w:rsidRDefault="00000000">
            <w:pPr>
              <w:pStyle w:val="Exampleitem"/>
              <w:rPr>
                <w:color w:val="000000"/>
              </w:rPr>
            </w:pPr>
            <w:r>
              <w:rPr>
                <w:color w:val="000000"/>
              </w:rPr>
              <w:t>The anatomical similarities and differences of different species of Galapagos tortoises and Darwin’s finches; fossil observation; the biogeographical distribution of plant and animal species.</w:t>
            </w:r>
          </w:p>
        </w:tc>
      </w:tr>
    </w:tbl>
    <w:p w14:paraId="2A615AA4" w14:textId="77777777" w:rsidR="00F91E10" w:rsidRDefault="00F91E10">
      <w:pPr>
        <w:pStyle w:val="ExampleSeparator"/>
      </w:pPr>
    </w:p>
    <w:p w14:paraId="73DF08F0" w14:textId="77777777" w:rsidR="00F91E10" w:rsidRDefault="00000000">
      <w:pPr>
        <w:pStyle w:val="Heading5"/>
      </w:pPr>
      <w:r>
        <w:t>Genetics and evolutionary change in context</w:t>
      </w:r>
    </w:p>
    <w:p w14:paraId="4E66C457" w14:textId="77777777" w:rsidR="00F91E10" w:rsidRDefault="00000000">
      <w:pPr>
        <w:pStyle w:val="ListParagraph"/>
        <w:keepNext/>
        <w:keepLines/>
        <w:numPr>
          <w:ilvl w:val="0"/>
          <w:numId w:val="95"/>
        </w:numPr>
        <w:spacing w:after="40"/>
        <w:ind w:left="397" w:hanging="397"/>
      </w:pPr>
      <w:r>
        <w:t>Use an ethical framework to construct evidence-based written arguments about the implications of a genetic technology, including the ethical implications of the continued use of the immortal HeLa cell line</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5849F5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7871FAF" w14:textId="77777777" w:rsidR="00F91E10" w:rsidRDefault="00000000">
            <w:pPr>
              <w:keepNext/>
              <w:spacing w:before="240" w:after="240"/>
              <w:rPr>
                <w:color w:val="000000"/>
              </w:rPr>
            </w:pPr>
            <w:r>
              <w:rPr>
                <w:b/>
                <w:bCs/>
                <w:color w:val="000000"/>
              </w:rPr>
              <w:t>Example(s):</w:t>
            </w:r>
          </w:p>
          <w:p w14:paraId="75D773DB" w14:textId="77777777" w:rsidR="00F91E10" w:rsidRDefault="00000000">
            <w:pPr>
              <w:pStyle w:val="Exampleitem"/>
              <w:rPr>
                <w:color w:val="000000"/>
              </w:rPr>
            </w:pPr>
            <w:r>
              <w:rPr>
                <w:color w:val="000000"/>
              </w:rPr>
              <w:t>An argument about CRISPR genetic engineering, constructed using a framework, such as the Nuremberg Code or the Declaration of Helsinki.</w:t>
            </w:r>
          </w:p>
        </w:tc>
      </w:tr>
    </w:tbl>
    <w:p w14:paraId="2BE23735" w14:textId="77777777" w:rsidR="00F91E10" w:rsidRDefault="00F91E10">
      <w:pPr>
        <w:pStyle w:val="ExampleSeparator"/>
      </w:pPr>
    </w:p>
    <w:p w14:paraId="206CBB3B" w14:textId="77777777" w:rsidR="00F91E10" w:rsidRDefault="00000000">
      <w:pPr>
        <w:pStyle w:val="Heading3"/>
      </w:pPr>
      <w:r>
        <w:br w:type="page"/>
      </w:r>
      <w:bookmarkStart w:id="23" w:name="_Toc256000023"/>
      <w:r>
        <w:lastRenderedPageBreak/>
        <w:t>Reactions</w:t>
      </w:r>
      <w:bookmarkEnd w:id="23"/>
    </w:p>
    <w:p w14:paraId="06578B26" w14:textId="77777777" w:rsidR="00F91E10" w:rsidRDefault="00000000">
      <w:pPr>
        <w:pStyle w:val="Heading4"/>
        <w:rPr>
          <w:sz w:val="22"/>
        </w:rPr>
      </w:pPr>
      <w:r>
        <w:t>Outcomes</w:t>
      </w:r>
    </w:p>
    <w:p w14:paraId="6781D392" w14:textId="77777777" w:rsidR="00F91E10" w:rsidRDefault="00000000">
      <w:r>
        <w:t>A student:</w:t>
      </w:r>
    </w:p>
    <w:p w14:paraId="7A9E6CAA" w14:textId="77777777" w:rsidR="00F91E10" w:rsidRDefault="00000000">
      <w:pPr>
        <w:pStyle w:val="ListParagraph"/>
        <w:numPr>
          <w:ilvl w:val="0"/>
          <w:numId w:val="96"/>
        </w:numPr>
        <w:ind w:left="397" w:hanging="397"/>
      </w:pPr>
      <w:r>
        <w:t xml:space="preserve">describes a range of reaction types </w:t>
      </w:r>
      <w:r>
        <w:rPr>
          <w:b/>
          <w:bCs/>
        </w:rPr>
        <w:t>SC5-RXN-01</w:t>
      </w:r>
    </w:p>
    <w:p w14:paraId="2ABBB3CA" w14:textId="77777777" w:rsidR="00F91E10" w:rsidRDefault="00000000">
      <w:pPr>
        <w:pStyle w:val="ListParagraph"/>
        <w:numPr>
          <w:ilvl w:val="0"/>
          <w:numId w:val="96"/>
        </w:numPr>
        <w:ind w:left="397" w:hanging="397"/>
      </w:pPr>
      <w:r>
        <w:t xml:space="preserve">explains the factors that affect the rate of chemical reactions </w:t>
      </w:r>
      <w:r>
        <w:rPr>
          <w:b/>
          <w:bCs/>
        </w:rPr>
        <w:t>SC5-RXN-02</w:t>
      </w:r>
    </w:p>
    <w:p w14:paraId="7DED13C9" w14:textId="77777777" w:rsidR="00F91E10" w:rsidRDefault="00000000">
      <w:pPr>
        <w:pStyle w:val="ListParagraph"/>
        <w:numPr>
          <w:ilvl w:val="0"/>
          <w:numId w:val="96"/>
        </w:numPr>
        <w:ind w:left="397" w:hanging="397"/>
      </w:pPr>
      <w:r>
        <w:t xml:space="preserve">selects and uses scientific tools and instruments for accurate observations </w:t>
      </w:r>
      <w:r>
        <w:rPr>
          <w:b/>
          <w:bCs/>
        </w:rPr>
        <w:t>SC5-WS-01</w:t>
      </w:r>
    </w:p>
    <w:p w14:paraId="0B1D0A32" w14:textId="77777777" w:rsidR="00F91E10" w:rsidRDefault="00000000">
      <w:pPr>
        <w:pStyle w:val="ListParagraph"/>
        <w:numPr>
          <w:ilvl w:val="0"/>
          <w:numId w:val="96"/>
        </w:numPr>
        <w:ind w:left="397" w:hanging="397"/>
      </w:pPr>
      <w:r>
        <w:t xml:space="preserve">develops questions and hypotheses for scientific investigation </w:t>
      </w:r>
      <w:r>
        <w:rPr>
          <w:b/>
          <w:bCs/>
        </w:rPr>
        <w:t>SC5-WS-02</w:t>
      </w:r>
    </w:p>
    <w:p w14:paraId="741CE386" w14:textId="77777777" w:rsidR="00F91E10" w:rsidRDefault="00000000">
      <w:pPr>
        <w:pStyle w:val="ListParagraph"/>
        <w:numPr>
          <w:ilvl w:val="0"/>
          <w:numId w:val="96"/>
        </w:numPr>
        <w:ind w:left="397" w:hanging="397"/>
      </w:pPr>
      <w:r>
        <w:t xml:space="preserve">designs safe, ethical, valid and reliable investigations </w:t>
      </w:r>
      <w:r>
        <w:rPr>
          <w:b/>
          <w:bCs/>
        </w:rPr>
        <w:t>SC5-WS-03</w:t>
      </w:r>
    </w:p>
    <w:p w14:paraId="135170D6" w14:textId="77777777" w:rsidR="00F91E10" w:rsidRDefault="00000000">
      <w:pPr>
        <w:pStyle w:val="ListParagraph"/>
        <w:numPr>
          <w:ilvl w:val="0"/>
          <w:numId w:val="96"/>
        </w:numPr>
        <w:ind w:left="397" w:hanging="397"/>
      </w:pPr>
      <w:r>
        <w:t xml:space="preserve">follows a planned procedure to undertake safe, ethical, valid and reliable investigations </w:t>
      </w:r>
      <w:r>
        <w:rPr>
          <w:b/>
          <w:bCs/>
        </w:rPr>
        <w:t>SC5-WS-04</w:t>
      </w:r>
    </w:p>
    <w:p w14:paraId="36627D76" w14:textId="77777777" w:rsidR="00F91E10" w:rsidRDefault="00000000">
      <w:r>
        <w:rPr>
          <w:b/>
          <w:bCs/>
        </w:rPr>
        <w:t>Related Life Skills outcomes:</w:t>
      </w:r>
      <w:r>
        <w:t xml:space="preserve"> SCLS-RXN-01, SCLS-WS-01, SCLS-WS-02, SCLS-WS-03, SCLS-WS-04</w:t>
      </w:r>
    </w:p>
    <w:p w14:paraId="7B73E8C9" w14:textId="77777777" w:rsidR="00F91E10" w:rsidRDefault="00000000">
      <w:pPr>
        <w:pStyle w:val="Heading4"/>
      </w:pPr>
      <w:r>
        <w:t>Content</w:t>
      </w:r>
    </w:p>
    <w:p w14:paraId="28B66DD1" w14:textId="77777777" w:rsidR="00F91E10" w:rsidRDefault="00000000">
      <w:r>
        <w:rPr>
          <w:b/>
          <w:bCs/>
        </w:rPr>
        <w:t>Working scientifically</w:t>
      </w:r>
    </w:p>
    <w:p w14:paraId="799FBC12" w14:textId="77777777" w:rsidR="00F91E10" w:rsidRDefault="00000000">
      <w:r>
        <w:t>In this focus area, students develop skills in observation, as well as questioning and predicting, and planning investigations. Additional Working scientifically outcomes and skills may be integrated with this content.</w:t>
      </w:r>
    </w:p>
    <w:p w14:paraId="7FFEF3E0" w14:textId="77777777" w:rsidR="00F91E10" w:rsidRDefault="00000000">
      <w:r>
        <w:rPr>
          <w:b/>
          <w:bCs/>
        </w:rPr>
        <w:t>Related</w:t>
      </w:r>
      <w:r>
        <w:t xml:space="preserve">: </w:t>
      </w:r>
      <w:hyperlink r:id="rId51" w:anchor="cg-7bd414b3-4dd8-46eb-9d1d-62cab140731e" w:history="1">
        <w:r>
          <w:rPr>
            <w:color w:val="0000EE"/>
            <w:u w:val="single" w:color="0000EE"/>
          </w:rPr>
          <w:t>Observing</w:t>
        </w:r>
      </w:hyperlink>
      <w:r>
        <w:t xml:space="preserve">, </w:t>
      </w:r>
      <w:hyperlink r:id="rId52" w:anchor="cg-cffc1c81-4c66-4fd5-882d-d86155df97bb" w:history="1">
        <w:r>
          <w:rPr>
            <w:color w:val="0000EE"/>
            <w:u w:val="single" w:color="0000EE"/>
          </w:rPr>
          <w:t>Questioning and predicting</w:t>
        </w:r>
      </w:hyperlink>
      <w:r>
        <w:t xml:space="preserve">, </w:t>
      </w:r>
      <w:hyperlink r:id="rId53" w:anchor="cg-95659659-770b-43b4-913d-d306fd47ec4f" w:history="1">
        <w:r>
          <w:rPr>
            <w:color w:val="0000EE"/>
            <w:u w:val="single" w:color="0000EE"/>
          </w:rPr>
          <w:t>Planning investigations</w:t>
        </w:r>
      </w:hyperlink>
      <w:r>
        <w:t xml:space="preserve">, </w:t>
      </w:r>
      <w:hyperlink r:id="rId54" w:anchor="cg-33f0f9a3-5b9a-42bf-a392-67bafc243cb4" w:history="1">
        <w:r>
          <w:rPr>
            <w:color w:val="0000EE"/>
            <w:u w:val="single" w:color="0000EE"/>
          </w:rPr>
          <w:t>Conducting investigations</w:t>
        </w:r>
      </w:hyperlink>
    </w:p>
    <w:p w14:paraId="72DEC372" w14:textId="77777777" w:rsidR="00F91E10" w:rsidRDefault="00000000">
      <w:pPr>
        <w:pStyle w:val="Heading5"/>
      </w:pPr>
      <w:r>
        <w:t>Law of conservation of mass</w:t>
      </w:r>
    </w:p>
    <w:p w14:paraId="66FCDBFB" w14:textId="77777777" w:rsidR="00F91E10" w:rsidRDefault="00000000">
      <w:pPr>
        <w:pStyle w:val="ListParagraph"/>
        <w:numPr>
          <w:ilvl w:val="0"/>
          <w:numId w:val="97"/>
        </w:numPr>
        <w:ind w:left="397" w:hanging="397"/>
      </w:pPr>
      <w:r>
        <w:t>Explain the meaning of the law of conservation of mass</w:t>
      </w:r>
    </w:p>
    <w:p w14:paraId="0D9017DC" w14:textId="77777777" w:rsidR="00F91E10" w:rsidRDefault="00000000">
      <w:pPr>
        <w:pStyle w:val="ListParagraph"/>
        <w:keepNext/>
        <w:keepLines/>
        <w:numPr>
          <w:ilvl w:val="0"/>
          <w:numId w:val="97"/>
        </w:numPr>
        <w:spacing w:after="40"/>
        <w:ind w:left="397" w:hanging="397"/>
      </w:pPr>
      <w:r>
        <w:t>Conduct a practical investigation to demonstrate the law of conservation of mass in a chemical reaction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E969A0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BF00712" w14:textId="77777777" w:rsidR="00F91E10" w:rsidRDefault="00000000">
            <w:pPr>
              <w:keepNext/>
              <w:spacing w:before="240" w:after="240"/>
              <w:rPr>
                <w:color w:val="000000"/>
              </w:rPr>
            </w:pPr>
            <w:r>
              <w:rPr>
                <w:b/>
                <w:bCs/>
                <w:color w:val="000000"/>
              </w:rPr>
              <w:t>Example(s):</w:t>
            </w:r>
          </w:p>
          <w:p w14:paraId="724C278F" w14:textId="77777777" w:rsidR="00F91E10" w:rsidRDefault="00000000">
            <w:pPr>
              <w:pStyle w:val="Exampleitem"/>
              <w:rPr>
                <w:color w:val="000000"/>
              </w:rPr>
            </w:pPr>
            <w:r>
              <w:rPr>
                <w:color w:val="000000"/>
              </w:rPr>
              <w:t xml:space="preserve">Ethanoic acid </w:t>
            </w:r>
            <m:oMath>
              <m:r>
                <m:t>+</m:t>
              </m:r>
            </m:oMath>
            <w:r>
              <w:rPr>
                <w:color w:val="000000"/>
              </w:rPr>
              <w:t xml:space="preserve"> sodium bicarbonate in a conical flask with a balloon; copper </w:t>
            </w:r>
            <m:oMath>
              <m:r>
                <m:t>+</m:t>
              </m:r>
            </m:oMath>
            <w:r>
              <w:rPr>
                <w:color w:val="000000"/>
              </w:rPr>
              <w:t xml:space="preserve"> silver nitrate; glow sticks demonstrating chemiluminescence.</w:t>
            </w:r>
          </w:p>
        </w:tc>
      </w:tr>
    </w:tbl>
    <w:p w14:paraId="22A0BD5D" w14:textId="77777777" w:rsidR="00F91E10" w:rsidRDefault="00F91E10">
      <w:pPr>
        <w:pStyle w:val="ExampleSeparator"/>
      </w:pPr>
    </w:p>
    <w:p w14:paraId="0B8D6E22" w14:textId="77777777" w:rsidR="00F91E10" w:rsidRDefault="00000000">
      <w:pPr>
        <w:pStyle w:val="ListParagraph"/>
        <w:numPr>
          <w:ilvl w:val="0"/>
          <w:numId w:val="97"/>
        </w:numPr>
        <w:ind w:left="397" w:hanging="397"/>
      </w:pPr>
      <w:r>
        <w:t>Investigate and explain how mass is conserved in closed systems</w:t>
      </w:r>
    </w:p>
    <w:p w14:paraId="4BC6BD8E" w14:textId="77777777" w:rsidR="00F91E10" w:rsidRDefault="00000000">
      <w:pPr>
        <w:pStyle w:val="Heading5"/>
      </w:pPr>
      <w:r>
        <w:t>Chemical reactions</w:t>
      </w:r>
    </w:p>
    <w:p w14:paraId="2262DB10" w14:textId="77777777" w:rsidR="00F91E10" w:rsidRDefault="00000000">
      <w:pPr>
        <w:pStyle w:val="ListParagraph"/>
        <w:numPr>
          <w:ilvl w:val="0"/>
          <w:numId w:val="98"/>
        </w:numPr>
        <w:ind w:left="397" w:hanging="397"/>
      </w:pPr>
      <w:r>
        <w:t>Use IUPAC naming conventions to construct the chemical formula for common ionic and covalent compounds</w:t>
      </w:r>
    </w:p>
    <w:p w14:paraId="457AAC8F" w14:textId="77777777" w:rsidR="00F91E10" w:rsidRDefault="00000000">
      <w:pPr>
        <w:pStyle w:val="ListParagraph"/>
        <w:keepNext/>
        <w:keepLines/>
        <w:numPr>
          <w:ilvl w:val="0"/>
          <w:numId w:val="98"/>
        </w:numPr>
        <w:spacing w:after="40"/>
        <w:ind w:left="397" w:hanging="397"/>
      </w:pPr>
      <w:r>
        <w:lastRenderedPageBreak/>
        <w:t>Represent chemical reactions, by predicting products and writing word and balanced chemical equations with states, as they are encountered</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B3D6D2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E3AC930" w14:textId="77777777" w:rsidR="00F91E10" w:rsidRDefault="00000000">
            <w:pPr>
              <w:keepNext/>
              <w:spacing w:before="240" w:after="240"/>
              <w:rPr>
                <w:color w:val="000000"/>
              </w:rPr>
            </w:pPr>
            <w:r>
              <w:rPr>
                <w:b/>
                <w:bCs/>
                <w:color w:val="000000"/>
              </w:rPr>
              <w:t>Example(s):</w:t>
            </w:r>
          </w:p>
          <w:p w14:paraId="0044E4BF" w14:textId="77777777" w:rsidR="00F91E10" w:rsidRDefault="00000000">
            <w:pPr>
              <w:pStyle w:val="Exampleitem"/>
              <w:keepNext/>
              <w:rPr>
                <w:color w:val="000000"/>
              </w:rPr>
            </w:pPr>
            <w:r>
              <w:rPr>
                <w:color w:val="000000"/>
              </w:rPr>
              <w:t xml:space="preserve">Sodium </w:t>
            </w:r>
            <m:oMath>
              <m:r>
                <m:t>+</m:t>
              </m:r>
            </m:oMath>
            <w:r>
              <w:rPr>
                <w:color w:val="000000"/>
              </w:rPr>
              <w:t xml:space="preserve"> chlorine → sodium chloride; 2Na(s) </w:t>
            </w:r>
            <m:oMath>
              <m:r>
                <m:t>+</m:t>
              </m:r>
            </m:oMath>
            <w:r>
              <w:rPr>
                <w:color w:val="000000"/>
              </w:rPr>
              <w:t xml:space="preserve"> Cl</w:t>
            </w:r>
            <w:r>
              <w:rPr>
                <w:color w:val="000000"/>
                <w:szCs w:val="30"/>
                <w:vertAlign w:val="subscript"/>
              </w:rPr>
              <w:t>2</w:t>
            </w:r>
            <w:r>
              <w:rPr>
                <w:color w:val="000000"/>
              </w:rPr>
              <w:t>(g) → 2NaCl(s).</w:t>
            </w:r>
          </w:p>
          <w:p w14:paraId="6E08309A" w14:textId="77777777" w:rsidR="00F91E10" w:rsidRDefault="00000000">
            <w:pPr>
              <w:pStyle w:val="Exampleitem"/>
              <w:rPr>
                <w:color w:val="000000"/>
              </w:rPr>
            </w:pPr>
            <w:r>
              <w:rPr>
                <w:color w:val="000000"/>
              </w:rPr>
              <w:t>The Activity series of metals diagram in the Science 7–10 Data Book can be used to predict if single displacement reactions will occur; the Solubility table in the Science 7–10 Data Book can be used to determine if a precipitate will form in a double displacement reaction.</w:t>
            </w:r>
          </w:p>
        </w:tc>
      </w:tr>
    </w:tbl>
    <w:p w14:paraId="0E910D92" w14:textId="77777777" w:rsidR="00F91E10" w:rsidRDefault="00F91E10">
      <w:pPr>
        <w:pStyle w:val="ExampleSeparator"/>
      </w:pPr>
    </w:p>
    <w:p w14:paraId="6DC24771" w14:textId="77777777" w:rsidR="00F91E10" w:rsidRDefault="00000000">
      <w:pPr>
        <w:pStyle w:val="ListParagraph"/>
        <w:keepNext/>
        <w:keepLines/>
        <w:numPr>
          <w:ilvl w:val="0"/>
          <w:numId w:val="98"/>
        </w:numPr>
        <w:spacing w:after="40"/>
        <w:ind w:left="397" w:hanging="397"/>
      </w:pPr>
      <w:r>
        <w:t>Model simple chemical reactions to show that atoms are rearranged and mass is conserved during a reaction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0315EA0"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13BBD1A" w14:textId="77777777" w:rsidR="00F91E10" w:rsidRDefault="00000000">
            <w:pPr>
              <w:keepNext/>
              <w:spacing w:before="240" w:after="240"/>
              <w:rPr>
                <w:color w:val="000000"/>
              </w:rPr>
            </w:pPr>
            <w:r>
              <w:rPr>
                <w:b/>
                <w:bCs/>
                <w:color w:val="000000"/>
              </w:rPr>
              <w:t>Example(s):</w:t>
            </w:r>
          </w:p>
          <w:p w14:paraId="7BD25C71" w14:textId="77777777" w:rsidR="00F91E10" w:rsidRDefault="00000000">
            <w:pPr>
              <w:pStyle w:val="Exampleitem"/>
              <w:rPr>
                <w:color w:val="000000"/>
              </w:rPr>
            </w:pPr>
            <w:r>
              <w:rPr>
                <w:color w:val="000000"/>
              </w:rPr>
              <w:t>Molecular modelling kits, diagrams or simulations.</w:t>
            </w:r>
          </w:p>
        </w:tc>
      </w:tr>
    </w:tbl>
    <w:p w14:paraId="1107F878" w14:textId="77777777" w:rsidR="00F91E10" w:rsidRDefault="00F91E10">
      <w:pPr>
        <w:pStyle w:val="ExampleSeparator"/>
      </w:pPr>
    </w:p>
    <w:p w14:paraId="79D3CCFC" w14:textId="77777777" w:rsidR="00F91E10" w:rsidRDefault="00000000">
      <w:pPr>
        <w:pStyle w:val="ListParagraph"/>
        <w:numPr>
          <w:ilvl w:val="0"/>
          <w:numId w:val="98"/>
        </w:numPr>
        <w:ind w:left="397" w:hanging="397"/>
      </w:pPr>
      <w:r>
        <w:t xml:space="preserve">Determine the features of reactions by conducting synthesis, decomposition, displacement and </w:t>
      </w:r>
      <w:proofErr w:type="spellStart"/>
      <w:r>
        <w:t>neutralisation</w:t>
      </w:r>
      <w:proofErr w:type="spellEnd"/>
      <w:r>
        <w:t xml:space="preserve"> reactions</w:t>
      </w:r>
    </w:p>
    <w:p w14:paraId="4D6BE4FE" w14:textId="77777777" w:rsidR="00F91E10" w:rsidRDefault="00000000">
      <w:pPr>
        <w:pStyle w:val="ListParagraph"/>
        <w:keepNext/>
        <w:keepLines/>
        <w:numPr>
          <w:ilvl w:val="0"/>
          <w:numId w:val="98"/>
        </w:numPr>
        <w:spacing w:after="40"/>
        <w:ind w:left="397" w:hanging="397"/>
      </w:pPr>
      <w:r>
        <w:t>Identify pH as the measure of acidity and compare the pH of a range of common substances to the pH of pure water</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607AF26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F3CD172" w14:textId="77777777" w:rsidR="00F91E10" w:rsidRDefault="00000000">
            <w:pPr>
              <w:keepNext/>
              <w:spacing w:before="240" w:after="240"/>
              <w:rPr>
                <w:color w:val="000000"/>
              </w:rPr>
            </w:pPr>
            <w:r>
              <w:rPr>
                <w:b/>
                <w:bCs/>
                <w:color w:val="000000"/>
              </w:rPr>
              <w:t>Example(s):</w:t>
            </w:r>
          </w:p>
          <w:p w14:paraId="1B3BCED8" w14:textId="77777777" w:rsidR="00F91E10" w:rsidRDefault="00000000">
            <w:pPr>
              <w:pStyle w:val="Exampleitem"/>
              <w:rPr>
                <w:color w:val="000000"/>
              </w:rPr>
            </w:pPr>
            <w:r>
              <w:rPr>
                <w:color w:val="000000"/>
              </w:rPr>
              <w:t>Common substances, including soft drinks, cleaning solutions, vinegar (ethanoic acid).</w:t>
            </w:r>
          </w:p>
        </w:tc>
      </w:tr>
    </w:tbl>
    <w:p w14:paraId="67B36E7A" w14:textId="77777777" w:rsidR="00F91E10" w:rsidRDefault="00F91E10">
      <w:pPr>
        <w:pStyle w:val="ExampleSeparator"/>
      </w:pPr>
    </w:p>
    <w:p w14:paraId="69A23C92" w14:textId="77777777" w:rsidR="00F91E10" w:rsidRDefault="00000000">
      <w:pPr>
        <w:pStyle w:val="ListParagraph"/>
        <w:keepNext/>
        <w:keepLines/>
        <w:numPr>
          <w:ilvl w:val="0"/>
          <w:numId w:val="98"/>
        </w:numPr>
        <w:spacing w:after="40"/>
        <w:ind w:left="397" w:hanging="397"/>
      </w:pPr>
      <w:r>
        <w:t xml:space="preserve">Use pH indicators or meters to measure the pH change of </w:t>
      </w:r>
      <w:proofErr w:type="spellStart"/>
      <w:r>
        <w:t>neutralisation</w:t>
      </w:r>
      <w:proofErr w:type="spellEnd"/>
      <w:r>
        <w:t xml:space="preserve"> reactions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1E2FEF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FFAAFB8" w14:textId="77777777" w:rsidR="00F91E10" w:rsidRDefault="00000000">
            <w:pPr>
              <w:keepNext/>
              <w:spacing w:before="240" w:after="240"/>
              <w:rPr>
                <w:color w:val="000000"/>
              </w:rPr>
            </w:pPr>
            <w:r>
              <w:rPr>
                <w:b/>
                <w:bCs/>
                <w:color w:val="000000"/>
              </w:rPr>
              <w:t>Example(s):</w:t>
            </w:r>
          </w:p>
          <w:p w14:paraId="1F33D0EE" w14:textId="77777777" w:rsidR="00F91E10" w:rsidRDefault="00000000">
            <w:pPr>
              <w:pStyle w:val="Exampleitem"/>
              <w:rPr>
                <w:color w:val="000000"/>
              </w:rPr>
            </w:pPr>
            <w:r>
              <w:rPr>
                <w:color w:val="000000"/>
              </w:rPr>
              <w:t>Indicators, such as phenolphthalein; methyl orange; bromothymol blue; universal indicator or those listed in the Science 7–10 Data Book, Acid to base indicators table; natural indicators, such as red cabbage and hydrangea flowers.</w:t>
            </w:r>
          </w:p>
        </w:tc>
      </w:tr>
    </w:tbl>
    <w:p w14:paraId="1C5B6481" w14:textId="77777777" w:rsidR="00F91E10" w:rsidRDefault="00F91E10">
      <w:pPr>
        <w:pStyle w:val="ExampleSeparator"/>
      </w:pPr>
    </w:p>
    <w:p w14:paraId="792B737D" w14:textId="77777777" w:rsidR="00F91E10" w:rsidRDefault="00000000">
      <w:pPr>
        <w:pStyle w:val="Heading5"/>
      </w:pPr>
      <w:r>
        <w:t>Rate of chemical reactions</w:t>
      </w:r>
    </w:p>
    <w:p w14:paraId="12FA7F52" w14:textId="77777777" w:rsidR="00F91E10" w:rsidRDefault="00000000">
      <w:pPr>
        <w:pStyle w:val="ListParagraph"/>
        <w:keepNext/>
        <w:keepLines/>
        <w:numPr>
          <w:ilvl w:val="0"/>
          <w:numId w:val="99"/>
        </w:numPr>
        <w:spacing w:after="40"/>
        <w:ind w:left="397" w:hanging="397"/>
      </w:pPr>
      <w:r>
        <w:t>Investigate and explain how concentration, surface area, temperature and catalysts affect the rate of reactions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BAC11A3"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EF31879" w14:textId="77777777" w:rsidR="00F91E10" w:rsidRDefault="00000000">
            <w:pPr>
              <w:keepNext/>
              <w:spacing w:before="240" w:after="240"/>
              <w:rPr>
                <w:color w:val="000000"/>
              </w:rPr>
            </w:pPr>
            <w:r>
              <w:rPr>
                <w:b/>
                <w:bCs/>
                <w:color w:val="000000"/>
              </w:rPr>
              <w:t>Example(s):</w:t>
            </w:r>
          </w:p>
          <w:p w14:paraId="3EFEAFD3" w14:textId="77777777" w:rsidR="00F91E10" w:rsidRDefault="00000000">
            <w:pPr>
              <w:pStyle w:val="Exampleitem"/>
              <w:rPr>
                <w:color w:val="000000"/>
              </w:rPr>
            </w:pPr>
            <w:r>
              <w:rPr>
                <w:color w:val="000000"/>
              </w:rPr>
              <w:t>Using effervescent tablets to change surface area by testing whole, broken and crushed tablets.</w:t>
            </w:r>
            <w:r>
              <w:rPr>
                <w:color w:val="000000"/>
              </w:rPr>
              <w:br/>
            </w:r>
            <w:r>
              <w:rPr>
                <w:color w:val="000000"/>
              </w:rPr>
              <w:br/>
              <w:t>Concentration (g/L, % w/v), surface area (crushed compared to powdered tablets), temperature (comparing measured hot and cold reaction times), catalysts could include enzymes.</w:t>
            </w:r>
          </w:p>
        </w:tc>
      </w:tr>
    </w:tbl>
    <w:p w14:paraId="232D67D8" w14:textId="77777777" w:rsidR="00F91E10" w:rsidRDefault="00F91E10">
      <w:pPr>
        <w:pStyle w:val="ExampleSeparator"/>
      </w:pPr>
    </w:p>
    <w:p w14:paraId="1FF583D7" w14:textId="77777777" w:rsidR="00F91E10" w:rsidRDefault="00000000">
      <w:pPr>
        <w:pStyle w:val="ListParagraph"/>
        <w:keepNext/>
        <w:keepLines/>
        <w:numPr>
          <w:ilvl w:val="0"/>
          <w:numId w:val="99"/>
        </w:numPr>
        <w:spacing w:after="40"/>
        <w:ind w:left="397" w:hanging="397"/>
      </w:pPr>
      <w:r>
        <w:lastRenderedPageBreak/>
        <w:t>Conduct a practical investigation to test a measurable hypothesis, with a cause-and-effect relationship, that predicts changes to the rate of a chemical reaction, and graph data that communicates the investigation findings in a scientific report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2788EF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8CF95B1" w14:textId="77777777" w:rsidR="00F91E10" w:rsidRDefault="00000000">
            <w:pPr>
              <w:keepNext/>
              <w:spacing w:before="240" w:after="240"/>
              <w:rPr>
                <w:color w:val="000000"/>
              </w:rPr>
            </w:pPr>
            <w:r>
              <w:rPr>
                <w:b/>
                <w:bCs/>
                <w:color w:val="000000"/>
              </w:rPr>
              <w:t>Example(s):</w:t>
            </w:r>
          </w:p>
          <w:p w14:paraId="3EAE5ED3" w14:textId="77777777" w:rsidR="00F91E10" w:rsidRDefault="00000000">
            <w:pPr>
              <w:pStyle w:val="Exampleitem"/>
              <w:rPr>
                <w:color w:val="000000"/>
              </w:rPr>
            </w:pPr>
            <w:r>
              <w:rPr>
                <w:color w:val="000000"/>
              </w:rPr>
              <w:t xml:space="preserve">A hypothesis for a reaction of ethanoic acid </w:t>
            </w:r>
            <m:oMath>
              <m:r>
                <m:t>+</m:t>
              </m:r>
            </m:oMath>
            <w:r>
              <w:rPr>
                <w:color w:val="000000"/>
              </w:rPr>
              <w:t xml:space="preserve"> sodium bicarbonate → sodium ethanoate </w:t>
            </w:r>
            <m:oMath>
              <m:r>
                <m:t>+</m:t>
              </m:r>
            </m:oMath>
            <w:r>
              <w:rPr>
                <w:color w:val="000000"/>
              </w:rPr>
              <w:t xml:space="preserve"> water </w:t>
            </w:r>
            <m:oMath>
              <m:r>
                <m:t>+</m:t>
              </m:r>
            </m:oMath>
            <w:r>
              <w:rPr>
                <w:color w:val="000000"/>
              </w:rPr>
              <w:t xml:space="preserve"> carbon dioxide could be expressed as ‘the volume of gas will decrease when the concentration of ethanoic acid decreases’.</w:t>
            </w:r>
          </w:p>
        </w:tc>
      </w:tr>
    </w:tbl>
    <w:p w14:paraId="26121438" w14:textId="77777777" w:rsidR="00F91E10" w:rsidRDefault="00F91E10">
      <w:pPr>
        <w:pStyle w:val="ExampleSeparator"/>
      </w:pPr>
    </w:p>
    <w:p w14:paraId="1E9E6470" w14:textId="77777777" w:rsidR="00F91E10" w:rsidRDefault="00000000">
      <w:pPr>
        <w:pStyle w:val="Heading5"/>
      </w:pPr>
      <w:r>
        <w:t>Nuclear reactions</w:t>
      </w:r>
    </w:p>
    <w:p w14:paraId="3D7FEA17" w14:textId="77777777" w:rsidR="00F91E10" w:rsidRDefault="00000000">
      <w:pPr>
        <w:pStyle w:val="ListParagraph"/>
        <w:numPr>
          <w:ilvl w:val="0"/>
          <w:numId w:val="100"/>
        </w:numPr>
        <w:ind w:left="397" w:hanging="397"/>
      </w:pPr>
      <w:r>
        <w:t>Outline how the first elements were formed after the Big Bang</w:t>
      </w:r>
    </w:p>
    <w:p w14:paraId="6F44402E" w14:textId="77777777" w:rsidR="00F91E10" w:rsidRDefault="00000000">
      <w:pPr>
        <w:pStyle w:val="ListParagraph"/>
        <w:numPr>
          <w:ilvl w:val="0"/>
          <w:numId w:val="100"/>
        </w:numPr>
        <w:ind w:left="397" w:hanging="397"/>
      </w:pPr>
      <w:r>
        <w:t>Describe the conditions that cause a nucleus to be unstable</w:t>
      </w:r>
    </w:p>
    <w:p w14:paraId="285F1E06" w14:textId="77777777" w:rsidR="00F91E10" w:rsidRDefault="00000000">
      <w:pPr>
        <w:pStyle w:val="ListParagraph"/>
        <w:keepNext/>
        <w:keepLines/>
        <w:numPr>
          <w:ilvl w:val="0"/>
          <w:numId w:val="100"/>
        </w:numPr>
        <w:spacing w:after="40"/>
        <w:ind w:left="397" w:hanging="397"/>
      </w:pPr>
      <w:r>
        <w:t>Represent alpha and beta reactions as nuclear reactions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8975B69"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40F82A7" w14:textId="77777777" w:rsidR="00F91E10" w:rsidRDefault="00000000">
            <w:pPr>
              <w:keepNext/>
              <w:spacing w:before="240" w:after="240"/>
              <w:rPr>
                <w:color w:val="000000"/>
              </w:rPr>
            </w:pPr>
            <w:r>
              <w:rPr>
                <w:b/>
                <w:bCs/>
                <w:color w:val="000000"/>
              </w:rPr>
              <w:t>Example(s):</w:t>
            </w:r>
          </w:p>
          <w:p w14:paraId="42141C88" w14:textId="77777777" w:rsidR="00F91E10" w:rsidRDefault="00000000">
            <w:pPr>
              <w:pStyle w:val="Exampleitem"/>
              <w:rPr>
                <w:color w:val="000000"/>
              </w:rPr>
            </w:pPr>
            <w:r>
              <w:rPr>
                <w:color w:val="000000"/>
              </w:rPr>
              <w:t>Alpha decay such as  </w:t>
            </w:r>
            <m:oMath>
              <m:sPre>
                <m:sPrePr>
                  <m:ctrlPr>
                    <w:rPr>
                      <w:rFonts w:ascii="Cambria Math" w:hAnsi="Cambria Math"/>
                    </w:rPr>
                  </m:ctrlPr>
                </m:sPrePr>
                <m:sub>
                  <m:r>
                    <m:t>92</m:t>
                  </m:r>
                </m:sub>
                <m:sup>
                  <m:r>
                    <m:t>238</m:t>
                  </m:r>
                </m:sup>
                <m:e>
                  <m:r>
                    <m:rPr>
                      <m:sty m:val="p"/>
                    </m:rPr>
                    <m:t>U</m:t>
                  </m:r>
                </m:e>
              </m:sPre>
              <m:r>
                <m:t>→</m:t>
              </m:r>
              <m:sPre>
                <m:sPrePr>
                  <m:ctrlPr>
                    <w:rPr>
                      <w:rFonts w:ascii="Cambria Math" w:hAnsi="Cambria Math"/>
                    </w:rPr>
                  </m:ctrlPr>
                </m:sPrePr>
                <m:sub>
                  <m:r>
                    <m:t>90</m:t>
                  </m:r>
                </m:sub>
                <m:sup>
                  <m:r>
                    <m:t>234</m:t>
                  </m:r>
                </m:sup>
                <m:e>
                  <m:r>
                    <m:rPr>
                      <m:sty m:val="p"/>
                    </m:rPr>
                    <m:t>Th</m:t>
                  </m:r>
                </m:e>
              </m:sPre>
              <m:r>
                <m:t>+</m:t>
              </m:r>
              <m:sPre>
                <m:sPrePr>
                  <m:ctrlPr>
                    <w:rPr>
                      <w:rFonts w:ascii="Cambria Math" w:hAnsi="Cambria Math"/>
                    </w:rPr>
                  </m:ctrlPr>
                </m:sPrePr>
                <m:sub>
                  <m:r>
                    <m:t>2</m:t>
                  </m:r>
                </m:sub>
                <m:sup>
                  <m:r>
                    <m:t>4</m:t>
                  </m:r>
                </m:sup>
                <m:e>
                  <m:r>
                    <m:rPr>
                      <m:sty m:val="p"/>
                    </m:rPr>
                    <m:t>He</m:t>
                  </m:r>
                </m:e>
              </m:sPre>
            </m:oMath>
            <w:r>
              <w:rPr>
                <w:color w:val="000000"/>
              </w:rPr>
              <w:t xml:space="preserve">, or </w:t>
            </w:r>
            <m:oMath>
              <m:sPre>
                <m:sPrePr>
                  <m:ctrlPr>
                    <w:rPr>
                      <w:rFonts w:ascii="Cambria Math" w:hAnsi="Cambria Math"/>
                    </w:rPr>
                  </m:ctrlPr>
                </m:sPrePr>
                <m:sub>
                  <m:r>
                    <m:t>92</m:t>
                  </m:r>
                </m:sub>
                <m:sup>
                  <m:r>
                    <m:t>238</m:t>
                  </m:r>
                </m:sup>
                <m:e>
                  <m:r>
                    <m:rPr>
                      <m:sty m:val="p"/>
                    </m:rPr>
                    <m:t>U</m:t>
                  </m:r>
                </m:e>
              </m:sPre>
              <m:r>
                <m:t>→</m:t>
              </m:r>
              <m:sPre>
                <m:sPrePr>
                  <m:ctrlPr>
                    <w:rPr>
                      <w:rFonts w:ascii="Cambria Math" w:hAnsi="Cambria Math"/>
                    </w:rPr>
                  </m:ctrlPr>
                </m:sPrePr>
                <m:sub>
                  <m:r>
                    <m:t>90</m:t>
                  </m:r>
                </m:sub>
                <m:sup>
                  <m:r>
                    <m:t>234</m:t>
                  </m:r>
                </m:sup>
                <m:e>
                  <m:r>
                    <m:rPr>
                      <m:sty m:val="p"/>
                    </m:rPr>
                    <m:t>Th</m:t>
                  </m:r>
                </m:e>
              </m:sPre>
              <m:r>
                <m:t>+α</m:t>
              </m:r>
            </m:oMath>
            <w:r>
              <w:rPr>
                <w:color w:val="000000"/>
              </w:rPr>
              <w:br/>
            </w:r>
            <w:r>
              <w:rPr>
                <w:color w:val="000000"/>
              </w:rPr>
              <w:br/>
              <w:t xml:space="preserve">Beta decay such as  </w:t>
            </w:r>
            <m:oMath>
              <m:sPre>
                <m:sPrePr>
                  <m:ctrlPr>
                    <w:rPr>
                      <w:rFonts w:ascii="Cambria Math" w:hAnsi="Cambria Math"/>
                    </w:rPr>
                  </m:ctrlPr>
                </m:sPrePr>
                <m:sub>
                  <m:r>
                    <m:t>6</m:t>
                  </m:r>
                </m:sub>
                <m:sup>
                  <m:r>
                    <m:t>14</m:t>
                  </m:r>
                </m:sup>
                <m:e>
                  <m:r>
                    <m:rPr>
                      <m:sty m:val="p"/>
                    </m:rPr>
                    <m:t>C</m:t>
                  </m:r>
                </m:e>
              </m:sPre>
              <m:r>
                <m:t>→</m:t>
              </m:r>
              <m:sPre>
                <m:sPrePr>
                  <m:ctrlPr>
                    <w:rPr>
                      <w:rFonts w:ascii="Cambria Math" w:hAnsi="Cambria Math"/>
                    </w:rPr>
                  </m:ctrlPr>
                </m:sPrePr>
                <m:sub>
                  <m:r>
                    <m:t>7</m:t>
                  </m:r>
                </m:sub>
                <m:sup>
                  <m:r>
                    <m:t>14</m:t>
                  </m:r>
                </m:sup>
                <m:e>
                  <m:r>
                    <m:rPr>
                      <m:sty m:val="p"/>
                    </m:rPr>
                    <m:t>N</m:t>
                  </m:r>
                </m:e>
              </m:sPre>
              <m:r>
                <m:t>+</m:t>
              </m:r>
              <m:sPre>
                <m:sPrePr>
                  <m:ctrlPr>
                    <w:rPr>
                      <w:rFonts w:ascii="Cambria Math" w:hAnsi="Cambria Math"/>
                    </w:rPr>
                  </m:ctrlPr>
                </m:sPrePr>
                <m:sub>
                  <m:r>
                    <m:t>-1</m:t>
                  </m:r>
                </m:sub>
                <m:sup>
                  <m:r>
                    <m:t>0</m:t>
                  </m:r>
                </m:sup>
                <m:e>
                  <m:r>
                    <m:t>e</m:t>
                  </m:r>
                </m:e>
              </m:sPre>
            </m:oMath>
            <w:r>
              <w:rPr>
                <w:color w:val="000000"/>
              </w:rPr>
              <w:t xml:space="preserve">, or </w:t>
            </w:r>
            <m:oMath>
              <m:sPre>
                <m:sPrePr>
                  <m:ctrlPr>
                    <w:rPr>
                      <w:rFonts w:ascii="Cambria Math" w:hAnsi="Cambria Math"/>
                    </w:rPr>
                  </m:ctrlPr>
                </m:sPrePr>
                <m:sub>
                  <m:r>
                    <m:t>6</m:t>
                  </m:r>
                </m:sub>
                <m:sup>
                  <m:r>
                    <m:t>14</m:t>
                  </m:r>
                </m:sup>
                <m:e>
                  <m:r>
                    <m:rPr>
                      <m:sty m:val="p"/>
                    </m:rPr>
                    <m:t>C</m:t>
                  </m:r>
                </m:e>
              </m:sPre>
              <m:r>
                <m:t>→</m:t>
              </m:r>
              <m:sPre>
                <m:sPrePr>
                  <m:ctrlPr>
                    <w:rPr>
                      <w:rFonts w:ascii="Cambria Math" w:hAnsi="Cambria Math"/>
                    </w:rPr>
                  </m:ctrlPr>
                </m:sPrePr>
                <m:sub>
                  <m:r>
                    <m:t>7</m:t>
                  </m:r>
                </m:sub>
                <m:sup>
                  <m:r>
                    <m:t>14</m:t>
                  </m:r>
                </m:sup>
                <m:e>
                  <m:r>
                    <m:rPr>
                      <m:sty m:val="p"/>
                    </m:rPr>
                    <m:t>N</m:t>
                  </m:r>
                </m:e>
              </m:sPre>
              <m:r>
                <m:t>+β</m:t>
              </m:r>
            </m:oMath>
          </w:p>
        </w:tc>
      </w:tr>
    </w:tbl>
    <w:p w14:paraId="019A81FF" w14:textId="77777777" w:rsidR="00F91E10" w:rsidRDefault="00F91E10">
      <w:pPr>
        <w:pStyle w:val="ExampleSeparator"/>
      </w:pPr>
    </w:p>
    <w:p w14:paraId="1F79C59E" w14:textId="77777777" w:rsidR="00F91E10" w:rsidRDefault="00000000">
      <w:pPr>
        <w:pStyle w:val="ListParagraph"/>
        <w:keepNext/>
        <w:keepLines/>
        <w:numPr>
          <w:ilvl w:val="0"/>
          <w:numId w:val="100"/>
        </w:numPr>
        <w:spacing w:after="40"/>
        <w:ind w:left="397" w:hanging="397"/>
      </w:pPr>
      <w:r>
        <w:t>Identify that the half-life of a radioactive isotope is the time taken for half of the atoms in a sample to undergo radioactive decay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4FC6BF42"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D9EF7CC" w14:textId="77777777" w:rsidR="00F91E10" w:rsidRDefault="00000000">
            <w:pPr>
              <w:keepNext/>
              <w:spacing w:before="240" w:after="240"/>
              <w:rPr>
                <w:color w:val="000000"/>
              </w:rPr>
            </w:pPr>
            <w:r>
              <w:rPr>
                <w:b/>
                <w:bCs/>
                <w:color w:val="000000"/>
              </w:rPr>
              <w:t>Example(s):</w:t>
            </w:r>
          </w:p>
          <w:p w14:paraId="76951154" w14:textId="77777777" w:rsidR="00F91E10" w:rsidRDefault="00000000">
            <w:pPr>
              <w:pStyle w:val="Exampleitem"/>
              <w:rPr>
                <w:color w:val="000000"/>
              </w:rPr>
            </w:pPr>
            <w:r>
              <w:rPr>
                <w:color w:val="000000"/>
              </w:rPr>
              <w:t>The half-life for uranium-238 is 4.5 billion years, carbon-14 is 5700 years, technetium-99m is 6 hours.</w:t>
            </w:r>
            <w:r>
              <w:rPr>
                <w:color w:val="000000"/>
              </w:rPr>
              <w:br/>
            </w:r>
            <w:r>
              <w:rPr>
                <w:color w:val="000000"/>
              </w:rPr>
              <w:br/>
              <w:t>A simple decay curve, such as the one in the Science 7–10 Data Book can show the decrease over time in the number of radioactive atoms or the intensity of radiation emitted by a radioactive substance.</w:t>
            </w:r>
          </w:p>
        </w:tc>
      </w:tr>
    </w:tbl>
    <w:p w14:paraId="16A43340" w14:textId="77777777" w:rsidR="00F91E10" w:rsidRDefault="00F91E10">
      <w:pPr>
        <w:pStyle w:val="ExampleSeparator"/>
      </w:pPr>
    </w:p>
    <w:p w14:paraId="344EE3C9" w14:textId="77777777" w:rsidR="00F91E10" w:rsidRDefault="00000000">
      <w:pPr>
        <w:pStyle w:val="ListParagraph"/>
        <w:keepNext/>
        <w:keepLines/>
        <w:numPr>
          <w:ilvl w:val="0"/>
          <w:numId w:val="100"/>
        </w:numPr>
        <w:spacing w:after="40"/>
        <w:ind w:left="397" w:hanging="397"/>
      </w:pPr>
      <w:r>
        <w:t>Evaluate the societal benefits and considerations of using radioisotopes in medicine, industry and environmental monitoring</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EB6251A"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1855F13" w14:textId="77777777" w:rsidR="00F91E10" w:rsidRDefault="00000000">
            <w:pPr>
              <w:keepNext/>
              <w:spacing w:before="240" w:after="240"/>
              <w:rPr>
                <w:color w:val="000000"/>
              </w:rPr>
            </w:pPr>
            <w:r>
              <w:rPr>
                <w:b/>
                <w:bCs/>
                <w:color w:val="000000"/>
              </w:rPr>
              <w:t>Example(s):</w:t>
            </w:r>
          </w:p>
          <w:p w14:paraId="049D3991" w14:textId="77777777" w:rsidR="00F91E10" w:rsidRDefault="00000000">
            <w:pPr>
              <w:pStyle w:val="Exampleitem"/>
              <w:rPr>
                <w:color w:val="000000"/>
              </w:rPr>
            </w:pPr>
            <w:r>
              <w:rPr>
                <w:color w:val="000000"/>
              </w:rPr>
              <w:t>Fluorine-18 and technetium-99m are used for medical diagnostics; gold-198 is used to trace factory waste which causes ocean pollution; cobalt-60 is used in gamma irradiation; iodine-131 is used to treat thyroid cancer and hyperthyroidism; lutetium-177 is used for treatment of neuroendocrine cancer; americium-241 is used in smoke detectors.</w:t>
            </w:r>
          </w:p>
        </w:tc>
      </w:tr>
    </w:tbl>
    <w:p w14:paraId="4CBA1D7A" w14:textId="77777777" w:rsidR="00F91E10" w:rsidRDefault="00F91E10">
      <w:pPr>
        <w:pStyle w:val="ExampleSeparator"/>
      </w:pPr>
    </w:p>
    <w:p w14:paraId="1B09B2A8" w14:textId="77777777" w:rsidR="00F91E10" w:rsidRDefault="00000000">
      <w:pPr>
        <w:pStyle w:val="ListParagraph"/>
        <w:numPr>
          <w:ilvl w:val="0"/>
          <w:numId w:val="100"/>
        </w:numPr>
        <w:ind w:left="397" w:hanging="397"/>
      </w:pPr>
      <w:r>
        <w:t>Describe nuclear fission and nuclear fusion</w:t>
      </w:r>
    </w:p>
    <w:p w14:paraId="5E1788A2" w14:textId="77777777" w:rsidR="00F91E10" w:rsidRDefault="00000000">
      <w:pPr>
        <w:pStyle w:val="ListParagraph"/>
        <w:numPr>
          <w:ilvl w:val="0"/>
          <w:numId w:val="100"/>
        </w:numPr>
        <w:ind w:left="397" w:hanging="397"/>
      </w:pPr>
      <w:r>
        <w:t>Outline the impacts on the environment of nuclear reactions, including the raw materials used, the various stages of production and nuclear waste</w:t>
      </w:r>
    </w:p>
    <w:p w14:paraId="47E19222" w14:textId="77777777" w:rsidR="00F91E10" w:rsidRDefault="00000000">
      <w:pPr>
        <w:pStyle w:val="Heading5"/>
      </w:pPr>
      <w:r>
        <w:lastRenderedPageBreak/>
        <w:t>Reactions in context</w:t>
      </w:r>
    </w:p>
    <w:p w14:paraId="33AFEFAE" w14:textId="77777777" w:rsidR="00F91E10" w:rsidRDefault="00000000">
      <w:pPr>
        <w:pStyle w:val="ListParagraph"/>
        <w:keepNext/>
        <w:keepLines/>
        <w:numPr>
          <w:ilvl w:val="0"/>
          <w:numId w:val="101"/>
        </w:numPr>
        <w:spacing w:after="40"/>
        <w:ind w:left="397" w:hanging="397"/>
      </w:pPr>
      <w:r>
        <w:t>Investigate a chemical or nuclear reaction used in industry to produce an important product</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73E1EB2"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F8AAB11" w14:textId="77777777" w:rsidR="00F91E10" w:rsidRDefault="00000000">
            <w:pPr>
              <w:keepNext/>
              <w:spacing w:before="240" w:after="240"/>
              <w:rPr>
                <w:color w:val="000000"/>
              </w:rPr>
            </w:pPr>
            <w:r>
              <w:rPr>
                <w:b/>
                <w:bCs/>
                <w:color w:val="000000"/>
              </w:rPr>
              <w:t>Example(s):</w:t>
            </w:r>
          </w:p>
          <w:p w14:paraId="05D1A89C" w14:textId="77777777" w:rsidR="00F91E10" w:rsidRDefault="00000000">
            <w:pPr>
              <w:pStyle w:val="Exampleitem"/>
              <w:rPr>
                <w:color w:val="000000"/>
              </w:rPr>
            </w:pPr>
            <w:r>
              <w:rPr>
                <w:color w:val="000000"/>
              </w:rPr>
              <w:t>Polymers, aspirin, sulfuric acid, medical isotopes, ammonia.</w:t>
            </w:r>
          </w:p>
        </w:tc>
      </w:tr>
    </w:tbl>
    <w:p w14:paraId="052C6B15" w14:textId="77777777" w:rsidR="00F91E10" w:rsidRDefault="00F91E10">
      <w:pPr>
        <w:pStyle w:val="ExampleSeparator"/>
      </w:pPr>
    </w:p>
    <w:p w14:paraId="1414C4FF" w14:textId="77777777" w:rsidR="00F91E10" w:rsidRDefault="00000000">
      <w:pPr>
        <w:pStyle w:val="Heading3"/>
      </w:pPr>
      <w:r>
        <w:br w:type="page"/>
      </w:r>
      <w:bookmarkStart w:id="24" w:name="_Toc256000024"/>
      <w:r>
        <w:lastRenderedPageBreak/>
        <w:t>Waves and motion</w:t>
      </w:r>
      <w:bookmarkEnd w:id="24"/>
    </w:p>
    <w:p w14:paraId="7BD61F3C" w14:textId="77777777" w:rsidR="00F91E10" w:rsidRDefault="00000000">
      <w:pPr>
        <w:pStyle w:val="Heading4"/>
        <w:rPr>
          <w:sz w:val="22"/>
        </w:rPr>
      </w:pPr>
      <w:r>
        <w:t>Outcomes</w:t>
      </w:r>
    </w:p>
    <w:p w14:paraId="60792E44" w14:textId="77777777" w:rsidR="00F91E10" w:rsidRDefault="00000000">
      <w:r>
        <w:t>A student:</w:t>
      </w:r>
    </w:p>
    <w:p w14:paraId="23F0CF15" w14:textId="77777777" w:rsidR="00F91E10" w:rsidRDefault="00000000">
      <w:pPr>
        <w:pStyle w:val="ListParagraph"/>
        <w:numPr>
          <w:ilvl w:val="0"/>
          <w:numId w:val="102"/>
        </w:numPr>
        <w:ind w:left="397" w:hanging="397"/>
      </w:pPr>
      <w:r>
        <w:t xml:space="preserve">describes the features and applications of different forms of waves </w:t>
      </w:r>
      <w:r>
        <w:rPr>
          <w:b/>
          <w:bCs/>
        </w:rPr>
        <w:t>SC5-WAM-01</w:t>
      </w:r>
    </w:p>
    <w:p w14:paraId="68450D14" w14:textId="77777777" w:rsidR="00F91E10" w:rsidRDefault="00000000">
      <w:pPr>
        <w:pStyle w:val="ListParagraph"/>
        <w:numPr>
          <w:ilvl w:val="0"/>
          <w:numId w:val="102"/>
        </w:numPr>
        <w:ind w:left="397" w:hanging="397"/>
      </w:pPr>
      <w:r>
        <w:t xml:space="preserve">explains the motion of objects using Newton’s laws of motion </w:t>
      </w:r>
      <w:r>
        <w:rPr>
          <w:b/>
          <w:bCs/>
        </w:rPr>
        <w:t>SC5-WAM-02</w:t>
      </w:r>
    </w:p>
    <w:p w14:paraId="3C1397CD" w14:textId="77777777" w:rsidR="00F91E10" w:rsidRDefault="00000000">
      <w:pPr>
        <w:pStyle w:val="ListParagraph"/>
        <w:numPr>
          <w:ilvl w:val="0"/>
          <w:numId w:val="102"/>
        </w:numPr>
        <w:ind w:left="397" w:hanging="397"/>
      </w:pPr>
      <w:r>
        <w:t xml:space="preserve">follows a planned procedure to undertake safe, ethical, valid and reliable investigations </w:t>
      </w:r>
      <w:r>
        <w:rPr>
          <w:b/>
          <w:bCs/>
        </w:rPr>
        <w:t>SC5-WS-04</w:t>
      </w:r>
    </w:p>
    <w:p w14:paraId="56B35DA7" w14:textId="77777777" w:rsidR="00F91E10" w:rsidRDefault="00000000">
      <w:pPr>
        <w:pStyle w:val="ListParagraph"/>
        <w:numPr>
          <w:ilvl w:val="0"/>
          <w:numId w:val="102"/>
        </w:numPr>
        <w:ind w:left="397" w:hanging="397"/>
      </w:pPr>
      <w:r>
        <w:t xml:space="preserve">selects and uses a range of tools to process and represent data </w:t>
      </w:r>
      <w:r>
        <w:rPr>
          <w:b/>
          <w:bCs/>
        </w:rPr>
        <w:t>SC5-WS-05</w:t>
      </w:r>
    </w:p>
    <w:p w14:paraId="3A1CA2C4" w14:textId="77777777" w:rsidR="00F91E10" w:rsidRDefault="00000000">
      <w:r>
        <w:rPr>
          <w:b/>
          <w:bCs/>
        </w:rPr>
        <w:t>Related Life Skills outcomes:</w:t>
      </w:r>
      <w:r>
        <w:t xml:space="preserve"> SCLS-WAM-01, SCLS-WS-04, SCLS-WS-05</w:t>
      </w:r>
    </w:p>
    <w:p w14:paraId="779CFD89" w14:textId="77777777" w:rsidR="00F91E10" w:rsidRDefault="00000000">
      <w:pPr>
        <w:pStyle w:val="Heading4"/>
      </w:pPr>
      <w:r>
        <w:t>Content</w:t>
      </w:r>
    </w:p>
    <w:p w14:paraId="5CB763C8" w14:textId="77777777" w:rsidR="00F91E10" w:rsidRDefault="00000000">
      <w:r>
        <w:rPr>
          <w:b/>
          <w:bCs/>
        </w:rPr>
        <w:t>Working scientifically</w:t>
      </w:r>
    </w:p>
    <w:p w14:paraId="027BE8F8" w14:textId="77777777" w:rsidR="00F91E10" w:rsidRDefault="00000000">
      <w:r>
        <w:t>In this focus area, students develop skills in conducting investigations, as well as processing data and information. Additional Working scientifically outcomes and skills may be integrated with this content.</w:t>
      </w:r>
    </w:p>
    <w:p w14:paraId="66A5287D" w14:textId="77777777" w:rsidR="00F91E10" w:rsidRDefault="00000000">
      <w:r>
        <w:rPr>
          <w:b/>
          <w:bCs/>
        </w:rPr>
        <w:t>Related</w:t>
      </w:r>
      <w:r>
        <w:t xml:space="preserve">: </w:t>
      </w:r>
      <w:hyperlink r:id="rId55" w:anchor="cg-33f0f9a3-5b9a-42bf-a392-67bafc243cb4" w:history="1">
        <w:r>
          <w:rPr>
            <w:color w:val="0000EE"/>
            <w:u w:val="single" w:color="0000EE"/>
          </w:rPr>
          <w:t>Conducting investigations</w:t>
        </w:r>
      </w:hyperlink>
      <w:r>
        <w:t xml:space="preserve">, </w:t>
      </w:r>
      <w:hyperlink r:id="rId56" w:anchor="cg-75cbcdeb-3446-4b3e-b7ab-c794b95a0423" w:history="1">
        <w:r>
          <w:rPr>
            <w:color w:val="0000EE"/>
            <w:u w:val="single" w:color="0000EE"/>
          </w:rPr>
          <w:t>Processing data and information</w:t>
        </w:r>
      </w:hyperlink>
    </w:p>
    <w:p w14:paraId="690F3EAB" w14:textId="77777777" w:rsidR="00F91E10" w:rsidRDefault="00000000">
      <w:pPr>
        <w:pStyle w:val="Heading5"/>
      </w:pPr>
      <w:r>
        <w:t>Common properties of waves</w:t>
      </w:r>
    </w:p>
    <w:p w14:paraId="08E40F40" w14:textId="77777777" w:rsidR="00F91E10" w:rsidRDefault="00000000">
      <w:pPr>
        <w:pStyle w:val="ListParagraph"/>
        <w:numPr>
          <w:ilvl w:val="0"/>
          <w:numId w:val="103"/>
        </w:numPr>
        <w:ind w:left="397" w:hanging="397"/>
      </w:pPr>
      <w:r>
        <w:t>Demonstrate that a mechanical wave requires a medium to travel through, while an electromagnetic (EM) wave does not</w:t>
      </w:r>
    </w:p>
    <w:p w14:paraId="3029B7A8" w14:textId="77777777" w:rsidR="00F91E10" w:rsidRDefault="00000000">
      <w:pPr>
        <w:pStyle w:val="ListParagraph"/>
        <w:numPr>
          <w:ilvl w:val="0"/>
          <w:numId w:val="103"/>
        </w:numPr>
        <w:ind w:left="397" w:hanging="397"/>
      </w:pPr>
      <w:r>
        <w:t>Use the wave model to explain how energy is transferred without the net transfer of particles</w:t>
      </w:r>
    </w:p>
    <w:p w14:paraId="4B7784B8" w14:textId="77777777" w:rsidR="00F91E10" w:rsidRDefault="00000000">
      <w:pPr>
        <w:pStyle w:val="ListParagraph"/>
        <w:numPr>
          <w:ilvl w:val="0"/>
          <w:numId w:val="103"/>
        </w:numPr>
        <w:ind w:left="397" w:hanging="397"/>
      </w:pPr>
      <w:r>
        <w:t>Use models to compare and describe the features of transverse and longitudinal waves</w:t>
      </w:r>
    </w:p>
    <w:p w14:paraId="432B54C5" w14:textId="77777777" w:rsidR="00F91E10" w:rsidRDefault="00000000">
      <w:pPr>
        <w:pStyle w:val="ListParagraph"/>
        <w:numPr>
          <w:ilvl w:val="0"/>
          <w:numId w:val="103"/>
        </w:numPr>
        <w:ind w:left="397" w:hanging="397"/>
      </w:pPr>
      <w:r>
        <w:t>Compare the different wave forms of the electromagnetic spectrum</w:t>
      </w:r>
    </w:p>
    <w:p w14:paraId="705FDFCE" w14:textId="77777777" w:rsidR="00F91E10" w:rsidRDefault="00000000">
      <w:pPr>
        <w:pStyle w:val="ListParagraph"/>
        <w:numPr>
          <w:ilvl w:val="0"/>
          <w:numId w:val="103"/>
        </w:numPr>
        <w:ind w:left="397" w:hanging="397"/>
      </w:pPr>
      <w:r>
        <w:t>Investigate the features of waves, including amplitude, frequency, speed and wavelength by exploring a range of wave types</w:t>
      </w:r>
    </w:p>
    <w:p w14:paraId="2919E4AA" w14:textId="77777777" w:rsidR="00F91E10" w:rsidRDefault="00000000">
      <w:pPr>
        <w:pStyle w:val="ListParagraph"/>
        <w:keepNext/>
        <w:keepLines/>
        <w:numPr>
          <w:ilvl w:val="0"/>
          <w:numId w:val="103"/>
        </w:numPr>
        <w:spacing w:after="40"/>
        <w:ind w:left="397" w:hanging="397"/>
      </w:pPr>
      <w:r>
        <w:t xml:space="preserve">Use the formula </w:t>
      </w:r>
      <m:oMath>
        <m:r>
          <m:t>λ = </m:t>
        </m:r>
        <m:f>
          <m:fPr>
            <m:ctrlPr>
              <w:rPr>
                <w:rFonts w:ascii="Cambria Math" w:hAnsi="Cambria Math"/>
              </w:rPr>
            </m:ctrlPr>
          </m:fPr>
          <m:num>
            <m:r>
              <m:t>v</m:t>
            </m:r>
          </m:num>
          <m:den>
            <m:r>
              <m:t>f</m:t>
            </m:r>
          </m:den>
        </m:f>
      </m:oMath>
      <w:r>
        <w:t xml:space="preserve"> to explain the relationship between a wave’s frequency, speed and wavelength</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5F36CE5"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16606C7" w14:textId="77777777" w:rsidR="00F91E10" w:rsidRDefault="00000000">
            <w:pPr>
              <w:keepNext/>
              <w:spacing w:before="240" w:after="240"/>
              <w:rPr>
                <w:color w:val="000000"/>
              </w:rPr>
            </w:pPr>
            <w:r>
              <w:rPr>
                <w:b/>
                <w:bCs/>
                <w:color w:val="000000"/>
              </w:rPr>
              <w:t>Example(s):</w:t>
            </w:r>
          </w:p>
          <w:p w14:paraId="221EE2E7" w14:textId="77777777" w:rsidR="00F91E10" w:rsidRDefault="00000000">
            <w:pPr>
              <w:pStyle w:val="Exampleitem"/>
              <w:rPr>
                <w:color w:val="000000"/>
              </w:rPr>
            </w:pPr>
            <w:r>
              <w:rPr>
                <w:color w:val="000000"/>
              </w:rPr>
              <w:t>Wavelength is equal to the wave velocity divided by frequency.</w:t>
            </w:r>
          </w:p>
        </w:tc>
      </w:tr>
    </w:tbl>
    <w:p w14:paraId="36A550C7" w14:textId="77777777" w:rsidR="00F91E10" w:rsidRDefault="00F91E10">
      <w:pPr>
        <w:pStyle w:val="ExampleSeparator"/>
      </w:pPr>
    </w:p>
    <w:p w14:paraId="7F18B5FC" w14:textId="77777777" w:rsidR="00F91E10" w:rsidRDefault="00000000">
      <w:pPr>
        <w:pStyle w:val="ListParagraph"/>
        <w:keepNext/>
        <w:keepLines/>
        <w:numPr>
          <w:ilvl w:val="0"/>
          <w:numId w:val="103"/>
        </w:numPr>
        <w:spacing w:after="40"/>
        <w:ind w:left="397" w:hanging="397"/>
      </w:pPr>
      <w:proofErr w:type="spellStart"/>
      <w:r>
        <w:t>Analyse</w:t>
      </w:r>
      <w:proofErr w:type="spellEnd"/>
      <w:r>
        <w:t xml:space="preserve"> data from secondary sources to compare the uses of different EM waves based on their properties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E37C7B6"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20A80A0" w14:textId="77777777" w:rsidR="00F91E10" w:rsidRDefault="00000000">
            <w:pPr>
              <w:keepNext/>
              <w:spacing w:before="240" w:after="240"/>
              <w:rPr>
                <w:color w:val="000000"/>
              </w:rPr>
            </w:pPr>
            <w:r>
              <w:rPr>
                <w:b/>
                <w:bCs/>
                <w:color w:val="000000"/>
              </w:rPr>
              <w:t>Example(s):</w:t>
            </w:r>
          </w:p>
          <w:p w14:paraId="17F5728A" w14:textId="77777777" w:rsidR="00F91E10" w:rsidRDefault="00000000">
            <w:pPr>
              <w:pStyle w:val="Exampleitem"/>
              <w:rPr>
                <w:color w:val="000000"/>
              </w:rPr>
            </w:pPr>
            <w:r>
              <w:rPr>
                <w:color w:val="000000"/>
              </w:rPr>
              <w:t>EM waves are used in medicine, sanitation, communication.</w:t>
            </w:r>
          </w:p>
        </w:tc>
      </w:tr>
    </w:tbl>
    <w:p w14:paraId="7CF57811" w14:textId="77777777" w:rsidR="00F91E10" w:rsidRDefault="00F91E10">
      <w:pPr>
        <w:pStyle w:val="ExampleSeparator"/>
      </w:pPr>
    </w:p>
    <w:p w14:paraId="700C140B" w14:textId="77777777" w:rsidR="00F91E10" w:rsidRDefault="00000000">
      <w:pPr>
        <w:pStyle w:val="Heading5"/>
      </w:pPr>
      <w:r>
        <w:lastRenderedPageBreak/>
        <w:t>Sound waves</w:t>
      </w:r>
    </w:p>
    <w:p w14:paraId="1A69CB2E" w14:textId="77777777" w:rsidR="00F91E10" w:rsidRDefault="00000000">
      <w:pPr>
        <w:pStyle w:val="ListParagraph"/>
        <w:keepNext/>
        <w:keepLines/>
        <w:numPr>
          <w:ilvl w:val="0"/>
          <w:numId w:val="104"/>
        </w:numPr>
        <w:spacing w:after="40"/>
        <w:ind w:left="397" w:hanging="397"/>
      </w:pPr>
      <w:r>
        <w:t>Model the transfer of sound energy as compressions and rarefactions in waves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E1C5C8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7A46DD0" w14:textId="77777777" w:rsidR="00F91E10" w:rsidRDefault="00000000">
            <w:pPr>
              <w:keepNext/>
              <w:spacing w:before="240" w:after="240"/>
              <w:rPr>
                <w:color w:val="000000"/>
              </w:rPr>
            </w:pPr>
            <w:r>
              <w:rPr>
                <w:b/>
                <w:bCs/>
                <w:color w:val="000000"/>
              </w:rPr>
              <w:t>Example(s):</w:t>
            </w:r>
          </w:p>
          <w:p w14:paraId="2A15B70E" w14:textId="77777777" w:rsidR="00F91E10" w:rsidRDefault="00000000">
            <w:pPr>
              <w:pStyle w:val="Exampleitem"/>
              <w:rPr>
                <w:color w:val="000000"/>
              </w:rPr>
            </w:pPr>
            <w:r>
              <w:rPr>
                <w:color w:val="000000"/>
              </w:rPr>
              <w:t>Using metal springs.</w:t>
            </w:r>
          </w:p>
        </w:tc>
      </w:tr>
    </w:tbl>
    <w:p w14:paraId="41170CC6" w14:textId="77777777" w:rsidR="00F91E10" w:rsidRDefault="00F91E10">
      <w:pPr>
        <w:pStyle w:val="ExampleSeparator"/>
      </w:pPr>
    </w:p>
    <w:p w14:paraId="2C51DE53" w14:textId="77777777" w:rsidR="00F91E10" w:rsidRDefault="00000000">
      <w:pPr>
        <w:pStyle w:val="ListParagraph"/>
        <w:numPr>
          <w:ilvl w:val="0"/>
          <w:numId w:val="104"/>
        </w:numPr>
        <w:ind w:left="397" w:hanging="397"/>
      </w:pPr>
      <w:r>
        <w:t>Investigate and describe how amplitude and frequency affect the pitch and volume of sound</w:t>
      </w:r>
    </w:p>
    <w:p w14:paraId="5BCADA30" w14:textId="77777777" w:rsidR="00F91E10" w:rsidRDefault="00000000">
      <w:pPr>
        <w:pStyle w:val="ListParagraph"/>
        <w:numPr>
          <w:ilvl w:val="0"/>
          <w:numId w:val="104"/>
        </w:numPr>
        <w:ind w:left="397" w:hanging="397"/>
      </w:pPr>
      <w:r>
        <w:t>Investigate the Doppler effect of waves</w:t>
      </w:r>
    </w:p>
    <w:p w14:paraId="10213A95" w14:textId="77777777" w:rsidR="00F91E10" w:rsidRDefault="00000000">
      <w:pPr>
        <w:pStyle w:val="ListParagraph"/>
        <w:numPr>
          <w:ilvl w:val="0"/>
          <w:numId w:val="104"/>
        </w:numPr>
        <w:ind w:left="397" w:hanging="397"/>
      </w:pPr>
      <w:r>
        <w:t>Describe how the ear responds to sound waves</w:t>
      </w:r>
    </w:p>
    <w:p w14:paraId="65D1231E" w14:textId="77777777" w:rsidR="00F91E10" w:rsidRDefault="00000000">
      <w:pPr>
        <w:pStyle w:val="ListParagraph"/>
        <w:keepNext/>
        <w:keepLines/>
        <w:numPr>
          <w:ilvl w:val="0"/>
          <w:numId w:val="104"/>
        </w:numPr>
        <w:spacing w:after="40"/>
        <w:ind w:left="397" w:hanging="397"/>
      </w:pPr>
      <w:r>
        <w:t>Investigate and outline the impact of material selection on the transfer of sound energy in Aboriginal and/or Torres Strait Islander Peoples’ traditional musical and communication instruments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0E09D6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233D308F" w14:textId="77777777" w:rsidR="00F91E10" w:rsidRDefault="00000000">
            <w:pPr>
              <w:keepNext/>
              <w:spacing w:before="240" w:after="240"/>
              <w:rPr>
                <w:color w:val="000000"/>
              </w:rPr>
            </w:pPr>
            <w:r>
              <w:rPr>
                <w:b/>
                <w:bCs/>
                <w:color w:val="000000"/>
              </w:rPr>
              <w:t>Example(s):</w:t>
            </w:r>
          </w:p>
          <w:p w14:paraId="7D7C9EAF" w14:textId="77777777" w:rsidR="00F91E10" w:rsidRDefault="00000000">
            <w:pPr>
              <w:pStyle w:val="Exampleitem"/>
              <w:rPr>
                <w:color w:val="000000"/>
              </w:rPr>
            </w:pPr>
            <w:r>
              <w:rPr>
                <w:color w:val="000000"/>
              </w:rPr>
              <w:t>Didgeridoo, clapsticks, emu caller.</w:t>
            </w:r>
          </w:p>
        </w:tc>
      </w:tr>
    </w:tbl>
    <w:p w14:paraId="34026B2E" w14:textId="77777777" w:rsidR="00F91E10" w:rsidRDefault="00F91E10">
      <w:pPr>
        <w:pStyle w:val="ExampleSeparator"/>
      </w:pPr>
    </w:p>
    <w:p w14:paraId="5BD68E7D" w14:textId="77777777" w:rsidR="00F91E10" w:rsidRDefault="00000000">
      <w:pPr>
        <w:pStyle w:val="ListParagraph"/>
        <w:keepNext/>
        <w:keepLines/>
        <w:numPr>
          <w:ilvl w:val="0"/>
          <w:numId w:val="104"/>
        </w:numPr>
        <w:spacing w:after="40"/>
        <w:ind w:left="397" w:hanging="397"/>
      </w:pPr>
      <w:r>
        <w:t>Describe how sound waves are used in medical diagnosis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CC07E99"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512535E3" w14:textId="77777777" w:rsidR="00F91E10" w:rsidRDefault="00000000">
            <w:pPr>
              <w:keepNext/>
              <w:spacing w:before="240" w:after="240"/>
              <w:rPr>
                <w:color w:val="000000"/>
              </w:rPr>
            </w:pPr>
            <w:r>
              <w:rPr>
                <w:b/>
                <w:bCs/>
                <w:color w:val="000000"/>
              </w:rPr>
              <w:t>Example(s):</w:t>
            </w:r>
          </w:p>
          <w:p w14:paraId="1B91358F" w14:textId="77777777" w:rsidR="00F91E10" w:rsidRDefault="00000000">
            <w:pPr>
              <w:pStyle w:val="Exampleitem"/>
              <w:rPr>
                <w:color w:val="000000"/>
              </w:rPr>
            </w:pPr>
            <w:r>
              <w:rPr>
                <w:color w:val="000000"/>
              </w:rPr>
              <w:t xml:space="preserve">Ultrasound is used in medical diagnosis to </w:t>
            </w:r>
            <w:proofErr w:type="spellStart"/>
            <w:r>
              <w:rPr>
                <w:color w:val="000000"/>
              </w:rPr>
              <w:t>visualise</w:t>
            </w:r>
            <w:proofErr w:type="spellEnd"/>
            <w:r>
              <w:rPr>
                <w:color w:val="000000"/>
              </w:rPr>
              <w:t xml:space="preserve"> internal structures and monitor </w:t>
            </w:r>
            <w:proofErr w:type="spellStart"/>
            <w:r>
              <w:rPr>
                <w:color w:val="000000"/>
              </w:rPr>
              <w:t>foetal</w:t>
            </w:r>
            <w:proofErr w:type="spellEnd"/>
            <w:r>
              <w:rPr>
                <w:color w:val="000000"/>
              </w:rPr>
              <w:t xml:space="preserve"> development using high-frequency sound waves; Doppler ultrasound is used to assess blood flow and detect vascular issues by measuring changes in the frequency of sound waves reflected from moving blood cells.</w:t>
            </w:r>
          </w:p>
        </w:tc>
      </w:tr>
    </w:tbl>
    <w:p w14:paraId="6FC590A4" w14:textId="77777777" w:rsidR="00F91E10" w:rsidRDefault="00F91E10">
      <w:pPr>
        <w:pStyle w:val="ExampleSeparator"/>
      </w:pPr>
    </w:p>
    <w:p w14:paraId="094AD459" w14:textId="77777777" w:rsidR="00F91E10" w:rsidRDefault="00000000">
      <w:pPr>
        <w:pStyle w:val="Heading5"/>
      </w:pPr>
      <w:r>
        <w:t>Light waves</w:t>
      </w:r>
    </w:p>
    <w:p w14:paraId="16C11C0C" w14:textId="77777777" w:rsidR="00F91E10" w:rsidRDefault="00000000">
      <w:pPr>
        <w:pStyle w:val="ListParagraph"/>
        <w:numPr>
          <w:ilvl w:val="0"/>
          <w:numId w:val="105"/>
        </w:numPr>
        <w:ind w:left="397" w:hanging="397"/>
      </w:pPr>
      <w:r>
        <w:t>Describe how the eye responds to light</w:t>
      </w:r>
    </w:p>
    <w:p w14:paraId="095DB74E" w14:textId="77777777" w:rsidR="00F91E10" w:rsidRDefault="00000000">
      <w:pPr>
        <w:pStyle w:val="ListParagraph"/>
        <w:keepNext/>
        <w:keepLines/>
        <w:numPr>
          <w:ilvl w:val="0"/>
          <w:numId w:val="105"/>
        </w:numPr>
        <w:spacing w:after="40"/>
        <w:ind w:left="397" w:hanging="397"/>
      </w:pPr>
      <w:r>
        <w:t>Investigate the properties of light, including absorption, reflection, refraction and scattering</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53EB5C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B4DCEA0" w14:textId="77777777" w:rsidR="00F91E10" w:rsidRDefault="00000000">
            <w:pPr>
              <w:keepNext/>
              <w:spacing w:before="240" w:after="240"/>
              <w:rPr>
                <w:color w:val="000000"/>
              </w:rPr>
            </w:pPr>
            <w:r>
              <w:rPr>
                <w:b/>
                <w:bCs/>
                <w:color w:val="000000"/>
              </w:rPr>
              <w:t>Example(s):</w:t>
            </w:r>
          </w:p>
          <w:p w14:paraId="22FCBF2C" w14:textId="77777777" w:rsidR="00F91E10" w:rsidRDefault="00000000">
            <w:pPr>
              <w:pStyle w:val="Exampleitem"/>
              <w:rPr>
                <w:color w:val="000000"/>
              </w:rPr>
            </w:pPr>
            <w:r>
              <w:rPr>
                <w:color w:val="000000"/>
              </w:rPr>
              <w:t>Investigating ray boxes, mirrors and different media, or by using interactive materials, such as a simulation.</w:t>
            </w:r>
          </w:p>
        </w:tc>
      </w:tr>
    </w:tbl>
    <w:p w14:paraId="61D169DD" w14:textId="77777777" w:rsidR="00F91E10" w:rsidRDefault="00F91E10">
      <w:pPr>
        <w:pStyle w:val="ExampleSeparator"/>
      </w:pPr>
    </w:p>
    <w:p w14:paraId="39D72ECF" w14:textId="77777777" w:rsidR="00F91E10" w:rsidRDefault="00000000">
      <w:pPr>
        <w:pStyle w:val="ListParagraph"/>
        <w:numPr>
          <w:ilvl w:val="0"/>
          <w:numId w:val="105"/>
        </w:numPr>
        <w:ind w:left="397" w:hanging="397"/>
      </w:pPr>
      <w:r>
        <w:t>Investigate applications of absorption, reflection and refraction in everyday life</w:t>
      </w:r>
    </w:p>
    <w:p w14:paraId="0F2B87C7" w14:textId="77777777" w:rsidR="00F91E10" w:rsidRDefault="00000000">
      <w:pPr>
        <w:pStyle w:val="ListParagraph"/>
        <w:keepNext/>
        <w:keepLines/>
        <w:numPr>
          <w:ilvl w:val="0"/>
          <w:numId w:val="105"/>
        </w:numPr>
        <w:spacing w:after="40"/>
        <w:ind w:left="397" w:hanging="397"/>
      </w:pPr>
      <w:r>
        <w:t>Explain how the electromagnetic spectrum is used to learn about stars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5F180E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404A933" w14:textId="77777777" w:rsidR="00F91E10" w:rsidRDefault="00000000">
            <w:pPr>
              <w:keepNext/>
              <w:spacing w:before="240" w:after="240"/>
              <w:rPr>
                <w:color w:val="000000"/>
              </w:rPr>
            </w:pPr>
            <w:r>
              <w:rPr>
                <w:b/>
                <w:bCs/>
                <w:color w:val="000000"/>
              </w:rPr>
              <w:t>Example(s):</w:t>
            </w:r>
          </w:p>
          <w:p w14:paraId="11DBBD15" w14:textId="77777777" w:rsidR="00F91E10" w:rsidRDefault="00000000">
            <w:pPr>
              <w:pStyle w:val="Exampleitem"/>
              <w:rPr>
                <w:color w:val="000000"/>
              </w:rPr>
            </w:pPr>
            <w:r>
              <w:rPr>
                <w:color w:val="000000"/>
              </w:rPr>
              <w:t xml:space="preserve">A star’s </w:t>
            </w:r>
            <w:proofErr w:type="spellStart"/>
            <w:r>
              <w:rPr>
                <w:color w:val="000000"/>
              </w:rPr>
              <w:t>colour</w:t>
            </w:r>
            <w:proofErr w:type="spellEnd"/>
            <w:r>
              <w:rPr>
                <w:color w:val="000000"/>
              </w:rPr>
              <w:t xml:space="preserve"> provides a direct measurement of its surface temperature.</w:t>
            </w:r>
          </w:p>
        </w:tc>
      </w:tr>
    </w:tbl>
    <w:p w14:paraId="0CEB198E" w14:textId="77777777" w:rsidR="00F91E10" w:rsidRDefault="00F91E10">
      <w:pPr>
        <w:pStyle w:val="ExampleSeparator"/>
      </w:pPr>
    </w:p>
    <w:p w14:paraId="324004D3" w14:textId="77777777" w:rsidR="00F91E10" w:rsidRDefault="00000000">
      <w:pPr>
        <w:pStyle w:val="Heading5"/>
      </w:pPr>
      <w:r>
        <w:t>Motion</w:t>
      </w:r>
    </w:p>
    <w:p w14:paraId="5D05DAE2" w14:textId="77777777" w:rsidR="00F91E10" w:rsidRDefault="00000000">
      <w:pPr>
        <w:pStyle w:val="ListParagraph"/>
        <w:numPr>
          <w:ilvl w:val="0"/>
          <w:numId w:val="106"/>
        </w:numPr>
        <w:ind w:left="397" w:hanging="397"/>
      </w:pPr>
      <w:r>
        <w:t xml:space="preserve">Conduct an investigation to </w:t>
      </w:r>
      <w:proofErr w:type="spellStart"/>
      <w:r>
        <w:t>analyse</w:t>
      </w:r>
      <w:proofErr w:type="spellEnd"/>
      <w:r>
        <w:t xml:space="preserve"> the relationships between distance, time, speed, displacement and velocity</w:t>
      </w:r>
    </w:p>
    <w:p w14:paraId="44AAEDD6" w14:textId="77777777" w:rsidR="00F91E10" w:rsidRDefault="00000000">
      <w:pPr>
        <w:pStyle w:val="ListParagraph"/>
        <w:keepNext/>
        <w:keepLines/>
        <w:numPr>
          <w:ilvl w:val="0"/>
          <w:numId w:val="106"/>
        </w:numPr>
        <w:spacing w:after="40"/>
        <w:ind w:left="397" w:hanging="397"/>
      </w:pPr>
      <w:r>
        <w:lastRenderedPageBreak/>
        <w:t>Investigate the motion of objects and represent them using motion diagrams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D6B5FE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C730D7F" w14:textId="77777777" w:rsidR="00F91E10" w:rsidRDefault="00000000">
            <w:pPr>
              <w:keepNext/>
              <w:spacing w:before="240" w:after="240"/>
              <w:rPr>
                <w:color w:val="000000"/>
              </w:rPr>
            </w:pPr>
            <w:r>
              <w:rPr>
                <w:b/>
                <w:bCs/>
                <w:color w:val="000000"/>
              </w:rPr>
              <w:t>Example(s):</w:t>
            </w:r>
          </w:p>
          <w:p w14:paraId="14D9AA6A" w14:textId="77777777" w:rsidR="00F91E10" w:rsidRDefault="00000000">
            <w:pPr>
              <w:pStyle w:val="Exampleitem"/>
              <w:rPr>
                <w:color w:val="000000"/>
              </w:rPr>
            </w:pPr>
            <w:r>
              <w:rPr>
                <w:color w:val="000000"/>
              </w:rPr>
              <w:t>Using light gates, ticker timers, crash carts, rolling model cars across a floor to measure distance and time.</w:t>
            </w:r>
          </w:p>
        </w:tc>
      </w:tr>
    </w:tbl>
    <w:p w14:paraId="1B4BE283" w14:textId="77777777" w:rsidR="00F91E10" w:rsidRDefault="00F91E10">
      <w:pPr>
        <w:pStyle w:val="ExampleSeparator"/>
      </w:pPr>
    </w:p>
    <w:p w14:paraId="493D8625" w14:textId="77777777" w:rsidR="00F91E10" w:rsidRDefault="00000000">
      <w:pPr>
        <w:pStyle w:val="ListParagraph"/>
        <w:numPr>
          <w:ilvl w:val="0"/>
          <w:numId w:val="106"/>
        </w:numPr>
        <w:ind w:left="397" w:hanging="397"/>
      </w:pPr>
      <w:r>
        <w:t xml:space="preserve">Conduct investigations to </w:t>
      </w:r>
      <w:proofErr w:type="spellStart"/>
      <w:r>
        <w:t>analyse</w:t>
      </w:r>
      <w:proofErr w:type="spellEnd"/>
      <w:r>
        <w:t xml:space="preserve"> the relationship between distance, time and speed, and draw and </w:t>
      </w:r>
      <w:proofErr w:type="spellStart"/>
      <w:r>
        <w:t>analyse</w:t>
      </w:r>
      <w:proofErr w:type="spellEnd"/>
      <w:r>
        <w:t xml:space="preserve"> a line graph of the results</w:t>
      </w:r>
    </w:p>
    <w:p w14:paraId="58500904" w14:textId="77777777" w:rsidR="00F91E10" w:rsidRDefault="00000000">
      <w:pPr>
        <w:pStyle w:val="ListParagraph"/>
        <w:keepNext/>
        <w:keepLines/>
        <w:numPr>
          <w:ilvl w:val="0"/>
          <w:numId w:val="106"/>
        </w:numPr>
        <w:spacing w:after="40"/>
        <w:ind w:left="397" w:hanging="397"/>
      </w:pPr>
      <w:r>
        <w:t xml:space="preserve">Conduct an investigation to </w:t>
      </w:r>
      <w:proofErr w:type="spellStart"/>
      <w:r>
        <w:t>analyse</w:t>
      </w:r>
      <w:proofErr w:type="spellEnd"/>
      <w:r>
        <w:t xml:space="preserve"> the relationships between force, mass and acceleration</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F4EF03B"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176B48D" w14:textId="77777777" w:rsidR="00F91E10" w:rsidRDefault="00000000">
            <w:pPr>
              <w:keepNext/>
              <w:spacing w:before="240" w:after="240"/>
              <w:rPr>
                <w:color w:val="000000"/>
              </w:rPr>
            </w:pPr>
            <w:r>
              <w:rPr>
                <w:b/>
                <w:bCs/>
                <w:color w:val="000000"/>
              </w:rPr>
              <w:t>Example(s):</w:t>
            </w:r>
          </w:p>
          <w:p w14:paraId="11F92D63" w14:textId="77777777" w:rsidR="00F91E10" w:rsidRDefault="00000000">
            <w:pPr>
              <w:pStyle w:val="Exampleitem"/>
              <w:rPr>
                <w:color w:val="000000"/>
              </w:rPr>
            </w:pPr>
            <w:r>
              <w:rPr>
                <w:color w:val="000000"/>
              </w:rPr>
              <w:t>Pulleys attached to masses and ticker timers, light gates or other sensors.</w:t>
            </w:r>
          </w:p>
        </w:tc>
      </w:tr>
    </w:tbl>
    <w:p w14:paraId="3262C2EE" w14:textId="77777777" w:rsidR="00F91E10" w:rsidRDefault="00F91E10">
      <w:pPr>
        <w:pStyle w:val="ExampleSeparator"/>
      </w:pPr>
    </w:p>
    <w:p w14:paraId="11DCE07B" w14:textId="77777777" w:rsidR="00F91E10" w:rsidRDefault="00000000">
      <w:pPr>
        <w:pStyle w:val="ListParagraph"/>
        <w:numPr>
          <w:ilvl w:val="0"/>
          <w:numId w:val="106"/>
        </w:numPr>
        <w:ind w:left="397" w:hanging="397"/>
      </w:pPr>
      <w:r>
        <w:t>Investigate applications of Newton’s laws of motion</w:t>
      </w:r>
    </w:p>
    <w:p w14:paraId="619C951D" w14:textId="77777777" w:rsidR="00F91E10" w:rsidRDefault="00000000">
      <w:pPr>
        <w:pStyle w:val="ListParagraph"/>
        <w:numPr>
          <w:ilvl w:val="0"/>
          <w:numId w:val="106"/>
        </w:numPr>
        <w:ind w:left="397" w:hanging="397"/>
      </w:pPr>
      <w:r>
        <w:t>Determine, using vector analysis, the net force on an object in one dimension</w:t>
      </w:r>
    </w:p>
    <w:p w14:paraId="4F116FD9" w14:textId="77777777" w:rsidR="00F91E10" w:rsidRDefault="00000000">
      <w:pPr>
        <w:pStyle w:val="ListParagraph"/>
        <w:numPr>
          <w:ilvl w:val="0"/>
          <w:numId w:val="106"/>
        </w:numPr>
        <w:ind w:left="397" w:hanging="397"/>
      </w:pPr>
      <w:r>
        <w:t xml:space="preserve">Use mathematical representations, including graphs and the algebraic formulas </w:t>
      </w:r>
      <m:oMath>
        <m:r>
          <m:t>F=ma</m:t>
        </m:r>
      </m:oMath>
      <w:r>
        <w:t xml:space="preserve">, </w:t>
      </w:r>
      <m:oMath>
        <m:sSub>
          <m:sSubPr>
            <m:ctrlPr>
              <w:rPr>
                <w:rFonts w:ascii="Cambria Math" w:hAnsi="Cambria Math"/>
              </w:rPr>
            </m:ctrlPr>
          </m:sSubPr>
          <m:e>
            <m:r>
              <m:t>v</m:t>
            </m:r>
          </m:e>
          <m:sub>
            <m:r>
              <m:t>av</m:t>
            </m:r>
          </m:sub>
        </m:sSub>
        <m:r>
          <m:t>=</m:t>
        </m:r>
        <m:f>
          <m:fPr>
            <m:ctrlPr>
              <w:rPr>
                <w:rFonts w:ascii="Cambria Math" w:hAnsi="Cambria Math"/>
              </w:rPr>
            </m:ctrlPr>
          </m:fPr>
          <m:num>
            <m:r>
              <m:t>∆s</m:t>
            </m:r>
          </m:num>
          <m:den>
            <m:r>
              <m:t>∆t</m:t>
            </m:r>
          </m:den>
        </m:f>
      </m:oMath>
      <w:r>
        <w:t xml:space="preserve"> and </w:t>
      </w:r>
      <m:oMath>
        <m:r>
          <m:t>a=</m:t>
        </m:r>
        <m:f>
          <m:fPr>
            <m:ctrlPr>
              <w:rPr>
                <w:rFonts w:ascii="Cambria Math" w:hAnsi="Cambria Math"/>
              </w:rPr>
            </m:ctrlPr>
          </m:fPr>
          <m:num>
            <m:r>
              <m:rPr>
                <m:sty m:val="p"/>
              </m:rPr>
              <m:t>Δ</m:t>
            </m:r>
            <m:r>
              <m:t>v</m:t>
            </m:r>
          </m:num>
          <m:den>
            <m:r>
              <m:t>∆t</m:t>
            </m:r>
          </m:den>
        </m:f>
      </m:oMath>
      <w:r>
        <w:t>, to quantitatively relate force, distance, time, speed, displacement, acceleration, velocity and mass</w:t>
      </w:r>
    </w:p>
    <w:p w14:paraId="6AFCAA67" w14:textId="77777777" w:rsidR="00F91E10" w:rsidRDefault="00000000">
      <w:pPr>
        <w:pStyle w:val="Heading5"/>
      </w:pPr>
      <w:r>
        <w:t>Waves and motion in context</w:t>
      </w:r>
    </w:p>
    <w:p w14:paraId="7A2211B3" w14:textId="77777777" w:rsidR="00F91E10" w:rsidRDefault="00000000">
      <w:pPr>
        <w:pStyle w:val="ListParagraph"/>
        <w:keepNext/>
        <w:keepLines/>
        <w:numPr>
          <w:ilvl w:val="0"/>
          <w:numId w:val="107"/>
        </w:numPr>
        <w:spacing w:after="40"/>
        <w:ind w:left="397" w:hanging="397"/>
      </w:pPr>
      <w:r>
        <w:t xml:space="preserve">Structure an argument to </w:t>
      </w:r>
      <w:proofErr w:type="spellStart"/>
      <w:r>
        <w:t>analyse</w:t>
      </w:r>
      <w:proofErr w:type="spellEnd"/>
      <w:r>
        <w:t xml:space="preserve"> how waves and motion have changed society</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AF53F1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80DE99B" w14:textId="77777777" w:rsidR="00F91E10" w:rsidRDefault="00000000">
            <w:pPr>
              <w:keepNext/>
              <w:spacing w:before="240" w:after="240"/>
              <w:rPr>
                <w:color w:val="000000"/>
              </w:rPr>
            </w:pPr>
            <w:r>
              <w:rPr>
                <w:b/>
                <w:bCs/>
                <w:color w:val="000000"/>
              </w:rPr>
              <w:t>Example(s):</w:t>
            </w:r>
          </w:p>
          <w:p w14:paraId="18C7903D" w14:textId="77777777" w:rsidR="00F91E10" w:rsidRDefault="00000000">
            <w:pPr>
              <w:pStyle w:val="Exampleitem"/>
              <w:rPr>
                <w:color w:val="000000"/>
              </w:rPr>
            </w:pPr>
            <w:r>
              <w:rPr>
                <w:color w:val="000000"/>
              </w:rPr>
              <w:t xml:space="preserve">Rockets deliver satellites to space which allows for use of mobile phones and GPS; radio telescopes communicate with satellites; optical </w:t>
            </w:r>
            <w:proofErr w:type="spellStart"/>
            <w:r>
              <w:rPr>
                <w:color w:val="000000"/>
              </w:rPr>
              <w:t>fibres</w:t>
            </w:r>
            <w:proofErr w:type="spellEnd"/>
            <w:r>
              <w:rPr>
                <w:color w:val="000000"/>
              </w:rPr>
              <w:t xml:space="preserve"> in medicine (endoscopes) and communication (high-speed internet).</w:t>
            </w:r>
          </w:p>
        </w:tc>
      </w:tr>
    </w:tbl>
    <w:p w14:paraId="6D822168" w14:textId="77777777" w:rsidR="00F91E10" w:rsidRDefault="00F91E10">
      <w:pPr>
        <w:pStyle w:val="ExampleSeparator"/>
      </w:pPr>
    </w:p>
    <w:p w14:paraId="34487AA2" w14:textId="77777777" w:rsidR="00F91E10" w:rsidRDefault="00000000">
      <w:pPr>
        <w:pStyle w:val="Heading3"/>
      </w:pPr>
      <w:r>
        <w:br w:type="page"/>
      </w:r>
      <w:bookmarkStart w:id="25" w:name="_Toc256000025"/>
      <w:r>
        <w:lastRenderedPageBreak/>
        <w:t>Data science 2</w:t>
      </w:r>
      <w:bookmarkEnd w:id="25"/>
    </w:p>
    <w:p w14:paraId="5B956940" w14:textId="77777777" w:rsidR="00F91E10" w:rsidRDefault="00000000">
      <w:pPr>
        <w:pStyle w:val="Heading4"/>
        <w:rPr>
          <w:sz w:val="22"/>
        </w:rPr>
      </w:pPr>
      <w:r>
        <w:t>Outcomes</w:t>
      </w:r>
    </w:p>
    <w:p w14:paraId="0DF39245" w14:textId="77777777" w:rsidR="00F91E10" w:rsidRDefault="00000000">
      <w:r>
        <w:t>A student:</w:t>
      </w:r>
    </w:p>
    <w:p w14:paraId="543F289F" w14:textId="77777777" w:rsidR="00F91E10" w:rsidRDefault="00000000">
      <w:pPr>
        <w:pStyle w:val="ListParagraph"/>
        <w:numPr>
          <w:ilvl w:val="0"/>
          <w:numId w:val="108"/>
        </w:numPr>
        <w:ind w:left="397" w:hanging="397"/>
      </w:pPr>
      <w:r>
        <w:t xml:space="preserve">assesses the use of scientific knowledge and data in evidence-based decisions and when verifying the legitimacy of claims </w:t>
      </w:r>
      <w:r>
        <w:rPr>
          <w:b/>
          <w:bCs/>
        </w:rPr>
        <w:t>SC5-DA2-01</w:t>
      </w:r>
    </w:p>
    <w:p w14:paraId="16064783" w14:textId="77777777" w:rsidR="00F91E10" w:rsidRDefault="00000000">
      <w:pPr>
        <w:pStyle w:val="ListParagraph"/>
        <w:numPr>
          <w:ilvl w:val="0"/>
          <w:numId w:val="108"/>
        </w:numPr>
        <w:ind w:left="397" w:hanging="397"/>
      </w:pPr>
      <w:r>
        <w:t xml:space="preserve">analyses data from investigations to identify trends, patterns and relationships, and draws conclusions </w:t>
      </w:r>
      <w:r>
        <w:rPr>
          <w:b/>
          <w:bCs/>
        </w:rPr>
        <w:t>SC5-WS-06</w:t>
      </w:r>
    </w:p>
    <w:p w14:paraId="09F227B6" w14:textId="77777777" w:rsidR="00F91E10" w:rsidRDefault="00000000">
      <w:pPr>
        <w:pStyle w:val="ListParagraph"/>
        <w:numPr>
          <w:ilvl w:val="0"/>
          <w:numId w:val="108"/>
        </w:numPr>
        <w:ind w:left="397" w:hanging="397"/>
      </w:pPr>
      <w:r>
        <w:t xml:space="preserve">selects suitable problem-solving strategies and evaluates proposed solutions to identified problems </w:t>
      </w:r>
      <w:r>
        <w:rPr>
          <w:b/>
          <w:bCs/>
        </w:rPr>
        <w:t>SC5-WS-07</w:t>
      </w:r>
    </w:p>
    <w:p w14:paraId="29EA30A8" w14:textId="77777777" w:rsidR="00F91E10" w:rsidRDefault="00000000">
      <w:pPr>
        <w:pStyle w:val="ListParagraph"/>
        <w:numPr>
          <w:ilvl w:val="0"/>
          <w:numId w:val="108"/>
        </w:numPr>
        <w:ind w:left="397" w:hanging="397"/>
      </w:pPr>
      <w:r>
        <w:t xml:space="preserve">communicates scientific arguments with evidence, using scientific language and terminology in a range of communication forms </w:t>
      </w:r>
      <w:r>
        <w:rPr>
          <w:b/>
          <w:bCs/>
        </w:rPr>
        <w:t>SC5-WS-08</w:t>
      </w:r>
    </w:p>
    <w:p w14:paraId="18597812" w14:textId="77777777" w:rsidR="00F91E10" w:rsidRDefault="00000000">
      <w:r>
        <w:rPr>
          <w:b/>
          <w:bCs/>
        </w:rPr>
        <w:t>Related Life Skills outcomes:</w:t>
      </w:r>
      <w:r>
        <w:t xml:space="preserve"> SCLS-DAS-01, SCLS-WS-06, SCLS-WS-07, SCLS-WS-08</w:t>
      </w:r>
    </w:p>
    <w:p w14:paraId="3B60189D" w14:textId="77777777" w:rsidR="00F91E10" w:rsidRDefault="00000000">
      <w:pPr>
        <w:pStyle w:val="Heading4"/>
      </w:pPr>
      <w:r>
        <w:t>Content</w:t>
      </w:r>
    </w:p>
    <w:p w14:paraId="709D2336" w14:textId="77777777" w:rsidR="00F91E10" w:rsidRDefault="00000000">
      <w:r>
        <w:rPr>
          <w:b/>
          <w:bCs/>
        </w:rPr>
        <w:t>Working scientifically</w:t>
      </w:r>
    </w:p>
    <w:p w14:paraId="575CC933" w14:textId="77777777" w:rsidR="00F91E10" w:rsidRDefault="00000000">
      <w:r>
        <w:t xml:space="preserve">In this focus area, students develop skills in </w:t>
      </w:r>
      <w:proofErr w:type="spellStart"/>
      <w:r>
        <w:t>analysing</w:t>
      </w:r>
      <w:proofErr w:type="spellEnd"/>
      <w:r>
        <w:t xml:space="preserve"> data and information, problem-solving and communicating scientific arguments with evidence. Additional Working scientifically outcomes and skills may be integrated with this content.</w:t>
      </w:r>
    </w:p>
    <w:p w14:paraId="1D9F89AA" w14:textId="77777777" w:rsidR="00F91E10" w:rsidRDefault="00000000">
      <w:r>
        <w:rPr>
          <w:b/>
          <w:bCs/>
        </w:rPr>
        <w:t>Related</w:t>
      </w:r>
      <w:r>
        <w:t xml:space="preserve">: </w:t>
      </w:r>
      <w:hyperlink r:id="rId57" w:anchor="cg-56599111-6233-4e8d-95d0-2a3cfad6276a" w:history="1">
        <w:proofErr w:type="spellStart"/>
        <w:r>
          <w:rPr>
            <w:color w:val="0000EE"/>
            <w:u w:val="single" w:color="0000EE"/>
          </w:rPr>
          <w:t>Analysing</w:t>
        </w:r>
        <w:proofErr w:type="spellEnd"/>
        <w:r>
          <w:rPr>
            <w:color w:val="0000EE"/>
            <w:u w:val="single" w:color="0000EE"/>
          </w:rPr>
          <w:t xml:space="preserve"> data and information</w:t>
        </w:r>
      </w:hyperlink>
      <w:r>
        <w:t xml:space="preserve">, </w:t>
      </w:r>
      <w:hyperlink r:id="rId58" w:anchor="cg-6fb1fdb5-432a-4b00-a2b2-2d8b5a82c446" w:history="1">
        <w:r>
          <w:rPr>
            <w:color w:val="0000EE"/>
            <w:u w:val="single" w:color="0000EE"/>
          </w:rPr>
          <w:t>Problem-solving</w:t>
        </w:r>
      </w:hyperlink>
      <w:r>
        <w:t xml:space="preserve">, </w:t>
      </w:r>
      <w:hyperlink r:id="rId59" w:anchor="cg-fd19e196-1604-4a68-840a-924f665e54d4" w:history="1">
        <w:r>
          <w:rPr>
            <w:color w:val="0000EE"/>
            <w:u w:val="single" w:color="0000EE"/>
          </w:rPr>
          <w:t>Communicating</w:t>
        </w:r>
      </w:hyperlink>
    </w:p>
    <w:p w14:paraId="0C70F3F6" w14:textId="77777777" w:rsidR="00F91E10" w:rsidRDefault="00000000">
      <w:pPr>
        <w:pStyle w:val="Heading5"/>
      </w:pPr>
      <w:r>
        <w:t>Data science context</w:t>
      </w:r>
    </w:p>
    <w:p w14:paraId="644BD67E" w14:textId="77777777" w:rsidR="00F91E10" w:rsidRDefault="00000000">
      <w:r>
        <w:t>The Data science focus area can be taught alongside other focus areas, or aligned to students’ interests, local context or school environment.</w:t>
      </w:r>
    </w:p>
    <w:p w14:paraId="4C708D78" w14:textId="77777777" w:rsidR="00F91E10" w:rsidRDefault="00000000">
      <w:pPr>
        <w:pStyle w:val="Heading5"/>
      </w:pPr>
      <w:r>
        <w:t>Investigating questions and claims</w:t>
      </w:r>
    </w:p>
    <w:p w14:paraId="14F00B70" w14:textId="77777777" w:rsidR="00F91E10" w:rsidRDefault="00000000">
      <w:pPr>
        <w:pStyle w:val="ListParagraph"/>
        <w:numPr>
          <w:ilvl w:val="0"/>
          <w:numId w:val="109"/>
        </w:numPr>
        <w:ind w:left="397" w:hanging="397"/>
      </w:pPr>
      <w:r>
        <w:t>Discuss the features of investigable and non-investigable questions, including considerations of available resources</w:t>
      </w:r>
    </w:p>
    <w:p w14:paraId="57F38F2B" w14:textId="77777777" w:rsidR="00F91E10" w:rsidRDefault="00000000">
      <w:pPr>
        <w:pStyle w:val="ListParagraph"/>
        <w:keepNext/>
        <w:keepLines/>
        <w:numPr>
          <w:ilvl w:val="0"/>
          <w:numId w:val="109"/>
        </w:numPr>
        <w:spacing w:after="40"/>
        <w:ind w:left="397" w:hanging="397"/>
      </w:pPr>
      <w:r>
        <w:t>Investigate how scientific knowledge is verified and refined by scientists through hypothesis testing and peer review</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25D198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35C84967" w14:textId="77777777" w:rsidR="00F91E10" w:rsidRDefault="00000000">
            <w:pPr>
              <w:keepNext/>
              <w:spacing w:before="240" w:after="240"/>
              <w:rPr>
                <w:color w:val="000000"/>
              </w:rPr>
            </w:pPr>
            <w:r>
              <w:rPr>
                <w:b/>
                <w:bCs/>
                <w:color w:val="000000"/>
              </w:rPr>
              <w:t>Example(s):</w:t>
            </w:r>
          </w:p>
          <w:p w14:paraId="5FB4B3A8" w14:textId="77777777" w:rsidR="00F91E10" w:rsidRDefault="00000000">
            <w:pPr>
              <w:pStyle w:val="Exampleitem"/>
              <w:rPr>
                <w:color w:val="000000"/>
              </w:rPr>
            </w:pPr>
            <w:r>
              <w:rPr>
                <w:color w:val="000000"/>
              </w:rPr>
              <w:t>Considerations of currency, credibility, consistency.</w:t>
            </w:r>
          </w:p>
        </w:tc>
      </w:tr>
    </w:tbl>
    <w:p w14:paraId="38AA6182" w14:textId="77777777" w:rsidR="00F91E10" w:rsidRDefault="00F91E10">
      <w:pPr>
        <w:pStyle w:val="ExampleSeparator"/>
      </w:pPr>
    </w:p>
    <w:p w14:paraId="7B6B9AE7" w14:textId="77777777" w:rsidR="00F91E10" w:rsidRDefault="00000000">
      <w:pPr>
        <w:pStyle w:val="ListParagraph"/>
        <w:numPr>
          <w:ilvl w:val="0"/>
          <w:numId w:val="109"/>
        </w:numPr>
        <w:ind w:left="397" w:hanging="397"/>
      </w:pPr>
      <w:r>
        <w:t>Develop criteria and use them to evaluate whether online content is valid and reliable</w:t>
      </w:r>
    </w:p>
    <w:p w14:paraId="6A229896" w14:textId="77777777" w:rsidR="00F91E10" w:rsidRDefault="00000000">
      <w:pPr>
        <w:pStyle w:val="ListParagraph"/>
        <w:numPr>
          <w:ilvl w:val="0"/>
          <w:numId w:val="109"/>
        </w:numPr>
        <w:ind w:left="397" w:hanging="397"/>
      </w:pPr>
      <w:r>
        <w:t>Identify a claim that can be scientifically tested with an investigation, or series of investigations, to test the claim</w:t>
      </w:r>
    </w:p>
    <w:p w14:paraId="4C449852" w14:textId="77777777" w:rsidR="00F91E10" w:rsidRDefault="00000000">
      <w:pPr>
        <w:pStyle w:val="ListParagraph"/>
        <w:keepNext/>
        <w:keepLines/>
        <w:numPr>
          <w:ilvl w:val="0"/>
          <w:numId w:val="109"/>
        </w:numPr>
        <w:spacing w:after="40"/>
        <w:ind w:left="397" w:hanging="397"/>
      </w:pPr>
      <w:r>
        <w:t>Explain the evidence and reasoning used to support conclusions about claims, using data from investigations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16E781C8"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7E9455DB" w14:textId="77777777" w:rsidR="00F91E10" w:rsidRDefault="00000000">
            <w:pPr>
              <w:keepNext/>
              <w:spacing w:before="240" w:after="240"/>
              <w:rPr>
                <w:color w:val="000000"/>
              </w:rPr>
            </w:pPr>
            <w:r>
              <w:rPr>
                <w:b/>
                <w:bCs/>
                <w:color w:val="000000"/>
              </w:rPr>
              <w:t>Example(s):</w:t>
            </w:r>
          </w:p>
          <w:p w14:paraId="1BAEAB1F" w14:textId="77777777" w:rsidR="00F91E10" w:rsidRDefault="00000000">
            <w:pPr>
              <w:pStyle w:val="Exampleitem"/>
              <w:rPr>
                <w:color w:val="000000"/>
              </w:rPr>
            </w:pPr>
            <w:r>
              <w:rPr>
                <w:color w:val="000000"/>
              </w:rPr>
              <w:t>Consider how data processing, analysis and representation can affect the conclusions reached, and how data variation can indicate uncertainty and may influence the strength of the evidence and confidence of claims.</w:t>
            </w:r>
          </w:p>
        </w:tc>
      </w:tr>
    </w:tbl>
    <w:p w14:paraId="4A6A8E01" w14:textId="77777777" w:rsidR="00F91E10" w:rsidRDefault="00F91E10">
      <w:pPr>
        <w:pStyle w:val="ExampleSeparator"/>
      </w:pPr>
    </w:p>
    <w:p w14:paraId="74D6869D" w14:textId="77777777" w:rsidR="00F91E10" w:rsidRDefault="00000000">
      <w:pPr>
        <w:pStyle w:val="ListParagraph"/>
        <w:keepNext/>
        <w:keepLines/>
        <w:numPr>
          <w:ilvl w:val="0"/>
          <w:numId w:val="109"/>
        </w:numPr>
        <w:spacing w:after="40"/>
        <w:ind w:left="397" w:hanging="397"/>
      </w:pPr>
      <w:r>
        <w:lastRenderedPageBreak/>
        <w:t>Conduct a written scientific argument showing how a range of evidence supports a claim</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291A071"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4F73576" w14:textId="77777777" w:rsidR="00F91E10" w:rsidRDefault="00000000">
            <w:pPr>
              <w:keepNext/>
              <w:spacing w:before="240" w:after="240"/>
              <w:rPr>
                <w:color w:val="000000"/>
              </w:rPr>
            </w:pPr>
            <w:r>
              <w:rPr>
                <w:b/>
                <w:bCs/>
                <w:color w:val="000000"/>
              </w:rPr>
              <w:t>Example(s):</w:t>
            </w:r>
          </w:p>
          <w:p w14:paraId="7ACAD671" w14:textId="77777777" w:rsidR="00F91E10" w:rsidRDefault="00000000">
            <w:pPr>
              <w:pStyle w:val="Exampleitem"/>
              <w:rPr>
                <w:color w:val="000000"/>
              </w:rPr>
            </w:pPr>
            <w:r>
              <w:rPr>
                <w:color w:val="000000"/>
              </w:rPr>
              <w:t>Multiple arguments relating to the age of the Universe.</w:t>
            </w:r>
          </w:p>
        </w:tc>
      </w:tr>
    </w:tbl>
    <w:p w14:paraId="37C4DE67" w14:textId="77777777" w:rsidR="00F91E10" w:rsidRDefault="00F91E10">
      <w:pPr>
        <w:pStyle w:val="ExampleSeparator"/>
      </w:pPr>
    </w:p>
    <w:p w14:paraId="1694D69C" w14:textId="77777777" w:rsidR="00F91E10" w:rsidRDefault="00000000">
      <w:pPr>
        <w:pStyle w:val="Heading5"/>
      </w:pPr>
      <w:r>
        <w:t>Pseudoscience</w:t>
      </w:r>
    </w:p>
    <w:p w14:paraId="66F9D332" w14:textId="77777777" w:rsidR="00F91E10" w:rsidRDefault="00000000">
      <w:pPr>
        <w:pStyle w:val="ListParagraph"/>
        <w:keepNext/>
        <w:keepLines/>
        <w:numPr>
          <w:ilvl w:val="0"/>
          <w:numId w:val="110"/>
        </w:numPr>
        <w:spacing w:after="40"/>
        <w:ind w:left="397" w:hanging="397"/>
      </w:pPr>
      <w:r>
        <w:t>Explain the distinction between science and pseudoscience using examples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30BA692F"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9280BAB" w14:textId="77777777" w:rsidR="00F91E10" w:rsidRDefault="00000000">
            <w:pPr>
              <w:keepNext/>
              <w:spacing w:before="240" w:after="240"/>
              <w:rPr>
                <w:color w:val="000000"/>
              </w:rPr>
            </w:pPr>
            <w:r>
              <w:rPr>
                <w:b/>
                <w:bCs/>
                <w:color w:val="000000"/>
              </w:rPr>
              <w:t>Example(s):</w:t>
            </w:r>
          </w:p>
          <w:p w14:paraId="3054652E" w14:textId="77777777" w:rsidR="00F91E10" w:rsidRDefault="00000000">
            <w:pPr>
              <w:pStyle w:val="Exampleitem"/>
              <w:rPr>
                <w:color w:val="000000"/>
              </w:rPr>
            </w:pPr>
            <w:r>
              <w:rPr>
                <w:color w:val="000000"/>
              </w:rPr>
              <w:t>Pseudoscience refers to claims presented as alternative explanations of natural phenomena that have not been developed using scientifically acceptable approaches.</w:t>
            </w:r>
          </w:p>
        </w:tc>
      </w:tr>
    </w:tbl>
    <w:p w14:paraId="7A61F0E2" w14:textId="77777777" w:rsidR="00F91E10" w:rsidRDefault="00F91E10">
      <w:pPr>
        <w:pStyle w:val="ExampleSeparator"/>
      </w:pPr>
    </w:p>
    <w:p w14:paraId="1A6312E1" w14:textId="77777777" w:rsidR="00F91E10" w:rsidRDefault="00000000">
      <w:pPr>
        <w:pStyle w:val="ListParagraph"/>
        <w:keepNext/>
        <w:keepLines/>
        <w:numPr>
          <w:ilvl w:val="0"/>
          <w:numId w:val="110"/>
        </w:numPr>
        <w:spacing w:after="40"/>
        <w:ind w:left="397" w:hanging="397"/>
      </w:pPr>
      <w:r>
        <w:t>Identify examples of pseudoscientific claims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8C28F7D"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65D7F01E" w14:textId="77777777" w:rsidR="00F91E10" w:rsidRDefault="00000000">
            <w:pPr>
              <w:keepNext/>
              <w:spacing w:before="240" w:after="240"/>
              <w:rPr>
                <w:color w:val="000000"/>
              </w:rPr>
            </w:pPr>
            <w:r>
              <w:rPr>
                <w:b/>
                <w:bCs/>
                <w:color w:val="000000"/>
              </w:rPr>
              <w:t>Example(s):</w:t>
            </w:r>
          </w:p>
          <w:p w14:paraId="28239973" w14:textId="77777777" w:rsidR="00F91E10" w:rsidRDefault="00000000">
            <w:pPr>
              <w:pStyle w:val="Exampleitem"/>
              <w:rPr>
                <w:color w:val="000000"/>
              </w:rPr>
            </w:pPr>
            <w:r>
              <w:rPr>
                <w:color w:val="000000"/>
              </w:rPr>
              <w:t>Astrology, cryptozoology, flat-Earth theory, ‘water witching’ (dowsing).</w:t>
            </w:r>
          </w:p>
        </w:tc>
      </w:tr>
    </w:tbl>
    <w:p w14:paraId="5B07AFE3" w14:textId="77777777" w:rsidR="00F91E10" w:rsidRDefault="00F91E10">
      <w:pPr>
        <w:pStyle w:val="ExampleSeparator"/>
      </w:pPr>
    </w:p>
    <w:p w14:paraId="50F36C82" w14:textId="77777777" w:rsidR="00F91E10" w:rsidRDefault="00000000">
      <w:pPr>
        <w:pStyle w:val="ListParagraph"/>
        <w:numPr>
          <w:ilvl w:val="0"/>
          <w:numId w:val="110"/>
        </w:numPr>
        <w:ind w:left="397" w:hanging="397"/>
      </w:pPr>
      <w:r>
        <w:t>Investigate incidences of pseudoscience in popular media</w:t>
      </w:r>
    </w:p>
    <w:p w14:paraId="25969749" w14:textId="77777777" w:rsidR="00F91E10" w:rsidRDefault="00000000">
      <w:pPr>
        <w:pStyle w:val="ListParagraph"/>
        <w:keepNext/>
        <w:keepLines/>
        <w:numPr>
          <w:ilvl w:val="0"/>
          <w:numId w:val="110"/>
        </w:numPr>
        <w:spacing w:after="40"/>
        <w:ind w:left="397" w:hanging="397"/>
      </w:pPr>
      <w:r>
        <w:t>Investigate how data, or its analysis and interpretation, can be distorted to manipulate findings that support specific viewpoints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23459C4"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D36A01E" w14:textId="77777777" w:rsidR="00F91E10" w:rsidRDefault="00000000">
            <w:pPr>
              <w:keepNext/>
              <w:spacing w:before="240" w:after="240"/>
              <w:rPr>
                <w:color w:val="000000"/>
              </w:rPr>
            </w:pPr>
            <w:r>
              <w:rPr>
                <w:b/>
                <w:bCs/>
                <w:color w:val="000000"/>
              </w:rPr>
              <w:t>Example(s):</w:t>
            </w:r>
          </w:p>
          <w:p w14:paraId="53A95525" w14:textId="77777777" w:rsidR="00F91E10" w:rsidRDefault="00000000">
            <w:pPr>
              <w:pStyle w:val="Exampleitem"/>
              <w:rPr>
                <w:color w:val="000000"/>
              </w:rPr>
            </w:pPr>
            <w:r>
              <w:rPr>
                <w:color w:val="000000"/>
              </w:rPr>
              <w:t xml:space="preserve">Distorting a graph or </w:t>
            </w:r>
            <w:proofErr w:type="spellStart"/>
            <w:r>
              <w:rPr>
                <w:color w:val="000000"/>
              </w:rPr>
              <w:t>visualisation</w:t>
            </w:r>
            <w:proofErr w:type="spellEnd"/>
            <w:r>
              <w:rPr>
                <w:color w:val="000000"/>
              </w:rPr>
              <w:t>.</w:t>
            </w:r>
          </w:p>
        </w:tc>
      </w:tr>
    </w:tbl>
    <w:p w14:paraId="4D646834" w14:textId="77777777" w:rsidR="00F91E10" w:rsidRDefault="00F91E10">
      <w:pPr>
        <w:pStyle w:val="ExampleSeparator"/>
      </w:pPr>
    </w:p>
    <w:p w14:paraId="1FFE6EFB" w14:textId="77777777" w:rsidR="00F91E10" w:rsidRDefault="00000000">
      <w:pPr>
        <w:pStyle w:val="ListParagraph"/>
        <w:numPr>
          <w:ilvl w:val="0"/>
          <w:numId w:val="110"/>
        </w:numPr>
        <w:ind w:left="397" w:hanging="397"/>
      </w:pPr>
      <w:r>
        <w:t>Determine if an assertion of a claim or theory is pseudoscientific</w:t>
      </w:r>
    </w:p>
    <w:p w14:paraId="7EF44FB9" w14:textId="77777777" w:rsidR="00F91E10" w:rsidRDefault="00000000">
      <w:pPr>
        <w:pStyle w:val="Heading5"/>
      </w:pPr>
      <w:r>
        <w:t>Large datasets and scientific argumentation</w:t>
      </w:r>
    </w:p>
    <w:p w14:paraId="7DA3636A" w14:textId="77777777" w:rsidR="00F91E10" w:rsidRDefault="00000000">
      <w:pPr>
        <w:pStyle w:val="ListParagraph"/>
        <w:keepNext/>
        <w:keepLines/>
        <w:numPr>
          <w:ilvl w:val="0"/>
          <w:numId w:val="111"/>
        </w:numPr>
        <w:spacing w:after="40"/>
        <w:ind w:left="397" w:hanging="397"/>
      </w:pPr>
      <w:r>
        <w:t>Outline the features, collection, uses and applications of large datasets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201F1316"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0029D96A" w14:textId="77777777" w:rsidR="00F91E10" w:rsidRDefault="00000000">
            <w:pPr>
              <w:keepNext/>
              <w:spacing w:before="240" w:after="240"/>
              <w:rPr>
                <w:color w:val="000000"/>
              </w:rPr>
            </w:pPr>
            <w:r>
              <w:rPr>
                <w:b/>
                <w:bCs/>
                <w:color w:val="000000"/>
              </w:rPr>
              <w:t>Example(s):</w:t>
            </w:r>
          </w:p>
          <w:p w14:paraId="60866D61" w14:textId="77777777" w:rsidR="00F91E10" w:rsidRDefault="00000000">
            <w:pPr>
              <w:pStyle w:val="Exampleitem"/>
              <w:rPr>
                <w:color w:val="000000"/>
              </w:rPr>
            </w:pPr>
            <w:r>
              <w:rPr>
                <w:color w:val="000000"/>
              </w:rPr>
              <w:t>Datasets available from CSIRO, ANSTO or other reputable institutions.</w:t>
            </w:r>
          </w:p>
        </w:tc>
      </w:tr>
    </w:tbl>
    <w:p w14:paraId="632BE39E" w14:textId="77777777" w:rsidR="00F91E10" w:rsidRDefault="00F91E10">
      <w:pPr>
        <w:pStyle w:val="ExampleSeparator"/>
      </w:pPr>
    </w:p>
    <w:p w14:paraId="25C8202F" w14:textId="77777777" w:rsidR="00F91E10" w:rsidRDefault="00000000">
      <w:pPr>
        <w:pStyle w:val="ListParagraph"/>
        <w:numPr>
          <w:ilvl w:val="0"/>
          <w:numId w:val="111"/>
        </w:numPr>
        <w:ind w:left="397" w:hanging="397"/>
      </w:pPr>
      <w:r>
        <w:t>Use available large datasets to develop and test a question</w:t>
      </w:r>
    </w:p>
    <w:p w14:paraId="09876140" w14:textId="77777777" w:rsidR="00F91E10" w:rsidRDefault="00000000">
      <w:pPr>
        <w:pStyle w:val="ListParagraph"/>
        <w:numPr>
          <w:ilvl w:val="0"/>
          <w:numId w:val="111"/>
        </w:numPr>
        <w:ind w:left="397" w:hanging="397"/>
      </w:pPr>
      <w:r>
        <w:t>Conduct a descriptive analysis of a large dataset</w:t>
      </w:r>
    </w:p>
    <w:p w14:paraId="29AA943E" w14:textId="77777777" w:rsidR="00F91E10" w:rsidRDefault="00000000">
      <w:pPr>
        <w:pStyle w:val="ListParagraph"/>
        <w:numPr>
          <w:ilvl w:val="0"/>
          <w:numId w:val="111"/>
        </w:numPr>
        <w:ind w:left="397" w:hanging="397"/>
      </w:pPr>
      <w:r>
        <w:t xml:space="preserve">Identify and outline the benefits of using descriptive statistical analysis techniques to assist in </w:t>
      </w:r>
      <w:proofErr w:type="spellStart"/>
      <w:r>
        <w:t>recognising</w:t>
      </w:r>
      <w:proofErr w:type="spellEnd"/>
      <w:r>
        <w:t xml:space="preserve"> or communicating patterns</w:t>
      </w:r>
    </w:p>
    <w:p w14:paraId="1005C6A6" w14:textId="77777777" w:rsidR="00F91E10" w:rsidRDefault="00000000">
      <w:pPr>
        <w:pStyle w:val="ListParagraph"/>
        <w:keepNext/>
        <w:keepLines/>
        <w:numPr>
          <w:ilvl w:val="0"/>
          <w:numId w:val="111"/>
        </w:numPr>
        <w:spacing w:after="40"/>
        <w:ind w:left="397" w:hanging="397"/>
      </w:pPr>
      <w:r>
        <w:t>Conduct a univariate analysis and a bivariate analysis using large datasets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5855722C"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48A283A7" w14:textId="77777777" w:rsidR="00F91E10" w:rsidRDefault="00000000">
            <w:pPr>
              <w:keepNext/>
              <w:spacing w:before="240" w:after="240"/>
              <w:rPr>
                <w:color w:val="000000"/>
              </w:rPr>
            </w:pPr>
            <w:r>
              <w:rPr>
                <w:b/>
                <w:bCs/>
                <w:color w:val="000000"/>
              </w:rPr>
              <w:t>Example(s):</w:t>
            </w:r>
          </w:p>
          <w:p w14:paraId="1DA18419" w14:textId="77777777" w:rsidR="00F91E10" w:rsidRDefault="00000000">
            <w:pPr>
              <w:pStyle w:val="Exampleitem"/>
              <w:rPr>
                <w:color w:val="000000"/>
              </w:rPr>
            </w:pPr>
            <w:r>
              <w:rPr>
                <w:color w:val="000000"/>
              </w:rPr>
              <w:t>A univariate analysis could measure height; a bivariate analysis could measure the number of ice cream sales and temperature during summer.</w:t>
            </w:r>
          </w:p>
        </w:tc>
      </w:tr>
    </w:tbl>
    <w:p w14:paraId="6109D993" w14:textId="77777777" w:rsidR="00F91E10" w:rsidRDefault="00F91E10">
      <w:pPr>
        <w:pStyle w:val="ExampleSeparator"/>
      </w:pPr>
    </w:p>
    <w:p w14:paraId="51ECC334" w14:textId="77777777" w:rsidR="00F91E10" w:rsidRDefault="00000000">
      <w:pPr>
        <w:pStyle w:val="ListParagraph"/>
        <w:numPr>
          <w:ilvl w:val="0"/>
          <w:numId w:val="111"/>
        </w:numPr>
        <w:ind w:left="397" w:hanging="397"/>
      </w:pPr>
      <w:proofErr w:type="spellStart"/>
      <w:r>
        <w:lastRenderedPageBreak/>
        <w:t>Recognise</w:t>
      </w:r>
      <w:proofErr w:type="spellEnd"/>
      <w:r>
        <w:t xml:space="preserve"> the difference between causal and correlational relationships</w:t>
      </w:r>
    </w:p>
    <w:p w14:paraId="030983D3" w14:textId="77777777" w:rsidR="00F91E10" w:rsidRDefault="00000000">
      <w:pPr>
        <w:pStyle w:val="ListParagraph"/>
        <w:keepNext/>
        <w:keepLines/>
        <w:numPr>
          <w:ilvl w:val="0"/>
          <w:numId w:val="111"/>
        </w:numPr>
        <w:spacing w:after="40"/>
        <w:ind w:left="397" w:hanging="397"/>
      </w:pPr>
      <w:r>
        <w:t>Explore the role of large datasets and statistical analysis in validating scientific findings</w:t>
      </w:r>
    </w:p>
    <w:tbl>
      <w:tblPr>
        <w:tblStyle w:val="ExampleTable"/>
        <w:tblW w:w="9000" w:type="dxa"/>
        <w:tblInd w:w="397" w:type="dxa"/>
        <w:tblCellMar>
          <w:top w:w="0" w:type="dxa"/>
          <w:left w:w="0" w:type="dxa"/>
          <w:bottom w:w="0" w:type="dxa"/>
          <w:right w:w="0" w:type="dxa"/>
        </w:tblCellMar>
        <w:tblLook w:val="04A0" w:firstRow="1" w:lastRow="0" w:firstColumn="1" w:lastColumn="0" w:noHBand="0" w:noVBand="1"/>
      </w:tblPr>
      <w:tblGrid>
        <w:gridCol w:w="9000"/>
      </w:tblGrid>
      <w:tr w:rsidR="00F91E10" w14:paraId="7159AB27" w14:textId="77777777">
        <w:tblPrEx>
          <w:tblCellMar>
            <w:top w:w="0" w:type="dxa"/>
            <w:left w:w="0" w:type="dxa"/>
            <w:bottom w:w="0" w:type="dxa"/>
            <w:right w:w="0" w:type="dxa"/>
          </w:tblCellMar>
        </w:tblPrEx>
        <w:tc>
          <w:tcPr>
            <w:tcW w:w="0" w:type="auto"/>
            <w:shd w:val="clear" w:color="auto" w:fill="F2F4F7"/>
            <w:tcMar>
              <w:top w:w="75" w:type="dxa"/>
              <w:left w:w="120" w:type="dxa"/>
              <w:bottom w:w="75" w:type="dxa"/>
              <w:right w:w="120" w:type="dxa"/>
            </w:tcMar>
            <w:hideMark/>
          </w:tcPr>
          <w:p w14:paraId="1F12F8A4" w14:textId="77777777" w:rsidR="00F91E10" w:rsidRDefault="00000000">
            <w:pPr>
              <w:keepNext/>
              <w:spacing w:before="240" w:after="240"/>
              <w:rPr>
                <w:color w:val="000000"/>
              </w:rPr>
            </w:pPr>
            <w:r>
              <w:rPr>
                <w:b/>
                <w:bCs/>
                <w:color w:val="000000"/>
              </w:rPr>
              <w:t>Example(s):</w:t>
            </w:r>
          </w:p>
          <w:p w14:paraId="35D96DE5" w14:textId="77777777" w:rsidR="00F91E10" w:rsidRDefault="00000000">
            <w:pPr>
              <w:pStyle w:val="Exampleitem"/>
              <w:rPr>
                <w:color w:val="000000"/>
              </w:rPr>
            </w:pPr>
            <w:r>
              <w:rPr>
                <w:color w:val="000000"/>
              </w:rPr>
              <w:t>Gregor Mendel’s experiments with pea plants; astronomer Vera Rubin’s discovery of the existence of dark matter and how her claims were validated; global climate models.</w:t>
            </w:r>
          </w:p>
        </w:tc>
      </w:tr>
    </w:tbl>
    <w:p w14:paraId="1807E384" w14:textId="77777777" w:rsidR="00F91E10" w:rsidRDefault="00F91E10">
      <w:pPr>
        <w:pStyle w:val="ExampleSeparator"/>
      </w:pPr>
    </w:p>
    <w:p w14:paraId="01B00B76" w14:textId="77777777" w:rsidR="00F91E10" w:rsidRDefault="00000000">
      <w:pPr>
        <w:pStyle w:val="Heading5"/>
      </w:pPr>
      <w:r>
        <w:t>Data science 2 in context</w:t>
      </w:r>
    </w:p>
    <w:p w14:paraId="59B44C70" w14:textId="77777777" w:rsidR="00F91E10" w:rsidRDefault="00000000">
      <w:pPr>
        <w:pStyle w:val="ListParagraph"/>
        <w:numPr>
          <w:ilvl w:val="0"/>
          <w:numId w:val="112"/>
        </w:numPr>
        <w:ind w:left="397" w:hanging="397"/>
      </w:pPr>
      <w:r>
        <w:t>Use data to make evidence-based decisions about a familiar issue and assess the implications of these decisions</w:t>
      </w:r>
    </w:p>
    <w:p w14:paraId="74E542B9" w14:textId="77777777" w:rsidR="00F91E10" w:rsidRDefault="00000000">
      <w:pPr>
        <w:pStyle w:val="Heading2"/>
      </w:pPr>
      <w:r>
        <w:br w:type="page"/>
      </w:r>
      <w:bookmarkStart w:id="26" w:name="_Toc256000026"/>
      <w:r>
        <w:lastRenderedPageBreak/>
        <w:t>Assessment</w:t>
      </w:r>
      <w:bookmarkEnd w:id="26"/>
    </w:p>
    <w:p w14:paraId="1A3DA27A" w14:textId="77777777" w:rsidR="00F91E10" w:rsidRDefault="00000000">
      <w:r>
        <w:t>The primary role of assessment is to establish where students are in their learning so that teaching can be differentiated and further learning progress can be monitored over time. It provides information that assists teachers to target their teaching at the point of student need. Assessment is most effective when it is an integral part of teaching and learning programs.</w:t>
      </w:r>
    </w:p>
    <w:p w14:paraId="498EF21E" w14:textId="77777777" w:rsidR="00F91E10" w:rsidRDefault="00000000">
      <w:r>
        <w:t>Assessment involves:</w:t>
      </w:r>
    </w:p>
    <w:p w14:paraId="0BEB53E6" w14:textId="77777777" w:rsidR="00F91E10" w:rsidRDefault="00000000">
      <w:pPr>
        <w:pStyle w:val="ListParagraph"/>
        <w:numPr>
          <w:ilvl w:val="0"/>
          <w:numId w:val="113"/>
        </w:numPr>
        <w:ind w:left="397" w:hanging="397"/>
      </w:pPr>
      <w:r>
        <w:t>establishing where students are in their learning</w:t>
      </w:r>
    </w:p>
    <w:p w14:paraId="5DFE60B7" w14:textId="77777777" w:rsidR="00F91E10" w:rsidRDefault="00000000">
      <w:pPr>
        <w:pStyle w:val="ListParagraph"/>
        <w:numPr>
          <w:ilvl w:val="0"/>
          <w:numId w:val="113"/>
        </w:numPr>
        <w:ind w:left="397" w:hanging="397"/>
      </w:pPr>
      <w:r>
        <w:t>ongoing monitoring</w:t>
      </w:r>
    </w:p>
    <w:p w14:paraId="02D1353C" w14:textId="77777777" w:rsidR="00F91E10" w:rsidRDefault="00000000">
      <w:pPr>
        <w:pStyle w:val="ListParagraph"/>
        <w:numPr>
          <w:ilvl w:val="0"/>
          <w:numId w:val="113"/>
        </w:numPr>
        <w:ind w:left="397" w:hanging="397"/>
      </w:pPr>
      <w:r>
        <w:t>formative and summative tasks</w:t>
      </w:r>
    </w:p>
    <w:p w14:paraId="2EF3EFBA" w14:textId="77777777" w:rsidR="00F91E10" w:rsidRDefault="00000000">
      <w:pPr>
        <w:pStyle w:val="ListParagraph"/>
        <w:numPr>
          <w:ilvl w:val="0"/>
          <w:numId w:val="113"/>
        </w:numPr>
        <w:ind w:left="397" w:hanging="397"/>
      </w:pPr>
      <w:r>
        <w:t>providing feedback about student progress.</w:t>
      </w:r>
    </w:p>
    <w:p w14:paraId="5F407D80" w14:textId="77777777" w:rsidR="00F91E10" w:rsidRDefault="00000000">
      <w:pPr>
        <w:pStyle w:val="Heading3"/>
        <w:rPr>
          <w:sz w:val="22"/>
        </w:rPr>
      </w:pPr>
      <w:bookmarkStart w:id="27" w:name="_Toc256000027"/>
      <w:r>
        <w:t>Common Grade Scale</w:t>
      </w:r>
      <w:bookmarkEnd w:id="27"/>
    </w:p>
    <w:p w14:paraId="481B7A8E" w14:textId="77777777" w:rsidR="00F91E10" w:rsidRDefault="00000000">
      <w:pPr>
        <w:rPr>
          <w:b/>
        </w:rPr>
      </w:pPr>
      <w:r>
        <w:rPr>
          <w:b/>
        </w:rPr>
        <w:t>Stage 1, Stage 2, Stage 3, Stage 4, Stage 5</w:t>
      </w:r>
    </w:p>
    <w:p w14:paraId="6139785E" w14:textId="77777777" w:rsidR="00F91E10" w:rsidRDefault="00000000">
      <w:r>
        <w:t xml:space="preserve">The </w:t>
      </w:r>
      <w:hyperlink r:id="rId60" w:tgtFrame="_blank" w:history="1">
        <w:r>
          <w:rPr>
            <w:color w:val="0000EE"/>
            <w:u w:val="single" w:color="0000EE"/>
          </w:rPr>
          <w:t>common grade scale</w:t>
        </w:r>
      </w:hyperlink>
      <w:r>
        <w:t xml:space="preserve"> can be used to report student achievement in both primary and junior secondary years in all NSW schools.</w:t>
      </w:r>
    </w:p>
    <w:p w14:paraId="74CBA5BB" w14:textId="77777777" w:rsidR="00F91E10" w:rsidRDefault="00000000">
      <w:pPr>
        <w:pStyle w:val="Heading3"/>
        <w:rPr>
          <w:b w:val="0"/>
          <w:sz w:val="22"/>
        </w:rPr>
      </w:pPr>
      <w:bookmarkStart w:id="28" w:name="_Toc256000028"/>
      <w:r>
        <w:t>Course performance descriptors</w:t>
      </w:r>
      <w:bookmarkEnd w:id="28"/>
    </w:p>
    <w:p w14:paraId="43A1F33D" w14:textId="77777777" w:rsidR="00F91E10" w:rsidRDefault="00000000">
      <w:pPr>
        <w:rPr>
          <w:b/>
        </w:rPr>
      </w:pPr>
      <w:r>
        <w:rPr>
          <w:b/>
        </w:rPr>
        <w:t>Stage 5 – Year 10</w:t>
      </w:r>
    </w:p>
    <w:p w14:paraId="36FD5230" w14:textId="77777777" w:rsidR="00F91E10" w:rsidRDefault="00000000">
      <w:r>
        <w:t>Course performance descriptors provide holistic descriptions of typical achievement at different grade levels in a specific course. They are used to identify and report a student’s level of achievement in a Board Developed Course at the end of Stage 5.</w:t>
      </w:r>
    </w:p>
    <w:p w14:paraId="2F46CBE9" w14:textId="77777777" w:rsidR="00F91E10" w:rsidRDefault="00000000">
      <w:pPr>
        <w:pStyle w:val="Heading4"/>
        <w:rPr>
          <w:b w:val="0"/>
          <w:sz w:val="22"/>
        </w:rPr>
      </w:pPr>
      <w:r>
        <w:t>Grade A</w:t>
      </w:r>
    </w:p>
    <w:p w14:paraId="4A0986A1" w14:textId="77777777" w:rsidR="00F91E10" w:rsidRDefault="00000000">
      <w:r>
        <w:t>A student performing at this grade typically:</w:t>
      </w:r>
    </w:p>
    <w:p w14:paraId="6A7EB849" w14:textId="77777777" w:rsidR="00F91E10" w:rsidRDefault="00000000">
      <w:pPr>
        <w:pStyle w:val="ListParagraph"/>
        <w:numPr>
          <w:ilvl w:val="0"/>
          <w:numId w:val="114"/>
        </w:numPr>
        <w:ind w:left="397" w:hanging="397"/>
      </w:pPr>
      <w:r>
        <w:t>demonstrates extensive knowledge and understanding of scientific models, theories and laws</w:t>
      </w:r>
    </w:p>
    <w:p w14:paraId="1A70B4A5" w14:textId="77777777" w:rsidR="00F91E10" w:rsidRDefault="00000000">
      <w:pPr>
        <w:pStyle w:val="ListParagraph"/>
        <w:numPr>
          <w:ilvl w:val="0"/>
          <w:numId w:val="114"/>
        </w:numPr>
        <w:ind w:left="397" w:hanging="397"/>
      </w:pPr>
      <w:r>
        <w:t>applies extensive knowledge and understanding of the nature, use and practice of science in a range of contexts</w:t>
      </w:r>
    </w:p>
    <w:p w14:paraId="70CED589" w14:textId="77777777" w:rsidR="00F91E10" w:rsidRDefault="00000000">
      <w:pPr>
        <w:pStyle w:val="ListParagraph"/>
        <w:numPr>
          <w:ilvl w:val="0"/>
          <w:numId w:val="114"/>
        </w:numPr>
        <w:ind w:left="397" w:hanging="397"/>
      </w:pPr>
      <w:r>
        <w:t>identifies and develops valid scientific hypotheses and questions to make evidence-based predictions</w:t>
      </w:r>
    </w:p>
    <w:p w14:paraId="49E2E06E" w14:textId="77777777" w:rsidR="00F91E10" w:rsidRDefault="00000000">
      <w:pPr>
        <w:pStyle w:val="ListParagraph"/>
        <w:numPr>
          <w:ilvl w:val="0"/>
          <w:numId w:val="114"/>
        </w:numPr>
        <w:ind w:left="397" w:hanging="397"/>
      </w:pPr>
      <w:r>
        <w:t>designs appropriate, safe, ethical, valid and reliable scientific investigations and effectively follows plans to conduct investigations</w:t>
      </w:r>
    </w:p>
    <w:p w14:paraId="1FC8B8F3" w14:textId="77777777" w:rsidR="00F91E10" w:rsidRDefault="00000000">
      <w:pPr>
        <w:pStyle w:val="ListParagraph"/>
        <w:numPr>
          <w:ilvl w:val="0"/>
          <w:numId w:val="114"/>
        </w:numPr>
        <w:ind w:left="397" w:hanging="397"/>
      </w:pPr>
      <w:r>
        <w:t xml:space="preserve">analyses data and </w:t>
      </w:r>
      <w:proofErr w:type="spellStart"/>
      <w:r>
        <w:t>synthesises</w:t>
      </w:r>
      <w:proofErr w:type="spellEnd"/>
      <w:r>
        <w:t xml:space="preserve"> information to draw evidence-based scientific conclusions about trends, patterns and relationships</w:t>
      </w:r>
    </w:p>
    <w:p w14:paraId="726C05B6" w14:textId="77777777" w:rsidR="00F91E10" w:rsidRDefault="00000000">
      <w:pPr>
        <w:pStyle w:val="ListParagraph"/>
        <w:numPr>
          <w:ilvl w:val="0"/>
          <w:numId w:val="114"/>
        </w:numPr>
        <w:ind w:left="397" w:hanging="397"/>
      </w:pPr>
      <w:r>
        <w:t>selects and applies a range of suitable problem-solving strategies and evaluates and compares proposed solutions to scientific problems</w:t>
      </w:r>
    </w:p>
    <w:p w14:paraId="3524033D" w14:textId="77777777" w:rsidR="00F91E10" w:rsidRDefault="00000000">
      <w:pPr>
        <w:pStyle w:val="ListParagraph"/>
        <w:numPr>
          <w:ilvl w:val="0"/>
          <w:numId w:val="114"/>
        </w:numPr>
        <w:ind w:left="397" w:hanging="397"/>
      </w:pPr>
      <w:r>
        <w:t>communicates comprehensive scientific ideas and arguments using relevant scientific evidence, language and terminology appropriate to audience and purpose.</w:t>
      </w:r>
    </w:p>
    <w:p w14:paraId="419D1932" w14:textId="77777777" w:rsidR="00F91E10" w:rsidRDefault="00000000">
      <w:pPr>
        <w:pStyle w:val="Heading4"/>
        <w:rPr>
          <w:b w:val="0"/>
          <w:sz w:val="22"/>
        </w:rPr>
      </w:pPr>
      <w:r>
        <w:t>Grade B</w:t>
      </w:r>
    </w:p>
    <w:p w14:paraId="42DC6B6E" w14:textId="77777777" w:rsidR="00F91E10" w:rsidRDefault="00000000">
      <w:r>
        <w:t>A student performing at this grade typically:</w:t>
      </w:r>
    </w:p>
    <w:p w14:paraId="1D1233C1" w14:textId="77777777" w:rsidR="00F91E10" w:rsidRDefault="00000000">
      <w:pPr>
        <w:pStyle w:val="ListParagraph"/>
        <w:numPr>
          <w:ilvl w:val="0"/>
          <w:numId w:val="115"/>
        </w:numPr>
        <w:ind w:left="397" w:hanging="397"/>
      </w:pPr>
      <w:r>
        <w:t>demonstrates thorough knowledge and understanding of scientific models, theories and laws</w:t>
      </w:r>
    </w:p>
    <w:p w14:paraId="5E582FF4" w14:textId="77777777" w:rsidR="00F91E10" w:rsidRDefault="00000000">
      <w:pPr>
        <w:pStyle w:val="ListParagraph"/>
        <w:numPr>
          <w:ilvl w:val="0"/>
          <w:numId w:val="115"/>
        </w:numPr>
        <w:ind w:left="397" w:hanging="397"/>
      </w:pPr>
      <w:r>
        <w:t>applies thorough knowledge and understanding of the nature, use and practice of science in a range of contexts</w:t>
      </w:r>
    </w:p>
    <w:p w14:paraId="7834905C" w14:textId="77777777" w:rsidR="00F91E10" w:rsidRDefault="00000000">
      <w:pPr>
        <w:pStyle w:val="ListParagraph"/>
        <w:numPr>
          <w:ilvl w:val="0"/>
          <w:numId w:val="115"/>
        </w:numPr>
        <w:ind w:left="397" w:hanging="397"/>
      </w:pPr>
      <w:r>
        <w:t>identifies and develops scientific hypotheses and questions to make logical predictions</w:t>
      </w:r>
    </w:p>
    <w:p w14:paraId="139308C5" w14:textId="77777777" w:rsidR="00F91E10" w:rsidRDefault="00000000">
      <w:pPr>
        <w:pStyle w:val="ListParagraph"/>
        <w:numPr>
          <w:ilvl w:val="0"/>
          <w:numId w:val="115"/>
        </w:numPr>
        <w:ind w:left="397" w:hanging="397"/>
      </w:pPr>
      <w:r>
        <w:lastRenderedPageBreak/>
        <w:t>designs appropriate, safe, ethical, valid and reliable scientific investigations and follows plans to conduct investigations</w:t>
      </w:r>
    </w:p>
    <w:p w14:paraId="0AC41DE6" w14:textId="77777777" w:rsidR="00F91E10" w:rsidRDefault="00000000">
      <w:pPr>
        <w:pStyle w:val="ListParagraph"/>
        <w:numPr>
          <w:ilvl w:val="0"/>
          <w:numId w:val="115"/>
        </w:numPr>
        <w:ind w:left="397" w:hanging="397"/>
      </w:pPr>
      <w:r>
        <w:t>analyses data to draw evidence-based scientific conclusions about trends, patterns and relationships</w:t>
      </w:r>
    </w:p>
    <w:p w14:paraId="20BBBA1A" w14:textId="77777777" w:rsidR="00F91E10" w:rsidRDefault="00000000">
      <w:pPr>
        <w:pStyle w:val="ListParagraph"/>
        <w:numPr>
          <w:ilvl w:val="0"/>
          <w:numId w:val="115"/>
        </w:numPr>
        <w:ind w:left="397" w:hanging="397"/>
      </w:pPr>
      <w:r>
        <w:t>selects and applies a range of suitable problem-solving strategies and evaluates proposed solutions to scientific problems</w:t>
      </w:r>
    </w:p>
    <w:p w14:paraId="5CDF3E1A" w14:textId="77777777" w:rsidR="00F91E10" w:rsidRDefault="00000000">
      <w:pPr>
        <w:pStyle w:val="ListParagraph"/>
        <w:numPr>
          <w:ilvl w:val="0"/>
          <w:numId w:val="115"/>
        </w:numPr>
        <w:ind w:left="397" w:hanging="397"/>
      </w:pPr>
      <w:r>
        <w:t>communicates scientific ideas and arguments using relevant scientific evidence, language and terminology appropriate to audience and purpose.</w:t>
      </w:r>
    </w:p>
    <w:p w14:paraId="7B5E504C" w14:textId="77777777" w:rsidR="00F91E10" w:rsidRDefault="00000000">
      <w:pPr>
        <w:pStyle w:val="Heading4"/>
        <w:rPr>
          <w:b w:val="0"/>
          <w:sz w:val="22"/>
        </w:rPr>
      </w:pPr>
      <w:r>
        <w:t>Grade C</w:t>
      </w:r>
    </w:p>
    <w:p w14:paraId="6C3B602E" w14:textId="77777777" w:rsidR="00F91E10" w:rsidRDefault="00000000">
      <w:r>
        <w:t>A student performing at this grade typically:</w:t>
      </w:r>
    </w:p>
    <w:p w14:paraId="3CE5A631" w14:textId="77777777" w:rsidR="00F91E10" w:rsidRDefault="00000000">
      <w:pPr>
        <w:pStyle w:val="ListParagraph"/>
        <w:numPr>
          <w:ilvl w:val="0"/>
          <w:numId w:val="116"/>
        </w:numPr>
        <w:ind w:left="397" w:hanging="397"/>
      </w:pPr>
      <w:r>
        <w:t>demonstrates sound knowledge and understanding of scientific models, theories and laws</w:t>
      </w:r>
    </w:p>
    <w:p w14:paraId="51258BC7" w14:textId="77777777" w:rsidR="00F91E10" w:rsidRDefault="00000000">
      <w:pPr>
        <w:pStyle w:val="ListParagraph"/>
        <w:numPr>
          <w:ilvl w:val="0"/>
          <w:numId w:val="116"/>
        </w:numPr>
        <w:ind w:left="397" w:hanging="397"/>
      </w:pPr>
      <w:r>
        <w:t>applies sound knowledge and understanding of the nature, use and practice of science in a range of contexts</w:t>
      </w:r>
    </w:p>
    <w:p w14:paraId="2870334D" w14:textId="77777777" w:rsidR="00F91E10" w:rsidRDefault="00000000">
      <w:pPr>
        <w:pStyle w:val="ListParagraph"/>
        <w:numPr>
          <w:ilvl w:val="0"/>
          <w:numId w:val="116"/>
        </w:numPr>
        <w:ind w:left="397" w:hanging="397"/>
      </w:pPr>
      <w:r>
        <w:t>identifies and proposes scientific hypotheses and questions to make predictions</w:t>
      </w:r>
    </w:p>
    <w:p w14:paraId="736CDAED" w14:textId="77777777" w:rsidR="00F91E10" w:rsidRDefault="00000000">
      <w:pPr>
        <w:pStyle w:val="ListParagraph"/>
        <w:numPr>
          <w:ilvl w:val="0"/>
          <w:numId w:val="116"/>
        </w:numPr>
        <w:ind w:left="397" w:hanging="397"/>
      </w:pPr>
      <w:r>
        <w:t>designs safe, ethical and valid scientific investigations and follows plans to conduct investigations</w:t>
      </w:r>
    </w:p>
    <w:p w14:paraId="32179AA7" w14:textId="77777777" w:rsidR="00F91E10" w:rsidRDefault="00000000">
      <w:pPr>
        <w:pStyle w:val="ListParagraph"/>
        <w:numPr>
          <w:ilvl w:val="0"/>
          <w:numId w:val="116"/>
        </w:numPr>
        <w:ind w:left="397" w:hanging="397"/>
      </w:pPr>
      <w:r>
        <w:t>examines and uses data to draw scientific conclusions about trends, patterns and relationships</w:t>
      </w:r>
    </w:p>
    <w:p w14:paraId="4E94C95D" w14:textId="77777777" w:rsidR="00F91E10" w:rsidRDefault="00000000">
      <w:pPr>
        <w:pStyle w:val="ListParagraph"/>
        <w:numPr>
          <w:ilvl w:val="0"/>
          <w:numId w:val="116"/>
        </w:numPr>
        <w:ind w:left="397" w:hanging="397"/>
      </w:pPr>
      <w:r>
        <w:t>selects and uses problem-solving strategies and evaluates proposed solutions to scientific problems</w:t>
      </w:r>
    </w:p>
    <w:p w14:paraId="3CFDE6AD" w14:textId="77777777" w:rsidR="00F91E10" w:rsidRDefault="00000000">
      <w:pPr>
        <w:pStyle w:val="ListParagraph"/>
        <w:numPr>
          <w:ilvl w:val="0"/>
          <w:numId w:val="116"/>
        </w:numPr>
        <w:ind w:left="397" w:hanging="397"/>
      </w:pPr>
      <w:r>
        <w:t>communicates scientific ideas and arguments using scientific evidence, language and terminology appropriate to audience and/or purpose.</w:t>
      </w:r>
    </w:p>
    <w:p w14:paraId="73875848" w14:textId="77777777" w:rsidR="00F91E10" w:rsidRDefault="00000000">
      <w:pPr>
        <w:pStyle w:val="Heading4"/>
        <w:rPr>
          <w:b w:val="0"/>
          <w:sz w:val="22"/>
        </w:rPr>
      </w:pPr>
      <w:r>
        <w:t>Grade D</w:t>
      </w:r>
    </w:p>
    <w:p w14:paraId="2A52AF67" w14:textId="77777777" w:rsidR="00F91E10" w:rsidRDefault="00000000">
      <w:r>
        <w:t>A student performing at this grade typically:</w:t>
      </w:r>
    </w:p>
    <w:p w14:paraId="411FD5D0" w14:textId="77777777" w:rsidR="00F91E10" w:rsidRDefault="00000000">
      <w:pPr>
        <w:pStyle w:val="ListParagraph"/>
        <w:numPr>
          <w:ilvl w:val="0"/>
          <w:numId w:val="117"/>
        </w:numPr>
        <w:ind w:left="397" w:hanging="397"/>
      </w:pPr>
      <w:r>
        <w:t>demonstrates basic knowledge and understanding of scientific models and/or theories and/or laws</w:t>
      </w:r>
    </w:p>
    <w:p w14:paraId="7D5A6CC4" w14:textId="77777777" w:rsidR="00F91E10" w:rsidRDefault="00000000">
      <w:pPr>
        <w:pStyle w:val="ListParagraph"/>
        <w:numPr>
          <w:ilvl w:val="0"/>
          <w:numId w:val="117"/>
        </w:numPr>
        <w:ind w:left="397" w:hanging="397"/>
      </w:pPr>
      <w:r>
        <w:t>demonstrates basic knowledge and understanding of the use and practice of science</w:t>
      </w:r>
    </w:p>
    <w:p w14:paraId="110BA41A" w14:textId="77777777" w:rsidR="00F91E10" w:rsidRDefault="00000000">
      <w:pPr>
        <w:pStyle w:val="ListParagraph"/>
        <w:numPr>
          <w:ilvl w:val="0"/>
          <w:numId w:val="117"/>
        </w:numPr>
        <w:ind w:left="397" w:hanging="397"/>
      </w:pPr>
      <w:r>
        <w:t>asks scientific questions and makes predictions</w:t>
      </w:r>
    </w:p>
    <w:p w14:paraId="06A32788" w14:textId="77777777" w:rsidR="00F91E10" w:rsidRDefault="00000000">
      <w:pPr>
        <w:pStyle w:val="ListParagraph"/>
        <w:numPr>
          <w:ilvl w:val="0"/>
          <w:numId w:val="117"/>
        </w:numPr>
        <w:ind w:left="397" w:hanging="397"/>
      </w:pPr>
      <w:r>
        <w:t>follows plans to conduct safe, ethical and valid scientific investigations</w:t>
      </w:r>
    </w:p>
    <w:p w14:paraId="3C3034B8" w14:textId="77777777" w:rsidR="00F91E10" w:rsidRDefault="00000000">
      <w:pPr>
        <w:pStyle w:val="ListParagraph"/>
        <w:numPr>
          <w:ilvl w:val="0"/>
          <w:numId w:val="117"/>
        </w:numPr>
        <w:ind w:left="397" w:hanging="397"/>
      </w:pPr>
      <w:r>
        <w:t>outlines data to identify trends and/or patterns and/or relationships</w:t>
      </w:r>
    </w:p>
    <w:p w14:paraId="2063460C" w14:textId="77777777" w:rsidR="00F91E10" w:rsidRDefault="00000000">
      <w:pPr>
        <w:pStyle w:val="ListParagraph"/>
        <w:numPr>
          <w:ilvl w:val="0"/>
          <w:numId w:val="117"/>
        </w:numPr>
        <w:ind w:left="397" w:hanging="397"/>
      </w:pPr>
      <w:r>
        <w:t>uses strategies to make observations about scientific problems</w:t>
      </w:r>
    </w:p>
    <w:p w14:paraId="1B82ED9D" w14:textId="77777777" w:rsidR="00F91E10" w:rsidRDefault="00000000">
      <w:pPr>
        <w:pStyle w:val="ListParagraph"/>
        <w:numPr>
          <w:ilvl w:val="0"/>
          <w:numId w:val="117"/>
        </w:numPr>
        <w:ind w:left="397" w:hanging="397"/>
      </w:pPr>
      <w:r>
        <w:t>communicates scientific ideas using some scientific language and terminology.</w:t>
      </w:r>
    </w:p>
    <w:p w14:paraId="08E25CCE" w14:textId="77777777" w:rsidR="00F91E10" w:rsidRDefault="00000000">
      <w:pPr>
        <w:pStyle w:val="Heading4"/>
        <w:rPr>
          <w:b w:val="0"/>
          <w:sz w:val="22"/>
        </w:rPr>
      </w:pPr>
      <w:r>
        <w:t>Grade E</w:t>
      </w:r>
    </w:p>
    <w:p w14:paraId="6F0F0A39" w14:textId="77777777" w:rsidR="00F91E10" w:rsidRDefault="00000000">
      <w:r>
        <w:t>A student performing at this grade typically:</w:t>
      </w:r>
    </w:p>
    <w:p w14:paraId="2F08202C" w14:textId="77777777" w:rsidR="00F91E10" w:rsidRDefault="00000000">
      <w:pPr>
        <w:pStyle w:val="ListParagraph"/>
        <w:numPr>
          <w:ilvl w:val="0"/>
          <w:numId w:val="118"/>
        </w:numPr>
        <w:ind w:left="397" w:hanging="397"/>
      </w:pPr>
      <w:r>
        <w:t>demonstrates elementary knowledge and/or understanding of some scientific principles or uses of science</w:t>
      </w:r>
    </w:p>
    <w:p w14:paraId="65C70E60" w14:textId="77777777" w:rsidR="00F91E10" w:rsidRDefault="00000000">
      <w:pPr>
        <w:pStyle w:val="ListParagraph"/>
        <w:numPr>
          <w:ilvl w:val="0"/>
          <w:numId w:val="118"/>
        </w:numPr>
        <w:ind w:left="397" w:hanging="397"/>
      </w:pPr>
      <w:r>
        <w:t>asks questions and/or identifies predictions</w:t>
      </w:r>
    </w:p>
    <w:p w14:paraId="207F6347" w14:textId="77777777" w:rsidR="00F91E10" w:rsidRDefault="00000000">
      <w:pPr>
        <w:pStyle w:val="ListParagraph"/>
        <w:numPr>
          <w:ilvl w:val="0"/>
          <w:numId w:val="118"/>
        </w:numPr>
        <w:ind w:left="397" w:hanging="397"/>
      </w:pPr>
      <w:r>
        <w:t>conducts elements of safe and ethical scientific investigations</w:t>
      </w:r>
    </w:p>
    <w:p w14:paraId="52104B92" w14:textId="77777777" w:rsidR="00F91E10" w:rsidRDefault="00000000">
      <w:pPr>
        <w:pStyle w:val="ListParagraph"/>
        <w:numPr>
          <w:ilvl w:val="0"/>
          <w:numId w:val="118"/>
        </w:numPr>
        <w:ind w:left="397" w:hanging="397"/>
      </w:pPr>
      <w:r>
        <w:t>identifies trends, patterns or relationships</w:t>
      </w:r>
    </w:p>
    <w:p w14:paraId="56300365" w14:textId="77777777" w:rsidR="00F91E10" w:rsidRDefault="00000000">
      <w:pPr>
        <w:pStyle w:val="ListParagraph"/>
        <w:numPr>
          <w:ilvl w:val="0"/>
          <w:numId w:val="118"/>
        </w:numPr>
        <w:ind w:left="397" w:hanging="397"/>
      </w:pPr>
      <w:r>
        <w:t>makes observations about given scientific problems</w:t>
      </w:r>
    </w:p>
    <w:p w14:paraId="0AFF0DFD" w14:textId="77777777" w:rsidR="00F91E10" w:rsidRDefault="00000000">
      <w:pPr>
        <w:pStyle w:val="ListParagraph"/>
        <w:numPr>
          <w:ilvl w:val="0"/>
          <w:numId w:val="118"/>
        </w:numPr>
        <w:ind w:left="397" w:hanging="397"/>
      </w:pPr>
      <w:r>
        <w:t>communicates some scientific information.</w:t>
      </w:r>
    </w:p>
    <w:p w14:paraId="75C863A5" w14:textId="77777777" w:rsidR="00F91E10" w:rsidRDefault="00000000">
      <w:pPr>
        <w:pStyle w:val="Heading3"/>
        <w:rPr>
          <w:b w:val="0"/>
          <w:sz w:val="22"/>
        </w:rPr>
      </w:pPr>
      <w:bookmarkStart w:id="29" w:name="_Toc256000029"/>
      <w:r>
        <w:t>Assessment of Life Skills outcomes</w:t>
      </w:r>
      <w:bookmarkEnd w:id="29"/>
    </w:p>
    <w:p w14:paraId="23A3AEC0" w14:textId="77777777" w:rsidR="00F91E10" w:rsidRDefault="00000000">
      <w:pPr>
        <w:rPr>
          <w:b/>
        </w:rPr>
      </w:pPr>
      <w:r>
        <w:rPr>
          <w:b/>
        </w:rPr>
        <w:t>Stage 4, Stage 5</w:t>
      </w:r>
    </w:p>
    <w:p w14:paraId="5973AE53" w14:textId="77777777" w:rsidR="00F91E10" w:rsidRDefault="00000000">
      <w:r>
        <w:t>The syllabus outcomes and content form the basis of learning opportunities for students. Through the </w:t>
      </w:r>
      <w:hyperlink r:id="rId61" w:tgtFrame="_blank" w:history="1">
        <w:r>
          <w:rPr>
            <w:color w:val="0000EE"/>
            <w:u w:val="single" w:color="0000EE"/>
          </w:rPr>
          <w:t>collaborative curriculum planning process</w:t>
        </w:r>
      </w:hyperlink>
      <w:r>
        <w:t xml:space="preserve">, teachers select specific Life Skills outcomes which </w:t>
      </w:r>
      <w:r>
        <w:lastRenderedPageBreak/>
        <w:t>are based on the needs, strengths, goals, interests and prior learning of each student. Students are required to demonstrate achievement of one or more Life Skills outcomes.</w:t>
      </w:r>
    </w:p>
    <w:p w14:paraId="45F3974B" w14:textId="77777777" w:rsidR="00F91E10" w:rsidRDefault="00000000">
      <w:r>
        <w:t>Assessment should provide opportunities for students to demonstrate achievement in relation to the selected outcomes. Assessment can occur in a range of situations or environments such as the school and wider community. Evidence of achievement can be based on:</w:t>
      </w:r>
    </w:p>
    <w:p w14:paraId="2CFFFCBA" w14:textId="77777777" w:rsidR="00F91E10" w:rsidRDefault="00000000">
      <w:pPr>
        <w:pStyle w:val="ListParagraph"/>
        <w:numPr>
          <w:ilvl w:val="0"/>
          <w:numId w:val="119"/>
        </w:numPr>
        <w:ind w:left="397" w:hanging="397"/>
      </w:pPr>
      <w:hyperlink r:id="rId62" w:history="1">
        <w:r>
          <w:rPr>
            <w:color w:val="0000EE"/>
            <w:u w:val="single" w:color="0000EE"/>
          </w:rPr>
          <w:t>formative</w:t>
        </w:r>
      </w:hyperlink>
      <w:r>
        <w:t xml:space="preserve"> assessment opportunities</w:t>
      </w:r>
    </w:p>
    <w:p w14:paraId="738F354C" w14:textId="77777777" w:rsidR="00F91E10" w:rsidRDefault="00000000">
      <w:pPr>
        <w:pStyle w:val="ListParagraph"/>
        <w:numPr>
          <w:ilvl w:val="0"/>
          <w:numId w:val="119"/>
        </w:numPr>
        <w:ind w:left="397" w:hanging="397"/>
      </w:pPr>
      <w:hyperlink r:id="rId63" w:history="1">
        <w:r>
          <w:rPr>
            <w:color w:val="0000EE"/>
            <w:u w:val="single" w:color="0000EE"/>
          </w:rPr>
          <w:t>summative</w:t>
        </w:r>
      </w:hyperlink>
      <w:r>
        <w:t xml:space="preserve"> assessment opportunities.</w:t>
      </w:r>
    </w:p>
    <w:p w14:paraId="57FC9A9F" w14:textId="77777777" w:rsidR="00F91E10" w:rsidRDefault="00000000">
      <w:r>
        <w:t>There is no requirement for formal assessment of Life Skills outcomes. Stage 6 Life Skills courses do not have external examinations or mandatory projects.</w:t>
      </w:r>
    </w:p>
    <w:p w14:paraId="10C4A2E7" w14:textId="77777777" w:rsidR="00F91E10" w:rsidRDefault="00000000">
      <w:r>
        <w:t xml:space="preserve"> </w:t>
      </w:r>
    </w:p>
    <w:sectPr w:rsidR="00F91E10">
      <w:footerReference w:type="default" r:id="rId64"/>
      <w:pgSz w:w="11906" w:h="16838"/>
      <w:pgMar w:top="850" w:right="1134" w:bottom="85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C72DF" w14:textId="77777777" w:rsidR="00065F6E" w:rsidRDefault="00065F6E">
      <w:pPr>
        <w:spacing w:after="0" w:line="240" w:lineRule="auto"/>
      </w:pPr>
      <w:r>
        <w:separator/>
      </w:r>
    </w:p>
  </w:endnote>
  <w:endnote w:type="continuationSeparator" w:id="0">
    <w:p w14:paraId="559DC79D" w14:textId="77777777" w:rsidR="00065F6E" w:rsidRDefault="0006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78D65" w14:textId="77777777" w:rsidR="00F91E10" w:rsidRDefault="00000000">
    <w:pPr>
      <w:tabs>
        <w:tab w:val="right" w:pos="9638"/>
      </w:tabs>
      <w:rPr>
        <w:color w:val="808080"/>
      </w:rPr>
    </w:pPr>
    <w:r>
      <w:rPr>
        <w:color w:val="808080"/>
      </w:rPr>
      <w:t>Science 7–10</w:t>
    </w:r>
    <w:r>
      <w:tab/>
    </w:r>
    <w:r>
      <w:rPr>
        <w:color w:val="808080"/>
      </w:rPr>
      <w:t xml:space="preserve">Page </w:t>
    </w:r>
    <w:r>
      <w:rPr>
        <w:color w:val="808080"/>
      </w:rPr>
      <w:fldChar w:fldCharType="begin"/>
    </w:r>
    <w:r>
      <w:rPr>
        <w:color w:val="808080"/>
      </w:rPr>
      <w:instrText xml:space="preserve"> PAGE </w:instrText>
    </w:r>
    <w:r>
      <w:rPr>
        <w:color w:val="808080"/>
      </w:rPr>
      <w:fldChar w:fldCharType="separate"/>
    </w:r>
    <w:r>
      <w:rPr>
        <w:color w:val="808080"/>
      </w:rPr>
      <w:t>5</w:t>
    </w:r>
    <w:r>
      <w:rPr>
        <w:color w:val="808080"/>
      </w:rPr>
      <w:fldChar w:fldCharType="end"/>
    </w:r>
    <w:r>
      <w:rPr>
        <w:color w:val="808080"/>
      </w:rPr>
      <w:t xml:space="preserve"> of </w:t>
    </w:r>
    <w:r>
      <w:rPr>
        <w:color w:val="808080"/>
      </w:rPr>
      <w:fldChar w:fldCharType="begin"/>
    </w:r>
    <w:r>
      <w:rPr>
        <w:color w:val="808080"/>
      </w:rPr>
      <w:instrText xml:space="preserve"> NUMPAGES </w:instrText>
    </w:r>
    <w:r>
      <w:rPr>
        <w:color w:val="808080"/>
      </w:rPr>
      <w:fldChar w:fldCharType="separate"/>
    </w:r>
    <w:r>
      <w:rPr>
        <w:color w:val="808080"/>
      </w:rPr>
      <w:t>70</w:t>
    </w:r>
    <w:r>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989F9" w14:textId="77777777" w:rsidR="00F91E10" w:rsidRDefault="00000000">
    <w:pPr>
      <w:tabs>
        <w:tab w:val="right" w:pos="14570"/>
      </w:tabs>
      <w:rPr>
        <w:color w:val="808080"/>
      </w:rPr>
    </w:pPr>
    <w:r>
      <w:rPr>
        <w:color w:val="808080"/>
      </w:rPr>
      <w:t>Science 7–10</w:t>
    </w:r>
    <w:r>
      <w:tab/>
    </w:r>
    <w:r>
      <w:rPr>
        <w:color w:val="808080"/>
      </w:rPr>
      <w:t xml:space="preserve">Page </w:t>
    </w:r>
    <w:r>
      <w:rPr>
        <w:color w:val="808080"/>
      </w:rPr>
      <w:fldChar w:fldCharType="begin"/>
    </w:r>
    <w:r>
      <w:rPr>
        <w:color w:val="808080"/>
      </w:rPr>
      <w:instrText xml:space="preserve"> PAGE </w:instrText>
    </w:r>
    <w:r>
      <w:rPr>
        <w:color w:val="808080"/>
      </w:rPr>
      <w:fldChar w:fldCharType="separate"/>
    </w:r>
    <w:r>
      <w:rPr>
        <w:color w:val="808080"/>
      </w:rPr>
      <w:t>15</w:t>
    </w:r>
    <w:r>
      <w:rPr>
        <w:color w:val="808080"/>
      </w:rPr>
      <w:fldChar w:fldCharType="end"/>
    </w:r>
    <w:r>
      <w:rPr>
        <w:color w:val="808080"/>
      </w:rPr>
      <w:t xml:space="preserve"> of </w:t>
    </w:r>
    <w:r>
      <w:rPr>
        <w:color w:val="808080"/>
      </w:rPr>
      <w:fldChar w:fldCharType="begin"/>
    </w:r>
    <w:r>
      <w:rPr>
        <w:color w:val="808080"/>
      </w:rPr>
      <w:instrText xml:space="preserve"> NUMPAGES </w:instrText>
    </w:r>
    <w:r>
      <w:rPr>
        <w:color w:val="808080"/>
      </w:rPr>
      <w:fldChar w:fldCharType="separate"/>
    </w:r>
    <w:r>
      <w:rPr>
        <w:color w:val="808080"/>
      </w:rPr>
      <w:t>70</w:t>
    </w:r>
    <w:r>
      <w:rPr>
        <w:color w:val="8080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00B71" w14:textId="77777777" w:rsidR="00F91E10" w:rsidRDefault="00000000">
    <w:pPr>
      <w:tabs>
        <w:tab w:val="right" w:pos="9638"/>
      </w:tabs>
      <w:rPr>
        <w:color w:val="808080"/>
      </w:rPr>
    </w:pPr>
    <w:r>
      <w:rPr>
        <w:color w:val="808080"/>
      </w:rPr>
      <w:t>Science 7–10</w:t>
    </w:r>
    <w:r>
      <w:tab/>
    </w:r>
    <w:r>
      <w:rPr>
        <w:color w:val="808080"/>
      </w:rPr>
      <w:t xml:space="preserve">Page </w:t>
    </w:r>
    <w:r>
      <w:rPr>
        <w:color w:val="808080"/>
      </w:rPr>
      <w:fldChar w:fldCharType="begin"/>
    </w:r>
    <w:r>
      <w:rPr>
        <w:color w:val="808080"/>
      </w:rPr>
      <w:instrText xml:space="preserve"> PAGE </w:instrText>
    </w:r>
    <w:r>
      <w:rPr>
        <w:color w:val="808080"/>
      </w:rPr>
      <w:fldChar w:fldCharType="separate"/>
    </w:r>
    <w:r>
      <w:rPr>
        <w:color w:val="808080"/>
      </w:rPr>
      <w:t>70</w:t>
    </w:r>
    <w:r>
      <w:rPr>
        <w:color w:val="808080"/>
      </w:rPr>
      <w:fldChar w:fldCharType="end"/>
    </w:r>
    <w:r>
      <w:rPr>
        <w:color w:val="808080"/>
      </w:rPr>
      <w:t xml:space="preserve"> of </w:t>
    </w:r>
    <w:r>
      <w:rPr>
        <w:color w:val="808080"/>
      </w:rPr>
      <w:fldChar w:fldCharType="begin"/>
    </w:r>
    <w:r>
      <w:rPr>
        <w:color w:val="808080"/>
      </w:rPr>
      <w:instrText xml:space="preserve"> NUMPAGES </w:instrText>
    </w:r>
    <w:r>
      <w:rPr>
        <w:color w:val="808080"/>
      </w:rPr>
      <w:fldChar w:fldCharType="separate"/>
    </w:r>
    <w:r>
      <w:rPr>
        <w:color w:val="808080"/>
      </w:rPr>
      <w:t>70</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07AAC" w14:textId="77777777" w:rsidR="00065F6E" w:rsidRDefault="00065F6E">
      <w:pPr>
        <w:spacing w:after="0" w:line="240" w:lineRule="auto"/>
      </w:pPr>
      <w:r>
        <w:separator/>
      </w:r>
    </w:p>
  </w:footnote>
  <w:footnote w:type="continuationSeparator" w:id="0">
    <w:p w14:paraId="7DEA925C" w14:textId="77777777" w:rsidR="00065F6E" w:rsidRDefault="00065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E9C6DD64">
      <w:start w:val="1"/>
      <w:numFmt w:val="bullet"/>
      <w:lvlText w:val="§"/>
      <w:lvlJc w:val="left"/>
      <w:pPr>
        <w:ind w:left="720" w:hanging="360"/>
      </w:pPr>
      <w:rPr>
        <w:rFonts w:ascii="Wingdings" w:eastAsia="Wingdings" w:hAnsi="Wingdings" w:cs="Wingdings"/>
      </w:rPr>
    </w:lvl>
    <w:lvl w:ilvl="1" w:tplc="DFB84EBA">
      <w:start w:val="1"/>
      <w:numFmt w:val="bullet"/>
      <w:lvlText w:val="o"/>
      <w:lvlJc w:val="left"/>
      <w:pPr>
        <w:tabs>
          <w:tab w:val="num" w:pos="1440"/>
        </w:tabs>
        <w:ind w:left="1440" w:hanging="360"/>
      </w:pPr>
      <w:rPr>
        <w:rFonts w:ascii="Courier New" w:hAnsi="Courier New"/>
      </w:rPr>
    </w:lvl>
    <w:lvl w:ilvl="2" w:tplc="BDB2E0A2">
      <w:start w:val="1"/>
      <w:numFmt w:val="bullet"/>
      <w:lvlText w:val=""/>
      <w:lvlJc w:val="left"/>
      <w:pPr>
        <w:tabs>
          <w:tab w:val="num" w:pos="2160"/>
        </w:tabs>
        <w:ind w:left="2160" w:hanging="360"/>
      </w:pPr>
      <w:rPr>
        <w:rFonts w:ascii="Wingdings" w:hAnsi="Wingdings"/>
      </w:rPr>
    </w:lvl>
    <w:lvl w:ilvl="3" w:tplc="4E66311C">
      <w:start w:val="1"/>
      <w:numFmt w:val="bullet"/>
      <w:lvlText w:val=""/>
      <w:lvlJc w:val="left"/>
      <w:pPr>
        <w:tabs>
          <w:tab w:val="num" w:pos="2880"/>
        </w:tabs>
        <w:ind w:left="2880" w:hanging="360"/>
      </w:pPr>
      <w:rPr>
        <w:rFonts w:ascii="Symbol" w:hAnsi="Symbol"/>
      </w:rPr>
    </w:lvl>
    <w:lvl w:ilvl="4" w:tplc="8AEE4D0E">
      <w:start w:val="1"/>
      <w:numFmt w:val="bullet"/>
      <w:lvlText w:val="o"/>
      <w:lvlJc w:val="left"/>
      <w:pPr>
        <w:tabs>
          <w:tab w:val="num" w:pos="3600"/>
        </w:tabs>
        <w:ind w:left="3600" w:hanging="360"/>
      </w:pPr>
      <w:rPr>
        <w:rFonts w:ascii="Courier New" w:hAnsi="Courier New"/>
      </w:rPr>
    </w:lvl>
    <w:lvl w:ilvl="5" w:tplc="94DA1A20">
      <w:start w:val="1"/>
      <w:numFmt w:val="bullet"/>
      <w:lvlText w:val=""/>
      <w:lvlJc w:val="left"/>
      <w:pPr>
        <w:tabs>
          <w:tab w:val="num" w:pos="4320"/>
        </w:tabs>
        <w:ind w:left="4320" w:hanging="360"/>
      </w:pPr>
      <w:rPr>
        <w:rFonts w:ascii="Wingdings" w:hAnsi="Wingdings"/>
      </w:rPr>
    </w:lvl>
    <w:lvl w:ilvl="6" w:tplc="93C45150">
      <w:start w:val="1"/>
      <w:numFmt w:val="bullet"/>
      <w:lvlText w:val=""/>
      <w:lvlJc w:val="left"/>
      <w:pPr>
        <w:tabs>
          <w:tab w:val="num" w:pos="5040"/>
        </w:tabs>
        <w:ind w:left="5040" w:hanging="360"/>
      </w:pPr>
      <w:rPr>
        <w:rFonts w:ascii="Symbol" w:hAnsi="Symbol"/>
      </w:rPr>
    </w:lvl>
    <w:lvl w:ilvl="7" w:tplc="DB223BE8">
      <w:start w:val="1"/>
      <w:numFmt w:val="bullet"/>
      <w:lvlText w:val="o"/>
      <w:lvlJc w:val="left"/>
      <w:pPr>
        <w:tabs>
          <w:tab w:val="num" w:pos="5760"/>
        </w:tabs>
        <w:ind w:left="5760" w:hanging="360"/>
      </w:pPr>
      <w:rPr>
        <w:rFonts w:ascii="Courier New" w:hAnsi="Courier New"/>
      </w:rPr>
    </w:lvl>
    <w:lvl w:ilvl="8" w:tplc="A6C8D8B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68A3B1E">
      <w:start w:val="1"/>
      <w:numFmt w:val="bullet"/>
      <w:lvlText w:val="§"/>
      <w:lvlJc w:val="left"/>
      <w:pPr>
        <w:ind w:left="720" w:hanging="360"/>
      </w:pPr>
      <w:rPr>
        <w:rFonts w:ascii="Wingdings" w:eastAsia="Wingdings" w:hAnsi="Wingdings" w:cs="Wingdings"/>
      </w:rPr>
    </w:lvl>
    <w:lvl w:ilvl="1" w:tplc="36FE2B80">
      <w:start w:val="1"/>
      <w:numFmt w:val="bullet"/>
      <w:lvlText w:val="o"/>
      <w:lvlJc w:val="left"/>
      <w:pPr>
        <w:tabs>
          <w:tab w:val="num" w:pos="1440"/>
        </w:tabs>
        <w:ind w:left="1440" w:hanging="360"/>
      </w:pPr>
      <w:rPr>
        <w:rFonts w:ascii="Courier New" w:hAnsi="Courier New"/>
      </w:rPr>
    </w:lvl>
    <w:lvl w:ilvl="2" w:tplc="13900162">
      <w:start w:val="1"/>
      <w:numFmt w:val="bullet"/>
      <w:lvlText w:val=""/>
      <w:lvlJc w:val="left"/>
      <w:pPr>
        <w:tabs>
          <w:tab w:val="num" w:pos="2160"/>
        </w:tabs>
        <w:ind w:left="2160" w:hanging="360"/>
      </w:pPr>
      <w:rPr>
        <w:rFonts w:ascii="Wingdings" w:hAnsi="Wingdings"/>
      </w:rPr>
    </w:lvl>
    <w:lvl w:ilvl="3" w:tplc="67905B6E">
      <w:start w:val="1"/>
      <w:numFmt w:val="bullet"/>
      <w:lvlText w:val=""/>
      <w:lvlJc w:val="left"/>
      <w:pPr>
        <w:tabs>
          <w:tab w:val="num" w:pos="2880"/>
        </w:tabs>
        <w:ind w:left="2880" w:hanging="360"/>
      </w:pPr>
      <w:rPr>
        <w:rFonts w:ascii="Symbol" w:hAnsi="Symbol"/>
      </w:rPr>
    </w:lvl>
    <w:lvl w:ilvl="4" w:tplc="18445890">
      <w:start w:val="1"/>
      <w:numFmt w:val="bullet"/>
      <w:lvlText w:val="o"/>
      <w:lvlJc w:val="left"/>
      <w:pPr>
        <w:tabs>
          <w:tab w:val="num" w:pos="3600"/>
        </w:tabs>
        <w:ind w:left="3600" w:hanging="360"/>
      </w:pPr>
      <w:rPr>
        <w:rFonts w:ascii="Courier New" w:hAnsi="Courier New"/>
      </w:rPr>
    </w:lvl>
    <w:lvl w:ilvl="5" w:tplc="E4449186">
      <w:start w:val="1"/>
      <w:numFmt w:val="bullet"/>
      <w:lvlText w:val=""/>
      <w:lvlJc w:val="left"/>
      <w:pPr>
        <w:tabs>
          <w:tab w:val="num" w:pos="4320"/>
        </w:tabs>
        <w:ind w:left="4320" w:hanging="360"/>
      </w:pPr>
      <w:rPr>
        <w:rFonts w:ascii="Wingdings" w:hAnsi="Wingdings"/>
      </w:rPr>
    </w:lvl>
    <w:lvl w:ilvl="6" w:tplc="39E68090">
      <w:start w:val="1"/>
      <w:numFmt w:val="bullet"/>
      <w:lvlText w:val=""/>
      <w:lvlJc w:val="left"/>
      <w:pPr>
        <w:tabs>
          <w:tab w:val="num" w:pos="5040"/>
        </w:tabs>
        <w:ind w:left="5040" w:hanging="360"/>
      </w:pPr>
      <w:rPr>
        <w:rFonts w:ascii="Symbol" w:hAnsi="Symbol"/>
      </w:rPr>
    </w:lvl>
    <w:lvl w:ilvl="7" w:tplc="77CE91A8">
      <w:start w:val="1"/>
      <w:numFmt w:val="bullet"/>
      <w:lvlText w:val="o"/>
      <w:lvlJc w:val="left"/>
      <w:pPr>
        <w:tabs>
          <w:tab w:val="num" w:pos="5760"/>
        </w:tabs>
        <w:ind w:left="5760" w:hanging="360"/>
      </w:pPr>
      <w:rPr>
        <w:rFonts w:ascii="Courier New" w:hAnsi="Courier New"/>
      </w:rPr>
    </w:lvl>
    <w:lvl w:ilvl="8" w:tplc="3E4A031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DB66B7C">
      <w:start w:val="1"/>
      <w:numFmt w:val="bullet"/>
      <w:lvlText w:val="§"/>
      <w:lvlJc w:val="left"/>
      <w:pPr>
        <w:ind w:left="720" w:hanging="360"/>
      </w:pPr>
      <w:rPr>
        <w:rFonts w:ascii="Wingdings" w:eastAsia="Wingdings" w:hAnsi="Wingdings" w:cs="Wingdings"/>
      </w:rPr>
    </w:lvl>
    <w:lvl w:ilvl="1" w:tplc="05CE14CA">
      <w:start w:val="1"/>
      <w:numFmt w:val="bullet"/>
      <w:lvlText w:val="o"/>
      <w:lvlJc w:val="left"/>
      <w:pPr>
        <w:tabs>
          <w:tab w:val="num" w:pos="1440"/>
        </w:tabs>
        <w:ind w:left="1440" w:hanging="360"/>
      </w:pPr>
      <w:rPr>
        <w:rFonts w:ascii="Courier New" w:hAnsi="Courier New"/>
      </w:rPr>
    </w:lvl>
    <w:lvl w:ilvl="2" w:tplc="D70460A8">
      <w:start w:val="1"/>
      <w:numFmt w:val="bullet"/>
      <w:lvlText w:val=""/>
      <w:lvlJc w:val="left"/>
      <w:pPr>
        <w:tabs>
          <w:tab w:val="num" w:pos="2160"/>
        </w:tabs>
        <w:ind w:left="2160" w:hanging="360"/>
      </w:pPr>
      <w:rPr>
        <w:rFonts w:ascii="Wingdings" w:hAnsi="Wingdings"/>
      </w:rPr>
    </w:lvl>
    <w:lvl w:ilvl="3" w:tplc="A0F42B86">
      <w:start w:val="1"/>
      <w:numFmt w:val="bullet"/>
      <w:lvlText w:val=""/>
      <w:lvlJc w:val="left"/>
      <w:pPr>
        <w:tabs>
          <w:tab w:val="num" w:pos="2880"/>
        </w:tabs>
        <w:ind w:left="2880" w:hanging="360"/>
      </w:pPr>
      <w:rPr>
        <w:rFonts w:ascii="Symbol" w:hAnsi="Symbol"/>
      </w:rPr>
    </w:lvl>
    <w:lvl w:ilvl="4" w:tplc="2A0EAE46">
      <w:start w:val="1"/>
      <w:numFmt w:val="bullet"/>
      <w:lvlText w:val="o"/>
      <w:lvlJc w:val="left"/>
      <w:pPr>
        <w:tabs>
          <w:tab w:val="num" w:pos="3600"/>
        </w:tabs>
        <w:ind w:left="3600" w:hanging="360"/>
      </w:pPr>
      <w:rPr>
        <w:rFonts w:ascii="Courier New" w:hAnsi="Courier New"/>
      </w:rPr>
    </w:lvl>
    <w:lvl w:ilvl="5" w:tplc="45367556">
      <w:start w:val="1"/>
      <w:numFmt w:val="bullet"/>
      <w:lvlText w:val=""/>
      <w:lvlJc w:val="left"/>
      <w:pPr>
        <w:tabs>
          <w:tab w:val="num" w:pos="4320"/>
        </w:tabs>
        <w:ind w:left="4320" w:hanging="360"/>
      </w:pPr>
      <w:rPr>
        <w:rFonts w:ascii="Wingdings" w:hAnsi="Wingdings"/>
      </w:rPr>
    </w:lvl>
    <w:lvl w:ilvl="6" w:tplc="FDFC7B4C">
      <w:start w:val="1"/>
      <w:numFmt w:val="bullet"/>
      <w:lvlText w:val=""/>
      <w:lvlJc w:val="left"/>
      <w:pPr>
        <w:tabs>
          <w:tab w:val="num" w:pos="5040"/>
        </w:tabs>
        <w:ind w:left="5040" w:hanging="360"/>
      </w:pPr>
      <w:rPr>
        <w:rFonts w:ascii="Symbol" w:hAnsi="Symbol"/>
      </w:rPr>
    </w:lvl>
    <w:lvl w:ilvl="7" w:tplc="AF18BECE">
      <w:start w:val="1"/>
      <w:numFmt w:val="bullet"/>
      <w:lvlText w:val="o"/>
      <w:lvlJc w:val="left"/>
      <w:pPr>
        <w:tabs>
          <w:tab w:val="num" w:pos="5760"/>
        </w:tabs>
        <w:ind w:left="5760" w:hanging="360"/>
      </w:pPr>
      <w:rPr>
        <w:rFonts w:ascii="Courier New" w:hAnsi="Courier New"/>
      </w:rPr>
    </w:lvl>
    <w:lvl w:ilvl="8" w:tplc="95DEE2C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D72855E">
      <w:start w:val="1"/>
      <w:numFmt w:val="bullet"/>
      <w:lvlText w:val="§"/>
      <w:lvlJc w:val="left"/>
      <w:pPr>
        <w:ind w:left="720" w:hanging="360"/>
      </w:pPr>
      <w:rPr>
        <w:rFonts w:ascii="Wingdings" w:eastAsia="Wingdings" w:hAnsi="Wingdings" w:cs="Wingdings"/>
      </w:rPr>
    </w:lvl>
    <w:lvl w:ilvl="1" w:tplc="DABE4AA6">
      <w:start w:val="1"/>
      <w:numFmt w:val="bullet"/>
      <w:lvlText w:val="o"/>
      <w:lvlJc w:val="left"/>
      <w:pPr>
        <w:tabs>
          <w:tab w:val="num" w:pos="1440"/>
        </w:tabs>
        <w:ind w:left="1440" w:hanging="360"/>
      </w:pPr>
      <w:rPr>
        <w:rFonts w:ascii="Courier New" w:hAnsi="Courier New"/>
      </w:rPr>
    </w:lvl>
    <w:lvl w:ilvl="2" w:tplc="52EC7F0A">
      <w:start w:val="1"/>
      <w:numFmt w:val="bullet"/>
      <w:lvlText w:val=""/>
      <w:lvlJc w:val="left"/>
      <w:pPr>
        <w:tabs>
          <w:tab w:val="num" w:pos="2160"/>
        </w:tabs>
        <w:ind w:left="2160" w:hanging="360"/>
      </w:pPr>
      <w:rPr>
        <w:rFonts w:ascii="Wingdings" w:hAnsi="Wingdings"/>
      </w:rPr>
    </w:lvl>
    <w:lvl w:ilvl="3" w:tplc="4A96EE62">
      <w:start w:val="1"/>
      <w:numFmt w:val="bullet"/>
      <w:lvlText w:val=""/>
      <w:lvlJc w:val="left"/>
      <w:pPr>
        <w:tabs>
          <w:tab w:val="num" w:pos="2880"/>
        </w:tabs>
        <w:ind w:left="2880" w:hanging="360"/>
      </w:pPr>
      <w:rPr>
        <w:rFonts w:ascii="Symbol" w:hAnsi="Symbol"/>
      </w:rPr>
    </w:lvl>
    <w:lvl w:ilvl="4" w:tplc="C4AA297E">
      <w:start w:val="1"/>
      <w:numFmt w:val="bullet"/>
      <w:lvlText w:val="o"/>
      <w:lvlJc w:val="left"/>
      <w:pPr>
        <w:tabs>
          <w:tab w:val="num" w:pos="3600"/>
        </w:tabs>
        <w:ind w:left="3600" w:hanging="360"/>
      </w:pPr>
      <w:rPr>
        <w:rFonts w:ascii="Courier New" w:hAnsi="Courier New"/>
      </w:rPr>
    </w:lvl>
    <w:lvl w:ilvl="5" w:tplc="3A38CDF0">
      <w:start w:val="1"/>
      <w:numFmt w:val="bullet"/>
      <w:lvlText w:val=""/>
      <w:lvlJc w:val="left"/>
      <w:pPr>
        <w:tabs>
          <w:tab w:val="num" w:pos="4320"/>
        </w:tabs>
        <w:ind w:left="4320" w:hanging="360"/>
      </w:pPr>
      <w:rPr>
        <w:rFonts w:ascii="Wingdings" w:hAnsi="Wingdings"/>
      </w:rPr>
    </w:lvl>
    <w:lvl w:ilvl="6" w:tplc="F0A21468">
      <w:start w:val="1"/>
      <w:numFmt w:val="bullet"/>
      <w:lvlText w:val=""/>
      <w:lvlJc w:val="left"/>
      <w:pPr>
        <w:tabs>
          <w:tab w:val="num" w:pos="5040"/>
        </w:tabs>
        <w:ind w:left="5040" w:hanging="360"/>
      </w:pPr>
      <w:rPr>
        <w:rFonts w:ascii="Symbol" w:hAnsi="Symbol"/>
      </w:rPr>
    </w:lvl>
    <w:lvl w:ilvl="7" w:tplc="16BA2CEC">
      <w:start w:val="1"/>
      <w:numFmt w:val="bullet"/>
      <w:lvlText w:val="o"/>
      <w:lvlJc w:val="left"/>
      <w:pPr>
        <w:tabs>
          <w:tab w:val="num" w:pos="5760"/>
        </w:tabs>
        <w:ind w:left="5760" w:hanging="360"/>
      </w:pPr>
      <w:rPr>
        <w:rFonts w:ascii="Courier New" w:hAnsi="Courier New"/>
      </w:rPr>
    </w:lvl>
    <w:lvl w:ilvl="8" w:tplc="E224FF8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80CC9130">
      <w:start w:val="1"/>
      <w:numFmt w:val="bullet"/>
      <w:lvlText w:val="§"/>
      <w:lvlJc w:val="left"/>
      <w:pPr>
        <w:ind w:left="720" w:hanging="360"/>
      </w:pPr>
      <w:rPr>
        <w:rFonts w:ascii="Wingdings" w:eastAsia="Wingdings" w:hAnsi="Wingdings" w:cs="Wingdings"/>
      </w:rPr>
    </w:lvl>
    <w:lvl w:ilvl="1" w:tplc="5E742230">
      <w:start w:val="1"/>
      <w:numFmt w:val="bullet"/>
      <w:lvlText w:val="o"/>
      <w:lvlJc w:val="left"/>
      <w:pPr>
        <w:tabs>
          <w:tab w:val="num" w:pos="1440"/>
        </w:tabs>
        <w:ind w:left="1440" w:hanging="360"/>
      </w:pPr>
      <w:rPr>
        <w:rFonts w:ascii="Courier New" w:hAnsi="Courier New"/>
      </w:rPr>
    </w:lvl>
    <w:lvl w:ilvl="2" w:tplc="F8FC77DE">
      <w:start w:val="1"/>
      <w:numFmt w:val="bullet"/>
      <w:lvlText w:val=""/>
      <w:lvlJc w:val="left"/>
      <w:pPr>
        <w:tabs>
          <w:tab w:val="num" w:pos="2160"/>
        </w:tabs>
        <w:ind w:left="2160" w:hanging="360"/>
      </w:pPr>
      <w:rPr>
        <w:rFonts w:ascii="Wingdings" w:hAnsi="Wingdings"/>
      </w:rPr>
    </w:lvl>
    <w:lvl w:ilvl="3" w:tplc="E97E4EB8">
      <w:start w:val="1"/>
      <w:numFmt w:val="bullet"/>
      <w:lvlText w:val=""/>
      <w:lvlJc w:val="left"/>
      <w:pPr>
        <w:tabs>
          <w:tab w:val="num" w:pos="2880"/>
        </w:tabs>
        <w:ind w:left="2880" w:hanging="360"/>
      </w:pPr>
      <w:rPr>
        <w:rFonts w:ascii="Symbol" w:hAnsi="Symbol"/>
      </w:rPr>
    </w:lvl>
    <w:lvl w:ilvl="4" w:tplc="4A4A72AA">
      <w:start w:val="1"/>
      <w:numFmt w:val="bullet"/>
      <w:lvlText w:val="o"/>
      <w:lvlJc w:val="left"/>
      <w:pPr>
        <w:tabs>
          <w:tab w:val="num" w:pos="3600"/>
        </w:tabs>
        <w:ind w:left="3600" w:hanging="360"/>
      </w:pPr>
      <w:rPr>
        <w:rFonts w:ascii="Courier New" w:hAnsi="Courier New"/>
      </w:rPr>
    </w:lvl>
    <w:lvl w:ilvl="5" w:tplc="41A0E3EA">
      <w:start w:val="1"/>
      <w:numFmt w:val="bullet"/>
      <w:lvlText w:val=""/>
      <w:lvlJc w:val="left"/>
      <w:pPr>
        <w:tabs>
          <w:tab w:val="num" w:pos="4320"/>
        </w:tabs>
        <w:ind w:left="4320" w:hanging="360"/>
      </w:pPr>
      <w:rPr>
        <w:rFonts w:ascii="Wingdings" w:hAnsi="Wingdings"/>
      </w:rPr>
    </w:lvl>
    <w:lvl w:ilvl="6" w:tplc="4724A886">
      <w:start w:val="1"/>
      <w:numFmt w:val="bullet"/>
      <w:lvlText w:val=""/>
      <w:lvlJc w:val="left"/>
      <w:pPr>
        <w:tabs>
          <w:tab w:val="num" w:pos="5040"/>
        </w:tabs>
        <w:ind w:left="5040" w:hanging="360"/>
      </w:pPr>
      <w:rPr>
        <w:rFonts w:ascii="Symbol" w:hAnsi="Symbol"/>
      </w:rPr>
    </w:lvl>
    <w:lvl w:ilvl="7" w:tplc="98CEA408">
      <w:start w:val="1"/>
      <w:numFmt w:val="bullet"/>
      <w:lvlText w:val="o"/>
      <w:lvlJc w:val="left"/>
      <w:pPr>
        <w:tabs>
          <w:tab w:val="num" w:pos="5760"/>
        </w:tabs>
        <w:ind w:left="5760" w:hanging="360"/>
      </w:pPr>
      <w:rPr>
        <w:rFonts w:ascii="Courier New" w:hAnsi="Courier New"/>
      </w:rPr>
    </w:lvl>
    <w:lvl w:ilvl="8" w:tplc="6AE8B58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9E6FEF4">
      <w:start w:val="1"/>
      <w:numFmt w:val="bullet"/>
      <w:lvlText w:val="§"/>
      <w:lvlJc w:val="left"/>
      <w:pPr>
        <w:ind w:left="720" w:hanging="360"/>
      </w:pPr>
      <w:rPr>
        <w:rFonts w:ascii="Wingdings" w:eastAsia="Wingdings" w:hAnsi="Wingdings" w:cs="Wingdings"/>
      </w:rPr>
    </w:lvl>
    <w:lvl w:ilvl="1" w:tplc="8B3C28B0">
      <w:start w:val="1"/>
      <w:numFmt w:val="bullet"/>
      <w:lvlText w:val="o"/>
      <w:lvlJc w:val="left"/>
      <w:pPr>
        <w:tabs>
          <w:tab w:val="num" w:pos="1440"/>
        </w:tabs>
        <w:ind w:left="1440" w:hanging="360"/>
      </w:pPr>
      <w:rPr>
        <w:rFonts w:ascii="Courier New" w:hAnsi="Courier New"/>
      </w:rPr>
    </w:lvl>
    <w:lvl w:ilvl="2" w:tplc="6A98BD66">
      <w:start w:val="1"/>
      <w:numFmt w:val="bullet"/>
      <w:lvlText w:val=""/>
      <w:lvlJc w:val="left"/>
      <w:pPr>
        <w:tabs>
          <w:tab w:val="num" w:pos="2160"/>
        </w:tabs>
        <w:ind w:left="2160" w:hanging="360"/>
      </w:pPr>
      <w:rPr>
        <w:rFonts w:ascii="Wingdings" w:hAnsi="Wingdings"/>
      </w:rPr>
    </w:lvl>
    <w:lvl w:ilvl="3" w:tplc="A01487B8">
      <w:start w:val="1"/>
      <w:numFmt w:val="bullet"/>
      <w:lvlText w:val=""/>
      <w:lvlJc w:val="left"/>
      <w:pPr>
        <w:tabs>
          <w:tab w:val="num" w:pos="2880"/>
        </w:tabs>
        <w:ind w:left="2880" w:hanging="360"/>
      </w:pPr>
      <w:rPr>
        <w:rFonts w:ascii="Symbol" w:hAnsi="Symbol"/>
      </w:rPr>
    </w:lvl>
    <w:lvl w:ilvl="4" w:tplc="00368D2E">
      <w:start w:val="1"/>
      <w:numFmt w:val="bullet"/>
      <w:lvlText w:val="o"/>
      <w:lvlJc w:val="left"/>
      <w:pPr>
        <w:tabs>
          <w:tab w:val="num" w:pos="3600"/>
        </w:tabs>
        <w:ind w:left="3600" w:hanging="360"/>
      </w:pPr>
      <w:rPr>
        <w:rFonts w:ascii="Courier New" w:hAnsi="Courier New"/>
      </w:rPr>
    </w:lvl>
    <w:lvl w:ilvl="5" w:tplc="7F988942">
      <w:start w:val="1"/>
      <w:numFmt w:val="bullet"/>
      <w:lvlText w:val=""/>
      <w:lvlJc w:val="left"/>
      <w:pPr>
        <w:tabs>
          <w:tab w:val="num" w:pos="4320"/>
        </w:tabs>
        <w:ind w:left="4320" w:hanging="360"/>
      </w:pPr>
      <w:rPr>
        <w:rFonts w:ascii="Wingdings" w:hAnsi="Wingdings"/>
      </w:rPr>
    </w:lvl>
    <w:lvl w:ilvl="6" w:tplc="4EBE6774">
      <w:start w:val="1"/>
      <w:numFmt w:val="bullet"/>
      <w:lvlText w:val=""/>
      <w:lvlJc w:val="left"/>
      <w:pPr>
        <w:tabs>
          <w:tab w:val="num" w:pos="5040"/>
        </w:tabs>
        <w:ind w:left="5040" w:hanging="360"/>
      </w:pPr>
      <w:rPr>
        <w:rFonts w:ascii="Symbol" w:hAnsi="Symbol"/>
      </w:rPr>
    </w:lvl>
    <w:lvl w:ilvl="7" w:tplc="59882978">
      <w:start w:val="1"/>
      <w:numFmt w:val="bullet"/>
      <w:lvlText w:val="o"/>
      <w:lvlJc w:val="left"/>
      <w:pPr>
        <w:tabs>
          <w:tab w:val="num" w:pos="5760"/>
        </w:tabs>
        <w:ind w:left="5760" w:hanging="360"/>
      </w:pPr>
      <w:rPr>
        <w:rFonts w:ascii="Courier New" w:hAnsi="Courier New"/>
      </w:rPr>
    </w:lvl>
    <w:lvl w:ilvl="8" w:tplc="50180F2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ED5C87A0">
      <w:start w:val="1"/>
      <w:numFmt w:val="bullet"/>
      <w:lvlText w:val="§"/>
      <w:lvlJc w:val="left"/>
      <w:pPr>
        <w:ind w:left="720" w:hanging="360"/>
      </w:pPr>
      <w:rPr>
        <w:rFonts w:ascii="Wingdings" w:eastAsia="Wingdings" w:hAnsi="Wingdings" w:cs="Wingdings"/>
      </w:rPr>
    </w:lvl>
    <w:lvl w:ilvl="1" w:tplc="9E8CF6CE">
      <w:start w:val="1"/>
      <w:numFmt w:val="bullet"/>
      <w:lvlText w:val="o"/>
      <w:lvlJc w:val="left"/>
      <w:pPr>
        <w:tabs>
          <w:tab w:val="num" w:pos="1440"/>
        </w:tabs>
        <w:ind w:left="1440" w:hanging="360"/>
      </w:pPr>
      <w:rPr>
        <w:rFonts w:ascii="Courier New" w:hAnsi="Courier New"/>
      </w:rPr>
    </w:lvl>
    <w:lvl w:ilvl="2" w:tplc="EFD8E77C">
      <w:start w:val="1"/>
      <w:numFmt w:val="bullet"/>
      <w:lvlText w:val=""/>
      <w:lvlJc w:val="left"/>
      <w:pPr>
        <w:tabs>
          <w:tab w:val="num" w:pos="2160"/>
        </w:tabs>
        <w:ind w:left="2160" w:hanging="360"/>
      </w:pPr>
      <w:rPr>
        <w:rFonts w:ascii="Wingdings" w:hAnsi="Wingdings"/>
      </w:rPr>
    </w:lvl>
    <w:lvl w:ilvl="3" w:tplc="04987B12">
      <w:start w:val="1"/>
      <w:numFmt w:val="bullet"/>
      <w:lvlText w:val=""/>
      <w:lvlJc w:val="left"/>
      <w:pPr>
        <w:tabs>
          <w:tab w:val="num" w:pos="2880"/>
        </w:tabs>
        <w:ind w:left="2880" w:hanging="360"/>
      </w:pPr>
      <w:rPr>
        <w:rFonts w:ascii="Symbol" w:hAnsi="Symbol"/>
      </w:rPr>
    </w:lvl>
    <w:lvl w:ilvl="4" w:tplc="F1C24BFC">
      <w:start w:val="1"/>
      <w:numFmt w:val="bullet"/>
      <w:lvlText w:val="o"/>
      <w:lvlJc w:val="left"/>
      <w:pPr>
        <w:tabs>
          <w:tab w:val="num" w:pos="3600"/>
        </w:tabs>
        <w:ind w:left="3600" w:hanging="360"/>
      </w:pPr>
      <w:rPr>
        <w:rFonts w:ascii="Courier New" w:hAnsi="Courier New"/>
      </w:rPr>
    </w:lvl>
    <w:lvl w:ilvl="5" w:tplc="504871C6">
      <w:start w:val="1"/>
      <w:numFmt w:val="bullet"/>
      <w:lvlText w:val=""/>
      <w:lvlJc w:val="left"/>
      <w:pPr>
        <w:tabs>
          <w:tab w:val="num" w:pos="4320"/>
        </w:tabs>
        <w:ind w:left="4320" w:hanging="360"/>
      </w:pPr>
      <w:rPr>
        <w:rFonts w:ascii="Wingdings" w:hAnsi="Wingdings"/>
      </w:rPr>
    </w:lvl>
    <w:lvl w:ilvl="6" w:tplc="2B20C808">
      <w:start w:val="1"/>
      <w:numFmt w:val="bullet"/>
      <w:lvlText w:val=""/>
      <w:lvlJc w:val="left"/>
      <w:pPr>
        <w:tabs>
          <w:tab w:val="num" w:pos="5040"/>
        </w:tabs>
        <w:ind w:left="5040" w:hanging="360"/>
      </w:pPr>
      <w:rPr>
        <w:rFonts w:ascii="Symbol" w:hAnsi="Symbol"/>
      </w:rPr>
    </w:lvl>
    <w:lvl w:ilvl="7" w:tplc="8D7C609A">
      <w:start w:val="1"/>
      <w:numFmt w:val="bullet"/>
      <w:lvlText w:val="o"/>
      <w:lvlJc w:val="left"/>
      <w:pPr>
        <w:tabs>
          <w:tab w:val="num" w:pos="5760"/>
        </w:tabs>
        <w:ind w:left="5760" w:hanging="360"/>
      </w:pPr>
      <w:rPr>
        <w:rFonts w:ascii="Courier New" w:hAnsi="Courier New"/>
      </w:rPr>
    </w:lvl>
    <w:lvl w:ilvl="8" w:tplc="89EA3E2E">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C810BCA0">
      <w:start w:val="1"/>
      <w:numFmt w:val="bullet"/>
      <w:lvlText w:val="§"/>
      <w:lvlJc w:val="left"/>
      <w:pPr>
        <w:ind w:left="720" w:hanging="360"/>
      </w:pPr>
      <w:rPr>
        <w:rFonts w:ascii="Wingdings" w:eastAsia="Wingdings" w:hAnsi="Wingdings" w:cs="Wingdings"/>
      </w:rPr>
    </w:lvl>
    <w:lvl w:ilvl="1" w:tplc="FD9ACA76">
      <w:start w:val="1"/>
      <w:numFmt w:val="bullet"/>
      <w:lvlText w:val="o"/>
      <w:lvlJc w:val="left"/>
      <w:pPr>
        <w:tabs>
          <w:tab w:val="num" w:pos="1440"/>
        </w:tabs>
        <w:ind w:left="1440" w:hanging="360"/>
      </w:pPr>
      <w:rPr>
        <w:rFonts w:ascii="Courier New" w:hAnsi="Courier New"/>
      </w:rPr>
    </w:lvl>
    <w:lvl w:ilvl="2" w:tplc="B810BB24">
      <w:start w:val="1"/>
      <w:numFmt w:val="bullet"/>
      <w:lvlText w:val=""/>
      <w:lvlJc w:val="left"/>
      <w:pPr>
        <w:tabs>
          <w:tab w:val="num" w:pos="2160"/>
        </w:tabs>
        <w:ind w:left="2160" w:hanging="360"/>
      </w:pPr>
      <w:rPr>
        <w:rFonts w:ascii="Wingdings" w:hAnsi="Wingdings"/>
      </w:rPr>
    </w:lvl>
    <w:lvl w:ilvl="3" w:tplc="D71258B4">
      <w:start w:val="1"/>
      <w:numFmt w:val="bullet"/>
      <w:lvlText w:val=""/>
      <w:lvlJc w:val="left"/>
      <w:pPr>
        <w:tabs>
          <w:tab w:val="num" w:pos="2880"/>
        </w:tabs>
        <w:ind w:left="2880" w:hanging="360"/>
      </w:pPr>
      <w:rPr>
        <w:rFonts w:ascii="Symbol" w:hAnsi="Symbol"/>
      </w:rPr>
    </w:lvl>
    <w:lvl w:ilvl="4" w:tplc="5D74921A">
      <w:start w:val="1"/>
      <w:numFmt w:val="bullet"/>
      <w:lvlText w:val="o"/>
      <w:lvlJc w:val="left"/>
      <w:pPr>
        <w:tabs>
          <w:tab w:val="num" w:pos="3600"/>
        </w:tabs>
        <w:ind w:left="3600" w:hanging="360"/>
      </w:pPr>
      <w:rPr>
        <w:rFonts w:ascii="Courier New" w:hAnsi="Courier New"/>
      </w:rPr>
    </w:lvl>
    <w:lvl w:ilvl="5" w:tplc="772C57DE">
      <w:start w:val="1"/>
      <w:numFmt w:val="bullet"/>
      <w:lvlText w:val=""/>
      <w:lvlJc w:val="left"/>
      <w:pPr>
        <w:tabs>
          <w:tab w:val="num" w:pos="4320"/>
        </w:tabs>
        <w:ind w:left="4320" w:hanging="360"/>
      </w:pPr>
      <w:rPr>
        <w:rFonts w:ascii="Wingdings" w:hAnsi="Wingdings"/>
      </w:rPr>
    </w:lvl>
    <w:lvl w:ilvl="6" w:tplc="33CA1F46">
      <w:start w:val="1"/>
      <w:numFmt w:val="bullet"/>
      <w:lvlText w:val=""/>
      <w:lvlJc w:val="left"/>
      <w:pPr>
        <w:tabs>
          <w:tab w:val="num" w:pos="5040"/>
        </w:tabs>
        <w:ind w:left="5040" w:hanging="360"/>
      </w:pPr>
      <w:rPr>
        <w:rFonts w:ascii="Symbol" w:hAnsi="Symbol"/>
      </w:rPr>
    </w:lvl>
    <w:lvl w:ilvl="7" w:tplc="44420384">
      <w:start w:val="1"/>
      <w:numFmt w:val="bullet"/>
      <w:lvlText w:val="o"/>
      <w:lvlJc w:val="left"/>
      <w:pPr>
        <w:tabs>
          <w:tab w:val="num" w:pos="5760"/>
        </w:tabs>
        <w:ind w:left="5760" w:hanging="360"/>
      </w:pPr>
      <w:rPr>
        <w:rFonts w:ascii="Courier New" w:hAnsi="Courier New"/>
      </w:rPr>
    </w:lvl>
    <w:lvl w:ilvl="8" w:tplc="4D504BF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1226ABE">
      <w:start w:val="1"/>
      <w:numFmt w:val="bullet"/>
      <w:lvlText w:val="§"/>
      <w:lvlJc w:val="left"/>
      <w:pPr>
        <w:ind w:left="720" w:hanging="360"/>
      </w:pPr>
      <w:rPr>
        <w:rFonts w:ascii="Wingdings" w:eastAsia="Wingdings" w:hAnsi="Wingdings" w:cs="Wingdings"/>
      </w:rPr>
    </w:lvl>
    <w:lvl w:ilvl="1" w:tplc="6062161E">
      <w:start w:val="1"/>
      <w:numFmt w:val="bullet"/>
      <w:lvlText w:val="o"/>
      <w:lvlJc w:val="left"/>
      <w:pPr>
        <w:tabs>
          <w:tab w:val="num" w:pos="1440"/>
        </w:tabs>
        <w:ind w:left="1440" w:hanging="360"/>
      </w:pPr>
      <w:rPr>
        <w:rFonts w:ascii="Courier New" w:hAnsi="Courier New"/>
      </w:rPr>
    </w:lvl>
    <w:lvl w:ilvl="2" w:tplc="0058926C">
      <w:start w:val="1"/>
      <w:numFmt w:val="bullet"/>
      <w:lvlText w:val=""/>
      <w:lvlJc w:val="left"/>
      <w:pPr>
        <w:tabs>
          <w:tab w:val="num" w:pos="2160"/>
        </w:tabs>
        <w:ind w:left="2160" w:hanging="360"/>
      </w:pPr>
      <w:rPr>
        <w:rFonts w:ascii="Wingdings" w:hAnsi="Wingdings"/>
      </w:rPr>
    </w:lvl>
    <w:lvl w:ilvl="3" w:tplc="A9C0A99A">
      <w:start w:val="1"/>
      <w:numFmt w:val="bullet"/>
      <w:lvlText w:val=""/>
      <w:lvlJc w:val="left"/>
      <w:pPr>
        <w:tabs>
          <w:tab w:val="num" w:pos="2880"/>
        </w:tabs>
        <w:ind w:left="2880" w:hanging="360"/>
      </w:pPr>
      <w:rPr>
        <w:rFonts w:ascii="Symbol" w:hAnsi="Symbol"/>
      </w:rPr>
    </w:lvl>
    <w:lvl w:ilvl="4" w:tplc="FCF26738">
      <w:start w:val="1"/>
      <w:numFmt w:val="bullet"/>
      <w:lvlText w:val="o"/>
      <w:lvlJc w:val="left"/>
      <w:pPr>
        <w:tabs>
          <w:tab w:val="num" w:pos="3600"/>
        </w:tabs>
        <w:ind w:left="3600" w:hanging="360"/>
      </w:pPr>
      <w:rPr>
        <w:rFonts w:ascii="Courier New" w:hAnsi="Courier New"/>
      </w:rPr>
    </w:lvl>
    <w:lvl w:ilvl="5" w:tplc="2DDEF9B4">
      <w:start w:val="1"/>
      <w:numFmt w:val="bullet"/>
      <w:lvlText w:val=""/>
      <w:lvlJc w:val="left"/>
      <w:pPr>
        <w:tabs>
          <w:tab w:val="num" w:pos="4320"/>
        </w:tabs>
        <w:ind w:left="4320" w:hanging="360"/>
      </w:pPr>
      <w:rPr>
        <w:rFonts w:ascii="Wingdings" w:hAnsi="Wingdings"/>
      </w:rPr>
    </w:lvl>
    <w:lvl w:ilvl="6" w:tplc="0144C500">
      <w:start w:val="1"/>
      <w:numFmt w:val="bullet"/>
      <w:lvlText w:val=""/>
      <w:lvlJc w:val="left"/>
      <w:pPr>
        <w:tabs>
          <w:tab w:val="num" w:pos="5040"/>
        </w:tabs>
        <w:ind w:left="5040" w:hanging="360"/>
      </w:pPr>
      <w:rPr>
        <w:rFonts w:ascii="Symbol" w:hAnsi="Symbol"/>
      </w:rPr>
    </w:lvl>
    <w:lvl w:ilvl="7" w:tplc="0B844980">
      <w:start w:val="1"/>
      <w:numFmt w:val="bullet"/>
      <w:lvlText w:val="o"/>
      <w:lvlJc w:val="left"/>
      <w:pPr>
        <w:tabs>
          <w:tab w:val="num" w:pos="5760"/>
        </w:tabs>
        <w:ind w:left="5760" w:hanging="360"/>
      </w:pPr>
      <w:rPr>
        <w:rFonts w:ascii="Courier New" w:hAnsi="Courier New"/>
      </w:rPr>
    </w:lvl>
    <w:lvl w:ilvl="8" w:tplc="3800BCE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5BC4002A">
      <w:start w:val="1"/>
      <w:numFmt w:val="bullet"/>
      <w:lvlText w:val="§"/>
      <w:lvlJc w:val="left"/>
      <w:pPr>
        <w:ind w:left="720" w:hanging="360"/>
      </w:pPr>
      <w:rPr>
        <w:rFonts w:ascii="Wingdings" w:eastAsia="Wingdings" w:hAnsi="Wingdings" w:cs="Wingdings"/>
      </w:rPr>
    </w:lvl>
    <w:lvl w:ilvl="1" w:tplc="BD6A3EF4">
      <w:start w:val="1"/>
      <w:numFmt w:val="bullet"/>
      <w:lvlText w:val="o"/>
      <w:lvlJc w:val="left"/>
      <w:pPr>
        <w:tabs>
          <w:tab w:val="num" w:pos="1440"/>
        </w:tabs>
        <w:ind w:left="1440" w:hanging="360"/>
      </w:pPr>
      <w:rPr>
        <w:rFonts w:ascii="Courier New" w:hAnsi="Courier New"/>
      </w:rPr>
    </w:lvl>
    <w:lvl w:ilvl="2" w:tplc="8B6E6B86">
      <w:start w:val="1"/>
      <w:numFmt w:val="bullet"/>
      <w:lvlText w:val=""/>
      <w:lvlJc w:val="left"/>
      <w:pPr>
        <w:tabs>
          <w:tab w:val="num" w:pos="2160"/>
        </w:tabs>
        <w:ind w:left="2160" w:hanging="360"/>
      </w:pPr>
      <w:rPr>
        <w:rFonts w:ascii="Wingdings" w:hAnsi="Wingdings"/>
      </w:rPr>
    </w:lvl>
    <w:lvl w:ilvl="3" w:tplc="5C827B34">
      <w:start w:val="1"/>
      <w:numFmt w:val="bullet"/>
      <w:lvlText w:val=""/>
      <w:lvlJc w:val="left"/>
      <w:pPr>
        <w:tabs>
          <w:tab w:val="num" w:pos="2880"/>
        </w:tabs>
        <w:ind w:left="2880" w:hanging="360"/>
      </w:pPr>
      <w:rPr>
        <w:rFonts w:ascii="Symbol" w:hAnsi="Symbol"/>
      </w:rPr>
    </w:lvl>
    <w:lvl w:ilvl="4" w:tplc="056AFD48">
      <w:start w:val="1"/>
      <w:numFmt w:val="bullet"/>
      <w:lvlText w:val="o"/>
      <w:lvlJc w:val="left"/>
      <w:pPr>
        <w:tabs>
          <w:tab w:val="num" w:pos="3600"/>
        </w:tabs>
        <w:ind w:left="3600" w:hanging="360"/>
      </w:pPr>
      <w:rPr>
        <w:rFonts w:ascii="Courier New" w:hAnsi="Courier New"/>
      </w:rPr>
    </w:lvl>
    <w:lvl w:ilvl="5" w:tplc="53B25956">
      <w:start w:val="1"/>
      <w:numFmt w:val="bullet"/>
      <w:lvlText w:val=""/>
      <w:lvlJc w:val="left"/>
      <w:pPr>
        <w:tabs>
          <w:tab w:val="num" w:pos="4320"/>
        </w:tabs>
        <w:ind w:left="4320" w:hanging="360"/>
      </w:pPr>
      <w:rPr>
        <w:rFonts w:ascii="Wingdings" w:hAnsi="Wingdings"/>
      </w:rPr>
    </w:lvl>
    <w:lvl w:ilvl="6" w:tplc="B76ADD00">
      <w:start w:val="1"/>
      <w:numFmt w:val="bullet"/>
      <w:lvlText w:val=""/>
      <w:lvlJc w:val="left"/>
      <w:pPr>
        <w:tabs>
          <w:tab w:val="num" w:pos="5040"/>
        </w:tabs>
        <w:ind w:left="5040" w:hanging="360"/>
      </w:pPr>
      <w:rPr>
        <w:rFonts w:ascii="Symbol" w:hAnsi="Symbol"/>
      </w:rPr>
    </w:lvl>
    <w:lvl w:ilvl="7" w:tplc="FA0A1572">
      <w:start w:val="1"/>
      <w:numFmt w:val="bullet"/>
      <w:lvlText w:val="o"/>
      <w:lvlJc w:val="left"/>
      <w:pPr>
        <w:tabs>
          <w:tab w:val="num" w:pos="5760"/>
        </w:tabs>
        <w:ind w:left="5760" w:hanging="360"/>
      </w:pPr>
      <w:rPr>
        <w:rFonts w:ascii="Courier New" w:hAnsi="Courier New"/>
      </w:rPr>
    </w:lvl>
    <w:lvl w:ilvl="8" w:tplc="28F20F6A">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D9BA3412">
      <w:start w:val="1"/>
      <w:numFmt w:val="bullet"/>
      <w:lvlText w:val="§"/>
      <w:lvlJc w:val="left"/>
      <w:pPr>
        <w:ind w:left="720" w:hanging="360"/>
      </w:pPr>
      <w:rPr>
        <w:rFonts w:ascii="Wingdings" w:eastAsia="Wingdings" w:hAnsi="Wingdings" w:cs="Wingdings"/>
      </w:rPr>
    </w:lvl>
    <w:lvl w:ilvl="1" w:tplc="09F432B4">
      <w:start w:val="1"/>
      <w:numFmt w:val="bullet"/>
      <w:lvlText w:val="o"/>
      <w:lvlJc w:val="left"/>
      <w:pPr>
        <w:tabs>
          <w:tab w:val="num" w:pos="1440"/>
        </w:tabs>
        <w:ind w:left="1440" w:hanging="360"/>
      </w:pPr>
      <w:rPr>
        <w:rFonts w:ascii="Courier New" w:hAnsi="Courier New"/>
      </w:rPr>
    </w:lvl>
    <w:lvl w:ilvl="2" w:tplc="89726678">
      <w:start w:val="1"/>
      <w:numFmt w:val="bullet"/>
      <w:lvlText w:val=""/>
      <w:lvlJc w:val="left"/>
      <w:pPr>
        <w:tabs>
          <w:tab w:val="num" w:pos="2160"/>
        </w:tabs>
        <w:ind w:left="2160" w:hanging="360"/>
      </w:pPr>
      <w:rPr>
        <w:rFonts w:ascii="Wingdings" w:hAnsi="Wingdings"/>
      </w:rPr>
    </w:lvl>
    <w:lvl w:ilvl="3" w:tplc="7AC4217E">
      <w:start w:val="1"/>
      <w:numFmt w:val="bullet"/>
      <w:lvlText w:val=""/>
      <w:lvlJc w:val="left"/>
      <w:pPr>
        <w:tabs>
          <w:tab w:val="num" w:pos="2880"/>
        </w:tabs>
        <w:ind w:left="2880" w:hanging="360"/>
      </w:pPr>
      <w:rPr>
        <w:rFonts w:ascii="Symbol" w:hAnsi="Symbol"/>
      </w:rPr>
    </w:lvl>
    <w:lvl w:ilvl="4" w:tplc="65AC0A30">
      <w:start w:val="1"/>
      <w:numFmt w:val="bullet"/>
      <w:lvlText w:val="o"/>
      <w:lvlJc w:val="left"/>
      <w:pPr>
        <w:tabs>
          <w:tab w:val="num" w:pos="3600"/>
        </w:tabs>
        <w:ind w:left="3600" w:hanging="360"/>
      </w:pPr>
      <w:rPr>
        <w:rFonts w:ascii="Courier New" w:hAnsi="Courier New"/>
      </w:rPr>
    </w:lvl>
    <w:lvl w:ilvl="5" w:tplc="5906BC40">
      <w:start w:val="1"/>
      <w:numFmt w:val="bullet"/>
      <w:lvlText w:val=""/>
      <w:lvlJc w:val="left"/>
      <w:pPr>
        <w:tabs>
          <w:tab w:val="num" w:pos="4320"/>
        </w:tabs>
        <w:ind w:left="4320" w:hanging="360"/>
      </w:pPr>
      <w:rPr>
        <w:rFonts w:ascii="Wingdings" w:hAnsi="Wingdings"/>
      </w:rPr>
    </w:lvl>
    <w:lvl w:ilvl="6" w:tplc="719278B2">
      <w:start w:val="1"/>
      <w:numFmt w:val="bullet"/>
      <w:lvlText w:val=""/>
      <w:lvlJc w:val="left"/>
      <w:pPr>
        <w:tabs>
          <w:tab w:val="num" w:pos="5040"/>
        </w:tabs>
        <w:ind w:left="5040" w:hanging="360"/>
      </w:pPr>
      <w:rPr>
        <w:rFonts w:ascii="Symbol" w:hAnsi="Symbol"/>
      </w:rPr>
    </w:lvl>
    <w:lvl w:ilvl="7" w:tplc="C922B576">
      <w:start w:val="1"/>
      <w:numFmt w:val="bullet"/>
      <w:lvlText w:val="o"/>
      <w:lvlJc w:val="left"/>
      <w:pPr>
        <w:tabs>
          <w:tab w:val="num" w:pos="5760"/>
        </w:tabs>
        <w:ind w:left="5760" w:hanging="360"/>
      </w:pPr>
      <w:rPr>
        <w:rFonts w:ascii="Courier New" w:hAnsi="Courier New"/>
      </w:rPr>
    </w:lvl>
    <w:lvl w:ilvl="8" w:tplc="EEC6A3E2">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5152313A">
      <w:start w:val="1"/>
      <w:numFmt w:val="bullet"/>
      <w:lvlText w:val="§"/>
      <w:lvlJc w:val="left"/>
      <w:pPr>
        <w:ind w:left="720" w:hanging="360"/>
      </w:pPr>
      <w:rPr>
        <w:rFonts w:ascii="Wingdings" w:eastAsia="Wingdings" w:hAnsi="Wingdings" w:cs="Wingdings"/>
      </w:rPr>
    </w:lvl>
    <w:lvl w:ilvl="1" w:tplc="F6B640A0">
      <w:start w:val="1"/>
      <w:numFmt w:val="bullet"/>
      <w:lvlText w:val="o"/>
      <w:lvlJc w:val="left"/>
      <w:pPr>
        <w:tabs>
          <w:tab w:val="num" w:pos="1440"/>
        </w:tabs>
        <w:ind w:left="1440" w:hanging="360"/>
      </w:pPr>
      <w:rPr>
        <w:rFonts w:ascii="Courier New" w:hAnsi="Courier New"/>
      </w:rPr>
    </w:lvl>
    <w:lvl w:ilvl="2" w:tplc="C7105ED2">
      <w:start w:val="1"/>
      <w:numFmt w:val="bullet"/>
      <w:lvlText w:val=""/>
      <w:lvlJc w:val="left"/>
      <w:pPr>
        <w:tabs>
          <w:tab w:val="num" w:pos="2160"/>
        </w:tabs>
        <w:ind w:left="2160" w:hanging="360"/>
      </w:pPr>
      <w:rPr>
        <w:rFonts w:ascii="Wingdings" w:hAnsi="Wingdings"/>
      </w:rPr>
    </w:lvl>
    <w:lvl w:ilvl="3" w:tplc="32900AEA">
      <w:start w:val="1"/>
      <w:numFmt w:val="bullet"/>
      <w:lvlText w:val=""/>
      <w:lvlJc w:val="left"/>
      <w:pPr>
        <w:tabs>
          <w:tab w:val="num" w:pos="2880"/>
        </w:tabs>
        <w:ind w:left="2880" w:hanging="360"/>
      </w:pPr>
      <w:rPr>
        <w:rFonts w:ascii="Symbol" w:hAnsi="Symbol"/>
      </w:rPr>
    </w:lvl>
    <w:lvl w:ilvl="4" w:tplc="0C567B64">
      <w:start w:val="1"/>
      <w:numFmt w:val="bullet"/>
      <w:lvlText w:val="o"/>
      <w:lvlJc w:val="left"/>
      <w:pPr>
        <w:tabs>
          <w:tab w:val="num" w:pos="3600"/>
        </w:tabs>
        <w:ind w:left="3600" w:hanging="360"/>
      </w:pPr>
      <w:rPr>
        <w:rFonts w:ascii="Courier New" w:hAnsi="Courier New"/>
      </w:rPr>
    </w:lvl>
    <w:lvl w:ilvl="5" w:tplc="3E8E27F0">
      <w:start w:val="1"/>
      <w:numFmt w:val="bullet"/>
      <w:lvlText w:val=""/>
      <w:lvlJc w:val="left"/>
      <w:pPr>
        <w:tabs>
          <w:tab w:val="num" w:pos="4320"/>
        </w:tabs>
        <w:ind w:left="4320" w:hanging="360"/>
      </w:pPr>
      <w:rPr>
        <w:rFonts w:ascii="Wingdings" w:hAnsi="Wingdings"/>
      </w:rPr>
    </w:lvl>
    <w:lvl w:ilvl="6" w:tplc="9FE0D7E4">
      <w:start w:val="1"/>
      <w:numFmt w:val="bullet"/>
      <w:lvlText w:val=""/>
      <w:lvlJc w:val="left"/>
      <w:pPr>
        <w:tabs>
          <w:tab w:val="num" w:pos="5040"/>
        </w:tabs>
        <w:ind w:left="5040" w:hanging="360"/>
      </w:pPr>
      <w:rPr>
        <w:rFonts w:ascii="Symbol" w:hAnsi="Symbol"/>
      </w:rPr>
    </w:lvl>
    <w:lvl w:ilvl="7" w:tplc="E1AAF7D6">
      <w:start w:val="1"/>
      <w:numFmt w:val="bullet"/>
      <w:lvlText w:val="o"/>
      <w:lvlJc w:val="left"/>
      <w:pPr>
        <w:tabs>
          <w:tab w:val="num" w:pos="5760"/>
        </w:tabs>
        <w:ind w:left="5760" w:hanging="360"/>
      </w:pPr>
      <w:rPr>
        <w:rFonts w:ascii="Courier New" w:hAnsi="Courier New"/>
      </w:rPr>
    </w:lvl>
    <w:lvl w:ilvl="8" w:tplc="555E7BF6">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02AE350E">
      <w:start w:val="1"/>
      <w:numFmt w:val="bullet"/>
      <w:lvlText w:val="§"/>
      <w:lvlJc w:val="left"/>
      <w:pPr>
        <w:ind w:left="720" w:hanging="360"/>
      </w:pPr>
      <w:rPr>
        <w:rFonts w:ascii="Wingdings" w:eastAsia="Wingdings" w:hAnsi="Wingdings" w:cs="Wingdings"/>
      </w:rPr>
    </w:lvl>
    <w:lvl w:ilvl="1" w:tplc="BAEC6824">
      <w:start w:val="1"/>
      <w:numFmt w:val="bullet"/>
      <w:lvlText w:val="o"/>
      <w:lvlJc w:val="left"/>
      <w:pPr>
        <w:tabs>
          <w:tab w:val="num" w:pos="1440"/>
        </w:tabs>
        <w:ind w:left="1440" w:hanging="360"/>
      </w:pPr>
      <w:rPr>
        <w:rFonts w:ascii="Courier New" w:hAnsi="Courier New"/>
      </w:rPr>
    </w:lvl>
    <w:lvl w:ilvl="2" w:tplc="9A8C988A">
      <w:start w:val="1"/>
      <w:numFmt w:val="bullet"/>
      <w:lvlText w:val=""/>
      <w:lvlJc w:val="left"/>
      <w:pPr>
        <w:tabs>
          <w:tab w:val="num" w:pos="2160"/>
        </w:tabs>
        <w:ind w:left="2160" w:hanging="360"/>
      </w:pPr>
      <w:rPr>
        <w:rFonts w:ascii="Wingdings" w:hAnsi="Wingdings"/>
      </w:rPr>
    </w:lvl>
    <w:lvl w:ilvl="3" w:tplc="5C9AE108">
      <w:start w:val="1"/>
      <w:numFmt w:val="bullet"/>
      <w:lvlText w:val=""/>
      <w:lvlJc w:val="left"/>
      <w:pPr>
        <w:tabs>
          <w:tab w:val="num" w:pos="2880"/>
        </w:tabs>
        <w:ind w:left="2880" w:hanging="360"/>
      </w:pPr>
      <w:rPr>
        <w:rFonts w:ascii="Symbol" w:hAnsi="Symbol"/>
      </w:rPr>
    </w:lvl>
    <w:lvl w:ilvl="4" w:tplc="6C9E6A28">
      <w:start w:val="1"/>
      <w:numFmt w:val="bullet"/>
      <w:lvlText w:val="o"/>
      <w:lvlJc w:val="left"/>
      <w:pPr>
        <w:tabs>
          <w:tab w:val="num" w:pos="3600"/>
        </w:tabs>
        <w:ind w:left="3600" w:hanging="360"/>
      </w:pPr>
      <w:rPr>
        <w:rFonts w:ascii="Courier New" w:hAnsi="Courier New"/>
      </w:rPr>
    </w:lvl>
    <w:lvl w:ilvl="5" w:tplc="FAC03E90">
      <w:start w:val="1"/>
      <w:numFmt w:val="bullet"/>
      <w:lvlText w:val=""/>
      <w:lvlJc w:val="left"/>
      <w:pPr>
        <w:tabs>
          <w:tab w:val="num" w:pos="4320"/>
        </w:tabs>
        <w:ind w:left="4320" w:hanging="360"/>
      </w:pPr>
      <w:rPr>
        <w:rFonts w:ascii="Wingdings" w:hAnsi="Wingdings"/>
      </w:rPr>
    </w:lvl>
    <w:lvl w:ilvl="6" w:tplc="89E23058">
      <w:start w:val="1"/>
      <w:numFmt w:val="bullet"/>
      <w:lvlText w:val=""/>
      <w:lvlJc w:val="left"/>
      <w:pPr>
        <w:tabs>
          <w:tab w:val="num" w:pos="5040"/>
        </w:tabs>
        <w:ind w:left="5040" w:hanging="360"/>
      </w:pPr>
      <w:rPr>
        <w:rFonts w:ascii="Symbol" w:hAnsi="Symbol"/>
      </w:rPr>
    </w:lvl>
    <w:lvl w:ilvl="7" w:tplc="FAF677B2">
      <w:start w:val="1"/>
      <w:numFmt w:val="bullet"/>
      <w:lvlText w:val="o"/>
      <w:lvlJc w:val="left"/>
      <w:pPr>
        <w:tabs>
          <w:tab w:val="num" w:pos="5760"/>
        </w:tabs>
        <w:ind w:left="5760" w:hanging="360"/>
      </w:pPr>
      <w:rPr>
        <w:rFonts w:ascii="Courier New" w:hAnsi="Courier New"/>
      </w:rPr>
    </w:lvl>
    <w:lvl w:ilvl="8" w:tplc="77CAF0A8">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8530E5EE">
      <w:start w:val="1"/>
      <w:numFmt w:val="bullet"/>
      <w:lvlText w:val="§"/>
      <w:lvlJc w:val="left"/>
      <w:pPr>
        <w:ind w:left="720" w:hanging="360"/>
      </w:pPr>
      <w:rPr>
        <w:rFonts w:ascii="Wingdings" w:eastAsia="Wingdings" w:hAnsi="Wingdings" w:cs="Wingdings"/>
      </w:rPr>
    </w:lvl>
    <w:lvl w:ilvl="1" w:tplc="7472CDEA">
      <w:start w:val="1"/>
      <w:numFmt w:val="bullet"/>
      <w:lvlText w:val="o"/>
      <w:lvlJc w:val="left"/>
      <w:pPr>
        <w:tabs>
          <w:tab w:val="num" w:pos="1440"/>
        </w:tabs>
        <w:ind w:left="1440" w:hanging="360"/>
      </w:pPr>
      <w:rPr>
        <w:rFonts w:ascii="Courier New" w:hAnsi="Courier New"/>
      </w:rPr>
    </w:lvl>
    <w:lvl w:ilvl="2" w:tplc="384E9B12">
      <w:start w:val="1"/>
      <w:numFmt w:val="bullet"/>
      <w:lvlText w:val=""/>
      <w:lvlJc w:val="left"/>
      <w:pPr>
        <w:tabs>
          <w:tab w:val="num" w:pos="2160"/>
        </w:tabs>
        <w:ind w:left="2160" w:hanging="360"/>
      </w:pPr>
      <w:rPr>
        <w:rFonts w:ascii="Wingdings" w:hAnsi="Wingdings"/>
      </w:rPr>
    </w:lvl>
    <w:lvl w:ilvl="3" w:tplc="94EED57C">
      <w:start w:val="1"/>
      <w:numFmt w:val="bullet"/>
      <w:lvlText w:val=""/>
      <w:lvlJc w:val="left"/>
      <w:pPr>
        <w:tabs>
          <w:tab w:val="num" w:pos="2880"/>
        </w:tabs>
        <w:ind w:left="2880" w:hanging="360"/>
      </w:pPr>
      <w:rPr>
        <w:rFonts w:ascii="Symbol" w:hAnsi="Symbol"/>
      </w:rPr>
    </w:lvl>
    <w:lvl w:ilvl="4" w:tplc="8E20F5C8">
      <w:start w:val="1"/>
      <w:numFmt w:val="bullet"/>
      <w:lvlText w:val="o"/>
      <w:lvlJc w:val="left"/>
      <w:pPr>
        <w:tabs>
          <w:tab w:val="num" w:pos="3600"/>
        </w:tabs>
        <w:ind w:left="3600" w:hanging="360"/>
      </w:pPr>
      <w:rPr>
        <w:rFonts w:ascii="Courier New" w:hAnsi="Courier New"/>
      </w:rPr>
    </w:lvl>
    <w:lvl w:ilvl="5" w:tplc="9C4A2BE8">
      <w:start w:val="1"/>
      <w:numFmt w:val="bullet"/>
      <w:lvlText w:val=""/>
      <w:lvlJc w:val="left"/>
      <w:pPr>
        <w:tabs>
          <w:tab w:val="num" w:pos="4320"/>
        </w:tabs>
        <w:ind w:left="4320" w:hanging="360"/>
      </w:pPr>
      <w:rPr>
        <w:rFonts w:ascii="Wingdings" w:hAnsi="Wingdings"/>
      </w:rPr>
    </w:lvl>
    <w:lvl w:ilvl="6" w:tplc="B192D99A">
      <w:start w:val="1"/>
      <w:numFmt w:val="bullet"/>
      <w:lvlText w:val=""/>
      <w:lvlJc w:val="left"/>
      <w:pPr>
        <w:tabs>
          <w:tab w:val="num" w:pos="5040"/>
        </w:tabs>
        <w:ind w:left="5040" w:hanging="360"/>
      </w:pPr>
      <w:rPr>
        <w:rFonts w:ascii="Symbol" w:hAnsi="Symbol"/>
      </w:rPr>
    </w:lvl>
    <w:lvl w:ilvl="7" w:tplc="8B84D026">
      <w:start w:val="1"/>
      <w:numFmt w:val="bullet"/>
      <w:lvlText w:val="o"/>
      <w:lvlJc w:val="left"/>
      <w:pPr>
        <w:tabs>
          <w:tab w:val="num" w:pos="5760"/>
        </w:tabs>
        <w:ind w:left="5760" w:hanging="360"/>
      </w:pPr>
      <w:rPr>
        <w:rFonts w:ascii="Courier New" w:hAnsi="Courier New"/>
      </w:rPr>
    </w:lvl>
    <w:lvl w:ilvl="8" w:tplc="BCEAFC88">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BBFA1FF2">
      <w:start w:val="1"/>
      <w:numFmt w:val="bullet"/>
      <w:lvlText w:val="§"/>
      <w:lvlJc w:val="left"/>
      <w:pPr>
        <w:ind w:left="720" w:hanging="360"/>
      </w:pPr>
      <w:rPr>
        <w:rFonts w:ascii="Wingdings" w:eastAsia="Wingdings" w:hAnsi="Wingdings" w:cs="Wingdings"/>
      </w:rPr>
    </w:lvl>
    <w:lvl w:ilvl="1" w:tplc="F1DAFAA2">
      <w:start w:val="1"/>
      <w:numFmt w:val="bullet"/>
      <w:lvlText w:val="o"/>
      <w:lvlJc w:val="left"/>
      <w:pPr>
        <w:tabs>
          <w:tab w:val="num" w:pos="1440"/>
        </w:tabs>
        <w:ind w:left="1440" w:hanging="360"/>
      </w:pPr>
      <w:rPr>
        <w:rFonts w:ascii="Courier New" w:hAnsi="Courier New"/>
      </w:rPr>
    </w:lvl>
    <w:lvl w:ilvl="2" w:tplc="A90E1690">
      <w:start w:val="1"/>
      <w:numFmt w:val="bullet"/>
      <w:lvlText w:val=""/>
      <w:lvlJc w:val="left"/>
      <w:pPr>
        <w:tabs>
          <w:tab w:val="num" w:pos="2160"/>
        </w:tabs>
        <w:ind w:left="2160" w:hanging="360"/>
      </w:pPr>
      <w:rPr>
        <w:rFonts w:ascii="Wingdings" w:hAnsi="Wingdings"/>
      </w:rPr>
    </w:lvl>
    <w:lvl w:ilvl="3" w:tplc="01A8DA60">
      <w:start w:val="1"/>
      <w:numFmt w:val="bullet"/>
      <w:lvlText w:val=""/>
      <w:lvlJc w:val="left"/>
      <w:pPr>
        <w:tabs>
          <w:tab w:val="num" w:pos="2880"/>
        </w:tabs>
        <w:ind w:left="2880" w:hanging="360"/>
      </w:pPr>
      <w:rPr>
        <w:rFonts w:ascii="Symbol" w:hAnsi="Symbol"/>
      </w:rPr>
    </w:lvl>
    <w:lvl w:ilvl="4" w:tplc="19FAF8F4">
      <w:start w:val="1"/>
      <w:numFmt w:val="bullet"/>
      <w:lvlText w:val="o"/>
      <w:lvlJc w:val="left"/>
      <w:pPr>
        <w:tabs>
          <w:tab w:val="num" w:pos="3600"/>
        </w:tabs>
        <w:ind w:left="3600" w:hanging="360"/>
      </w:pPr>
      <w:rPr>
        <w:rFonts w:ascii="Courier New" w:hAnsi="Courier New"/>
      </w:rPr>
    </w:lvl>
    <w:lvl w:ilvl="5" w:tplc="40F6793C">
      <w:start w:val="1"/>
      <w:numFmt w:val="bullet"/>
      <w:lvlText w:val=""/>
      <w:lvlJc w:val="left"/>
      <w:pPr>
        <w:tabs>
          <w:tab w:val="num" w:pos="4320"/>
        </w:tabs>
        <w:ind w:left="4320" w:hanging="360"/>
      </w:pPr>
      <w:rPr>
        <w:rFonts w:ascii="Wingdings" w:hAnsi="Wingdings"/>
      </w:rPr>
    </w:lvl>
    <w:lvl w:ilvl="6" w:tplc="830CDC78">
      <w:start w:val="1"/>
      <w:numFmt w:val="bullet"/>
      <w:lvlText w:val=""/>
      <w:lvlJc w:val="left"/>
      <w:pPr>
        <w:tabs>
          <w:tab w:val="num" w:pos="5040"/>
        </w:tabs>
        <w:ind w:left="5040" w:hanging="360"/>
      </w:pPr>
      <w:rPr>
        <w:rFonts w:ascii="Symbol" w:hAnsi="Symbol"/>
      </w:rPr>
    </w:lvl>
    <w:lvl w:ilvl="7" w:tplc="7B5286B6">
      <w:start w:val="1"/>
      <w:numFmt w:val="bullet"/>
      <w:lvlText w:val="o"/>
      <w:lvlJc w:val="left"/>
      <w:pPr>
        <w:tabs>
          <w:tab w:val="num" w:pos="5760"/>
        </w:tabs>
        <w:ind w:left="5760" w:hanging="360"/>
      </w:pPr>
      <w:rPr>
        <w:rFonts w:ascii="Courier New" w:hAnsi="Courier New"/>
      </w:rPr>
    </w:lvl>
    <w:lvl w:ilvl="8" w:tplc="98407672">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9412EC90">
      <w:start w:val="1"/>
      <w:numFmt w:val="bullet"/>
      <w:lvlText w:val="§"/>
      <w:lvlJc w:val="left"/>
      <w:pPr>
        <w:ind w:left="720" w:hanging="360"/>
      </w:pPr>
      <w:rPr>
        <w:rFonts w:ascii="Wingdings" w:eastAsia="Wingdings" w:hAnsi="Wingdings" w:cs="Wingdings"/>
      </w:rPr>
    </w:lvl>
    <w:lvl w:ilvl="1" w:tplc="E48ED05E">
      <w:start w:val="1"/>
      <w:numFmt w:val="bullet"/>
      <w:lvlText w:val="o"/>
      <w:lvlJc w:val="left"/>
      <w:pPr>
        <w:tabs>
          <w:tab w:val="num" w:pos="1440"/>
        </w:tabs>
        <w:ind w:left="1440" w:hanging="360"/>
      </w:pPr>
      <w:rPr>
        <w:rFonts w:ascii="Courier New" w:hAnsi="Courier New"/>
      </w:rPr>
    </w:lvl>
    <w:lvl w:ilvl="2" w:tplc="473A0DA8">
      <w:start w:val="1"/>
      <w:numFmt w:val="bullet"/>
      <w:lvlText w:val=""/>
      <w:lvlJc w:val="left"/>
      <w:pPr>
        <w:tabs>
          <w:tab w:val="num" w:pos="2160"/>
        </w:tabs>
        <w:ind w:left="2160" w:hanging="360"/>
      </w:pPr>
      <w:rPr>
        <w:rFonts w:ascii="Wingdings" w:hAnsi="Wingdings"/>
      </w:rPr>
    </w:lvl>
    <w:lvl w:ilvl="3" w:tplc="68EC8A44">
      <w:start w:val="1"/>
      <w:numFmt w:val="bullet"/>
      <w:lvlText w:val=""/>
      <w:lvlJc w:val="left"/>
      <w:pPr>
        <w:tabs>
          <w:tab w:val="num" w:pos="2880"/>
        </w:tabs>
        <w:ind w:left="2880" w:hanging="360"/>
      </w:pPr>
      <w:rPr>
        <w:rFonts w:ascii="Symbol" w:hAnsi="Symbol"/>
      </w:rPr>
    </w:lvl>
    <w:lvl w:ilvl="4" w:tplc="D65049B2">
      <w:start w:val="1"/>
      <w:numFmt w:val="bullet"/>
      <w:lvlText w:val="o"/>
      <w:lvlJc w:val="left"/>
      <w:pPr>
        <w:tabs>
          <w:tab w:val="num" w:pos="3600"/>
        </w:tabs>
        <w:ind w:left="3600" w:hanging="360"/>
      </w:pPr>
      <w:rPr>
        <w:rFonts w:ascii="Courier New" w:hAnsi="Courier New"/>
      </w:rPr>
    </w:lvl>
    <w:lvl w:ilvl="5" w:tplc="B6242BEE">
      <w:start w:val="1"/>
      <w:numFmt w:val="bullet"/>
      <w:lvlText w:val=""/>
      <w:lvlJc w:val="left"/>
      <w:pPr>
        <w:tabs>
          <w:tab w:val="num" w:pos="4320"/>
        </w:tabs>
        <w:ind w:left="4320" w:hanging="360"/>
      </w:pPr>
      <w:rPr>
        <w:rFonts w:ascii="Wingdings" w:hAnsi="Wingdings"/>
      </w:rPr>
    </w:lvl>
    <w:lvl w:ilvl="6" w:tplc="AD508242">
      <w:start w:val="1"/>
      <w:numFmt w:val="bullet"/>
      <w:lvlText w:val=""/>
      <w:lvlJc w:val="left"/>
      <w:pPr>
        <w:tabs>
          <w:tab w:val="num" w:pos="5040"/>
        </w:tabs>
        <w:ind w:left="5040" w:hanging="360"/>
      </w:pPr>
      <w:rPr>
        <w:rFonts w:ascii="Symbol" w:hAnsi="Symbol"/>
      </w:rPr>
    </w:lvl>
    <w:lvl w:ilvl="7" w:tplc="A2EA5FF4">
      <w:start w:val="1"/>
      <w:numFmt w:val="bullet"/>
      <w:lvlText w:val="o"/>
      <w:lvlJc w:val="left"/>
      <w:pPr>
        <w:tabs>
          <w:tab w:val="num" w:pos="5760"/>
        </w:tabs>
        <w:ind w:left="5760" w:hanging="360"/>
      </w:pPr>
      <w:rPr>
        <w:rFonts w:ascii="Courier New" w:hAnsi="Courier New"/>
      </w:rPr>
    </w:lvl>
    <w:lvl w:ilvl="8" w:tplc="6AC20AEE">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568EE912">
      <w:start w:val="1"/>
      <w:numFmt w:val="bullet"/>
      <w:lvlText w:val="§"/>
      <w:lvlJc w:val="left"/>
      <w:pPr>
        <w:ind w:left="720" w:hanging="360"/>
      </w:pPr>
      <w:rPr>
        <w:rFonts w:ascii="Wingdings" w:eastAsia="Wingdings" w:hAnsi="Wingdings" w:cs="Wingdings"/>
      </w:rPr>
    </w:lvl>
    <w:lvl w:ilvl="1" w:tplc="D9844DBC">
      <w:start w:val="1"/>
      <w:numFmt w:val="bullet"/>
      <w:lvlText w:val="o"/>
      <w:lvlJc w:val="left"/>
      <w:pPr>
        <w:tabs>
          <w:tab w:val="num" w:pos="1440"/>
        </w:tabs>
        <w:ind w:left="1440" w:hanging="360"/>
      </w:pPr>
      <w:rPr>
        <w:rFonts w:ascii="Courier New" w:hAnsi="Courier New"/>
      </w:rPr>
    </w:lvl>
    <w:lvl w:ilvl="2" w:tplc="8A50A220">
      <w:start w:val="1"/>
      <w:numFmt w:val="bullet"/>
      <w:lvlText w:val=""/>
      <w:lvlJc w:val="left"/>
      <w:pPr>
        <w:tabs>
          <w:tab w:val="num" w:pos="2160"/>
        </w:tabs>
        <w:ind w:left="2160" w:hanging="360"/>
      </w:pPr>
      <w:rPr>
        <w:rFonts w:ascii="Wingdings" w:hAnsi="Wingdings"/>
      </w:rPr>
    </w:lvl>
    <w:lvl w:ilvl="3" w:tplc="5112A796">
      <w:start w:val="1"/>
      <w:numFmt w:val="bullet"/>
      <w:lvlText w:val=""/>
      <w:lvlJc w:val="left"/>
      <w:pPr>
        <w:tabs>
          <w:tab w:val="num" w:pos="2880"/>
        </w:tabs>
        <w:ind w:left="2880" w:hanging="360"/>
      </w:pPr>
      <w:rPr>
        <w:rFonts w:ascii="Symbol" w:hAnsi="Symbol"/>
      </w:rPr>
    </w:lvl>
    <w:lvl w:ilvl="4" w:tplc="C0D65436">
      <w:start w:val="1"/>
      <w:numFmt w:val="bullet"/>
      <w:lvlText w:val="o"/>
      <w:lvlJc w:val="left"/>
      <w:pPr>
        <w:tabs>
          <w:tab w:val="num" w:pos="3600"/>
        </w:tabs>
        <w:ind w:left="3600" w:hanging="360"/>
      </w:pPr>
      <w:rPr>
        <w:rFonts w:ascii="Courier New" w:hAnsi="Courier New"/>
      </w:rPr>
    </w:lvl>
    <w:lvl w:ilvl="5" w:tplc="F5E4DA5C">
      <w:start w:val="1"/>
      <w:numFmt w:val="bullet"/>
      <w:lvlText w:val=""/>
      <w:lvlJc w:val="left"/>
      <w:pPr>
        <w:tabs>
          <w:tab w:val="num" w:pos="4320"/>
        </w:tabs>
        <w:ind w:left="4320" w:hanging="360"/>
      </w:pPr>
      <w:rPr>
        <w:rFonts w:ascii="Wingdings" w:hAnsi="Wingdings"/>
      </w:rPr>
    </w:lvl>
    <w:lvl w:ilvl="6" w:tplc="81B8DCDE">
      <w:start w:val="1"/>
      <w:numFmt w:val="bullet"/>
      <w:lvlText w:val=""/>
      <w:lvlJc w:val="left"/>
      <w:pPr>
        <w:tabs>
          <w:tab w:val="num" w:pos="5040"/>
        </w:tabs>
        <w:ind w:left="5040" w:hanging="360"/>
      </w:pPr>
      <w:rPr>
        <w:rFonts w:ascii="Symbol" w:hAnsi="Symbol"/>
      </w:rPr>
    </w:lvl>
    <w:lvl w:ilvl="7" w:tplc="C9600928">
      <w:start w:val="1"/>
      <w:numFmt w:val="bullet"/>
      <w:lvlText w:val="o"/>
      <w:lvlJc w:val="left"/>
      <w:pPr>
        <w:tabs>
          <w:tab w:val="num" w:pos="5760"/>
        </w:tabs>
        <w:ind w:left="5760" w:hanging="360"/>
      </w:pPr>
      <w:rPr>
        <w:rFonts w:ascii="Courier New" w:hAnsi="Courier New"/>
      </w:rPr>
    </w:lvl>
    <w:lvl w:ilvl="8" w:tplc="A892759C">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8200AA58">
      <w:start w:val="1"/>
      <w:numFmt w:val="bullet"/>
      <w:lvlText w:val="§"/>
      <w:lvlJc w:val="left"/>
      <w:pPr>
        <w:ind w:left="720" w:hanging="360"/>
      </w:pPr>
      <w:rPr>
        <w:rFonts w:ascii="Wingdings" w:eastAsia="Wingdings" w:hAnsi="Wingdings" w:cs="Wingdings"/>
      </w:rPr>
    </w:lvl>
    <w:lvl w:ilvl="1" w:tplc="97843D9A">
      <w:start w:val="1"/>
      <w:numFmt w:val="bullet"/>
      <w:lvlText w:val="o"/>
      <w:lvlJc w:val="left"/>
      <w:pPr>
        <w:tabs>
          <w:tab w:val="num" w:pos="1440"/>
        </w:tabs>
        <w:ind w:left="1440" w:hanging="360"/>
      </w:pPr>
      <w:rPr>
        <w:rFonts w:ascii="Courier New" w:hAnsi="Courier New"/>
      </w:rPr>
    </w:lvl>
    <w:lvl w:ilvl="2" w:tplc="CB7AA236">
      <w:start w:val="1"/>
      <w:numFmt w:val="bullet"/>
      <w:lvlText w:val=""/>
      <w:lvlJc w:val="left"/>
      <w:pPr>
        <w:tabs>
          <w:tab w:val="num" w:pos="2160"/>
        </w:tabs>
        <w:ind w:left="2160" w:hanging="360"/>
      </w:pPr>
      <w:rPr>
        <w:rFonts w:ascii="Wingdings" w:hAnsi="Wingdings"/>
      </w:rPr>
    </w:lvl>
    <w:lvl w:ilvl="3" w:tplc="5BDA0D06">
      <w:start w:val="1"/>
      <w:numFmt w:val="bullet"/>
      <w:lvlText w:val=""/>
      <w:lvlJc w:val="left"/>
      <w:pPr>
        <w:tabs>
          <w:tab w:val="num" w:pos="2880"/>
        </w:tabs>
        <w:ind w:left="2880" w:hanging="360"/>
      </w:pPr>
      <w:rPr>
        <w:rFonts w:ascii="Symbol" w:hAnsi="Symbol"/>
      </w:rPr>
    </w:lvl>
    <w:lvl w:ilvl="4" w:tplc="23E6B9C4">
      <w:start w:val="1"/>
      <w:numFmt w:val="bullet"/>
      <w:lvlText w:val="o"/>
      <w:lvlJc w:val="left"/>
      <w:pPr>
        <w:tabs>
          <w:tab w:val="num" w:pos="3600"/>
        </w:tabs>
        <w:ind w:left="3600" w:hanging="360"/>
      </w:pPr>
      <w:rPr>
        <w:rFonts w:ascii="Courier New" w:hAnsi="Courier New"/>
      </w:rPr>
    </w:lvl>
    <w:lvl w:ilvl="5" w:tplc="345ACF20">
      <w:start w:val="1"/>
      <w:numFmt w:val="bullet"/>
      <w:lvlText w:val=""/>
      <w:lvlJc w:val="left"/>
      <w:pPr>
        <w:tabs>
          <w:tab w:val="num" w:pos="4320"/>
        </w:tabs>
        <w:ind w:left="4320" w:hanging="360"/>
      </w:pPr>
      <w:rPr>
        <w:rFonts w:ascii="Wingdings" w:hAnsi="Wingdings"/>
      </w:rPr>
    </w:lvl>
    <w:lvl w:ilvl="6" w:tplc="72E2CDDA">
      <w:start w:val="1"/>
      <w:numFmt w:val="bullet"/>
      <w:lvlText w:val=""/>
      <w:lvlJc w:val="left"/>
      <w:pPr>
        <w:tabs>
          <w:tab w:val="num" w:pos="5040"/>
        </w:tabs>
        <w:ind w:left="5040" w:hanging="360"/>
      </w:pPr>
      <w:rPr>
        <w:rFonts w:ascii="Symbol" w:hAnsi="Symbol"/>
      </w:rPr>
    </w:lvl>
    <w:lvl w:ilvl="7" w:tplc="DAF8EDF2">
      <w:start w:val="1"/>
      <w:numFmt w:val="bullet"/>
      <w:lvlText w:val="o"/>
      <w:lvlJc w:val="left"/>
      <w:pPr>
        <w:tabs>
          <w:tab w:val="num" w:pos="5760"/>
        </w:tabs>
        <w:ind w:left="5760" w:hanging="360"/>
      </w:pPr>
      <w:rPr>
        <w:rFonts w:ascii="Courier New" w:hAnsi="Courier New"/>
      </w:rPr>
    </w:lvl>
    <w:lvl w:ilvl="8" w:tplc="E21AA83C">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4CA24164">
      <w:start w:val="1"/>
      <w:numFmt w:val="bullet"/>
      <w:lvlText w:val="§"/>
      <w:lvlJc w:val="left"/>
      <w:pPr>
        <w:ind w:left="720" w:hanging="360"/>
      </w:pPr>
      <w:rPr>
        <w:rFonts w:ascii="Wingdings" w:eastAsia="Wingdings" w:hAnsi="Wingdings" w:cs="Wingdings"/>
      </w:rPr>
    </w:lvl>
    <w:lvl w:ilvl="1" w:tplc="F7F04DEC">
      <w:start w:val="1"/>
      <w:numFmt w:val="bullet"/>
      <w:lvlText w:val="o"/>
      <w:lvlJc w:val="left"/>
      <w:pPr>
        <w:tabs>
          <w:tab w:val="num" w:pos="1440"/>
        </w:tabs>
        <w:ind w:left="1440" w:hanging="360"/>
      </w:pPr>
      <w:rPr>
        <w:rFonts w:ascii="Courier New" w:hAnsi="Courier New"/>
      </w:rPr>
    </w:lvl>
    <w:lvl w:ilvl="2" w:tplc="B652040A">
      <w:start w:val="1"/>
      <w:numFmt w:val="bullet"/>
      <w:lvlText w:val=""/>
      <w:lvlJc w:val="left"/>
      <w:pPr>
        <w:tabs>
          <w:tab w:val="num" w:pos="2160"/>
        </w:tabs>
        <w:ind w:left="2160" w:hanging="360"/>
      </w:pPr>
      <w:rPr>
        <w:rFonts w:ascii="Wingdings" w:hAnsi="Wingdings"/>
      </w:rPr>
    </w:lvl>
    <w:lvl w:ilvl="3" w:tplc="5260BDDE">
      <w:start w:val="1"/>
      <w:numFmt w:val="bullet"/>
      <w:lvlText w:val=""/>
      <w:lvlJc w:val="left"/>
      <w:pPr>
        <w:tabs>
          <w:tab w:val="num" w:pos="2880"/>
        </w:tabs>
        <w:ind w:left="2880" w:hanging="360"/>
      </w:pPr>
      <w:rPr>
        <w:rFonts w:ascii="Symbol" w:hAnsi="Symbol"/>
      </w:rPr>
    </w:lvl>
    <w:lvl w:ilvl="4" w:tplc="6BE8FDD0">
      <w:start w:val="1"/>
      <w:numFmt w:val="bullet"/>
      <w:lvlText w:val="o"/>
      <w:lvlJc w:val="left"/>
      <w:pPr>
        <w:tabs>
          <w:tab w:val="num" w:pos="3600"/>
        </w:tabs>
        <w:ind w:left="3600" w:hanging="360"/>
      </w:pPr>
      <w:rPr>
        <w:rFonts w:ascii="Courier New" w:hAnsi="Courier New"/>
      </w:rPr>
    </w:lvl>
    <w:lvl w:ilvl="5" w:tplc="DA8A8DEA">
      <w:start w:val="1"/>
      <w:numFmt w:val="bullet"/>
      <w:lvlText w:val=""/>
      <w:lvlJc w:val="left"/>
      <w:pPr>
        <w:tabs>
          <w:tab w:val="num" w:pos="4320"/>
        </w:tabs>
        <w:ind w:left="4320" w:hanging="360"/>
      </w:pPr>
      <w:rPr>
        <w:rFonts w:ascii="Wingdings" w:hAnsi="Wingdings"/>
      </w:rPr>
    </w:lvl>
    <w:lvl w:ilvl="6" w:tplc="D5B4FD10">
      <w:start w:val="1"/>
      <w:numFmt w:val="bullet"/>
      <w:lvlText w:val=""/>
      <w:lvlJc w:val="left"/>
      <w:pPr>
        <w:tabs>
          <w:tab w:val="num" w:pos="5040"/>
        </w:tabs>
        <w:ind w:left="5040" w:hanging="360"/>
      </w:pPr>
      <w:rPr>
        <w:rFonts w:ascii="Symbol" w:hAnsi="Symbol"/>
      </w:rPr>
    </w:lvl>
    <w:lvl w:ilvl="7" w:tplc="17E29776">
      <w:start w:val="1"/>
      <w:numFmt w:val="bullet"/>
      <w:lvlText w:val="o"/>
      <w:lvlJc w:val="left"/>
      <w:pPr>
        <w:tabs>
          <w:tab w:val="num" w:pos="5760"/>
        </w:tabs>
        <w:ind w:left="5760" w:hanging="360"/>
      </w:pPr>
      <w:rPr>
        <w:rFonts w:ascii="Courier New" w:hAnsi="Courier New"/>
      </w:rPr>
    </w:lvl>
    <w:lvl w:ilvl="8" w:tplc="FC141DF2">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81CC07AC">
      <w:start w:val="1"/>
      <w:numFmt w:val="bullet"/>
      <w:lvlText w:val="§"/>
      <w:lvlJc w:val="left"/>
      <w:pPr>
        <w:ind w:left="720" w:hanging="360"/>
      </w:pPr>
      <w:rPr>
        <w:rFonts w:ascii="Wingdings" w:eastAsia="Wingdings" w:hAnsi="Wingdings" w:cs="Wingdings"/>
      </w:rPr>
    </w:lvl>
    <w:lvl w:ilvl="1" w:tplc="A2ECA000">
      <w:start w:val="1"/>
      <w:numFmt w:val="bullet"/>
      <w:lvlText w:val="o"/>
      <w:lvlJc w:val="left"/>
      <w:pPr>
        <w:tabs>
          <w:tab w:val="num" w:pos="1440"/>
        </w:tabs>
        <w:ind w:left="1440" w:hanging="360"/>
      </w:pPr>
      <w:rPr>
        <w:rFonts w:ascii="Courier New" w:hAnsi="Courier New"/>
      </w:rPr>
    </w:lvl>
    <w:lvl w:ilvl="2" w:tplc="8DDA5CDE">
      <w:start w:val="1"/>
      <w:numFmt w:val="bullet"/>
      <w:lvlText w:val=""/>
      <w:lvlJc w:val="left"/>
      <w:pPr>
        <w:tabs>
          <w:tab w:val="num" w:pos="2160"/>
        </w:tabs>
        <w:ind w:left="2160" w:hanging="360"/>
      </w:pPr>
      <w:rPr>
        <w:rFonts w:ascii="Wingdings" w:hAnsi="Wingdings"/>
      </w:rPr>
    </w:lvl>
    <w:lvl w:ilvl="3" w:tplc="19981CE8">
      <w:start w:val="1"/>
      <w:numFmt w:val="bullet"/>
      <w:lvlText w:val=""/>
      <w:lvlJc w:val="left"/>
      <w:pPr>
        <w:tabs>
          <w:tab w:val="num" w:pos="2880"/>
        </w:tabs>
        <w:ind w:left="2880" w:hanging="360"/>
      </w:pPr>
      <w:rPr>
        <w:rFonts w:ascii="Symbol" w:hAnsi="Symbol"/>
      </w:rPr>
    </w:lvl>
    <w:lvl w:ilvl="4" w:tplc="54325D5C">
      <w:start w:val="1"/>
      <w:numFmt w:val="bullet"/>
      <w:lvlText w:val="o"/>
      <w:lvlJc w:val="left"/>
      <w:pPr>
        <w:tabs>
          <w:tab w:val="num" w:pos="3600"/>
        </w:tabs>
        <w:ind w:left="3600" w:hanging="360"/>
      </w:pPr>
      <w:rPr>
        <w:rFonts w:ascii="Courier New" w:hAnsi="Courier New"/>
      </w:rPr>
    </w:lvl>
    <w:lvl w:ilvl="5" w:tplc="2BA00770">
      <w:start w:val="1"/>
      <w:numFmt w:val="bullet"/>
      <w:lvlText w:val=""/>
      <w:lvlJc w:val="left"/>
      <w:pPr>
        <w:tabs>
          <w:tab w:val="num" w:pos="4320"/>
        </w:tabs>
        <w:ind w:left="4320" w:hanging="360"/>
      </w:pPr>
      <w:rPr>
        <w:rFonts w:ascii="Wingdings" w:hAnsi="Wingdings"/>
      </w:rPr>
    </w:lvl>
    <w:lvl w:ilvl="6" w:tplc="B7A49E70">
      <w:start w:val="1"/>
      <w:numFmt w:val="bullet"/>
      <w:lvlText w:val=""/>
      <w:lvlJc w:val="left"/>
      <w:pPr>
        <w:tabs>
          <w:tab w:val="num" w:pos="5040"/>
        </w:tabs>
        <w:ind w:left="5040" w:hanging="360"/>
      </w:pPr>
      <w:rPr>
        <w:rFonts w:ascii="Symbol" w:hAnsi="Symbol"/>
      </w:rPr>
    </w:lvl>
    <w:lvl w:ilvl="7" w:tplc="AFC0CF64">
      <w:start w:val="1"/>
      <w:numFmt w:val="bullet"/>
      <w:lvlText w:val="o"/>
      <w:lvlJc w:val="left"/>
      <w:pPr>
        <w:tabs>
          <w:tab w:val="num" w:pos="5760"/>
        </w:tabs>
        <w:ind w:left="5760" w:hanging="360"/>
      </w:pPr>
      <w:rPr>
        <w:rFonts w:ascii="Courier New" w:hAnsi="Courier New"/>
      </w:rPr>
    </w:lvl>
    <w:lvl w:ilvl="8" w:tplc="C43CE712">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B852D34A">
      <w:start w:val="1"/>
      <w:numFmt w:val="bullet"/>
      <w:lvlText w:val="§"/>
      <w:lvlJc w:val="left"/>
      <w:pPr>
        <w:ind w:left="720" w:hanging="360"/>
      </w:pPr>
      <w:rPr>
        <w:rFonts w:ascii="Wingdings" w:eastAsia="Wingdings" w:hAnsi="Wingdings" w:cs="Wingdings"/>
      </w:rPr>
    </w:lvl>
    <w:lvl w:ilvl="1" w:tplc="6056428E">
      <w:start w:val="1"/>
      <w:numFmt w:val="bullet"/>
      <w:lvlText w:val="o"/>
      <w:lvlJc w:val="left"/>
      <w:pPr>
        <w:tabs>
          <w:tab w:val="num" w:pos="1440"/>
        </w:tabs>
        <w:ind w:left="1440" w:hanging="360"/>
      </w:pPr>
      <w:rPr>
        <w:rFonts w:ascii="Courier New" w:hAnsi="Courier New"/>
      </w:rPr>
    </w:lvl>
    <w:lvl w:ilvl="2" w:tplc="CEE6CE5C">
      <w:start w:val="1"/>
      <w:numFmt w:val="bullet"/>
      <w:lvlText w:val=""/>
      <w:lvlJc w:val="left"/>
      <w:pPr>
        <w:tabs>
          <w:tab w:val="num" w:pos="2160"/>
        </w:tabs>
        <w:ind w:left="2160" w:hanging="360"/>
      </w:pPr>
      <w:rPr>
        <w:rFonts w:ascii="Wingdings" w:hAnsi="Wingdings"/>
      </w:rPr>
    </w:lvl>
    <w:lvl w:ilvl="3" w:tplc="40AA1EB0">
      <w:start w:val="1"/>
      <w:numFmt w:val="bullet"/>
      <w:lvlText w:val=""/>
      <w:lvlJc w:val="left"/>
      <w:pPr>
        <w:tabs>
          <w:tab w:val="num" w:pos="2880"/>
        </w:tabs>
        <w:ind w:left="2880" w:hanging="360"/>
      </w:pPr>
      <w:rPr>
        <w:rFonts w:ascii="Symbol" w:hAnsi="Symbol"/>
      </w:rPr>
    </w:lvl>
    <w:lvl w:ilvl="4" w:tplc="B6508F60">
      <w:start w:val="1"/>
      <w:numFmt w:val="bullet"/>
      <w:lvlText w:val="o"/>
      <w:lvlJc w:val="left"/>
      <w:pPr>
        <w:tabs>
          <w:tab w:val="num" w:pos="3600"/>
        </w:tabs>
        <w:ind w:left="3600" w:hanging="360"/>
      </w:pPr>
      <w:rPr>
        <w:rFonts w:ascii="Courier New" w:hAnsi="Courier New"/>
      </w:rPr>
    </w:lvl>
    <w:lvl w:ilvl="5" w:tplc="ECF62BF0">
      <w:start w:val="1"/>
      <w:numFmt w:val="bullet"/>
      <w:lvlText w:val=""/>
      <w:lvlJc w:val="left"/>
      <w:pPr>
        <w:tabs>
          <w:tab w:val="num" w:pos="4320"/>
        </w:tabs>
        <w:ind w:left="4320" w:hanging="360"/>
      </w:pPr>
      <w:rPr>
        <w:rFonts w:ascii="Wingdings" w:hAnsi="Wingdings"/>
      </w:rPr>
    </w:lvl>
    <w:lvl w:ilvl="6" w:tplc="1B1097CE">
      <w:start w:val="1"/>
      <w:numFmt w:val="bullet"/>
      <w:lvlText w:val=""/>
      <w:lvlJc w:val="left"/>
      <w:pPr>
        <w:tabs>
          <w:tab w:val="num" w:pos="5040"/>
        </w:tabs>
        <w:ind w:left="5040" w:hanging="360"/>
      </w:pPr>
      <w:rPr>
        <w:rFonts w:ascii="Symbol" w:hAnsi="Symbol"/>
      </w:rPr>
    </w:lvl>
    <w:lvl w:ilvl="7" w:tplc="4790B7BE">
      <w:start w:val="1"/>
      <w:numFmt w:val="bullet"/>
      <w:lvlText w:val="o"/>
      <w:lvlJc w:val="left"/>
      <w:pPr>
        <w:tabs>
          <w:tab w:val="num" w:pos="5760"/>
        </w:tabs>
        <w:ind w:left="5760" w:hanging="360"/>
      </w:pPr>
      <w:rPr>
        <w:rFonts w:ascii="Courier New" w:hAnsi="Courier New"/>
      </w:rPr>
    </w:lvl>
    <w:lvl w:ilvl="8" w:tplc="A31CEB6E">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66205B5E">
      <w:start w:val="1"/>
      <w:numFmt w:val="bullet"/>
      <w:lvlText w:val="§"/>
      <w:lvlJc w:val="left"/>
      <w:pPr>
        <w:ind w:left="720" w:hanging="360"/>
      </w:pPr>
      <w:rPr>
        <w:rFonts w:ascii="Wingdings" w:eastAsia="Wingdings" w:hAnsi="Wingdings" w:cs="Wingdings"/>
      </w:rPr>
    </w:lvl>
    <w:lvl w:ilvl="1" w:tplc="B2CE0668">
      <w:start w:val="1"/>
      <w:numFmt w:val="bullet"/>
      <w:lvlText w:val="o"/>
      <w:lvlJc w:val="left"/>
      <w:pPr>
        <w:tabs>
          <w:tab w:val="num" w:pos="1440"/>
        </w:tabs>
        <w:ind w:left="1440" w:hanging="360"/>
      </w:pPr>
      <w:rPr>
        <w:rFonts w:ascii="Courier New" w:hAnsi="Courier New"/>
      </w:rPr>
    </w:lvl>
    <w:lvl w:ilvl="2" w:tplc="0F06D108">
      <w:start w:val="1"/>
      <w:numFmt w:val="bullet"/>
      <w:lvlText w:val=""/>
      <w:lvlJc w:val="left"/>
      <w:pPr>
        <w:tabs>
          <w:tab w:val="num" w:pos="2160"/>
        </w:tabs>
        <w:ind w:left="2160" w:hanging="360"/>
      </w:pPr>
      <w:rPr>
        <w:rFonts w:ascii="Wingdings" w:hAnsi="Wingdings"/>
      </w:rPr>
    </w:lvl>
    <w:lvl w:ilvl="3" w:tplc="967A54B4">
      <w:start w:val="1"/>
      <w:numFmt w:val="bullet"/>
      <w:lvlText w:val=""/>
      <w:lvlJc w:val="left"/>
      <w:pPr>
        <w:tabs>
          <w:tab w:val="num" w:pos="2880"/>
        </w:tabs>
        <w:ind w:left="2880" w:hanging="360"/>
      </w:pPr>
      <w:rPr>
        <w:rFonts w:ascii="Symbol" w:hAnsi="Symbol"/>
      </w:rPr>
    </w:lvl>
    <w:lvl w:ilvl="4" w:tplc="FE98B0BC">
      <w:start w:val="1"/>
      <w:numFmt w:val="bullet"/>
      <w:lvlText w:val="o"/>
      <w:lvlJc w:val="left"/>
      <w:pPr>
        <w:tabs>
          <w:tab w:val="num" w:pos="3600"/>
        </w:tabs>
        <w:ind w:left="3600" w:hanging="360"/>
      </w:pPr>
      <w:rPr>
        <w:rFonts w:ascii="Courier New" w:hAnsi="Courier New"/>
      </w:rPr>
    </w:lvl>
    <w:lvl w:ilvl="5" w:tplc="A1AE2760">
      <w:start w:val="1"/>
      <w:numFmt w:val="bullet"/>
      <w:lvlText w:val=""/>
      <w:lvlJc w:val="left"/>
      <w:pPr>
        <w:tabs>
          <w:tab w:val="num" w:pos="4320"/>
        </w:tabs>
        <w:ind w:left="4320" w:hanging="360"/>
      </w:pPr>
      <w:rPr>
        <w:rFonts w:ascii="Wingdings" w:hAnsi="Wingdings"/>
      </w:rPr>
    </w:lvl>
    <w:lvl w:ilvl="6" w:tplc="EC8C3E3A">
      <w:start w:val="1"/>
      <w:numFmt w:val="bullet"/>
      <w:lvlText w:val=""/>
      <w:lvlJc w:val="left"/>
      <w:pPr>
        <w:tabs>
          <w:tab w:val="num" w:pos="5040"/>
        </w:tabs>
        <w:ind w:left="5040" w:hanging="360"/>
      </w:pPr>
      <w:rPr>
        <w:rFonts w:ascii="Symbol" w:hAnsi="Symbol"/>
      </w:rPr>
    </w:lvl>
    <w:lvl w:ilvl="7" w:tplc="B55C11E4">
      <w:start w:val="1"/>
      <w:numFmt w:val="bullet"/>
      <w:lvlText w:val="o"/>
      <w:lvlJc w:val="left"/>
      <w:pPr>
        <w:tabs>
          <w:tab w:val="num" w:pos="5760"/>
        </w:tabs>
        <w:ind w:left="5760" w:hanging="360"/>
      </w:pPr>
      <w:rPr>
        <w:rFonts w:ascii="Courier New" w:hAnsi="Courier New"/>
      </w:rPr>
    </w:lvl>
    <w:lvl w:ilvl="8" w:tplc="BADC0BA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36468FE6">
      <w:start w:val="1"/>
      <w:numFmt w:val="bullet"/>
      <w:lvlText w:val="§"/>
      <w:lvlJc w:val="left"/>
      <w:pPr>
        <w:ind w:left="720" w:hanging="360"/>
      </w:pPr>
      <w:rPr>
        <w:rFonts w:ascii="Wingdings" w:eastAsia="Wingdings" w:hAnsi="Wingdings" w:cs="Wingdings"/>
      </w:rPr>
    </w:lvl>
    <w:lvl w:ilvl="1" w:tplc="DFAA0550">
      <w:start w:val="1"/>
      <w:numFmt w:val="bullet"/>
      <w:lvlText w:val="o"/>
      <w:lvlJc w:val="left"/>
      <w:pPr>
        <w:tabs>
          <w:tab w:val="num" w:pos="1440"/>
        </w:tabs>
        <w:ind w:left="1440" w:hanging="360"/>
      </w:pPr>
      <w:rPr>
        <w:rFonts w:ascii="Courier New" w:hAnsi="Courier New"/>
      </w:rPr>
    </w:lvl>
    <w:lvl w:ilvl="2" w:tplc="3C3AD57E">
      <w:start w:val="1"/>
      <w:numFmt w:val="bullet"/>
      <w:lvlText w:val=""/>
      <w:lvlJc w:val="left"/>
      <w:pPr>
        <w:tabs>
          <w:tab w:val="num" w:pos="2160"/>
        </w:tabs>
        <w:ind w:left="2160" w:hanging="360"/>
      </w:pPr>
      <w:rPr>
        <w:rFonts w:ascii="Wingdings" w:hAnsi="Wingdings"/>
      </w:rPr>
    </w:lvl>
    <w:lvl w:ilvl="3" w:tplc="B9F460B8">
      <w:start w:val="1"/>
      <w:numFmt w:val="bullet"/>
      <w:lvlText w:val=""/>
      <w:lvlJc w:val="left"/>
      <w:pPr>
        <w:tabs>
          <w:tab w:val="num" w:pos="2880"/>
        </w:tabs>
        <w:ind w:left="2880" w:hanging="360"/>
      </w:pPr>
      <w:rPr>
        <w:rFonts w:ascii="Symbol" w:hAnsi="Symbol"/>
      </w:rPr>
    </w:lvl>
    <w:lvl w:ilvl="4" w:tplc="EFECEF20">
      <w:start w:val="1"/>
      <w:numFmt w:val="bullet"/>
      <w:lvlText w:val="o"/>
      <w:lvlJc w:val="left"/>
      <w:pPr>
        <w:tabs>
          <w:tab w:val="num" w:pos="3600"/>
        </w:tabs>
        <w:ind w:left="3600" w:hanging="360"/>
      </w:pPr>
      <w:rPr>
        <w:rFonts w:ascii="Courier New" w:hAnsi="Courier New"/>
      </w:rPr>
    </w:lvl>
    <w:lvl w:ilvl="5" w:tplc="5B52BCB0">
      <w:start w:val="1"/>
      <w:numFmt w:val="bullet"/>
      <w:lvlText w:val=""/>
      <w:lvlJc w:val="left"/>
      <w:pPr>
        <w:tabs>
          <w:tab w:val="num" w:pos="4320"/>
        </w:tabs>
        <w:ind w:left="4320" w:hanging="360"/>
      </w:pPr>
      <w:rPr>
        <w:rFonts w:ascii="Wingdings" w:hAnsi="Wingdings"/>
      </w:rPr>
    </w:lvl>
    <w:lvl w:ilvl="6" w:tplc="5F82817C">
      <w:start w:val="1"/>
      <w:numFmt w:val="bullet"/>
      <w:lvlText w:val=""/>
      <w:lvlJc w:val="left"/>
      <w:pPr>
        <w:tabs>
          <w:tab w:val="num" w:pos="5040"/>
        </w:tabs>
        <w:ind w:left="5040" w:hanging="360"/>
      </w:pPr>
      <w:rPr>
        <w:rFonts w:ascii="Symbol" w:hAnsi="Symbol"/>
      </w:rPr>
    </w:lvl>
    <w:lvl w:ilvl="7" w:tplc="F630463A">
      <w:start w:val="1"/>
      <w:numFmt w:val="bullet"/>
      <w:lvlText w:val="o"/>
      <w:lvlJc w:val="left"/>
      <w:pPr>
        <w:tabs>
          <w:tab w:val="num" w:pos="5760"/>
        </w:tabs>
        <w:ind w:left="5760" w:hanging="360"/>
      </w:pPr>
      <w:rPr>
        <w:rFonts w:ascii="Courier New" w:hAnsi="Courier New"/>
      </w:rPr>
    </w:lvl>
    <w:lvl w:ilvl="8" w:tplc="AB86E2A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E3D60556">
      <w:start w:val="1"/>
      <w:numFmt w:val="bullet"/>
      <w:lvlText w:val="§"/>
      <w:lvlJc w:val="left"/>
      <w:pPr>
        <w:ind w:left="720" w:hanging="360"/>
      </w:pPr>
      <w:rPr>
        <w:rFonts w:ascii="Wingdings" w:eastAsia="Wingdings" w:hAnsi="Wingdings" w:cs="Wingdings"/>
      </w:rPr>
    </w:lvl>
    <w:lvl w:ilvl="1" w:tplc="1FB602DA">
      <w:start w:val="1"/>
      <w:numFmt w:val="bullet"/>
      <w:lvlText w:val="o"/>
      <w:lvlJc w:val="left"/>
      <w:pPr>
        <w:tabs>
          <w:tab w:val="num" w:pos="1440"/>
        </w:tabs>
        <w:ind w:left="1440" w:hanging="360"/>
      </w:pPr>
      <w:rPr>
        <w:rFonts w:ascii="Courier New" w:hAnsi="Courier New"/>
      </w:rPr>
    </w:lvl>
    <w:lvl w:ilvl="2" w:tplc="A0767994">
      <w:start w:val="1"/>
      <w:numFmt w:val="bullet"/>
      <w:lvlText w:val=""/>
      <w:lvlJc w:val="left"/>
      <w:pPr>
        <w:tabs>
          <w:tab w:val="num" w:pos="2160"/>
        </w:tabs>
        <w:ind w:left="2160" w:hanging="360"/>
      </w:pPr>
      <w:rPr>
        <w:rFonts w:ascii="Wingdings" w:hAnsi="Wingdings"/>
      </w:rPr>
    </w:lvl>
    <w:lvl w:ilvl="3" w:tplc="91002B1E">
      <w:start w:val="1"/>
      <w:numFmt w:val="bullet"/>
      <w:lvlText w:val=""/>
      <w:lvlJc w:val="left"/>
      <w:pPr>
        <w:tabs>
          <w:tab w:val="num" w:pos="2880"/>
        </w:tabs>
        <w:ind w:left="2880" w:hanging="360"/>
      </w:pPr>
      <w:rPr>
        <w:rFonts w:ascii="Symbol" w:hAnsi="Symbol"/>
      </w:rPr>
    </w:lvl>
    <w:lvl w:ilvl="4" w:tplc="9E222ED6">
      <w:start w:val="1"/>
      <w:numFmt w:val="bullet"/>
      <w:lvlText w:val="o"/>
      <w:lvlJc w:val="left"/>
      <w:pPr>
        <w:tabs>
          <w:tab w:val="num" w:pos="3600"/>
        </w:tabs>
        <w:ind w:left="3600" w:hanging="360"/>
      </w:pPr>
      <w:rPr>
        <w:rFonts w:ascii="Courier New" w:hAnsi="Courier New"/>
      </w:rPr>
    </w:lvl>
    <w:lvl w:ilvl="5" w:tplc="42229404">
      <w:start w:val="1"/>
      <w:numFmt w:val="bullet"/>
      <w:lvlText w:val=""/>
      <w:lvlJc w:val="left"/>
      <w:pPr>
        <w:tabs>
          <w:tab w:val="num" w:pos="4320"/>
        </w:tabs>
        <w:ind w:left="4320" w:hanging="360"/>
      </w:pPr>
      <w:rPr>
        <w:rFonts w:ascii="Wingdings" w:hAnsi="Wingdings"/>
      </w:rPr>
    </w:lvl>
    <w:lvl w:ilvl="6" w:tplc="CC2AE174">
      <w:start w:val="1"/>
      <w:numFmt w:val="bullet"/>
      <w:lvlText w:val=""/>
      <w:lvlJc w:val="left"/>
      <w:pPr>
        <w:tabs>
          <w:tab w:val="num" w:pos="5040"/>
        </w:tabs>
        <w:ind w:left="5040" w:hanging="360"/>
      </w:pPr>
      <w:rPr>
        <w:rFonts w:ascii="Symbol" w:hAnsi="Symbol"/>
      </w:rPr>
    </w:lvl>
    <w:lvl w:ilvl="7" w:tplc="A3685F44">
      <w:start w:val="1"/>
      <w:numFmt w:val="bullet"/>
      <w:lvlText w:val="o"/>
      <w:lvlJc w:val="left"/>
      <w:pPr>
        <w:tabs>
          <w:tab w:val="num" w:pos="5760"/>
        </w:tabs>
        <w:ind w:left="5760" w:hanging="360"/>
      </w:pPr>
      <w:rPr>
        <w:rFonts w:ascii="Courier New" w:hAnsi="Courier New"/>
      </w:rPr>
    </w:lvl>
    <w:lvl w:ilvl="8" w:tplc="4600C258">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D1BCBD5A">
      <w:start w:val="1"/>
      <w:numFmt w:val="bullet"/>
      <w:lvlText w:val="§"/>
      <w:lvlJc w:val="left"/>
      <w:pPr>
        <w:ind w:left="720" w:hanging="360"/>
      </w:pPr>
      <w:rPr>
        <w:rFonts w:ascii="Wingdings" w:eastAsia="Wingdings" w:hAnsi="Wingdings" w:cs="Wingdings"/>
      </w:rPr>
    </w:lvl>
    <w:lvl w:ilvl="1" w:tplc="DE4A7AB6">
      <w:start w:val="1"/>
      <w:numFmt w:val="bullet"/>
      <w:lvlText w:val="o"/>
      <w:lvlJc w:val="left"/>
      <w:pPr>
        <w:tabs>
          <w:tab w:val="num" w:pos="1440"/>
        </w:tabs>
        <w:ind w:left="1440" w:hanging="360"/>
      </w:pPr>
      <w:rPr>
        <w:rFonts w:ascii="Courier New" w:hAnsi="Courier New"/>
      </w:rPr>
    </w:lvl>
    <w:lvl w:ilvl="2" w:tplc="FEEAF0EA">
      <w:start w:val="1"/>
      <w:numFmt w:val="bullet"/>
      <w:lvlText w:val=""/>
      <w:lvlJc w:val="left"/>
      <w:pPr>
        <w:tabs>
          <w:tab w:val="num" w:pos="2160"/>
        </w:tabs>
        <w:ind w:left="2160" w:hanging="360"/>
      </w:pPr>
      <w:rPr>
        <w:rFonts w:ascii="Wingdings" w:hAnsi="Wingdings"/>
      </w:rPr>
    </w:lvl>
    <w:lvl w:ilvl="3" w:tplc="D624CD00">
      <w:start w:val="1"/>
      <w:numFmt w:val="bullet"/>
      <w:lvlText w:val=""/>
      <w:lvlJc w:val="left"/>
      <w:pPr>
        <w:tabs>
          <w:tab w:val="num" w:pos="2880"/>
        </w:tabs>
        <w:ind w:left="2880" w:hanging="360"/>
      </w:pPr>
      <w:rPr>
        <w:rFonts w:ascii="Symbol" w:hAnsi="Symbol"/>
      </w:rPr>
    </w:lvl>
    <w:lvl w:ilvl="4" w:tplc="356609EA">
      <w:start w:val="1"/>
      <w:numFmt w:val="bullet"/>
      <w:lvlText w:val="o"/>
      <w:lvlJc w:val="left"/>
      <w:pPr>
        <w:tabs>
          <w:tab w:val="num" w:pos="3600"/>
        </w:tabs>
        <w:ind w:left="3600" w:hanging="360"/>
      </w:pPr>
      <w:rPr>
        <w:rFonts w:ascii="Courier New" w:hAnsi="Courier New"/>
      </w:rPr>
    </w:lvl>
    <w:lvl w:ilvl="5" w:tplc="CCDCB624">
      <w:start w:val="1"/>
      <w:numFmt w:val="bullet"/>
      <w:lvlText w:val=""/>
      <w:lvlJc w:val="left"/>
      <w:pPr>
        <w:tabs>
          <w:tab w:val="num" w:pos="4320"/>
        </w:tabs>
        <w:ind w:left="4320" w:hanging="360"/>
      </w:pPr>
      <w:rPr>
        <w:rFonts w:ascii="Wingdings" w:hAnsi="Wingdings"/>
      </w:rPr>
    </w:lvl>
    <w:lvl w:ilvl="6" w:tplc="3656FA52">
      <w:start w:val="1"/>
      <w:numFmt w:val="bullet"/>
      <w:lvlText w:val=""/>
      <w:lvlJc w:val="left"/>
      <w:pPr>
        <w:tabs>
          <w:tab w:val="num" w:pos="5040"/>
        </w:tabs>
        <w:ind w:left="5040" w:hanging="360"/>
      </w:pPr>
      <w:rPr>
        <w:rFonts w:ascii="Symbol" w:hAnsi="Symbol"/>
      </w:rPr>
    </w:lvl>
    <w:lvl w:ilvl="7" w:tplc="E480971A">
      <w:start w:val="1"/>
      <w:numFmt w:val="bullet"/>
      <w:lvlText w:val="o"/>
      <w:lvlJc w:val="left"/>
      <w:pPr>
        <w:tabs>
          <w:tab w:val="num" w:pos="5760"/>
        </w:tabs>
        <w:ind w:left="5760" w:hanging="360"/>
      </w:pPr>
      <w:rPr>
        <w:rFonts w:ascii="Courier New" w:hAnsi="Courier New"/>
      </w:rPr>
    </w:lvl>
    <w:lvl w:ilvl="8" w:tplc="667C2276">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4D9A85D0">
      <w:start w:val="1"/>
      <w:numFmt w:val="bullet"/>
      <w:lvlText w:val="§"/>
      <w:lvlJc w:val="left"/>
      <w:pPr>
        <w:ind w:left="720" w:hanging="360"/>
      </w:pPr>
      <w:rPr>
        <w:rFonts w:ascii="Wingdings" w:eastAsia="Wingdings" w:hAnsi="Wingdings" w:cs="Wingdings"/>
      </w:rPr>
    </w:lvl>
    <w:lvl w:ilvl="1" w:tplc="FEE070A0">
      <w:start w:val="1"/>
      <w:numFmt w:val="bullet"/>
      <w:lvlText w:val="o"/>
      <w:lvlJc w:val="left"/>
      <w:pPr>
        <w:tabs>
          <w:tab w:val="num" w:pos="1440"/>
        </w:tabs>
        <w:ind w:left="1440" w:hanging="360"/>
      </w:pPr>
      <w:rPr>
        <w:rFonts w:ascii="Courier New" w:hAnsi="Courier New"/>
      </w:rPr>
    </w:lvl>
    <w:lvl w:ilvl="2" w:tplc="13DE7C34">
      <w:start w:val="1"/>
      <w:numFmt w:val="bullet"/>
      <w:lvlText w:val=""/>
      <w:lvlJc w:val="left"/>
      <w:pPr>
        <w:tabs>
          <w:tab w:val="num" w:pos="2160"/>
        </w:tabs>
        <w:ind w:left="2160" w:hanging="360"/>
      </w:pPr>
      <w:rPr>
        <w:rFonts w:ascii="Wingdings" w:hAnsi="Wingdings"/>
      </w:rPr>
    </w:lvl>
    <w:lvl w:ilvl="3" w:tplc="682E2CF2">
      <w:start w:val="1"/>
      <w:numFmt w:val="bullet"/>
      <w:lvlText w:val=""/>
      <w:lvlJc w:val="left"/>
      <w:pPr>
        <w:tabs>
          <w:tab w:val="num" w:pos="2880"/>
        </w:tabs>
        <w:ind w:left="2880" w:hanging="360"/>
      </w:pPr>
      <w:rPr>
        <w:rFonts w:ascii="Symbol" w:hAnsi="Symbol"/>
      </w:rPr>
    </w:lvl>
    <w:lvl w:ilvl="4" w:tplc="B95A5B22">
      <w:start w:val="1"/>
      <w:numFmt w:val="bullet"/>
      <w:lvlText w:val="o"/>
      <w:lvlJc w:val="left"/>
      <w:pPr>
        <w:tabs>
          <w:tab w:val="num" w:pos="3600"/>
        </w:tabs>
        <w:ind w:left="3600" w:hanging="360"/>
      </w:pPr>
      <w:rPr>
        <w:rFonts w:ascii="Courier New" w:hAnsi="Courier New"/>
      </w:rPr>
    </w:lvl>
    <w:lvl w:ilvl="5" w:tplc="B6CC281E">
      <w:start w:val="1"/>
      <w:numFmt w:val="bullet"/>
      <w:lvlText w:val=""/>
      <w:lvlJc w:val="left"/>
      <w:pPr>
        <w:tabs>
          <w:tab w:val="num" w:pos="4320"/>
        </w:tabs>
        <w:ind w:left="4320" w:hanging="360"/>
      </w:pPr>
      <w:rPr>
        <w:rFonts w:ascii="Wingdings" w:hAnsi="Wingdings"/>
      </w:rPr>
    </w:lvl>
    <w:lvl w:ilvl="6" w:tplc="81DEC660">
      <w:start w:val="1"/>
      <w:numFmt w:val="bullet"/>
      <w:lvlText w:val=""/>
      <w:lvlJc w:val="left"/>
      <w:pPr>
        <w:tabs>
          <w:tab w:val="num" w:pos="5040"/>
        </w:tabs>
        <w:ind w:left="5040" w:hanging="360"/>
      </w:pPr>
      <w:rPr>
        <w:rFonts w:ascii="Symbol" w:hAnsi="Symbol"/>
      </w:rPr>
    </w:lvl>
    <w:lvl w:ilvl="7" w:tplc="F82A13F2">
      <w:start w:val="1"/>
      <w:numFmt w:val="bullet"/>
      <w:lvlText w:val="o"/>
      <w:lvlJc w:val="left"/>
      <w:pPr>
        <w:tabs>
          <w:tab w:val="num" w:pos="5760"/>
        </w:tabs>
        <w:ind w:left="5760" w:hanging="360"/>
      </w:pPr>
      <w:rPr>
        <w:rFonts w:ascii="Courier New" w:hAnsi="Courier New"/>
      </w:rPr>
    </w:lvl>
    <w:lvl w:ilvl="8" w:tplc="7E8E7BC0">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FC68EDFE">
      <w:start w:val="1"/>
      <w:numFmt w:val="bullet"/>
      <w:lvlText w:val="§"/>
      <w:lvlJc w:val="left"/>
      <w:pPr>
        <w:ind w:left="720" w:hanging="360"/>
      </w:pPr>
      <w:rPr>
        <w:rFonts w:ascii="Wingdings" w:eastAsia="Wingdings" w:hAnsi="Wingdings" w:cs="Wingdings"/>
      </w:rPr>
    </w:lvl>
    <w:lvl w:ilvl="1" w:tplc="F36AC9C0">
      <w:start w:val="1"/>
      <w:numFmt w:val="bullet"/>
      <w:lvlText w:val="o"/>
      <w:lvlJc w:val="left"/>
      <w:pPr>
        <w:tabs>
          <w:tab w:val="num" w:pos="1440"/>
        </w:tabs>
        <w:ind w:left="1440" w:hanging="360"/>
      </w:pPr>
      <w:rPr>
        <w:rFonts w:ascii="Courier New" w:hAnsi="Courier New"/>
      </w:rPr>
    </w:lvl>
    <w:lvl w:ilvl="2" w:tplc="414EC01A">
      <w:start w:val="1"/>
      <w:numFmt w:val="bullet"/>
      <w:lvlText w:val=""/>
      <w:lvlJc w:val="left"/>
      <w:pPr>
        <w:tabs>
          <w:tab w:val="num" w:pos="2160"/>
        </w:tabs>
        <w:ind w:left="2160" w:hanging="360"/>
      </w:pPr>
      <w:rPr>
        <w:rFonts w:ascii="Wingdings" w:hAnsi="Wingdings"/>
      </w:rPr>
    </w:lvl>
    <w:lvl w:ilvl="3" w:tplc="3E42F956">
      <w:start w:val="1"/>
      <w:numFmt w:val="bullet"/>
      <w:lvlText w:val=""/>
      <w:lvlJc w:val="left"/>
      <w:pPr>
        <w:tabs>
          <w:tab w:val="num" w:pos="2880"/>
        </w:tabs>
        <w:ind w:left="2880" w:hanging="360"/>
      </w:pPr>
      <w:rPr>
        <w:rFonts w:ascii="Symbol" w:hAnsi="Symbol"/>
      </w:rPr>
    </w:lvl>
    <w:lvl w:ilvl="4" w:tplc="206AEEB8">
      <w:start w:val="1"/>
      <w:numFmt w:val="bullet"/>
      <w:lvlText w:val="o"/>
      <w:lvlJc w:val="left"/>
      <w:pPr>
        <w:tabs>
          <w:tab w:val="num" w:pos="3600"/>
        </w:tabs>
        <w:ind w:left="3600" w:hanging="360"/>
      </w:pPr>
      <w:rPr>
        <w:rFonts w:ascii="Courier New" w:hAnsi="Courier New"/>
      </w:rPr>
    </w:lvl>
    <w:lvl w:ilvl="5" w:tplc="AF0E498C">
      <w:start w:val="1"/>
      <w:numFmt w:val="bullet"/>
      <w:lvlText w:val=""/>
      <w:lvlJc w:val="left"/>
      <w:pPr>
        <w:tabs>
          <w:tab w:val="num" w:pos="4320"/>
        </w:tabs>
        <w:ind w:left="4320" w:hanging="360"/>
      </w:pPr>
      <w:rPr>
        <w:rFonts w:ascii="Wingdings" w:hAnsi="Wingdings"/>
      </w:rPr>
    </w:lvl>
    <w:lvl w:ilvl="6" w:tplc="D31A2574">
      <w:start w:val="1"/>
      <w:numFmt w:val="bullet"/>
      <w:lvlText w:val=""/>
      <w:lvlJc w:val="left"/>
      <w:pPr>
        <w:tabs>
          <w:tab w:val="num" w:pos="5040"/>
        </w:tabs>
        <w:ind w:left="5040" w:hanging="360"/>
      </w:pPr>
      <w:rPr>
        <w:rFonts w:ascii="Symbol" w:hAnsi="Symbol"/>
      </w:rPr>
    </w:lvl>
    <w:lvl w:ilvl="7" w:tplc="2048EC7E">
      <w:start w:val="1"/>
      <w:numFmt w:val="bullet"/>
      <w:lvlText w:val="o"/>
      <w:lvlJc w:val="left"/>
      <w:pPr>
        <w:tabs>
          <w:tab w:val="num" w:pos="5760"/>
        </w:tabs>
        <w:ind w:left="5760" w:hanging="360"/>
      </w:pPr>
      <w:rPr>
        <w:rFonts w:ascii="Courier New" w:hAnsi="Courier New"/>
      </w:rPr>
    </w:lvl>
    <w:lvl w:ilvl="8" w:tplc="4BC2A68C">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361A0A2E">
      <w:start w:val="1"/>
      <w:numFmt w:val="bullet"/>
      <w:lvlText w:val="§"/>
      <w:lvlJc w:val="left"/>
      <w:pPr>
        <w:ind w:left="720" w:hanging="360"/>
      </w:pPr>
      <w:rPr>
        <w:rFonts w:ascii="Wingdings" w:eastAsia="Wingdings" w:hAnsi="Wingdings" w:cs="Wingdings"/>
      </w:rPr>
    </w:lvl>
    <w:lvl w:ilvl="1" w:tplc="E53CD806">
      <w:start w:val="1"/>
      <w:numFmt w:val="bullet"/>
      <w:lvlText w:val="o"/>
      <w:lvlJc w:val="left"/>
      <w:pPr>
        <w:tabs>
          <w:tab w:val="num" w:pos="1440"/>
        </w:tabs>
        <w:ind w:left="1440" w:hanging="360"/>
      </w:pPr>
      <w:rPr>
        <w:rFonts w:ascii="Courier New" w:hAnsi="Courier New"/>
      </w:rPr>
    </w:lvl>
    <w:lvl w:ilvl="2" w:tplc="0082D5A8">
      <w:start w:val="1"/>
      <w:numFmt w:val="bullet"/>
      <w:lvlText w:val=""/>
      <w:lvlJc w:val="left"/>
      <w:pPr>
        <w:tabs>
          <w:tab w:val="num" w:pos="2160"/>
        </w:tabs>
        <w:ind w:left="2160" w:hanging="360"/>
      </w:pPr>
      <w:rPr>
        <w:rFonts w:ascii="Wingdings" w:hAnsi="Wingdings"/>
      </w:rPr>
    </w:lvl>
    <w:lvl w:ilvl="3" w:tplc="173251B4">
      <w:start w:val="1"/>
      <w:numFmt w:val="bullet"/>
      <w:lvlText w:val=""/>
      <w:lvlJc w:val="left"/>
      <w:pPr>
        <w:tabs>
          <w:tab w:val="num" w:pos="2880"/>
        </w:tabs>
        <w:ind w:left="2880" w:hanging="360"/>
      </w:pPr>
      <w:rPr>
        <w:rFonts w:ascii="Symbol" w:hAnsi="Symbol"/>
      </w:rPr>
    </w:lvl>
    <w:lvl w:ilvl="4" w:tplc="EA86D282">
      <w:start w:val="1"/>
      <w:numFmt w:val="bullet"/>
      <w:lvlText w:val="o"/>
      <w:lvlJc w:val="left"/>
      <w:pPr>
        <w:tabs>
          <w:tab w:val="num" w:pos="3600"/>
        </w:tabs>
        <w:ind w:left="3600" w:hanging="360"/>
      </w:pPr>
      <w:rPr>
        <w:rFonts w:ascii="Courier New" w:hAnsi="Courier New"/>
      </w:rPr>
    </w:lvl>
    <w:lvl w:ilvl="5" w:tplc="80AE2952">
      <w:start w:val="1"/>
      <w:numFmt w:val="bullet"/>
      <w:lvlText w:val=""/>
      <w:lvlJc w:val="left"/>
      <w:pPr>
        <w:tabs>
          <w:tab w:val="num" w:pos="4320"/>
        </w:tabs>
        <w:ind w:left="4320" w:hanging="360"/>
      </w:pPr>
      <w:rPr>
        <w:rFonts w:ascii="Wingdings" w:hAnsi="Wingdings"/>
      </w:rPr>
    </w:lvl>
    <w:lvl w:ilvl="6" w:tplc="8692FCA8">
      <w:start w:val="1"/>
      <w:numFmt w:val="bullet"/>
      <w:lvlText w:val=""/>
      <w:lvlJc w:val="left"/>
      <w:pPr>
        <w:tabs>
          <w:tab w:val="num" w:pos="5040"/>
        </w:tabs>
        <w:ind w:left="5040" w:hanging="360"/>
      </w:pPr>
      <w:rPr>
        <w:rFonts w:ascii="Symbol" w:hAnsi="Symbol"/>
      </w:rPr>
    </w:lvl>
    <w:lvl w:ilvl="7" w:tplc="568EF458">
      <w:start w:val="1"/>
      <w:numFmt w:val="bullet"/>
      <w:lvlText w:val="o"/>
      <w:lvlJc w:val="left"/>
      <w:pPr>
        <w:tabs>
          <w:tab w:val="num" w:pos="5760"/>
        </w:tabs>
        <w:ind w:left="5760" w:hanging="360"/>
      </w:pPr>
      <w:rPr>
        <w:rFonts w:ascii="Courier New" w:hAnsi="Courier New"/>
      </w:rPr>
    </w:lvl>
    <w:lvl w:ilvl="8" w:tplc="5F6C23C6">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C110006A">
      <w:start w:val="1"/>
      <w:numFmt w:val="bullet"/>
      <w:lvlText w:val="§"/>
      <w:lvlJc w:val="left"/>
      <w:pPr>
        <w:ind w:left="720" w:hanging="360"/>
      </w:pPr>
      <w:rPr>
        <w:rFonts w:ascii="Wingdings" w:eastAsia="Wingdings" w:hAnsi="Wingdings" w:cs="Wingdings"/>
      </w:rPr>
    </w:lvl>
    <w:lvl w:ilvl="1" w:tplc="525E634C">
      <w:start w:val="1"/>
      <w:numFmt w:val="bullet"/>
      <w:lvlText w:val="o"/>
      <w:lvlJc w:val="left"/>
      <w:pPr>
        <w:tabs>
          <w:tab w:val="num" w:pos="1440"/>
        </w:tabs>
        <w:ind w:left="1440" w:hanging="360"/>
      </w:pPr>
      <w:rPr>
        <w:rFonts w:ascii="Courier New" w:hAnsi="Courier New"/>
      </w:rPr>
    </w:lvl>
    <w:lvl w:ilvl="2" w:tplc="EE641F04">
      <w:start w:val="1"/>
      <w:numFmt w:val="bullet"/>
      <w:lvlText w:val=""/>
      <w:lvlJc w:val="left"/>
      <w:pPr>
        <w:tabs>
          <w:tab w:val="num" w:pos="2160"/>
        </w:tabs>
        <w:ind w:left="2160" w:hanging="360"/>
      </w:pPr>
      <w:rPr>
        <w:rFonts w:ascii="Wingdings" w:hAnsi="Wingdings"/>
      </w:rPr>
    </w:lvl>
    <w:lvl w:ilvl="3" w:tplc="58645D00">
      <w:start w:val="1"/>
      <w:numFmt w:val="bullet"/>
      <w:lvlText w:val=""/>
      <w:lvlJc w:val="left"/>
      <w:pPr>
        <w:tabs>
          <w:tab w:val="num" w:pos="2880"/>
        </w:tabs>
        <w:ind w:left="2880" w:hanging="360"/>
      </w:pPr>
      <w:rPr>
        <w:rFonts w:ascii="Symbol" w:hAnsi="Symbol"/>
      </w:rPr>
    </w:lvl>
    <w:lvl w:ilvl="4" w:tplc="3CB66D5C">
      <w:start w:val="1"/>
      <w:numFmt w:val="bullet"/>
      <w:lvlText w:val="o"/>
      <w:lvlJc w:val="left"/>
      <w:pPr>
        <w:tabs>
          <w:tab w:val="num" w:pos="3600"/>
        </w:tabs>
        <w:ind w:left="3600" w:hanging="360"/>
      </w:pPr>
      <w:rPr>
        <w:rFonts w:ascii="Courier New" w:hAnsi="Courier New"/>
      </w:rPr>
    </w:lvl>
    <w:lvl w:ilvl="5" w:tplc="FE6AC368">
      <w:start w:val="1"/>
      <w:numFmt w:val="bullet"/>
      <w:lvlText w:val=""/>
      <w:lvlJc w:val="left"/>
      <w:pPr>
        <w:tabs>
          <w:tab w:val="num" w:pos="4320"/>
        </w:tabs>
        <w:ind w:left="4320" w:hanging="360"/>
      </w:pPr>
      <w:rPr>
        <w:rFonts w:ascii="Wingdings" w:hAnsi="Wingdings"/>
      </w:rPr>
    </w:lvl>
    <w:lvl w:ilvl="6" w:tplc="0F64CC30">
      <w:start w:val="1"/>
      <w:numFmt w:val="bullet"/>
      <w:lvlText w:val=""/>
      <w:lvlJc w:val="left"/>
      <w:pPr>
        <w:tabs>
          <w:tab w:val="num" w:pos="5040"/>
        </w:tabs>
        <w:ind w:left="5040" w:hanging="360"/>
      </w:pPr>
      <w:rPr>
        <w:rFonts w:ascii="Symbol" w:hAnsi="Symbol"/>
      </w:rPr>
    </w:lvl>
    <w:lvl w:ilvl="7" w:tplc="01800DAA">
      <w:start w:val="1"/>
      <w:numFmt w:val="bullet"/>
      <w:lvlText w:val="o"/>
      <w:lvlJc w:val="left"/>
      <w:pPr>
        <w:tabs>
          <w:tab w:val="num" w:pos="5760"/>
        </w:tabs>
        <w:ind w:left="5760" w:hanging="360"/>
      </w:pPr>
      <w:rPr>
        <w:rFonts w:ascii="Courier New" w:hAnsi="Courier New"/>
      </w:rPr>
    </w:lvl>
    <w:lvl w:ilvl="8" w:tplc="9CF847AA">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32EE2E7C">
      <w:start w:val="1"/>
      <w:numFmt w:val="bullet"/>
      <w:lvlText w:val="§"/>
      <w:lvlJc w:val="left"/>
      <w:pPr>
        <w:ind w:left="720" w:hanging="360"/>
      </w:pPr>
      <w:rPr>
        <w:rFonts w:ascii="Wingdings" w:eastAsia="Wingdings" w:hAnsi="Wingdings" w:cs="Wingdings"/>
      </w:rPr>
    </w:lvl>
    <w:lvl w:ilvl="1" w:tplc="D3FC26BC">
      <w:start w:val="1"/>
      <w:numFmt w:val="bullet"/>
      <w:lvlText w:val="o"/>
      <w:lvlJc w:val="left"/>
      <w:pPr>
        <w:tabs>
          <w:tab w:val="num" w:pos="1440"/>
        </w:tabs>
        <w:ind w:left="1440" w:hanging="360"/>
      </w:pPr>
      <w:rPr>
        <w:rFonts w:ascii="Courier New" w:hAnsi="Courier New"/>
      </w:rPr>
    </w:lvl>
    <w:lvl w:ilvl="2" w:tplc="862CDFDC">
      <w:start w:val="1"/>
      <w:numFmt w:val="bullet"/>
      <w:lvlText w:val=""/>
      <w:lvlJc w:val="left"/>
      <w:pPr>
        <w:tabs>
          <w:tab w:val="num" w:pos="2160"/>
        </w:tabs>
        <w:ind w:left="2160" w:hanging="360"/>
      </w:pPr>
      <w:rPr>
        <w:rFonts w:ascii="Wingdings" w:hAnsi="Wingdings"/>
      </w:rPr>
    </w:lvl>
    <w:lvl w:ilvl="3" w:tplc="B0CE8598">
      <w:start w:val="1"/>
      <w:numFmt w:val="bullet"/>
      <w:lvlText w:val=""/>
      <w:lvlJc w:val="left"/>
      <w:pPr>
        <w:tabs>
          <w:tab w:val="num" w:pos="2880"/>
        </w:tabs>
        <w:ind w:left="2880" w:hanging="360"/>
      </w:pPr>
      <w:rPr>
        <w:rFonts w:ascii="Symbol" w:hAnsi="Symbol"/>
      </w:rPr>
    </w:lvl>
    <w:lvl w:ilvl="4" w:tplc="A1E68DC2">
      <w:start w:val="1"/>
      <w:numFmt w:val="bullet"/>
      <w:lvlText w:val="o"/>
      <w:lvlJc w:val="left"/>
      <w:pPr>
        <w:tabs>
          <w:tab w:val="num" w:pos="3600"/>
        </w:tabs>
        <w:ind w:left="3600" w:hanging="360"/>
      </w:pPr>
      <w:rPr>
        <w:rFonts w:ascii="Courier New" w:hAnsi="Courier New"/>
      </w:rPr>
    </w:lvl>
    <w:lvl w:ilvl="5" w:tplc="AC944AE0">
      <w:start w:val="1"/>
      <w:numFmt w:val="bullet"/>
      <w:lvlText w:val=""/>
      <w:lvlJc w:val="left"/>
      <w:pPr>
        <w:tabs>
          <w:tab w:val="num" w:pos="4320"/>
        </w:tabs>
        <w:ind w:left="4320" w:hanging="360"/>
      </w:pPr>
      <w:rPr>
        <w:rFonts w:ascii="Wingdings" w:hAnsi="Wingdings"/>
      </w:rPr>
    </w:lvl>
    <w:lvl w:ilvl="6" w:tplc="F28808A6">
      <w:start w:val="1"/>
      <w:numFmt w:val="bullet"/>
      <w:lvlText w:val=""/>
      <w:lvlJc w:val="left"/>
      <w:pPr>
        <w:tabs>
          <w:tab w:val="num" w:pos="5040"/>
        </w:tabs>
        <w:ind w:left="5040" w:hanging="360"/>
      </w:pPr>
      <w:rPr>
        <w:rFonts w:ascii="Symbol" w:hAnsi="Symbol"/>
      </w:rPr>
    </w:lvl>
    <w:lvl w:ilvl="7" w:tplc="0B1C9242">
      <w:start w:val="1"/>
      <w:numFmt w:val="bullet"/>
      <w:lvlText w:val="o"/>
      <w:lvlJc w:val="left"/>
      <w:pPr>
        <w:tabs>
          <w:tab w:val="num" w:pos="5760"/>
        </w:tabs>
        <w:ind w:left="5760" w:hanging="360"/>
      </w:pPr>
      <w:rPr>
        <w:rFonts w:ascii="Courier New" w:hAnsi="Courier New"/>
      </w:rPr>
    </w:lvl>
    <w:lvl w:ilvl="8" w:tplc="7E68CDB0">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DCECDA2E">
      <w:start w:val="1"/>
      <w:numFmt w:val="bullet"/>
      <w:lvlText w:val="§"/>
      <w:lvlJc w:val="left"/>
      <w:pPr>
        <w:ind w:left="720" w:hanging="360"/>
      </w:pPr>
      <w:rPr>
        <w:rFonts w:ascii="Wingdings" w:eastAsia="Wingdings" w:hAnsi="Wingdings" w:cs="Wingdings"/>
      </w:rPr>
    </w:lvl>
    <w:lvl w:ilvl="1" w:tplc="CC02DF6A">
      <w:start w:val="1"/>
      <w:numFmt w:val="bullet"/>
      <w:lvlText w:val="o"/>
      <w:lvlJc w:val="left"/>
      <w:pPr>
        <w:tabs>
          <w:tab w:val="num" w:pos="1440"/>
        </w:tabs>
        <w:ind w:left="1440" w:hanging="360"/>
      </w:pPr>
      <w:rPr>
        <w:rFonts w:ascii="Courier New" w:hAnsi="Courier New"/>
      </w:rPr>
    </w:lvl>
    <w:lvl w:ilvl="2" w:tplc="7A00E318">
      <w:start w:val="1"/>
      <w:numFmt w:val="bullet"/>
      <w:lvlText w:val=""/>
      <w:lvlJc w:val="left"/>
      <w:pPr>
        <w:tabs>
          <w:tab w:val="num" w:pos="2160"/>
        </w:tabs>
        <w:ind w:left="2160" w:hanging="360"/>
      </w:pPr>
      <w:rPr>
        <w:rFonts w:ascii="Wingdings" w:hAnsi="Wingdings"/>
      </w:rPr>
    </w:lvl>
    <w:lvl w:ilvl="3" w:tplc="A3102722">
      <w:start w:val="1"/>
      <w:numFmt w:val="bullet"/>
      <w:lvlText w:val=""/>
      <w:lvlJc w:val="left"/>
      <w:pPr>
        <w:tabs>
          <w:tab w:val="num" w:pos="2880"/>
        </w:tabs>
        <w:ind w:left="2880" w:hanging="360"/>
      </w:pPr>
      <w:rPr>
        <w:rFonts w:ascii="Symbol" w:hAnsi="Symbol"/>
      </w:rPr>
    </w:lvl>
    <w:lvl w:ilvl="4" w:tplc="B9D477DA">
      <w:start w:val="1"/>
      <w:numFmt w:val="bullet"/>
      <w:lvlText w:val="o"/>
      <w:lvlJc w:val="left"/>
      <w:pPr>
        <w:tabs>
          <w:tab w:val="num" w:pos="3600"/>
        </w:tabs>
        <w:ind w:left="3600" w:hanging="360"/>
      </w:pPr>
      <w:rPr>
        <w:rFonts w:ascii="Courier New" w:hAnsi="Courier New"/>
      </w:rPr>
    </w:lvl>
    <w:lvl w:ilvl="5" w:tplc="89700298">
      <w:start w:val="1"/>
      <w:numFmt w:val="bullet"/>
      <w:lvlText w:val=""/>
      <w:lvlJc w:val="left"/>
      <w:pPr>
        <w:tabs>
          <w:tab w:val="num" w:pos="4320"/>
        </w:tabs>
        <w:ind w:left="4320" w:hanging="360"/>
      </w:pPr>
      <w:rPr>
        <w:rFonts w:ascii="Wingdings" w:hAnsi="Wingdings"/>
      </w:rPr>
    </w:lvl>
    <w:lvl w:ilvl="6" w:tplc="D792875E">
      <w:start w:val="1"/>
      <w:numFmt w:val="bullet"/>
      <w:lvlText w:val=""/>
      <w:lvlJc w:val="left"/>
      <w:pPr>
        <w:tabs>
          <w:tab w:val="num" w:pos="5040"/>
        </w:tabs>
        <w:ind w:left="5040" w:hanging="360"/>
      </w:pPr>
      <w:rPr>
        <w:rFonts w:ascii="Symbol" w:hAnsi="Symbol"/>
      </w:rPr>
    </w:lvl>
    <w:lvl w:ilvl="7" w:tplc="9D34794E">
      <w:start w:val="1"/>
      <w:numFmt w:val="bullet"/>
      <w:lvlText w:val="o"/>
      <w:lvlJc w:val="left"/>
      <w:pPr>
        <w:tabs>
          <w:tab w:val="num" w:pos="5760"/>
        </w:tabs>
        <w:ind w:left="5760" w:hanging="360"/>
      </w:pPr>
      <w:rPr>
        <w:rFonts w:ascii="Courier New" w:hAnsi="Courier New"/>
      </w:rPr>
    </w:lvl>
    <w:lvl w:ilvl="8" w:tplc="3EEA0816">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BB403D2E">
      <w:start w:val="1"/>
      <w:numFmt w:val="bullet"/>
      <w:lvlText w:val="§"/>
      <w:lvlJc w:val="left"/>
      <w:pPr>
        <w:ind w:left="720" w:hanging="360"/>
      </w:pPr>
      <w:rPr>
        <w:rFonts w:ascii="Wingdings" w:eastAsia="Wingdings" w:hAnsi="Wingdings" w:cs="Wingdings"/>
      </w:rPr>
    </w:lvl>
    <w:lvl w:ilvl="1" w:tplc="67D86A2A">
      <w:start w:val="1"/>
      <w:numFmt w:val="bullet"/>
      <w:lvlText w:val="o"/>
      <w:lvlJc w:val="left"/>
      <w:pPr>
        <w:tabs>
          <w:tab w:val="num" w:pos="1440"/>
        </w:tabs>
        <w:ind w:left="1440" w:hanging="360"/>
      </w:pPr>
      <w:rPr>
        <w:rFonts w:ascii="Courier New" w:hAnsi="Courier New"/>
      </w:rPr>
    </w:lvl>
    <w:lvl w:ilvl="2" w:tplc="40B25C86">
      <w:start w:val="1"/>
      <w:numFmt w:val="bullet"/>
      <w:lvlText w:val=""/>
      <w:lvlJc w:val="left"/>
      <w:pPr>
        <w:tabs>
          <w:tab w:val="num" w:pos="2160"/>
        </w:tabs>
        <w:ind w:left="2160" w:hanging="360"/>
      </w:pPr>
      <w:rPr>
        <w:rFonts w:ascii="Wingdings" w:hAnsi="Wingdings"/>
      </w:rPr>
    </w:lvl>
    <w:lvl w:ilvl="3" w:tplc="0EF4E41A">
      <w:start w:val="1"/>
      <w:numFmt w:val="bullet"/>
      <w:lvlText w:val=""/>
      <w:lvlJc w:val="left"/>
      <w:pPr>
        <w:tabs>
          <w:tab w:val="num" w:pos="2880"/>
        </w:tabs>
        <w:ind w:left="2880" w:hanging="360"/>
      </w:pPr>
      <w:rPr>
        <w:rFonts w:ascii="Symbol" w:hAnsi="Symbol"/>
      </w:rPr>
    </w:lvl>
    <w:lvl w:ilvl="4" w:tplc="4E9AF36C">
      <w:start w:val="1"/>
      <w:numFmt w:val="bullet"/>
      <w:lvlText w:val="o"/>
      <w:lvlJc w:val="left"/>
      <w:pPr>
        <w:tabs>
          <w:tab w:val="num" w:pos="3600"/>
        </w:tabs>
        <w:ind w:left="3600" w:hanging="360"/>
      </w:pPr>
      <w:rPr>
        <w:rFonts w:ascii="Courier New" w:hAnsi="Courier New"/>
      </w:rPr>
    </w:lvl>
    <w:lvl w:ilvl="5" w:tplc="2D00E70C">
      <w:start w:val="1"/>
      <w:numFmt w:val="bullet"/>
      <w:lvlText w:val=""/>
      <w:lvlJc w:val="left"/>
      <w:pPr>
        <w:tabs>
          <w:tab w:val="num" w:pos="4320"/>
        </w:tabs>
        <w:ind w:left="4320" w:hanging="360"/>
      </w:pPr>
      <w:rPr>
        <w:rFonts w:ascii="Wingdings" w:hAnsi="Wingdings"/>
      </w:rPr>
    </w:lvl>
    <w:lvl w:ilvl="6" w:tplc="4146AC72">
      <w:start w:val="1"/>
      <w:numFmt w:val="bullet"/>
      <w:lvlText w:val=""/>
      <w:lvlJc w:val="left"/>
      <w:pPr>
        <w:tabs>
          <w:tab w:val="num" w:pos="5040"/>
        </w:tabs>
        <w:ind w:left="5040" w:hanging="360"/>
      </w:pPr>
      <w:rPr>
        <w:rFonts w:ascii="Symbol" w:hAnsi="Symbol"/>
      </w:rPr>
    </w:lvl>
    <w:lvl w:ilvl="7" w:tplc="FCA048DC">
      <w:start w:val="1"/>
      <w:numFmt w:val="bullet"/>
      <w:lvlText w:val="o"/>
      <w:lvlJc w:val="left"/>
      <w:pPr>
        <w:tabs>
          <w:tab w:val="num" w:pos="5760"/>
        </w:tabs>
        <w:ind w:left="5760" w:hanging="360"/>
      </w:pPr>
      <w:rPr>
        <w:rFonts w:ascii="Courier New" w:hAnsi="Courier New"/>
      </w:rPr>
    </w:lvl>
    <w:lvl w:ilvl="8" w:tplc="7D00CCB6">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3416A6FE">
      <w:start w:val="1"/>
      <w:numFmt w:val="bullet"/>
      <w:lvlText w:val="§"/>
      <w:lvlJc w:val="left"/>
      <w:pPr>
        <w:ind w:left="720" w:hanging="360"/>
      </w:pPr>
      <w:rPr>
        <w:rFonts w:ascii="Wingdings" w:eastAsia="Wingdings" w:hAnsi="Wingdings" w:cs="Wingdings"/>
      </w:rPr>
    </w:lvl>
    <w:lvl w:ilvl="1" w:tplc="F7308F9E">
      <w:start w:val="1"/>
      <w:numFmt w:val="bullet"/>
      <w:lvlText w:val="o"/>
      <w:lvlJc w:val="left"/>
      <w:pPr>
        <w:tabs>
          <w:tab w:val="num" w:pos="1440"/>
        </w:tabs>
        <w:ind w:left="1440" w:hanging="360"/>
      </w:pPr>
      <w:rPr>
        <w:rFonts w:ascii="Courier New" w:hAnsi="Courier New"/>
      </w:rPr>
    </w:lvl>
    <w:lvl w:ilvl="2" w:tplc="1198556C">
      <w:start w:val="1"/>
      <w:numFmt w:val="bullet"/>
      <w:lvlText w:val=""/>
      <w:lvlJc w:val="left"/>
      <w:pPr>
        <w:tabs>
          <w:tab w:val="num" w:pos="2160"/>
        </w:tabs>
        <w:ind w:left="2160" w:hanging="360"/>
      </w:pPr>
      <w:rPr>
        <w:rFonts w:ascii="Wingdings" w:hAnsi="Wingdings"/>
      </w:rPr>
    </w:lvl>
    <w:lvl w:ilvl="3" w:tplc="9056B698">
      <w:start w:val="1"/>
      <w:numFmt w:val="bullet"/>
      <w:lvlText w:val=""/>
      <w:lvlJc w:val="left"/>
      <w:pPr>
        <w:tabs>
          <w:tab w:val="num" w:pos="2880"/>
        </w:tabs>
        <w:ind w:left="2880" w:hanging="360"/>
      </w:pPr>
      <w:rPr>
        <w:rFonts w:ascii="Symbol" w:hAnsi="Symbol"/>
      </w:rPr>
    </w:lvl>
    <w:lvl w:ilvl="4" w:tplc="54A824FE">
      <w:start w:val="1"/>
      <w:numFmt w:val="bullet"/>
      <w:lvlText w:val="o"/>
      <w:lvlJc w:val="left"/>
      <w:pPr>
        <w:tabs>
          <w:tab w:val="num" w:pos="3600"/>
        </w:tabs>
        <w:ind w:left="3600" w:hanging="360"/>
      </w:pPr>
      <w:rPr>
        <w:rFonts w:ascii="Courier New" w:hAnsi="Courier New"/>
      </w:rPr>
    </w:lvl>
    <w:lvl w:ilvl="5" w:tplc="786A1A90">
      <w:start w:val="1"/>
      <w:numFmt w:val="bullet"/>
      <w:lvlText w:val=""/>
      <w:lvlJc w:val="left"/>
      <w:pPr>
        <w:tabs>
          <w:tab w:val="num" w:pos="4320"/>
        </w:tabs>
        <w:ind w:left="4320" w:hanging="360"/>
      </w:pPr>
      <w:rPr>
        <w:rFonts w:ascii="Wingdings" w:hAnsi="Wingdings"/>
      </w:rPr>
    </w:lvl>
    <w:lvl w:ilvl="6" w:tplc="780CE32C">
      <w:start w:val="1"/>
      <w:numFmt w:val="bullet"/>
      <w:lvlText w:val=""/>
      <w:lvlJc w:val="left"/>
      <w:pPr>
        <w:tabs>
          <w:tab w:val="num" w:pos="5040"/>
        </w:tabs>
        <w:ind w:left="5040" w:hanging="360"/>
      </w:pPr>
      <w:rPr>
        <w:rFonts w:ascii="Symbol" w:hAnsi="Symbol"/>
      </w:rPr>
    </w:lvl>
    <w:lvl w:ilvl="7" w:tplc="A184CD26">
      <w:start w:val="1"/>
      <w:numFmt w:val="bullet"/>
      <w:lvlText w:val="o"/>
      <w:lvlJc w:val="left"/>
      <w:pPr>
        <w:tabs>
          <w:tab w:val="num" w:pos="5760"/>
        </w:tabs>
        <w:ind w:left="5760" w:hanging="360"/>
      </w:pPr>
      <w:rPr>
        <w:rFonts w:ascii="Courier New" w:hAnsi="Courier New"/>
      </w:rPr>
    </w:lvl>
    <w:lvl w:ilvl="8" w:tplc="AED48596">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2"/>
    <w:multiLevelType w:val="hybridMultilevel"/>
    <w:tmpl w:val="00000022"/>
    <w:lvl w:ilvl="0" w:tplc="0DBC2BD4">
      <w:start w:val="1"/>
      <w:numFmt w:val="bullet"/>
      <w:lvlText w:val="§"/>
      <w:lvlJc w:val="left"/>
      <w:pPr>
        <w:ind w:left="720" w:hanging="360"/>
      </w:pPr>
      <w:rPr>
        <w:rFonts w:ascii="Wingdings" w:eastAsia="Wingdings" w:hAnsi="Wingdings" w:cs="Wingdings"/>
      </w:rPr>
    </w:lvl>
    <w:lvl w:ilvl="1" w:tplc="ACE2FD52">
      <w:start w:val="1"/>
      <w:numFmt w:val="bullet"/>
      <w:lvlText w:val="o"/>
      <w:lvlJc w:val="left"/>
      <w:pPr>
        <w:tabs>
          <w:tab w:val="num" w:pos="1440"/>
        </w:tabs>
        <w:ind w:left="1440" w:hanging="360"/>
      </w:pPr>
      <w:rPr>
        <w:rFonts w:ascii="Courier New" w:hAnsi="Courier New"/>
      </w:rPr>
    </w:lvl>
    <w:lvl w:ilvl="2" w:tplc="FDE6E5FE">
      <w:start w:val="1"/>
      <w:numFmt w:val="bullet"/>
      <w:lvlText w:val=""/>
      <w:lvlJc w:val="left"/>
      <w:pPr>
        <w:tabs>
          <w:tab w:val="num" w:pos="2160"/>
        </w:tabs>
        <w:ind w:left="2160" w:hanging="360"/>
      </w:pPr>
      <w:rPr>
        <w:rFonts w:ascii="Wingdings" w:hAnsi="Wingdings"/>
      </w:rPr>
    </w:lvl>
    <w:lvl w:ilvl="3" w:tplc="DAAC99C0">
      <w:start w:val="1"/>
      <w:numFmt w:val="bullet"/>
      <w:lvlText w:val=""/>
      <w:lvlJc w:val="left"/>
      <w:pPr>
        <w:tabs>
          <w:tab w:val="num" w:pos="2880"/>
        </w:tabs>
        <w:ind w:left="2880" w:hanging="360"/>
      </w:pPr>
      <w:rPr>
        <w:rFonts w:ascii="Symbol" w:hAnsi="Symbol"/>
      </w:rPr>
    </w:lvl>
    <w:lvl w:ilvl="4" w:tplc="CE5E8242">
      <w:start w:val="1"/>
      <w:numFmt w:val="bullet"/>
      <w:lvlText w:val="o"/>
      <w:lvlJc w:val="left"/>
      <w:pPr>
        <w:tabs>
          <w:tab w:val="num" w:pos="3600"/>
        </w:tabs>
        <w:ind w:left="3600" w:hanging="360"/>
      </w:pPr>
      <w:rPr>
        <w:rFonts w:ascii="Courier New" w:hAnsi="Courier New"/>
      </w:rPr>
    </w:lvl>
    <w:lvl w:ilvl="5" w:tplc="9E2EBF4A">
      <w:start w:val="1"/>
      <w:numFmt w:val="bullet"/>
      <w:lvlText w:val=""/>
      <w:lvlJc w:val="left"/>
      <w:pPr>
        <w:tabs>
          <w:tab w:val="num" w:pos="4320"/>
        </w:tabs>
        <w:ind w:left="4320" w:hanging="360"/>
      </w:pPr>
      <w:rPr>
        <w:rFonts w:ascii="Wingdings" w:hAnsi="Wingdings"/>
      </w:rPr>
    </w:lvl>
    <w:lvl w:ilvl="6" w:tplc="F464561E">
      <w:start w:val="1"/>
      <w:numFmt w:val="bullet"/>
      <w:lvlText w:val=""/>
      <w:lvlJc w:val="left"/>
      <w:pPr>
        <w:tabs>
          <w:tab w:val="num" w:pos="5040"/>
        </w:tabs>
        <w:ind w:left="5040" w:hanging="360"/>
      </w:pPr>
      <w:rPr>
        <w:rFonts w:ascii="Symbol" w:hAnsi="Symbol"/>
      </w:rPr>
    </w:lvl>
    <w:lvl w:ilvl="7" w:tplc="13A4CA76">
      <w:start w:val="1"/>
      <w:numFmt w:val="bullet"/>
      <w:lvlText w:val="o"/>
      <w:lvlJc w:val="left"/>
      <w:pPr>
        <w:tabs>
          <w:tab w:val="num" w:pos="5760"/>
        </w:tabs>
        <w:ind w:left="5760" w:hanging="360"/>
      </w:pPr>
      <w:rPr>
        <w:rFonts w:ascii="Courier New" w:hAnsi="Courier New"/>
      </w:rPr>
    </w:lvl>
    <w:lvl w:ilvl="8" w:tplc="99640892">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3"/>
    <w:multiLevelType w:val="hybridMultilevel"/>
    <w:tmpl w:val="00000023"/>
    <w:lvl w:ilvl="0" w:tplc="521A1A1C">
      <w:start w:val="1"/>
      <w:numFmt w:val="bullet"/>
      <w:lvlText w:val="§"/>
      <w:lvlJc w:val="left"/>
      <w:pPr>
        <w:ind w:left="720" w:hanging="360"/>
      </w:pPr>
      <w:rPr>
        <w:rFonts w:ascii="Wingdings" w:eastAsia="Wingdings" w:hAnsi="Wingdings" w:cs="Wingdings"/>
      </w:rPr>
    </w:lvl>
    <w:lvl w:ilvl="1" w:tplc="146CD428">
      <w:start w:val="1"/>
      <w:numFmt w:val="bullet"/>
      <w:lvlText w:val="o"/>
      <w:lvlJc w:val="left"/>
      <w:pPr>
        <w:tabs>
          <w:tab w:val="num" w:pos="1440"/>
        </w:tabs>
        <w:ind w:left="1440" w:hanging="360"/>
      </w:pPr>
      <w:rPr>
        <w:rFonts w:ascii="Courier New" w:hAnsi="Courier New"/>
      </w:rPr>
    </w:lvl>
    <w:lvl w:ilvl="2" w:tplc="A7341ADC">
      <w:start w:val="1"/>
      <w:numFmt w:val="bullet"/>
      <w:lvlText w:val=""/>
      <w:lvlJc w:val="left"/>
      <w:pPr>
        <w:tabs>
          <w:tab w:val="num" w:pos="2160"/>
        </w:tabs>
        <w:ind w:left="2160" w:hanging="360"/>
      </w:pPr>
      <w:rPr>
        <w:rFonts w:ascii="Wingdings" w:hAnsi="Wingdings"/>
      </w:rPr>
    </w:lvl>
    <w:lvl w:ilvl="3" w:tplc="B1D48A4C">
      <w:start w:val="1"/>
      <w:numFmt w:val="bullet"/>
      <w:lvlText w:val=""/>
      <w:lvlJc w:val="left"/>
      <w:pPr>
        <w:tabs>
          <w:tab w:val="num" w:pos="2880"/>
        </w:tabs>
        <w:ind w:left="2880" w:hanging="360"/>
      </w:pPr>
      <w:rPr>
        <w:rFonts w:ascii="Symbol" w:hAnsi="Symbol"/>
      </w:rPr>
    </w:lvl>
    <w:lvl w:ilvl="4" w:tplc="2B64E052">
      <w:start w:val="1"/>
      <w:numFmt w:val="bullet"/>
      <w:lvlText w:val="o"/>
      <w:lvlJc w:val="left"/>
      <w:pPr>
        <w:tabs>
          <w:tab w:val="num" w:pos="3600"/>
        </w:tabs>
        <w:ind w:left="3600" w:hanging="360"/>
      </w:pPr>
      <w:rPr>
        <w:rFonts w:ascii="Courier New" w:hAnsi="Courier New"/>
      </w:rPr>
    </w:lvl>
    <w:lvl w:ilvl="5" w:tplc="69F65F94">
      <w:start w:val="1"/>
      <w:numFmt w:val="bullet"/>
      <w:lvlText w:val=""/>
      <w:lvlJc w:val="left"/>
      <w:pPr>
        <w:tabs>
          <w:tab w:val="num" w:pos="4320"/>
        </w:tabs>
        <w:ind w:left="4320" w:hanging="360"/>
      </w:pPr>
      <w:rPr>
        <w:rFonts w:ascii="Wingdings" w:hAnsi="Wingdings"/>
      </w:rPr>
    </w:lvl>
    <w:lvl w:ilvl="6" w:tplc="1458E428">
      <w:start w:val="1"/>
      <w:numFmt w:val="bullet"/>
      <w:lvlText w:val=""/>
      <w:lvlJc w:val="left"/>
      <w:pPr>
        <w:tabs>
          <w:tab w:val="num" w:pos="5040"/>
        </w:tabs>
        <w:ind w:left="5040" w:hanging="360"/>
      </w:pPr>
      <w:rPr>
        <w:rFonts w:ascii="Symbol" w:hAnsi="Symbol"/>
      </w:rPr>
    </w:lvl>
    <w:lvl w:ilvl="7" w:tplc="74FC4F88">
      <w:start w:val="1"/>
      <w:numFmt w:val="bullet"/>
      <w:lvlText w:val="o"/>
      <w:lvlJc w:val="left"/>
      <w:pPr>
        <w:tabs>
          <w:tab w:val="num" w:pos="5760"/>
        </w:tabs>
        <w:ind w:left="5760" w:hanging="360"/>
      </w:pPr>
      <w:rPr>
        <w:rFonts w:ascii="Courier New" w:hAnsi="Courier New"/>
      </w:rPr>
    </w:lvl>
    <w:lvl w:ilvl="8" w:tplc="73AC2028">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4"/>
    <w:multiLevelType w:val="hybridMultilevel"/>
    <w:tmpl w:val="00000024"/>
    <w:lvl w:ilvl="0" w:tplc="374CBED8">
      <w:start w:val="1"/>
      <w:numFmt w:val="bullet"/>
      <w:lvlText w:val="§"/>
      <w:lvlJc w:val="left"/>
      <w:pPr>
        <w:ind w:left="720" w:hanging="360"/>
      </w:pPr>
      <w:rPr>
        <w:rFonts w:ascii="Wingdings" w:eastAsia="Wingdings" w:hAnsi="Wingdings" w:cs="Wingdings"/>
      </w:rPr>
    </w:lvl>
    <w:lvl w:ilvl="1" w:tplc="F258B74A">
      <w:start w:val="1"/>
      <w:numFmt w:val="bullet"/>
      <w:lvlText w:val="o"/>
      <w:lvlJc w:val="left"/>
      <w:pPr>
        <w:tabs>
          <w:tab w:val="num" w:pos="1440"/>
        </w:tabs>
        <w:ind w:left="1440" w:hanging="360"/>
      </w:pPr>
      <w:rPr>
        <w:rFonts w:ascii="Courier New" w:hAnsi="Courier New"/>
      </w:rPr>
    </w:lvl>
    <w:lvl w:ilvl="2" w:tplc="30327DEC">
      <w:start w:val="1"/>
      <w:numFmt w:val="bullet"/>
      <w:lvlText w:val=""/>
      <w:lvlJc w:val="left"/>
      <w:pPr>
        <w:tabs>
          <w:tab w:val="num" w:pos="2160"/>
        </w:tabs>
        <w:ind w:left="2160" w:hanging="360"/>
      </w:pPr>
      <w:rPr>
        <w:rFonts w:ascii="Wingdings" w:hAnsi="Wingdings"/>
      </w:rPr>
    </w:lvl>
    <w:lvl w:ilvl="3" w:tplc="39C81160">
      <w:start w:val="1"/>
      <w:numFmt w:val="bullet"/>
      <w:lvlText w:val=""/>
      <w:lvlJc w:val="left"/>
      <w:pPr>
        <w:tabs>
          <w:tab w:val="num" w:pos="2880"/>
        </w:tabs>
        <w:ind w:left="2880" w:hanging="360"/>
      </w:pPr>
      <w:rPr>
        <w:rFonts w:ascii="Symbol" w:hAnsi="Symbol"/>
      </w:rPr>
    </w:lvl>
    <w:lvl w:ilvl="4" w:tplc="CD6E7682">
      <w:start w:val="1"/>
      <w:numFmt w:val="bullet"/>
      <w:lvlText w:val="o"/>
      <w:lvlJc w:val="left"/>
      <w:pPr>
        <w:tabs>
          <w:tab w:val="num" w:pos="3600"/>
        </w:tabs>
        <w:ind w:left="3600" w:hanging="360"/>
      </w:pPr>
      <w:rPr>
        <w:rFonts w:ascii="Courier New" w:hAnsi="Courier New"/>
      </w:rPr>
    </w:lvl>
    <w:lvl w:ilvl="5" w:tplc="E11C8232">
      <w:start w:val="1"/>
      <w:numFmt w:val="bullet"/>
      <w:lvlText w:val=""/>
      <w:lvlJc w:val="left"/>
      <w:pPr>
        <w:tabs>
          <w:tab w:val="num" w:pos="4320"/>
        </w:tabs>
        <w:ind w:left="4320" w:hanging="360"/>
      </w:pPr>
      <w:rPr>
        <w:rFonts w:ascii="Wingdings" w:hAnsi="Wingdings"/>
      </w:rPr>
    </w:lvl>
    <w:lvl w:ilvl="6" w:tplc="52445728">
      <w:start w:val="1"/>
      <w:numFmt w:val="bullet"/>
      <w:lvlText w:val=""/>
      <w:lvlJc w:val="left"/>
      <w:pPr>
        <w:tabs>
          <w:tab w:val="num" w:pos="5040"/>
        </w:tabs>
        <w:ind w:left="5040" w:hanging="360"/>
      </w:pPr>
      <w:rPr>
        <w:rFonts w:ascii="Symbol" w:hAnsi="Symbol"/>
      </w:rPr>
    </w:lvl>
    <w:lvl w:ilvl="7" w:tplc="304C2894">
      <w:start w:val="1"/>
      <w:numFmt w:val="bullet"/>
      <w:lvlText w:val="o"/>
      <w:lvlJc w:val="left"/>
      <w:pPr>
        <w:tabs>
          <w:tab w:val="num" w:pos="5760"/>
        </w:tabs>
        <w:ind w:left="5760" w:hanging="360"/>
      </w:pPr>
      <w:rPr>
        <w:rFonts w:ascii="Courier New" w:hAnsi="Courier New"/>
      </w:rPr>
    </w:lvl>
    <w:lvl w:ilvl="8" w:tplc="F98C1AC4">
      <w:start w:val="1"/>
      <w:numFmt w:val="bullet"/>
      <w:lvlText w:val=""/>
      <w:lvlJc w:val="left"/>
      <w:pPr>
        <w:tabs>
          <w:tab w:val="num" w:pos="6480"/>
        </w:tabs>
        <w:ind w:left="6480" w:hanging="360"/>
      </w:pPr>
      <w:rPr>
        <w:rFonts w:ascii="Wingdings" w:hAnsi="Wingdings"/>
      </w:rPr>
    </w:lvl>
  </w:abstractNum>
  <w:abstractNum w:abstractNumId="36" w15:restartNumberingAfterBreak="0">
    <w:nsid w:val="00000025"/>
    <w:multiLevelType w:val="hybridMultilevel"/>
    <w:tmpl w:val="00000025"/>
    <w:lvl w:ilvl="0" w:tplc="5FB4D4E4">
      <w:start w:val="1"/>
      <w:numFmt w:val="bullet"/>
      <w:lvlText w:val="§"/>
      <w:lvlJc w:val="left"/>
      <w:pPr>
        <w:ind w:left="720" w:hanging="360"/>
      </w:pPr>
      <w:rPr>
        <w:rFonts w:ascii="Wingdings" w:eastAsia="Wingdings" w:hAnsi="Wingdings" w:cs="Wingdings"/>
      </w:rPr>
    </w:lvl>
    <w:lvl w:ilvl="1" w:tplc="B8E0DC3C">
      <w:start w:val="1"/>
      <w:numFmt w:val="bullet"/>
      <w:lvlText w:val="o"/>
      <w:lvlJc w:val="left"/>
      <w:pPr>
        <w:tabs>
          <w:tab w:val="num" w:pos="1440"/>
        </w:tabs>
        <w:ind w:left="1440" w:hanging="360"/>
      </w:pPr>
      <w:rPr>
        <w:rFonts w:ascii="Courier New" w:hAnsi="Courier New"/>
      </w:rPr>
    </w:lvl>
    <w:lvl w:ilvl="2" w:tplc="7A2431A0">
      <w:start w:val="1"/>
      <w:numFmt w:val="bullet"/>
      <w:lvlText w:val=""/>
      <w:lvlJc w:val="left"/>
      <w:pPr>
        <w:tabs>
          <w:tab w:val="num" w:pos="2160"/>
        </w:tabs>
        <w:ind w:left="2160" w:hanging="360"/>
      </w:pPr>
      <w:rPr>
        <w:rFonts w:ascii="Wingdings" w:hAnsi="Wingdings"/>
      </w:rPr>
    </w:lvl>
    <w:lvl w:ilvl="3" w:tplc="2B5E41EE">
      <w:start w:val="1"/>
      <w:numFmt w:val="bullet"/>
      <w:lvlText w:val=""/>
      <w:lvlJc w:val="left"/>
      <w:pPr>
        <w:tabs>
          <w:tab w:val="num" w:pos="2880"/>
        </w:tabs>
        <w:ind w:left="2880" w:hanging="360"/>
      </w:pPr>
      <w:rPr>
        <w:rFonts w:ascii="Symbol" w:hAnsi="Symbol"/>
      </w:rPr>
    </w:lvl>
    <w:lvl w:ilvl="4" w:tplc="A87C44A0">
      <w:start w:val="1"/>
      <w:numFmt w:val="bullet"/>
      <w:lvlText w:val="o"/>
      <w:lvlJc w:val="left"/>
      <w:pPr>
        <w:tabs>
          <w:tab w:val="num" w:pos="3600"/>
        </w:tabs>
        <w:ind w:left="3600" w:hanging="360"/>
      </w:pPr>
      <w:rPr>
        <w:rFonts w:ascii="Courier New" w:hAnsi="Courier New"/>
      </w:rPr>
    </w:lvl>
    <w:lvl w:ilvl="5" w:tplc="22E4EA94">
      <w:start w:val="1"/>
      <w:numFmt w:val="bullet"/>
      <w:lvlText w:val=""/>
      <w:lvlJc w:val="left"/>
      <w:pPr>
        <w:tabs>
          <w:tab w:val="num" w:pos="4320"/>
        </w:tabs>
        <w:ind w:left="4320" w:hanging="360"/>
      </w:pPr>
      <w:rPr>
        <w:rFonts w:ascii="Wingdings" w:hAnsi="Wingdings"/>
      </w:rPr>
    </w:lvl>
    <w:lvl w:ilvl="6" w:tplc="D5ACD0D4">
      <w:start w:val="1"/>
      <w:numFmt w:val="bullet"/>
      <w:lvlText w:val=""/>
      <w:lvlJc w:val="left"/>
      <w:pPr>
        <w:tabs>
          <w:tab w:val="num" w:pos="5040"/>
        </w:tabs>
        <w:ind w:left="5040" w:hanging="360"/>
      </w:pPr>
      <w:rPr>
        <w:rFonts w:ascii="Symbol" w:hAnsi="Symbol"/>
      </w:rPr>
    </w:lvl>
    <w:lvl w:ilvl="7" w:tplc="E55C9DEE">
      <w:start w:val="1"/>
      <w:numFmt w:val="bullet"/>
      <w:lvlText w:val="o"/>
      <w:lvlJc w:val="left"/>
      <w:pPr>
        <w:tabs>
          <w:tab w:val="num" w:pos="5760"/>
        </w:tabs>
        <w:ind w:left="5760" w:hanging="360"/>
      </w:pPr>
      <w:rPr>
        <w:rFonts w:ascii="Courier New" w:hAnsi="Courier New"/>
      </w:rPr>
    </w:lvl>
    <w:lvl w:ilvl="8" w:tplc="1DB63CF0">
      <w:start w:val="1"/>
      <w:numFmt w:val="bullet"/>
      <w:lvlText w:val=""/>
      <w:lvlJc w:val="left"/>
      <w:pPr>
        <w:tabs>
          <w:tab w:val="num" w:pos="6480"/>
        </w:tabs>
        <w:ind w:left="6480" w:hanging="360"/>
      </w:pPr>
      <w:rPr>
        <w:rFonts w:ascii="Wingdings" w:hAnsi="Wingdings"/>
      </w:rPr>
    </w:lvl>
  </w:abstractNum>
  <w:abstractNum w:abstractNumId="37" w15:restartNumberingAfterBreak="0">
    <w:nsid w:val="00000026"/>
    <w:multiLevelType w:val="hybridMultilevel"/>
    <w:tmpl w:val="00000026"/>
    <w:lvl w:ilvl="0" w:tplc="19923694">
      <w:start w:val="1"/>
      <w:numFmt w:val="bullet"/>
      <w:lvlText w:val="§"/>
      <w:lvlJc w:val="left"/>
      <w:pPr>
        <w:ind w:left="720" w:hanging="360"/>
      </w:pPr>
      <w:rPr>
        <w:rFonts w:ascii="Wingdings" w:eastAsia="Wingdings" w:hAnsi="Wingdings" w:cs="Wingdings"/>
      </w:rPr>
    </w:lvl>
    <w:lvl w:ilvl="1" w:tplc="5B52CBF0">
      <w:start w:val="1"/>
      <w:numFmt w:val="bullet"/>
      <w:lvlText w:val="o"/>
      <w:lvlJc w:val="left"/>
      <w:pPr>
        <w:tabs>
          <w:tab w:val="num" w:pos="1440"/>
        </w:tabs>
        <w:ind w:left="1440" w:hanging="360"/>
      </w:pPr>
      <w:rPr>
        <w:rFonts w:ascii="Courier New" w:hAnsi="Courier New"/>
      </w:rPr>
    </w:lvl>
    <w:lvl w:ilvl="2" w:tplc="2CF8B0FE">
      <w:start w:val="1"/>
      <w:numFmt w:val="bullet"/>
      <w:lvlText w:val=""/>
      <w:lvlJc w:val="left"/>
      <w:pPr>
        <w:tabs>
          <w:tab w:val="num" w:pos="2160"/>
        </w:tabs>
        <w:ind w:left="2160" w:hanging="360"/>
      </w:pPr>
      <w:rPr>
        <w:rFonts w:ascii="Wingdings" w:hAnsi="Wingdings"/>
      </w:rPr>
    </w:lvl>
    <w:lvl w:ilvl="3" w:tplc="91AABB4C">
      <w:start w:val="1"/>
      <w:numFmt w:val="bullet"/>
      <w:lvlText w:val=""/>
      <w:lvlJc w:val="left"/>
      <w:pPr>
        <w:tabs>
          <w:tab w:val="num" w:pos="2880"/>
        </w:tabs>
        <w:ind w:left="2880" w:hanging="360"/>
      </w:pPr>
      <w:rPr>
        <w:rFonts w:ascii="Symbol" w:hAnsi="Symbol"/>
      </w:rPr>
    </w:lvl>
    <w:lvl w:ilvl="4" w:tplc="D42075BA">
      <w:start w:val="1"/>
      <w:numFmt w:val="bullet"/>
      <w:lvlText w:val="o"/>
      <w:lvlJc w:val="left"/>
      <w:pPr>
        <w:tabs>
          <w:tab w:val="num" w:pos="3600"/>
        </w:tabs>
        <w:ind w:left="3600" w:hanging="360"/>
      </w:pPr>
      <w:rPr>
        <w:rFonts w:ascii="Courier New" w:hAnsi="Courier New"/>
      </w:rPr>
    </w:lvl>
    <w:lvl w:ilvl="5" w:tplc="C1AC5EC2">
      <w:start w:val="1"/>
      <w:numFmt w:val="bullet"/>
      <w:lvlText w:val=""/>
      <w:lvlJc w:val="left"/>
      <w:pPr>
        <w:tabs>
          <w:tab w:val="num" w:pos="4320"/>
        </w:tabs>
        <w:ind w:left="4320" w:hanging="360"/>
      </w:pPr>
      <w:rPr>
        <w:rFonts w:ascii="Wingdings" w:hAnsi="Wingdings"/>
      </w:rPr>
    </w:lvl>
    <w:lvl w:ilvl="6" w:tplc="8F74C784">
      <w:start w:val="1"/>
      <w:numFmt w:val="bullet"/>
      <w:lvlText w:val=""/>
      <w:lvlJc w:val="left"/>
      <w:pPr>
        <w:tabs>
          <w:tab w:val="num" w:pos="5040"/>
        </w:tabs>
        <w:ind w:left="5040" w:hanging="360"/>
      </w:pPr>
      <w:rPr>
        <w:rFonts w:ascii="Symbol" w:hAnsi="Symbol"/>
      </w:rPr>
    </w:lvl>
    <w:lvl w:ilvl="7" w:tplc="AA60A748">
      <w:start w:val="1"/>
      <w:numFmt w:val="bullet"/>
      <w:lvlText w:val="o"/>
      <w:lvlJc w:val="left"/>
      <w:pPr>
        <w:tabs>
          <w:tab w:val="num" w:pos="5760"/>
        </w:tabs>
        <w:ind w:left="5760" w:hanging="360"/>
      </w:pPr>
      <w:rPr>
        <w:rFonts w:ascii="Courier New" w:hAnsi="Courier New"/>
      </w:rPr>
    </w:lvl>
    <w:lvl w:ilvl="8" w:tplc="F208CDB4">
      <w:start w:val="1"/>
      <w:numFmt w:val="bullet"/>
      <w:lvlText w:val=""/>
      <w:lvlJc w:val="left"/>
      <w:pPr>
        <w:tabs>
          <w:tab w:val="num" w:pos="6480"/>
        </w:tabs>
        <w:ind w:left="6480" w:hanging="360"/>
      </w:pPr>
      <w:rPr>
        <w:rFonts w:ascii="Wingdings" w:hAnsi="Wingdings"/>
      </w:rPr>
    </w:lvl>
  </w:abstractNum>
  <w:abstractNum w:abstractNumId="38" w15:restartNumberingAfterBreak="0">
    <w:nsid w:val="00000027"/>
    <w:multiLevelType w:val="hybridMultilevel"/>
    <w:tmpl w:val="00000027"/>
    <w:lvl w:ilvl="0" w:tplc="1B2841DC">
      <w:start w:val="1"/>
      <w:numFmt w:val="bullet"/>
      <w:lvlText w:val="§"/>
      <w:lvlJc w:val="left"/>
      <w:pPr>
        <w:ind w:left="720" w:hanging="360"/>
      </w:pPr>
      <w:rPr>
        <w:rFonts w:ascii="Wingdings" w:eastAsia="Wingdings" w:hAnsi="Wingdings" w:cs="Wingdings"/>
      </w:rPr>
    </w:lvl>
    <w:lvl w:ilvl="1" w:tplc="1AD49E34">
      <w:start w:val="1"/>
      <w:numFmt w:val="bullet"/>
      <w:lvlText w:val="o"/>
      <w:lvlJc w:val="left"/>
      <w:pPr>
        <w:tabs>
          <w:tab w:val="num" w:pos="1440"/>
        </w:tabs>
        <w:ind w:left="1440" w:hanging="360"/>
      </w:pPr>
      <w:rPr>
        <w:rFonts w:ascii="Courier New" w:hAnsi="Courier New"/>
      </w:rPr>
    </w:lvl>
    <w:lvl w:ilvl="2" w:tplc="B120CCA8">
      <w:start w:val="1"/>
      <w:numFmt w:val="bullet"/>
      <w:lvlText w:val=""/>
      <w:lvlJc w:val="left"/>
      <w:pPr>
        <w:tabs>
          <w:tab w:val="num" w:pos="2160"/>
        </w:tabs>
        <w:ind w:left="2160" w:hanging="360"/>
      </w:pPr>
      <w:rPr>
        <w:rFonts w:ascii="Wingdings" w:hAnsi="Wingdings"/>
      </w:rPr>
    </w:lvl>
    <w:lvl w:ilvl="3" w:tplc="D07A752C">
      <w:start w:val="1"/>
      <w:numFmt w:val="bullet"/>
      <w:lvlText w:val=""/>
      <w:lvlJc w:val="left"/>
      <w:pPr>
        <w:tabs>
          <w:tab w:val="num" w:pos="2880"/>
        </w:tabs>
        <w:ind w:left="2880" w:hanging="360"/>
      </w:pPr>
      <w:rPr>
        <w:rFonts w:ascii="Symbol" w:hAnsi="Symbol"/>
      </w:rPr>
    </w:lvl>
    <w:lvl w:ilvl="4" w:tplc="AE125CD4">
      <w:start w:val="1"/>
      <w:numFmt w:val="bullet"/>
      <w:lvlText w:val="o"/>
      <w:lvlJc w:val="left"/>
      <w:pPr>
        <w:tabs>
          <w:tab w:val="num" w:pos="3600"/>
        </w:tabs>
        <w:ind w:left="3600" w:hanging="360"/>
      </w:pPr>
      <w:rPr>
        <w:rFonts w:ascii="Courier New" w:hAnsi="Courier New"/>
      </w:rPr>
    </w:lvl>
    <w:lvl w:ilvl="5" w:tplc="CBD4F772">
      <w:start w:val="1"/>
      <w:numFmt w:val="bullet"/>
      <w:lvlText w:val=""/>
      <w:lvlJc w:val="left"/>
      <w:pPr>
        <w:tabs>
          <w:tab w:val="num" w:pos="4320"/>
        </w:tabs>
        <w:ind w:left="4320" w:hanging="360"/>
      </w:pPr>
      <w:rPr>
        <w:rFonts w:ascii="Wingdings" w:hAnsi="Wingdings"/>
      </w:rPr>
    </w:lvl>
    <w:lvl w:ilvl="6" w:tplc="9A623F22">
      <w:start w:val="1"/>
      <w:numFmt w:val="bullet"/>
      <w:lvlText w:val=""/>
      <w:lvlJc w:val="left"/>
      <w:pPr>
        <w:tabs>
          <w:tab w:val="num" w:pos="5040"/>
        </w:tabs>
        <w:ind w:left="5040" w:hanging="360"/>
      </w:pPr>
      <w:rPr>
        <w:rFonts w:ascii="Symbol" w:hAnsi="Symbol"/>
      </w:rPr>
    </w:lvl>
    <w:lvl w:ilvl="7" w:tplc="61404A74">
      <w:start w:val="1"/>
      <w:numFmt w:val="bullet"/>
      <w:lvlText w:val="o"/>
      <w:lvlJc w:val="left"/>
      <w:pPr>
        <w:tabs>
          <w:tab w:val="num" w:pos="5760"/>
        </w:tabs>
        <w:ind w:left="5760" w:hanging="360"/>
      </w:pPr>
      <w:rPr>
        <w:rFonts w:ascii="Courier New" w:hAnsi="Courier New"/>
      </w:rPr>
    </w:lvl>
    <w:lvl w:ilvl="8" w:tplc="BFC8CBD2">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A84884D2">
      <w:start w:val="1"/>
      <w:numFmt w:val="bullet"/>
      <w:lvlText w:val="§"/>
      <w:lvlJc w:val="left"/>
      <w:pPr>
        <w:ind w:left="720" w:hanging="360"/>
      </w:pPr>
      <w:rPr>
        <w:rFonts w:ascii="Wingdings" w:eastAsia="Wingdings" w:hAnsi="Wingdings" w:cs="Wingdings"/>
      </w:rPr>
    </w:lvl>
    <w:lvl w:ilvl="1" w:tplc="E7123742">
      <w:start w:val="1"/>
      <w:numFmt w:val="bullet"/>
      <w:lvlText w:val="o"/>
      <w:lvlJc w:val="left"/>
      <w:pPr>
        <w:tabs>
          <w:tab w:val="num" w:pos="1440"/>
        </w:tabs>
        <w:ind w:left="1440" w:hanging="360"/>
      </w:pPr>
      <w:rPr>
        <w:rFonts w:ascii="Courier New" w:hAnsi="Courier New"/>
      </w:rPr>
    </w:lvl>
    <w:lvl w:ilvl="2" w:tplc="29F4BD2C">
      <w:start w:val="1"/>
      <w:numFmt w:val="bullet"/>
      <w:lvlText w:val=""/>
      <w:lvlJc w:val="left"/>
      <w:pPr>
        <w:tabs>
          <w:tab w:val="num" w:pos="2160"/>
        </w:tabs>
        <w:ind w:left="2160" w:hanging="360"/>
      </w:pPr>
      <w:rPr>
        <w:rFonts w:ascii="Wingdings" w:hAnsi="Wingdings"/>
      </w:rPr>
    </w:lvl>
    <w:lvl w:ilvl="3" w:tplc="CC545214">
      <w:start w:val="1"/>
      <w:numFmt w:val="bullet"/>
      <w:lvlText w:val=""/>
      <w:lvlJc w:val="left"/>
      <w:pPr>
        <w:tabs>
          <w:tab w:val="num" w:pos="2880"/>
        </w:tabs>
        <w:ind w:left="2880" w:hanging="360"/>
      </w:pPr>
      <w:rPr>
        <w:rFonts w:ascii="Symbol" w:hAnsi="Symbol"/>
      </w:rPr>
    </w:lvl>
    <w:lvl w:ilvl="4" w:tplc="1E7AA3E0">
      <w:start w:val="1"/>
      <w:numFmt w:val="bullet"/>
      <w:lvlText w:val="o"/>
      <w:lvlJc w:val="left"/>
      <w:pPr>
        <w:tabs>
          <w:tab w:val="num" w:pos="3600"/>
        </w:tabs>
        <w:ind w:left="3600" w:hanging="360"/>
      </w:pPr>
      <w:rPr>
        <w:rFonts w:ascii="Courier New" w:hAnsi="Courier New"/>
      </w:rPr>
    </w:lvl>
    <w:lvl w:ilvl="5" w:tplc="733C60B8">
      <w:start w:val="1"/>
      <w:numFmt w:val="bullet"/>
      <w:lvlText w:val=""/>
      <w:lvlJc w:val="left"/>
      <w:pPr>
        <w:tabs>
          <w:tab w:val="num" w:pos="4320"/>
        </w:tabs>
        <w:ind w:left="4320" w:hanging="360"/>
      </w:pPr>
      <w:rPr>
        <w:rFonts w:ascii="Wingdings" w:hAnsi="Wingdings"/>
      </w:rPr>
    </w:lvl>
    <w:lvl w:ilvl="6" w:tplc="0E644CF0">
      <w:start w:val="1"/>
      <w:numFmt w:val="bullet"/>
      <w:lvlText w:val=""/>
      <w:lvlJc w:val="left"/>
      <w:pPr>
        <w:tabs>
          <w:tab w:val="num" w:pos="5040"/>
        </w:tabs>
        <w:ind w:left="5040" w:hanging="360"/>
      </w:pPr>
      <w:rPr>
        <w:rFonts w:ascii="Symbol" w:hAnsi="Symbol"/>
      </w:rPr>
    </w:lvl>
    <w:lvl w:ilvl="7" w:tplc="26481AB6">
      <w:start w:val="1"/>
      <w:numFmt w:val="bullet"/>
      <w:lvlText w:val="o"/>
      <w:lvlJc w:val="left"/>
      <w:pPr>
        <w:tabs>
          <w:tab w:val="num" w:pos="5760"/>
        </w:tabs>
        <w:ind w:left="5760" w:hanging="360"/>
      </w:pPr>
      <w:rPr>
        <w:rFonts w:ascii="Courier New" w:hAnsi="Courier New"/>
      </w:rPr>
    </w:lvl>
    <w:lvl w:ilvl="8" w:tplc="3104CE08">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9"/>
    <w:multiLevelType w:val="hybridMultilevel"/>
    <w:tmpl w:val="00000029"/>
    <w:lvl w:ilvl="0" w:tplc="2C2E6A94">
      <w:start w:val="1"/>
      <w:numFmt w:val="bullet"/>
      <w:lvlText w:val="§"/>
      <w:lvlJc w:val="left"/>
      <w:pPr>
        <w:ind w:left="720" w:hanging="360"/>
      </w:pPr>
      <w:rPr>
        <w:rFonts w:ascii="Wingdings" w:eastAsia="Wingdings" w:hAnsi="Wingdings" w:cs="Wingdings"/>
      </w:rPr>
    </w:lvl>
    <w:lvl w:ilvl="1" w:tplc="2FA09012">
      <w:start w:val="1"/>
      <w:numFmt w:val="bullet"/>
      <w:lvlText w:val="o"/>
      <w:lvlJc w:val="left"/>
      <w:pPr>
        <w:tabs>
          <w:tab w:val="num" w:pos="1440"/>
        </w:tabs>
        <w:ind w:left="1440" w:hanging="360"/>
      </w:pPr>
      <w:rPr>
        <w:rFonts w:ascii="Courier New" w:hAnsi="Courier New"/>
      </w:rPr>
    </w:lvl>
    <w:lvl w:ilvl="2" w:tplc="9E4682F2">
      <w:start w:val="1"/>
      <w:numFmt w:val="bullet"/>
      <w:lvlText w:val=""/>
      <w:lvlJc w:val="left"/>
      <w:pPr>
        <w:tabs>
          <w:tab w:val="num" w:pos="2160"/>
        </w:tabs>
        <w:ind w:left="2160" w:hanging="360"/>
      </w:pPr>
      <w:rPr>
        <w:rFonts w:ascii="Wingdings" w:hAnsi="Wingdings"/>
      </w:rPr>
    </w:lvl>
    <w:lvl w:ilvl="3" w:tplc="E0967A7C">
      <w:start w:val="1"/>
      <w:numFmt w:val="bullet"/>
      <w:lvlText w:val=""/>
      <w:lvlJc w:val="left"/>
      <w:pPr>
        <w:tabs>
          <w:tab w:val="num" w:pos="2880"/>
        </w:tabs>
        <w:ind w:left="2880" w:hanging="360"/>
      </w:pPr>
      <w:rPr>
        <w:rFonts w:ascii="Symbol" w:hAnsi="Symbol"/>
      </w:rPr>
    </w:lvl>
    <w:lvl w:ilvl="4" w:tplc="777AF7F6">
      <w:start w:val="1"/>
      <w:numFmt w:val="bullet"/>
      <w:lvlText w:val="o"/>
      <w:lvlJc w:val="left"/>
      <w:pPr>
        <w:tabs>
          <w:tab w:val="num" w:pos="3600"/>
        </w:tabs>
        <w:ind w:left="3600" w:hanging="360"/>
      </w:pPr>
      <w:rPr>
        <w:rFonts w:ascii="Courier New" w:hAnsi="Courier New"/>
      </w:rPr>
    </w:lvl>
    <w:lvl w:ilvl="5" w:tplc="5492F1B8">
      <w:start w:val="1"/>
      <w:numFmt w:val="bullet"/>
      <w:lvlText w:val=""/>
      <w:lvlJc w:val="left"/>
      <w:pPr>
        <w:tabs>
          <w:tab w:val="num" w:pos="4320"/>
        </w:tabs>
        <w:ind w:left="4320" w:hanging="360"/>
      </w:pPr>
      <w:rPr>
        <w:rFonts w:ascii="Wingdings" w:hAnsi="Wingdings"/>
      </w:rPr>
    </w:lvl>
    <w:lvl w:ilvl="6" w:tplc="B2747FBE">
      <w:start w:val="1"/>
      <w:numFmt w:val="bullet"/>
      <w:lvlText w:val=""/>
      <w:lvlJc w:val="left"/>
      <w:pPr>
        <w:tabs>
          <w:tab w:val="num" w:pos="5040"/>
        </w:tabs>
        <w:ind w:left="5040" w:hanging="360"/>
      </w:pPr>
      <w:rPr>
        <w:rFonts w:ascii="Symbol" w:hAnsi="Symbol"/>
      </w:rPr>
    </w:lvl>
    <w:lvl w:ilvl="7" w:tplc="260A924E">
      <w:start w:val="1"/>
      <w:numFmt w:val="bullet"/>
      <w:lvlText w:val="o"/>
      <w:lvlJc w:val="left"/>
      <w:pPr>
        <w:tabs>
          <w:tab w:val="num" w:pos="5760"/>
        </w:tabs>
        <w:ind w:left="5760" w:hanging="360"/>
      </w:pPr>
      <w:rPr>
        <w:rFonts w:ascii="Courier New" w:hAnsi="Courier New"/>
      </w:rPr>
    </w:lvl>
    <w:lvl w:ilvl="8" w:tplc="63124396">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A"/>
    <w:multiLevelType w:val="hybridMultilevel"/>
    <w:tmpl w:val="0000002A"/>
    <w:lvl w:ilvl="0" w:tplc="CB5C3CA8">
      <w:start w:val="1"/>
      <w:numFmt w:val="bullet"/>
      <w:lvlText w:val="§"/>
      <w:lvlJc w:val="left"/>
      <w:pPr>
        <w:ind w:left="720" w:hanging="360"/>
      </w:pPr>
      <w:rPr>
        <w:rFonts w:ascii="Wingdings" w:eastAsia="Wingdings" w:hAnsi="Wingdings" w:cs="Wingdings"/>
      </w:rPr>
    </w:lvl>
    <w:lvl w:ilvl="1" w:tplc="41B8C5DC">
      <w:start w:val="1"/>
      <w:numFmt w:val="bullet"/>
      <w:lvlText w:val="o"/>
      <w:lvlJc w:val="left"/>
      <w:pPr>
        <w:tabs>
          <w:tab w:val="num" w:pos="1440"/>
        </w:tabs>
        <w:ind w:left="1440" w:hanging="360"/>
      </w:pPr>
      <w:rPr>
        <w:rFonts w:ascii="Courier New" w:hAnsi="Courier New"/>
      </w:rPr>
    </w:lvl>
    <w:lvl w:ilvl="2" w:tplc="1A1C021C">
      <w:start w:val="1"/>
      <w:numFmt w:val="bullet"/>
      <w:lvlText w:val=""/>
      <w:lvlJc w:val="left"/>
      <w:pPr>
        <w:tabs>
          <w:tab w:val="num" w:pos="2160"/>
        </w:tabs>
        <w:ind w:left="2160" w:hanging="360"/>
      </w:pPr>
      <w:rPr>
        <w:rFonts w:ascii="Wingdings" w:hAnsi="Wingdings"/>
      </w:rPr>
    </w:lvl>
    <w:lvl w:ilvl="3" w:tplc="6C184C30">
      <w:start w:val="1"/>
      <w:numFmt w:val="bullet"/>
      <w:lvlText w:val=""/>
      <w:lvlJc w:val="left"/>
      <w:pPr>
        <w:tabs>
          <w:tab w:val="num" w:pos="2880"/>
        </w:tabs>
        <w:ind w:left="2880" w:hanging="360"/>
      </w:pPr>
      <w:rPr>
        <w:rFonts w:ascii="Symbol" w:hAnsi="Symbol"/>
      </w:rPr>
    </w:lvl>
    <w:lvl w:ilvl="4" w:tplc="309E8C52">
      <w:start w:val="1"/>
      <w:numFmt w:val="bullet"/>
      <w:lvlText w:val="o"/>
      <w:lvlJc w:val="left"/>
      <w:pPr>
        <w:tabs>
          <w:tab w:val="num" w:pos="3600"/>
        </w:tabs>
        <w:ind w:left="3600" w:hanging="360"/>
      </w:pPr>
      <w:rPr>
        <w:rFonts w:ascii="Courier New" w:hAnsi="Courier New"/>
      </w:rPr>
    </w:lvl>
    <w:lvl w:ilvl="5" w:tplc="C2CE15DC">
      <w:start w:val="1"/>
      <w:numFmt w:val="bullet"/>
      <w:lvlText w:val=""/>
      <w:lvlJc w:val="left"/>
      <w:pPr>
        <w:tabs>
          <w:tab w:val="num" w:pos="4320"/>
        </w:tabs>
        <w:ind w:left="4320" w:hanging="360"/>
      </w:pPr>
      <w:rPr>
        <w:rFonts w:ascii="Wingdings" w:hAnsi="Wingdings"/>
      </w:rPr>
    </w:lvl>
    <w:lvl w:ilvl="6" w:tplc="0BBC95CA">
      <w:start w:val="1"/>
      <w:numFmt w:val="bullet"/>
      <w:lvlText w:val=""/>
      <w:lvlJc w:val="left"/>
      <w:pPr>
        <w:tabs>
          <w:tab w:val="num" w:pos="5040"/>
        </w:tabs>
        <w:ind w:left="5040" w:hanging="360"/>
      </w:pPr>
      <w:rPr>
        <w:rFonts w:ascii="Symbol" w:hAnsi="Symbol"/>
      </w:rPr>
    </w:lvl>
    <w:lvl w:ilvl="7" w:tplc="FA6ED870">
      <w:start w:val="1"/>
      <w:numFmt w:val="bullet"/>
      <w:lvlText w:val="o"/>
      <w:lvlJc w:val="left"/>
      <w:pPr>
        <w:tabs>
          <w:tab w:val="num" w:pos="5760"/>
        </w:tabs>
        <w:ind w:left="5760" w:hanging="360"/>
      </w:pPr>
      <w:rPr>
        <w:rFonts w:ascii="Courier New" w:hAnsi="Courier New"/>
      </w:rPr>
    </w:lvl>
    <w:lvl w:ilvl="8" w:tplc="B99C2A88">
      <w:start w:val="1"/>
      <w:numFmt w:val="bullet"/>
      <w:lvlText w:val=""/>
      <w:lvlJc w:val="left"/>
      <w:pPr>
        <w:tabs>
          <w:tab w:val="num" w:pos="6480"/>
        </w:tabs>
        <w:ind w:left="6480" w:hanging="360"/>
      </w:pPr>
      <w:rPr>
        <w:rFonts w:ascii="Wingdings" w:hAnsi="Wingdings"/>
      </w:rPr>
    </w:lvl>
  </w:abstractNum>
  <w:abstractNum w:abstractNumId="42" w15:restartNumberingAfterBreak="0">
    <w:nsid w:val="0000002B"/>
    <w:multiLevelType w:val="hybridMultilevel"/>
    <w:tmpl w:val="0000002B"/>
    <w:lvl w:ilvl="0" w:tplc="53BA9CDE">
      <w:start w:val="1"/>
      <w:numFmt w:val="bullet"/>
      <w:lvlText w:val="§"/>
      <w:lvlJc w:val="left"/>
      <w:pPr>
        <w:ind w:left="720" w:hanging="360"/>
      </w:pPr>
      <w:rPr>
        <w:rFonts w:ascii="Wingdings" w:eastAsia="Wingdings" w:hAnsi="Wingdings" w:cs="Wingdings"/>
      </w:rPr>
    </w:lvl>
    <w:lvl w:ilvl="1" w:tplc="7FC65F8A">
      <w:start w:val="1"/>
      <w:numFmt w:val="bullet"/>
      <w:lvlText w:val="o"/>
      <w:lvlJc w:val="left"/>
      <w:pPr>
        <w:tabs>
          <w:tab w:val="num" w:pos="1440"/>
        </w:tabs>
        <w:ind w:left="1440" w:hanging="360"/>
      </w:pPr>
      <w:rPr>
        <w:rFonts w:ascii="Courier New" w:hAnsi="Courier New"/>
      </w:rPr>
    </w:lvl>
    <w:lvl w:ilvl="2" w:tplc="C5FCF056">
      <w:start w:val="1"/>
      <w:numFmt w:val="bullet"/>
      <w:lvlText w:val=""/>
      <w:lvlJc w:val="left"/>
      <w:pPr>
        <w:tabs>
          <w:tab w:val="num" w:pos="2160"/>
        </w:tabs>
        <w:ind w:left="2160" w:hanging="360"/>
      </w:pPr>
      <w:rPr>
        <w:rFonts w:ascii="Wingdings" w:hAnsi="Wingdings"/>
      </w:rPr>
    </w:lvl>
    <w:lvl w:ilvl="3" w:tplc="C27A71D8">
      <w:start w:val="1"/>
      <w:numFmt w:val="bullet"/>
      <w:lvlText w:val=""/>
      <w:lvlJc w:val="left"/>
      <w:pPr>
        <w:tabs>
          <w:tab w:val="num" w:pos="2880"/>
        </w:tabs>
        <w:ind w:left="2880" w:hanging="360"/>
      </w:pPr>
      <w:rPr>
        <w:rFonts w:ascii="Symbol" w:hAnsi="Symbol"/>
      </w:rPr>
    </w:lvl>
    <w:lvl w:ilvl="4" w:tplc="FD8C703A">
      <w:start w:val="1"/>
      <w:numFmt w:val="bullet"/>
      <w:lvlText w:val="o"/>
      <w:lvlJc w:val="left"/>
      <w:pPr>
        <w:tabs>
          <w:tab w:val="num" w:pos="3600"/>
        </w:tabs>
        <w:ind w:left="3600" w:hanging="360"/>
      </w:pPr>
      <w:rPr>
        <w:rFonts w:ascii="Courier New" w:hAnsi="Courier New"/>
      </w:rPr>
    </w:lvl>
    <w:lvl w:ilvl="5" w:tplc="EFB83012">
      <w:start w:val="1"/>
      <w:numFmt w:val="bullet"/>
      <w:lvlText w:val=""/>
      <w:lvlJc w:val="left"/>
      <w:pPr>
        <w:tabs>
          <w:tab w:val="num" w:pos="4320"/>
        </w:tabs>
        <w:ind w:left="4320" w:hanging="360"/>
      </w:pPr>
      <w:rPr>
        <w:rFonts w:ascii="Wingdings" w:hAnsi="Wingdings"/>
      </w:rPr>
    </w:lvl>
    <w:lvl w:ilvl="6" w:tplc="AD0292F6">
      <w:start w:val="1"/>
      <w:numFmt w:val="bullet"/>
      <w:lvlText w:val=""/>
      <w:lvlJc w:val="left"/>
      <w:pPr>
        <w:tabs>
          <w:tab w:val="num" w:pos="5040"/>
        </w:tabs>
        <w:ind w:left="5040" w:hanging="360"/>
      </w:pPr>
      <w:rPr>
        <w:rFonts w:ascii="Symbol" w:hAnsi="Symbol"/>
      </w:rPr>
    </w:lvl>
    <w:lvl w:ilvl="7" w:tplc="84F87F32">
      <w:start w:val="1"/>
      <w:numFmt w:val="bullet"/>
      <w:lvlText w:val="o"/>
      <w:lvlJc w:val="left"/>
      <w:pPr>
        <w:tabs>
          <w:tab w:val="num" w:pos="5760"/>
        </w:tabs>
        <w:ind w:left="5760" w:hanging="360"/>
      </w:pPr>
      <w:rPr>
        <w:rFonts w:ascii="Courier New" w:hAnsi="Courier New"/>
      </w:rPr>
    </w:lvl>
    <w:lvl w:ilvl="8" w:tplc="43660A1A">
      <w:start w:val="1"/>
      <w:numFmt w:val="bullet"/>
      <w:lvlText w:val=""/>
      <w:lvlJc w:val="left"/>
      <w:pPr>
        <w:tabs>
          <w:tab w:val="num" w:pos="6480"/>
        </w:tabs>
        <w:ind w:left="6480" w:hanging="360"/>
      </w:pPr>
      <w:rPr>
        <w:rFonts w:ascii="Wingdings" w:hAnsi="Wingdings"/>
      </w:rPr>
    </w:lvl>
  </w:abstractNum>
  <w:abstractNum w:abstractNumId="43" w15:restartNumberingAfterBreak="0">
    <w:nsid w:val="0000002C"/>
    <w:multiLevelType w:val="hybridMultilevel"/>
    <w:tmpl w:val="0000002C"/>
    <w:lvl w:ilvl="0" w:tplc="222E9CBA">
      <w:start w:val="1"/>
      <w:numFmt w:val="bullet"/>
      <w:lvlText w:val="§"/>
      <w:lvlJc w:val="left"/>
      <w:pPr>
        <w:ind w:left="720" w:hanging="360"/>
      </w:pPr>
      <w:rPr>
        <w:rFonts w:ascii="Wingdings" w:eastAsia="Wingdings" w:hAnsi="Wingdings" w:cs="Wingdings"/>
      </w:rPr>
    </w:lvl>
    <w:lvl w:ilvl="1" w:tplc="F7D68222">
      <w:start w:val="1"/>
      <w:numFmt w:val="bullet"/>
      <w:lvlText w:val="o"/>
      <w:lvlJc w:val="left"/>
      <w:pPr>
        <w:tabs>
          <w:tab w:val="num" w:pos="1440"/>
        </w:tabs>
        <w:ind w:left="1440" w:hanging="360"/>
      </w:pPr>
      <w:rPr>
        <w:rFonts w:ascii="Courier New" w:hAnsi="Courier New"/>
      </w:rPr>
    </w:lvl>
    <w:lvl w:ilvl="2" w:tplc="CF52261C">
      <w:start w:val="1"/>
      <w:numFmt w:val="bullet"/>
      <w:lvlText w:val=""/>
      <w:lvlJc w:val="left"/>
      <w:pPr>
        <w:tabs>
          <w:tab w:val="num" w:pos="2160"/>
        </w:tabs>
        <w:ind w:left="2160" w:hanging="360"/>
      </w:pPr>
      <w:rPr>
        <w:rFonts w:ascii="Wingdings" w:hAnsi="Wingdings"/>
      </w:rPr>
    </w:lvl>
    <w:lvl w:ilvl="3" w:tplc="71240310">
      <w:start w:val="1"/>
      <w:numFmt w:val="bullet"/>
      <w:lvlText w:val=""/>
      <w:lvlJc w:val="left"/>
      <w:pPr>
        <w:tabs>
          <w:tab w:val="num" w:pos="2880"/>
        </w:tabs>
        <w:ind w:left="2880" w:hanging="360"/>
      </w:pPr>
      <w:rPr>
        <w:rFonts w:ascii="Symbol" w:hAnsi="Symbol"/>
      </w:rPr>
    </w:lvl>
    <w:lvl w:ilvl="4" w:tplc="C1C41DB8">
      <w:start w:val="1"/>
      <w:numFmt w:val="bullet"/>
      <w:lvlText w:val="o"/>
      <w:lvlJc w:val="left"/>
      <w:pPr>
        <w:tabs>
          <w:tab w:val="num" w:pos="3600"/>
        </w:tabs>
        <w:ind w:left="3600" w:hanging="360"/>
      </w:pPr>
      <w:rPr>
        <w:rFonts w:ascii="Courier New" w:hAnsi="Courier New"/>
      </w:rPr>
    </w:lvl>
    <w:lvl w:ilvl="5" w:tplc="9192088C">
      <w:start w:val="1"/>
      <w:numFmt w:val="bullet"/>
      <w:lvlText w:val=""/>
      <w:lvlJc w:val="left"/>
      <w:pPr>
        <w:tabs>
          <w:tab w:val="num" w:pos="4320"/>
        </w:tabs>
        <w:ind w:left="4320" w:hanging="360"/>
      </w:pPr>
      <w:rPr>
        <w:rFonts w:ascii="Wingdings" w:hAnsi="Wingdings"/>
      </w:rPr>
    </w:lvl>
    <w:lvl w:ilvl="6" w:tplc="6150A394">
      <w:start w:val="1"/>
      <w:numFmt w:val="bullet"/>
      <w:lvlText w:val=""/>
      <w:lvlJc w:val="left"/>
      <w:pPr>
        <w:tabs>
          <w:tab w:val="num" w:pos="5040"/>
        </w:tabs>
        <w:ind w:left="5040" w:hanging="360"/>
      </w:pPr>
      <w:rPr>
        <w:rFonts w:ascii="Symbol" w:hAnsi="Symbol"/>
      </w:rPr>
    </w:lvl>
    <w:lvl w:ilvl="7" w:tplc="F2368DDA">
      <w:start w:val="1"/>
      <w:numFmt w:val="bullet"/>
      <w:lvlText w:val="o"/>
      <w:lvlJc w:val="left"/>
      <w:pPr>
        <w:tabs>
          <w:tab w:val="num" w:pos="5760"/>
        </w:tabs>
        <w:ind w:left="5760" w:hanging="360"/>
      </w:pPr>
      <w:rPr>
        <w:rFonts w:ascii="Courier New" w:hAnsi="Courier New"/>
      </w:rPr>
    </w:lvl>
    <w:lvl w:ilvl="8" w:tplc="61126C6C">
      <w:start w:val="1"/>
      <w:numFmt w:val="bullet"/>
      <w:lvlText w:val=""/>
      <w:lvlJc w:val="left"/>
      <w:pPr>
        <w:tabs>
          <w:tab w:val="num" w:pos="6480"/>
        </w:tabs>
        <w:ind w:left="6480" w:hanging="360"/>
      </w:pPr>
      <w:rPr>
        <w:rFonts w:ascii="Wingdings" w:hAnsi="Wingdings"/>
      </w:rPr>
    </w:lvl>
  </w:abstractNum>
  <w:abstractNum w:abstractNumId="44" w15:restartNumberingAfterBreak="0">
    <w:nsid w:val="0000002D"/>
    <w:multiLevelType w:val="hybridMultilevel"/>
    <w:tmpl w:val="0000002D"/>
    <w:lvl w:ilvl="0" w:tplc="EC52A88A">
      <w:start w:val="1"/>
      <w:numFmt w:val="bullet"/>
      <w:lvlText w:val="§"/>
      <w:lvlJc w:val="left"/>
      <w:pPr>
        <w:ind w:left="720" w:hanging="360"/>
      </w:pPr>
      <w:rPr>
        <w:rFonts w:ascii="Wingdings" w:eastAsia="Wingdings" w:hAnsi="Wingdings" w:cs="Wingdings"/>
      </w:rPr>
    </w:lvl>
    <w:lvl w:ilvl="1" w:tplc="522613FA">
      <w:start w:val="1"/>
      <w:numFmt w:val="bullet"/>
      <w:lvlText w:val="o"/>
      <w:lvlJc w:val="left"/>
      <w:pPr>
        <w:tabs>
          <w:tab w:val="num" w:pos="1440"/>
        </w:tabs>
        <w:ind w:left="1440" w:hanging="360"/>
      </w:pPr>
      <w:rPr>
        <w:rFonts w:ascii="Courier New" w:hAnsi="Courier New"/>
      </w:rPr>
    </w:lvl>
    <w:lvl w:ilvl="2" w:tplc="AAC4950A">
      <w:start w:val="1"/>
      <w:numFmt w:val="bullet"/>
      <w:lvlText w:val=""/>
      <w:lvlJc w:val="left"/>
      <w:pPr>
        <w:tabs>
          <w:tab w:val="num" w:pos="2160"/>
        </w:tabs>
        <w:ind w:left="2160" w:hanging="360"/>
      </w:pPr>
      <w:rPr>
        <w:rFonts w:ascii="Wingdings" w:hAnsi="Wingdings"/>
      </w:rPr>
    </w:lvl>
    <w:lvl w:ilvl="3" w:tplc="09A8D094">
      <w:start w:val="1"/>
      <w:numFmt w:val="bullet"/>
      <w:lvlText w:val=""/>
      <w:lvlJc w:val="left"/>
      <w:pPr>
        <w:tabs>
          <w:tab w:val="num" w:pos="2880"/>
        </w:tabs>
        <w:ind w:left="2880" w:hanging="360"/>
      </w:pPr>
      <w:rPr>
        <w:rFonts w:ascii="Symbol" w:hAnsi="Symbol"/>
      </w:rPr>
    </w:lvl>
    <w:lvl w:ilvl="4" w:tplc="73A287EA">
      <w:start w:val="1"/>
      <w:numFmt w:val="bullet"/>
      <w:lvlText w:val="o"/>
      <w:lvlJc w:val="left"/>
      <w:pPr>
        <w:tabs>
          <w:tab w:val="num" w:pos="3600"/>
        </w:tabs>
        <w:ind w:left="3600" w:hanging="360"/>
      </w:pPr>
      <w:rPr>
        <w:rFonts w:ascii="Courier New" w:hAnsi="Courier New"/>
      </w:rPr>
    </w:lvl>
    <w:lvl w:ilvl="5" w:tplc="97A88A16">
      <w:start w:val="1"/>
      <w:numFmt w:val="bullet"/>
      <w:lvlText w:val=""/>
      <w:lvlJc w:val="left"/>
      <w:pPr>
        <w:tabs>
          <w:tab w:val="num" w:pos="4320"/>
        </w:tabs>
        <w:ind w:left="4320" w:hanging="360"/>
      </w:pPr>
      <w:rPr>
        <w:rFonts w:ascii="Wingdings" w:hAnsi="Wingdings"/>
      </w:rPr>
    </w:lvl>
    <w:lvl w:ilvl="6" w:tplc="D1A67D1E">
      <w:start w:val="1"/>
      <w:numFmt w:val="bullet"/>
      <w:lvlText w:val=""/>
      <w:lvlJc w:val="left"/>
      <w:pPr>
        <w:tabs>
          <w:tab w:val="num" w:pos="5040"/>
        </w:tabs>
        <w:ind w:left="5040" w:hanging="360"/>
      </w:pPr>
      <w:rPr>
        <w:rFonts w:ascii="Symbol" w:hAnsi="Symbol"/>
      </w:rPr>
    </w:lvl>
    <w:lvl w:ilvl="7" w:tplc="5EEAA660">
      <w:start w:val="1"/>
      <w:numFmt w:val="bullet"/>
      <w:lvlText w:val="o"/>
      <w:lvlJc w:val="left"/>
      <w:pPr>
        <w:tabs>
          <w:tab w:val="num" w:pos="5760"/>
        </w:tabs>
        <w:ind w:left="5760" w:hanging="360"/>
      </w:pPr>
      <w:rPr>
        <w:rFonts w:ascii="Courier New" w:hAnsi="Courier New"/>
      </w:rPr>
    </w:lvl>
    <w:lvl w:ilvl="8" w:tplc="35F44DFA">
      <w:start w:val="1"/>
      <w:numFmt w:val="bullet"/>
      <w:lvlText w:val=""/>
      <w:lvlJc w:val="left"/>
      <w:pPr>
        <w:tabs>
          <w:tab w:val="num" w:pos="6480"/>
        </w:tabs>
        <w:ind w:left="6480" w:hanging="360"/>
      </w:pPr>
      <w:rPr>
        <w:rFonts w:ascii="Wingdings" w:hAnsi="Wingdings"/>
      </w:rPr>
    </w:lvl>
  </w:abstractNum>
  <w:abstractNum w:abstractNumId="45" w15:restartNumberingAfterBreak="0">
    <w:nsid w:val="0000002E"/>
    <w:multiLevelType w:val="hybridMultilevel"/>
    <w:tmpl w:val="0000002E"/>
    <w:lvl w:ilvl="0" w:tplc="FE5EFB64">
      <w:start w:val="1"/>
      <w:numFmt w:val="bullet"/>
      <w:lvlText w:val="§"/>
      <w:lvlJc w:val="left"/>
      <w:pPr>
        <w:ind w:left="720" w:hanging="360"/>
      </w:pPr>
      <w:rPr>
        <w:rFonts w:ascii="Wingdings" w:eastAsia="Wingdings" w:hAnsi="Wingdings" w:cs="Wingdings"/>
      </w:rPr>
    </w:lvl>
    <w:lvl w:ilvl="1" w:tplc="D1AAFE22">
      <w:start w:val="1"/>
      <w:numFmt w:val="bullet"/>
      <w:lvlText w:val="o"/>
      <w:lvlJc w:val="left"/>
      <w:pPr>
        <w:tabs>
          <w:tab w:val="num" w:pos="1440"/>
        </w:tabs>
        <w:ind w:left="1440" w:hanging="360"/>
      </w:pPr>
      <w:rPr>
        <w:rFonts w:ascii="Courier New" w:hAnsi="Courier New"/>
      </w:rPr>
    </w:lvl>
    <w:lvl w:ilvl="2" w:tplc="09881E98">
      <w:start w:val="1"/>
      <w:numFmt w:val="bullet"/>
      <w:lvlText w:val=""/>
      <w:lvlJc w:val="left"/>
      <w:pPr>
        <w:tabs>
          <w:tab w:val="num" w:pos="2160"/>
        </w:tabs>
        <w:ind w:left="2160" w:hanging="360"/>
      </w:pPr>
      <w:rPr>
        <w:rFonts w:ascii="Wingdings" w:hAnsi="Wingdings"/>
      </w:rPr>
    </w:lvl>
    <w:lvl w:ilvl="3" w:tplc="F560E7A0">
      <w:start w:val="1"/>
      <w:numFmt w:val="bullet"/>
      <w:lvlText w:val=""/>
      <w:lvlJc w:val="left"/>
      <w:pPr>
        <w:tabs>
          <w:tab w:val="num" w:pos="2880"/>
        </w:tabs>
        <w:ind w:left="2880" w:hanging="360"/>
      </w:pPr>
      <w:rPr>
        <w:rFonts w:ascii="Symbol" w:hAnsi="Symbol"/>
      </w:rPr>
    </w:lvl>
    <w:lvl w:ilvl="4" w:tplc="9EDCCC5E">
      <w:start w:val="1"/>
      <w:numFmt w:val="bullet"/>
      <w:lvlText w:val="o"/>
      <w:lvlJc w:val="left"/>
      <w:pPr>
        <w:tabs>
          <w:tab w:val="num" w:pos="3600"/>
        </w:tabs>
        <w:ind w:left="3600" w:hanging="360"/>
      </w:pPr>
      <w:rPr>
        <w:rFonts w:ascii="Courier New" w:hAnsi="Courier New"/>
      </w:rPr>
    </w:lvl>
    <w:lvl w:ilvl="5" w:tplc="CC044AB4">
      <w:start w:val="1"/>
      <w:numFmt w:val="bullet"/>
      <w:lvlText w:val=""/>
      <w:lvlJc w:val="left"/>
      <w:pPr>
        <w:tabs>
          <w:tab w:val="num" w:pos="4320"/>
        </w:tabs>
        <w:ind w:left="4320" w:hanging="360"/>
      </w:pPr>
      <w:rPr>
        <w:rFonts w:ascii="Wingdings" w:hAnsi="Wingdings"/>
      </w:rPr>
    </w:lvl>
    <w:lvl w:ilvl="6" w:tplc="558E9338">
      <w:start w:val="1"/>
      <w:numFmt w:val="bullet"/>
      <w:lvlText w:val=""/>
      <w:lvlJc w:val="left"/>
      <w:pPr>
        <w:tabs>
          <w:tab w:val="num" w:pos="5040"/>
        </w:tabs>
        <w:ind w:left="5040" w:hanging="360"/>
      </w:pPr>
      <w:rPr>
        <w:rFonts w:ascii="Symbol" w:hAnsi="Symbol"/>
      </w:rPr>
    </w:lvl>
    <w:lvl w:ilvl="7" w:tplc="35FC8E24">
      <w:start w:val="1"/>
      <w:numFmt w:val="bullet"/>
      <w:lvlText w:val="o"/>
      <w:lvlJc w:val="left"/>
      <w:pPr>
        <w:tabs>
          <w:tab w:val="num" w:pos="5760"/>
        </w:tabs>
        <w:ind w:left="5760" w:hanging="360"/>
      </w:pPr>
      <w:rPr>
        <w:rFonts w:ascii="Courier New" w:hAnsi="Courier New"/>
      </w:rPr>
    </w:lvl>
    <w:lvl w:ilvl="8" w:tplc="943ADEC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2F"/>
    <w:multiLevelType w:val="hybridMultilevel"/>
    <w:tmpl w:val="0000002F"/>
    <w:lvl w:ilvl="0" w:tplc="704A64E2">
      <w:start w:val="1"/>
      <w:numFmt w:val="bullet"/>
      <w:lvlText w:val="§"/>
      <w:lvlJc w:val="left"/>
      <w:pPr>
        <w:ind w:left="720" w:hanging="360"/>
      </w:pPr>
      <w:rPr>
        <w:rFonts w:ascii="Wingdings" w:eastAsia="Wingdings" w:hAnsi="Wingdings" w:cs="Wingdings"/>
      </w:rPr>
    </w:lvl>
    <w:lvl w:ilvl="1" w:tplc="C9FC6A28">
      <w:start w:val="1"/>
      <w:numFmt w:val="bullet"/>
      <w:lvlText w:val="o"/>
      <w:lvlJc w:val="left"/>
      <w:pPr>
        <w:tabs>
          <w:tab w:val="num" w:pos="1440"/>
        </w:tabs>
        <w:ind w:left="1440" w:hanging="360"/>
      </w:pPr>
      <w:rPr>
        <w:rFonts w:ascii="Courier New" w:hAnsi="Courier New"/>
      </w:rPr>
    </w:lvl>
    <w:lvl w:ilvl="2" w:tplc="1772E114">
      <w:start w:val="1"/>
      <w:numFmt w:val="bullet"/>
      <w:lvlText w:val=""/>
      <w:lvlJc w:val="left"/>
      <w:pPr>
        <w:tabs>
          <w:tab w:val="num" w:pos="2160"/>
        </w:tabs>
        <w:ind w:left="2160" w:hanging="360"/>
      </w:pPr>
      <w:rPr>
        <w:rFonts w:ascii="Wingdings" w:hAnsi="Wingdings"/>
      </w:rPr>
    </w:lvl>
    <w:lvl w:ilvl="3" w:tplc="498C09A4">
      <w:start w:val="1"/>
      <w:numFmt w:val="bullet"/>
      <w:lvlText w:val=""/>
      <w:lvlJc w:val="left"/>
      <w:pPr>
        <w:tabs>
          <w:tab w:val="num" w:pos="2880"/>
        </w:tabs>
        <w:ind w:left="2880" w:hanging="360"/>
      </w:pPr>
      <w:rPr>
        <w:rFonts w:ascii="Symbol" w:hAnsi="Symbol"/>
      </w:rPr>
    </w:lvl>
    <w:lvl w:ilvl="4" w:tplc="33049C54">
      <w:start w:val="1"/>
      <w:numFmt w:val="bullet"/>
      <w:lvlText w:val="o"/>
      <w:lvlJc w:val="left"/>
      <w:pPr>
        <w:tabs>
          <w:tab w:val="num" w:pos="3600"/>
        </w:tabs>
        <w:ind w:left="3600" w:hanging="360"/>
      </w:pPr>
      <w:rPr>
        <w:rFonts w:ascii="Courier New" w:hAnsi="Courier New"/>
      </w:rPr>
    </w:lvl>
    <w:lvl w:ilvl="5" w:tplc="DD6AD33C">
      <w:start w:val="1"/>
      <w:numFmt w:val="bullet"/>
      <w:lvlText w:val=""/>
      <w:lvlJc w:val="left"/>
      <w:pPr>
        <w:tabs>
          <w:tab w:val="num" w:pos="4320"/>
        </w:tabs>
        <w:ind w:left="4320" w:hanging="360"/>
      </w:pPr>
      <w:rPr>
        <w:rFonts w:ascii="Wingdings" w:hAnsi="Wingdings"/>
      </w:rPr>
    </w:lvl>
    <w:lvl w:ilvl="6" w:tplc="1F30F37E">
      <w:start w:val="1"/>
      <w:numFmt w:val="bullet"/>
      <w:lvlText w:val=""/>
      <w:lvlJc w:val="left"/>
      <w:pPr>
        <w:tabs>
          <w:tab w:val="num" w:pos="5040"/>
        </w:tabs>
        <w:ind w:left="5040" w:hanging="360"/>
      </w:pPr>
      <w:rPr>
        <w:rFonts w:ascii="Symbol" w:hAnsi="Symbol"/>
      </w:rPr>
    </w:lvl>
    <w:lvl w:ilvl="7" w:tplc="C2582592">
      <w:start w:val="1"/>
      <w:numFmt w:val="bullet"/>
      <w:lvlText w:val="o"/>
      <w:lvlJc w:val="left"/>
      <w:pPr>
        <w:tabs>
          <w:tab w:val="num" w:pos="5760"/>
        </w:tabs>
        <w:ind w:left="5760" w:hanging="360"/>
      </w:pPr>
      <w:rPr>
        <w:rFonts w:ascii="Courier New" w:hAnsi="Courier New"/>
      </w:rPr>
    </w:lvl>
    <w:lvl w:ilvl="8" w:tplc="BC188D1A">
      <w:start w:val="1"/>
      <w:numFmt w:val="bullet"/>
      <w:lvlText w:val=""/>
      <w:lvlJc w:val="left"/>
      <w:pPr>
        <w:tabs>
          <w:tab w:val="num" w:pos="6480"/>
        </w:tabs>
        <w:ind w:left="6480" w:hanging="360"/>
      </w:pPr>
      <w:rPr>
        <w:rFonts w:ascii="Wingdings" w:hAnsi="Wingdings"/>
      </w:rPr>
    </w:lvl>
  </w:abstractNum>
  <w:abstractNum w:abstractNumId="47" w15:restartNumberingAfterBreak="0">
    <w:nsid w:val="00000030"/>
    <w:multiLevelType w:val="hybridMultilevel"/>
    <w:tmpl w:val="00000030"/>
    <w:lvl w:ilvl="0" w:tplc="0BD68DCA">
      <w:start w:val="1"/>
      <w:numFmt w:val="bullet"/>
      <w:lvlText w:val="§"/>
      <w:lvlJc w:val="left"/>
      <w:pPr>
        <w:ind w:left="720" w:hanging="360"/>
      </w:pPr>
      <w:rPr>
        <w:rFonts w:ascii="Wingdings" w:eastAsia="Wingdings" w:hAnsi="Wingdings" w:cs="Wingdings"/>
      </w:rPr>
    </w:lvl>
    <w:lvl w:ilvl="1" w:tplc="E4261DE2">
      <w:start w:val="1"/>
      <w:numFmt w:val="bullet"/>
      <w:lvlText w:val="o"/>
      <w:lvlJc w:val="left"/>
      <w:pPr>
        <w:tabs>
          <w:tab w:val="num" w:pos="1440"/>
        </w:tabs>
        <w:ind w:left="1440" w:hanging="360"/>
      </w:pPr>
      <w:rPr>
        <w:rFonts w:ascii="Courier New" w:hAnsi="Courier New"/>
      </w:rPr>
    </w:lvl>
    <w:lvl w:ilvl="2" w:tplc="AF56E5B8">
      <w:start w:val="1"/>
      <w:numFmt w:val="bullet"/>
      <w:lvlText w:val=""/>
      <w:lvlJc w:val="left"/>
      <w:pPr>
        <w:tabs>
          <w:tab w:val="num" w:pos="2160"/>
        </w:tabs>
        <w:ind w:left="2160" w:hanging="360"/>
      </w:pPr>
      <w:rPr>
        <w:rFonts w:ascii="Wingdings" w:hAnsi="Wingdings"/>
      </w:rPr>
    </w:lvl>
    <w:lvl w:ilvl="3" w:tplc="49800F16">
      <w:start w:val="1"/>
      <w:numFmt w:val="bullet"/>
      <w:lvlText w:val=""/>
      <w:lvlJc w:val="left"/>
      <w:pPr>
        <w:tabs>
          <w:tab w:val="num" w:pos="2880"/>
        </w:tabs>
        <w:ind w:left="2880" w:hanging="360"/>
      </w:pPr>
      <w:rPr>
        <w:rFonts w:ascii="Symbol" w:hAnsi="Symbol"/>
      </w:rPr>
    </w:lvl>
    <w:lvl w:ilvl="4" w:tplc="185A90B4">
      <w:start w:val="1"/>
      <w:numFmt w:val="bullet"/>
      <w:lvlText w:val="o"/>
      <w:lvlJc w:val="left"/>
      <w:pPr>
        <w:tabs>
          <w:tab w:val="num" w:pos="3600"/>
        </w:tabs>
        <w:ind w:left="3600" w:hanging="360"/>
      </w:pPr>
      <w:rPr>
        <w:rFonts w:ascii="Courier New" w:hAnsi="Courier New"/>
      </w:rPr>
    </w:lvl>
    <w:lvl w:ilvl="5" w:tplc="C9C4F37E">
      <w:start w:val="1"/>
      <w:numFmt w:val="bullet"/>
      <w:lvlText w:val=""/>
      <w:lvlJc w:val="left"/>
      <w:pPr>
        <w:tabs>
          <w:tab w:val="num" w:pos="4320"/>
        </w:tabs>
        <w:ind w:left="4320" w:hanging="360"/>
      </w:pPr>
      <w:rPr>
        <w:rFonts w:ascii="Wingdings" w:hAnsi="Wingdings"/>
      </w:rPr>
    </w:lvl>
    <w:lvl w:ilvl="6" w:tplc="F40063DA">
      <w:start w:val="1"/>
      <w:numFmt w:val="bullet"/>
      <w:lvlText w:val=""/>
      <w:lvlJc w:val="left"/>
      <w:pPr>
        <w:tabs>
          <w:tab w:val="num" w:pos="5040"/>
        </w:tabs>
        <w:ind w:left="5040" w:hanging="360"/>
      </w:pPr>
      <w:rPr>
        <w:rFonts w:ascii="Symbol" w:hAnsi="Symbol"/>
      </w:rPr>
    </w:lvl>
    <w:lvl w:ilvl="7" w:tplc="18C6CCE8">
      <w:start w:val="1"/>
      <w:numFmt w:val="bullet"/>
      <w:lvlText w:val="o"/>
      <w:lvlJc w:val="left"/>
      <w:pPr>
        <w:tabs>
          <w:tab w:val="num" w:pos="5760"/>
        </w:tabs>
        <w:ind w:left="5760" w:hanging="360"/>
      </w:pPr>
      <w:rPr>
        <w:rFonts w:ascii="Courier New" w:hAnsi="Courier New"/>
      </w:rPr>
    </w:lvl>
    <w:lvl w:ilvl="8" w:tplc="8F841DA8">
      <w:start w:val="1"/>
      <w:numFmt w:val="bullet"/>
      <w:lvlText w:val=""/>
      <w:lvlJc w:val="left"/>
      <w:pPr>
        <w:tabs>
          <w:tab w:val="num" w:pos="6480"/>
        </w:tabs>
        <w:ind w:left="6480" w:hanging="360"/>
      </w:pPr>
      <w:rPr>
        <w:rFonts w:ascii="Wingdings" w:hAnsi="Wingdings"/>
      </w:rPr>
    </w:lvl>
  </w:abstractNum>
  <w:abstractNum w:abstractNumId="48" w15:restartNumberingAfterBreak="0">
    <w:nsid w:val="00000031"/>
    <w:multiLevelType w:val="hybridMultilevel"/>
    <w:tmpl w:val="00000031"/>
    <w:lvl w:ilvl="0" w:tplc="6DD8533C">
      <w:start w:val="1"/>
      <w:numFmt w:val="bullet"/>
      <w:lvlText w:val="§"/>
      <w:lvlJc w:val="left"/>
      <w:pPr>
        <w:ind w:left="720" w:hanging="360"/>
      </w:pPr>
      <w:rPr>
        <w:rFonts w:ascii="Wingdings" w:eastAsia="Wingdings" w:hAnsi="Wingdings" w:cs="Wingdings"/>
      </w:rPr>
    </w:lvl>
    <w:lvl w:ilvl="1" w:tplc="B82A9BD2">
      <w:start w:val="1"/>
      <w:numFmt w:val="bullet"/>
      <w:lvlText w:val="o"/>
      <w:lvlJc w:val="left"/>
      <w:pPr>
        <w:tabs>
          <w:tab w:val="num" w:pos="1440"/>
        </w:tabs>
        <w:ind w:left="1440" w:hanging="360"/>
      </w:pPr>
      <w:rPr>
        <w:rFonts w:ascii="Courier New" w:hAnsi="Courier New"/>
      </w:rPr>
    </w:lvl>
    <w:lvl w:ilvl="2" w:tplc="31FE3AAE">
      <w:start w:val="1"/>
      <w:numFmt w:val="bullet"/>
      <w:lvlText w:val=""/>
      <w:lvlJc w:val="left"/>
      <w:pPr>
        <w:tabs>
          <w:tab w:val="num" w:pos="2160"/>
        </w:tabs>
        <w:ind w:left="2160" w:hanging="360"/>
      </w:pPr>
      <w:rPr>
        <w:rFonts w:ascii="Wingdings" w:hAnsi="Wingdings"/>
      </w:rPr>
    </w:lvl>
    <w:lvl w:ilvl="3" w:tplc="9CAE6B10">
      <w:start w:val="1"/>
      <w:numFmt w:val="bullet"/>
      <w:lvlText w:val=""/>
      <w:lvlJc w:val="left"/>
      <w:pPr>
        <w:tabs>
          <w:tab w:val="num" w:pos="2880"/>
        </w:tabs>
        <w:ind w:left="2880" w:hanging="360"/>
      </w:pPr>
      <w:rPr>
        <w:rFonts w:ascii="Symbol" w:hAnsi="Symbol"/>
      </w:rPr>
    </w:lvl>
    <w:lvl w:ilvl="4" w:tplc="A5F65666">
      <w:start w:val="1"/>
      <w:numFmt w:val="bullet"/>
      <w:lvlText w:val="o"/>
      <w:lvlJc w:val="left"/>
      <w:pPr>
        <w:tabs>
          <w:tab w:val="num" w:pos="3600"/>
        </w:tabs>
        <w:ind w:left="3600" w:hanging="360"/>
      </w:pPr>
      <w:rPr>
        <w:rFonts w:ascii="Courier New" w:hAnsi="Courier New"/>
      </w:rPr>
    </w:lvl>
    <w:lvl w:ilvl="5" w:tplc="1FC8856C">
      <w:start w:val="1"/>
      <w:numFmt w:val="bullet"/>
      <w:lvlText w:val=""/>
      <w:lvlJc w:val="left"/>
      <w:pPr>
        <w:tabs>
          <w:tab w:val="num" w:pos="4320"/>
        </w:tabs>
        <w:ind w:left="4320" w:hanging="360"/>
      </w:pPr>
      <w:rPr>
        <w:rFonts w:ascii="Wingdings" w:hAnsi="Wingdings"/>
      </w:rPr>
    </w:lvl>
    <w:lvl w:ilvl="6" w:tplc="EC76FC42">
      <w:start w:val="1"/>
      <w:numFmt w:val="bullet"/>
      <w:lvlText w:val=""/>
      <w:lvlJc w:val="left"/>
      <w:pPr>
        <w:tabs>
          <w:tab w:val="num" w:pos="5040"/>
        </w:tabs>
        <w:ind w:left="5040" w:hanging="360"/>
      </w:pPr>
      <w:rPr>
        <w:rFonts w:ascii="Symbol" w:hAnsi="Symbol"/>
      </w:rPr>
    </w:lvl>
    <w:lvl w:ilvl="7" w:tplc="FB8244E2">
      <w:start w:val="1"/>
      <w:numFmt w:val="bullet"/>
      <w:lvlText w:val="o"/>
      <w:lvlJc w:val="left"/>
      <w:pPr>
        <w:tabs>
          <w:tab w:val="num" w:pos="5760"/>
        </w:tabs>
        <w:ind w:left="5760" w:hanging="360"/>
      </w:pPr>
      <w:rPr>
        <w:rFonts w:ascii="Courier New" w:hAnsi="Courier New"/>
      </w:rPr>
    </w:lvl>
    <w:lvl w:ilvl="8" w:tplc="F5A20874">
      <w:start w:val="1"/>
      <w:numFmt w:val="bullet"/>
      <w:lvlText w:val=""/>
      <w:lvlJc w:val="left"/>
      <w:pPr>
        <w:tabs>
          <w:tab w:val="num" w:pos="6480"/>
        </w:tabs>
        <w:ind w:left="6480" w:hanging="360"/>
      </w:pPr>
      <w:rPr>
        <w:rFonts w:ascii="Wingdings" w:hAnsi="Wingdings"/>
      </w:rPr>
    </w:lvl>
  </w:abstractNum>
  <w:abstractNum w:abstractNumId="49" w15:restartNumberingAfterBreak="0">
    <w:nsid w:val="00000032"/>
    <w:multiLevelType w:val="hybridMultilevel"/>
    <w:tmpl w:val="00000032"/>
    <w:lvl w:ilvl="0" w:tplc="2938C6F0">
      <w:start w:val="1"/>
      <w:numFmt w:val="bullet"/>
      <w:lvlText w:val="§"/>
      <w:lvlJc w:val="left"/>
      <w:pPr>
        <w:ind w:left="720" w:hanging="360"/>
      </w:pPr>
      <w:rPr>
        <w:rFonts w:ascii="Wingdings" w:eastAsia="Wingdings" w:hAnsi="Wingdings" w:cs="Wingdings"/>
      </w:rPr>
    </w:lvl>
    <w:lvl w:ilvl="1" w:tplc="6B2295AC">
      <w:start w:val="1"/>
      <w:numFmt w:val="bullet"/>
      <w:lvlText w:val="o"/>
      <w:lvlJc w:val="left"/>
      <w:pPr>
        <w:tabs>
          <w:tab w:val="num" w:pos="1440"/>
        </w:tabs>
        <w:ind w:left="1440" w:hanging="360"/>
      </w:pPr>
      <w:rPr>
        <w:rFonts w:ascii="Courier New" w:hAnsi="Courier New"/>
      </w:rPr>
    </w:lvl>
    <w:lvl w:ilvl="2" w:tplc="5E80EA7E">
      <w:start w:val="1"/>
      <w:numFmt w:val="bullet"/>
      <w:lvlText w:val=""/>
      <w:lvlJc w:val="left"/>
      <w:pPr>
        <w:tabs>
          <w:tab w:val="num" w:pos="2160"/>
        </w:tabs>
        <w:ind w:left="2160" w:hanging="360"/>
      </w:pPr>
      <w:rPr>
        <w:rFonts w:ascii="Wingdings" w:hAnsi="Wingdings"/>
      </w:rPr>
    </w:lvl>
    <w:lvl w:ilvl="3" w:tplc="72E8CD5C">
      <w:start w:val="1"/>
      <w:numFmt w:val="bullet"/>
      <w:lvlText w:val=""/>
      <w:lvlJc w:val="left"/>
      <w:pPr>
        <w:tabs>
          <w:tab w:val="num" w:pos="2880"/>
        </w:tabs>
        <w:ind w:left="2880" w:hanging="360"/>
      </w:pPr>
      <w:rPr>
        <w:rFonts w:ascii="Symbol" w:hAnsi="Symbol"/>
      </w:rPr>
    </w:lvl>
    <w:lvl w:ilvl="4" w:tplc="F01E2FAE">
      <w:start w:val="1"/>
      <w:numFmt w:val="bullet"/>
      <w:lvlText w:val="o"/>
      <w:lvlJc w:val="left"/>
      <w:pPr>
        <w:tabs>
          <w:tab w:val="num" w:pos="3600"/>
        </w:tabs>
        <w:ind w:left="3600" w:hanging="360"/>
      </w:pPr>
      <w:rPr>
        <w:rFonts w:ascii="Courier New" w:hAnsi="Courier New"/>
      </w:rPr>
    </w:lvl>
    <w:lvl w:ilvl="5" w:tplc="71241028">
      <w:start w:val="1"/>
      <w:numFmt w:val="bullet"/>
      <w:lvlText w:val=""/>
      <w:lvlJc w:val="left"/>
      <w:pPr>
        <w:tabs>
          <w:tab w:val="num" w:pos="4320"/>
        </w:tabs>
        <w:ind w:left="4320" w:hanging="360"/>
      </w:pPr>
      <w:rPr>
        <w:rFonts w:ascii="Wingdings" w:hAnsi="Wingdings"/>
      </w:rPr>
    </w:lvl>
    <w:lvl w:ilvl="6" w:tplc="195EADF0">
      <w:start w:val="1"/>
      <w:numFmt w:val="bullet"/>
      <w:lvlText w:val=""/>
      <w:lvlJc w:val="left"/>
      <w:pPr>
        <w:tabs>
          <w:tab w:val="num" w:pos="5040"/>
        </w:tabs>
        <w:ind w:left="5040" w:hanging="360"/>
      </w:pPr>
      <w:rPr>
        <w:rFonts w:ascii="Symbol" w:hAnsi="Symbol"/>
      </w:rPr>
    </w:lvl>
    <w:lvl w:ilvl="7" w:tplc="6D8E53A8">
      <w:start w:val="1"/>
      <w:numFmt w:val="bullet"/>
      <w:lvlText w:val="o"/>
      <w:lvlJc w:val="left"/>
      <w:pPr>
        <w:tabs>
          <w:tab w:val="num" w:pos="5760"/>
        </w:tabs>
        <w:ind w:left="5760" w:hanging="360"/>
      </w:pPr>
      <w:rPr>
        <w:rFonts w:ascii="Courier New" w:hAnsi="Courier New"/>
      </w:rPr>
    </w:lvl>
    <w:lvl w:ilvl="8" w:tplc="D98A421A">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hybridMultilevel"/>
    <w:tmpl w:val="00000033"/>
    <w:lvl w:ilvl="0" w:tplc="0D9EC5BC">
      <w:start w:val="1"/>
      <w:numFmt w:val="bullet"/>
      <w:lvlText w:val="§"/>
      <w:lvlJc w:val="left"/>
      <w:pPr>
        <w:ind w:left="720" w:hanging="360"/>
      </w:pPr>
      <w:rPr>
        <w:rFonts w:ascii="Wingdings" w:eastAsia="Wingdings" w:hAnsi="Wingdings" w:cs="Wingdings"/>
      </w:rPr>
    </w:lvl>
    <w:lvl w:ilvl="1" w:tplc="53708786">
      <w:start w:val="1"/>
      <w:numFmt w:val="bullet"/>
      <w:lvlText w:val="o"/>
      <w:lvlJc w:val="left"/>
      <w:pPr>
        <w:tabs>
          <w:tab w:val="num" w:pos="1440"/>
        </w:tabs>
        <w:ind w:left="1440" w:hanging="360"/>
      </w:pPr>
      <w:rPr>
        <w:rFonts w:ascii="Courier New" w:hAnsi="Courier New"/>
      </w:rPr>
    </w:lvl>
    <w:lvl w:ilvl="2" w:tplc="C924FB92">
      <w:start w:val="1"/>
      <w:numFmt w:val="bullet"/>
      <w:lvlText w:val=""/>
      <w:lvlJc w:val="left"/>
      <w:pPr>
        <w:tabs>
          <w:tab w:val="num" w:pos="2160"/>
        </w:tabs>
        <w:ind w:left="2160" w:hanging="360"/>
      </w:pPr>
      <w:rPr>
        <w:rFonts w:ascii="Wingdings" w:hAnsi="Wingdings"/>
      </w:rPr>
    </w:lvl>
    <w:lvl w:ilvl="3" w:tplc="93A0FB12">
      <w:start w:val="1"/>
      <w:numFmt w:val="bullet"/>
      <w:lvlText w:val=""/>
      <w:lvlJc w:val="left"/>
      <w:pPr>
        <w:tabs>
          <w:tab w:val="num" w:pos="2880"/>
        </w:tabs>
        <w:ind w:left="2880" w:hanging="360"/>
      </w:pPr>
      <w:rPr>
        <w:rFonts w:ascii="Symbol" w:hAnsi="Symbol"/>
      </w:rPr>
    </w:lvl>
    <w:lvl w:ilvl="4" w:tplc="735ACC9C">
      <w:start w:val="1"/>
      <w:numFmt w:val="bullet"/>
      <w:lvlText w:val="o"/>
      <w:lvlJc w:val="left"/>
      <w:pPr>
        <w:tabs>
          <w:tab w:val="num" w:pos="3600"/>
        </w:tabs>
        <w:ind w:left="3600" w:hanging="360"/>
      </w:pPr>
      <w:rPr>
        <w:rFonts w:ascii="Courier New" w:hAnsi="Courier New"/>
      </w:rPr>
    </w:lvl>
    <w:lvl w:ilvl="5" w:tplc="329275E4">
      <w:start w:val="1"/>
      <w:numFmt w:val="bullet"/>
      <w:lvlText w:val=""/>
      <w:lvlJc w:val="left"/>
      <w:pPr>
        <w:tabs>
          <w:tab w:val="num" w:pos="4320"/>
        </w:tabs>
        <w:ind w:left="4320" w:hanging="360"/>
      </w:pPr>
      <w:rPr>
        <w:rFonts w:ascii="Wingdings" w:hAnsi="Wingdings"/>
      </w:rPr>
    </w:lvl>
    <w:lvl w:ilvl="6" w:tplc="192632A0">
      <w:start w:val="1"/>
      <w:numFmt w:val="bullet"/>
      <w:lvlText w:val=""/>
      <w:lvlJc w:val="left"/>
      <w:pPr>
        <w:tabs>
          <w:tab w:val="num" w:pos="5040"/>
        </w:tabs>
        <w:ind w:left="5040" w:hanging="360"/>
      </w:pPr>
      <w:rPr>
        <w:rFonts w:ascii="Symbol" w:hAnsi="Symbol"/>
      </w:rPr>
    </w:lvl>
    <w:lvl w:ilvl="7" w:tplc="A2AE7308">
      <w:start w:val="1"/>
      <w:numFmt w:val="bullet"/>
      <w:lvlText w:val="o"/>
      <w:lvlJc w:val="left"/>
      <w:pPr>
        <w:tabs>
          <w:tab w:val="num" w:pos="5760"/>
        </w:tabs>
        <w:ind w:left="5760" w:hanging="360"/>
      </w:pPr>
      <w:rPr>
        <w:rFonts w:ascii="Courier New" w:hAnsi="Courier New"/>
      </w:rPr>
    </w:lvl>
    <w:lvl w:ilvl="8" w:tplc="5B44DC1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hybridMultilevel"/>
    <w:tmpl w:val="00000034"/>
    <w:lvl w:ilvl="0" w:tplc="4A981A0C">
      <w:start w:val="1"/>
      <w:numFmt w:val="bullet"/>
      <w:lvlText w:val="§"/>
      <w:lvlJc w:val="left"/>
      <w:pPr>
        <w:ind w:left="720" w:hanging="360"/>
      </w:pPr>
      <w:rPr>
        <w:rFonts w:ascii="Wingdings" w:eastAsia="Wingdings" w:hAnsi="Wingdings" w:cs="Wingdings"/>
      </w:rPr>
    </w:lvl>
    <w:lvl w:ilvl="1" w:tplc="C226C646">
      <w:start w:val="1"/>
      <w:numFmt w:val="bullet"/>
      <w:lvlText w:val="o"/>
      <w:lvlJc w:val="left"/>
      <w:pPr>
        <w:tabs>
          <w:tab w:val="num" w:pos="1440"/>
        </w:tabs>
        <w:ind w:left="1440" w:hanging="360"/>
      </w:pPr>
      <w:rPr>
        <w:rFonts w:ascii="Courier New" w:hAnsi="Courier New"/>
      </w:rPr>
    </w:lvl>
    <w:lvl w:ilvl="2" w:tplc="0F6E60CE">
      <w:start w:val="1"/>
      <w:numFmt w:val="bullet"/>
      <w:lvlText w:val=""/>
      <w:lvlJc w:val="left"/>
      <w:pPr>
        <w:tabs>
          <w:tab w:val="num" w:pos="2160"/>
        </w:tabs>
        <w:ind w:left="2160" w:hanging="360"/>
      </w:pPr>
      <w:rPr>
        <w:rFonts w:ascii="Wingdings" w:hAnsi="Wingdings"/>
      </w:rPr>
    </w:lvl>
    <w:lvl w:ilvl="3" w:tplc="33ACBE4C">
      <w:start w:val="1"/>
      <w:numFmt w:val="bullet"/>
      <w:lvlText w:val=""/>
      <w:lvlJc w:val="left"/>
      <w:pPr>
        <w:tabs>
          <w:tab w:val="num" w:pos="2880"/>
        </w:tabs>
        <w:ind w:left="2880" w:hanging="360"/>
      </w:pPr>
      <w:rPr>
        <w:rFonts w:ascii="Symbol" w:hAnsi="Symbol"/>
      </w:rPr>
    </w:lvl>
    <w:lvl w:ilvl="4" w:tplc="0D0252CA">
      <w:start w:val="1"/>
      <w:numFmt w:val="bullet"/>
      <w:lvlText w:val="o"/>
      <w:lvlJc w:val="left"/>
      <w:pPr>
        <w:tabs>
          <w:tab w:val="num" w:pos="3600"/>
        </w:tabs>
        <w:ind w:left="3600" w:hanging="360"/>
      </w:pPr>
      <w:rPr>
        <w:rFonts w:ascii="Courier New" w:hAnsi="Courier New"/>
      </w:rPr>
    </w:lvl>
    <w:lvl w:ilvl="5" w:tplc="95CADE28">
      <w:start w:val="1"/>
      <w:numFmt w:val="bullet"/>
      <w:lvlText w:val=""/>
      <w:lvlJc w:val="left"/>
      <w:pPr>
        <w:tabs>
          <w:tab w:val="num" w:pos="4320"/>
        </w:tabs>
        <w:ind w:left="4320" w:hanging="360"/>
      </w:pPr>
      <w:rPr>
        <w:rFonts w:ascii="Wingdings" w:hAnsi="Wingdings"/>
      </w:rPr>
    </w:lvl>
    <w:lvl w:ilvl="6" w:tplc="27B48D50">
      <w:start w:val="1"/>
      <w:numFmt w:val="bullet"/>
      <w:lvlText w:val=""/>
      <w:lvlJc w:val="left"/>
      <w:pPr>
        <w:tabs>
          <w:tab w:val="num" w:pos="5040"/>
        </w:tabs>
        <w:ind w:left="5040" w:hanging="360"/>
      </w:pPr>
      <w:rPr>
        <w:rFonts w:ascii="Symbol" w:hAnsi="Symbol"/>
      </w:rPr>
    </w:lvl>
    <w:lvl w:ilvl="7" w:tplc="9E163F92">
      <w:start w:val="1"/>
      <w:numFmt w:val="bullet"/>
      <w:lvlText w:val="o"/>
      <w:lvlJc w:val="left"/>
      <w:pPr>
        <w:tabs>
          <w:tab w:val="num" w:pos="5760"/>
        </w:tabs>
        <w:ind w:left="5760" w:hanging="360"/>
      </w:pPr>
      <w:rPr>
        <w:rFonts w:ascii="Courier New" w:hAnsi="Courier New"/>
      </w:rPr>
    </w:lvl>
    <w:lvl w:ilvl="8" w:tplc="19960D64">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hybridMultilevel"/>
    <w:tmpl w:val="00000035"/>
    <w:lvl w:ilvl="0" w:tplc="76980A2C">
      <w:start w:val="1"/>
      <w:numFmt w:val="bullet"/>
      <w:lvlText w:val="§"/>
      <w:lvlJc w:val="left"/>
      <w:pPr>
        <w:ind w:left="720" w:hanging="360"/>
      </w:pPr>
      <w:rPr>
        <w:rFonts w:ascii="Wingdings" w:eastAsia="Wingdings" w:hAnsi="Wingdings" w:cs="Wingdings"/>
      </w:rPr>
    </w:lvl>
    <w:lvl w:ilvl="1" w:tplc="75860138">
      <w:start w:val="1"/>
      <w:numFmt w:val="bullet"/>
      <w:lvlText w:val="o"/>
      <w:lvlJc w:val="left"/>
      <w:pPr>
        <w:tabs>
          <w:tab w:val="num" w:pos="1440"/>
        </w:tabs>
        <w:ind w:left="1440" w:hanging="360"/>
      </w:pPr>
      <w:rPr>
        <w:rFonts w:ascii="Courier New" w:hAnsi="Courier New"/>
      </w:rPr>
    </w:lvl>
    <w:lvl w:ilvl="2" w:tplc="3072D06C">
      <w:start w:val="1"/>
      <w:numFmt w:val="bullet"/>
      <w:lvlText w:val=""/>
      <w:lvlJc w:val="left"/>
      <w:pPr>
        <w:tabs>
          <w:tab w:val="num" w:pos="2160"/>
        </w:tabs>
        <w:ind w:left="2160" w:hanging="360"/>
      </w:pPr>
      <w:rPr>
        <w:rFonts w:ascii="Wingdings" w:hAnsi="Wingdings"/>
      </w:rPr>
    </w:lvl>
    <w:lvl w:ilvl="3" w:tplc="745AFFFC">
      <w:start w:val="1"/>
      <w:numFmt w:val="bullet"/>
      <w:lvlText w:val=""/>
      <w:lvlJc w:val="left"/>
      <w:pPr>
        <w:tabs>
          <w:tab w:val="num" w:pos="2880"/>
        </w:tabs>
        <w:ind w:left="2880" w:hanging="360"/>
      </w:pPr>
      <w:rPr>
        <w:rFonts w:ascii="Symbol" w:hAnsi="Symbol"/>
      </w:rPr>
    </w:lvl>
    <w:lvl w:ilvl="4" w:tplc="2DCC531A">
      <w:start w:val="1"/>
      <w:numFmt w:val="bullet"/>
      <w:lvlText w:val="o"/>
      <w:lvlJc w:val="left"/>
      <w:pPr>
        <w:tabs>
          <w:tab w:val="num" w:pos="3600"/>
        </w:tabs>
        <w:ind w:left="3600" w:hanging="360"/>
      </w:pPr>
      <w:rPr>
        <w:rFonts w:ascii="Courier New" w:hAnsi="Courier New"/>
      </w:rPr>
    </w:lvl>
    <w:lvl w:ilvl="5" w:tplc="7076D800">
      <w:start w:val="1"/>
      <w:numFmt w:val="bullet"/>
      <w:lvlText w:val=""/>
      <w:lvlJc w:val="left"/>
      <w:pPr>
        <w:tabs>
          <w:tab w:val="num" w:pos="4320"/>
        </w:tabs>
        <w:ind w:left="4320" w:hanging="360"/>
      </w:pPr>
      <w:rPr>
        <w:rFonts w:ascii="Wingdings" w:hAnsi="Wingdings"/>
      </w:rPr>
    </w:lvl>
    <w:lvl w:ilvl="6" w:tplc="256C2DB4">
      <w:start w:val="1"/>
      <w:numFmt w:val="bullet"/>
      <w:lvlText w:val=""/>
      <w:lvlJc w:val="left"/>
      <w:pPr>
        <w:tabs>
          <w:tab w:val="num" w:pos="5040"/>
        </w:tabs>
        <w:ind w:left="5040" w:hanging="360"/>
      </w:pPr>
      <w:rPr>
        <w:rFonts w:ascii="Symbol" w:hAnsi="Symbol"/>
      </w:rPr>
    </w:lvl>
    <w:lvl w:ilvl="7" w:tplc="A6DE1EF8">
      <w:start w:val="1"/>
      <w:numFmt w:val="bullet"/>
      <w:lvlText w:val="o"/>
      <w:lvlJc w:val="left"/>
      <w:pPr>
        <w:tabs>
          <w:tab w:val="num" w:pos="5760"/>
        </w:tabs>
        <w:ind w:left="5760" w:hanging="360"/>
      </w:pPr>
      <w:rPr>
        <w:rFonts w:ascii="Courier New" w:hAnsi="Courier New"/>
      </w:rPr>
    </w:lvl>
    <w:lvl w:ilvl="8" w:tplc="7668057A">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hybridMultilevel"/>
    <w:tmpl w:val="00000036"/>
    <w:lvl w:ilvl="0" w:tplc="BC3CE0FC">
      <w:start w:val="1"/>
      <w:numFmt w:val="bullet"/>
      <w:lvlText w:val="§"/>
      <w:lvlJc w:val="left"/>
      <w:pPr>
        <w:ind w:left="720" w:hanging="360"/>
      </w:pPr>
      <w:rPr>
        <w:rFonts w:ascii="Wingdings" w:eastAsia="Wingdings" w:hAnsi="Wingdings" w:cs="Wingdings"/>
      </w:rPr>
    </w:lvl>
    <w:lvl w:ilvl="1" w:tplc="C59EC076">
      <w:start w:val="1"/>
      <w:numFmt w:val="bullet"/>
      <w:lvlText w:val="o"/>
      <w:lvlJc w:val="left"/>
      <w:pPr>
        <w:tabs>
          <w:tab w:val="num" w:pos="1440"/>
        </w:tabs>
        <w:ind w:left="1440" w:hanging="360"/>
      </w:pPr>
      <w:rPr>
        <w:rFonts w:ascii="Courier New" w:hAnsi="Courier New"/>
      </w:rPr>
    </w:lvl>
    <w:lvl w:ilvl="2" w:tplc="F3801E32">
      <w:start w:val="1"/>
      <w:numFmt w:val="bullet"/>
      <w:lvlText w:val=""/>
      <w:lvlJc w:val="left"/>
      <w:pPr>
        <w:tabs>
          <w:tab w:val="num" w:pos="2160"/>
        </w:tabs>
        <w:ind w:left="2160" w:hanging="360"/>
      </w:pPr>
      <w:rPr>
        <w:rFonts w:ascii="Wingdings" w:hAnsi="Wingdings"/>
      </w:rPr>
    </w:lvl>
    <w:lvl w:ilvl="3" w:tplc="BD2CD17E">
      <w:start w:val="1"/>
      <w:numFmt w:val="bullet"/>
      <w:lvlText w:val=""/>
      <w:lvlJc w:val="left"/>
      <w:pPr>
        <w:tabs>
          <w:tab w:val="num" w:pos="2880"/>
        </w:tabs>
        <w:ind w:left="2880" w:hanging="360"/>
      </w:pPr>
      <w:rPr>
        <w:rFonts w:ascii="Symbol" w:hAnsi="Symbol"/>
      </w:rPr>
    </w:lvl>
    <w:lvl w:ilvl="4" w:tplc="7E3C49AE">
      <w:start w:val="1"/>
      <w:numFmt w:val="bullet"/>
      <w:lvlText w:val="o"/>
      <w:lvlJc w:val="left"/>
      <w:pPr>
        <w:tabs>
          <w:tab w:val="num" w:pos="3600"/>
        </w:tabs>
        <w:ind w:left="3600" w:hanging="360"/>
      </w:pPr>
      <w:rPr>
        <w:rFonts w:ascii="Courier New" w:hAnsi="Courier New"/>
      </w:rPr>
    </w:lvl>
    <w:lvl w:ilvl="5" w:tplc="048A8A64">
      <w:start w:val="1"/>
      <w:numFmt w:val="bullet"/>
      <w:lvlText w:val=""/>
      <w:lvlJc w:val="left"/>
      <w:pPr>
        <w:tabs>
          <w:tab w:val="num" w:pos="4320"/>
        </w:tabs>
        <w:ind w:left="4320" w:hanging="360"/>
      </w:pPr>
      <w:rPr>
        <w:rFonts w:ascii="Wingdings" w:hAnsi="Wingdings"/>
      </w:rPr>
    </w:lvl>
    <w:lvl w:ilvl="6" w:tplc="828A493E">
      <w:start w:val="1"/>
      <w:numFmt w:val="bullet"/>
      <w:lvlText w:val=""/>
      <w:lvlJc w:val="left"/>
      <w:pPr>
        <w:tabs>
          <w:tab w:val="num" w:pos="5040"/>
        </w:tabs>
        <w:ind w:left="5040" w:hanging="360"/>
      </w:pPr>
      <w:rPr>
        <w:rFonts w:ascii="Symbol" w:hAnsi="Symbol"/>
      </w:rPr>
    </w:lvl>
    <w:lvl w:ilvl="7" w:tplc="4B80D848">
      <w:start w:val="1"/>
      <w:numFmt w:val="bullet"/>
      <w:lvlText w:val="o"/>
      <w:lvlJc w:val="left"/>
      <w:pPr>
        <w:tabs>
          <w:tab w:val="num" w:pos="5760"/>
        </w:tabs>
        <w:ind w:left="5760" w:hanging="360"/>
      </w:pPr>
      <w:rPr>
        <w:rFonts w:ascii="Courier New" w:hAnsi="Courier New"/>
      </w:rPr>
    </w:lvl>
    <w:lvl w:ilvl="8" w:tplc="C504D39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hybridMultilevel"/>
    <w:tmpl w:val="00000037"/>
    <w:lvl w:ilvl="0" w:tplc="72407B6A">
      <w:start w:val="1"/>
      <w:numFmt w:val="bullet"/>
      <w:lvlText w:val="§"/>
      <w:lvlJc w:val="left"/>
      <w:pPr>
        <w:ind w:left="720" w:hanging="360"/>
      </w:pPr>
      <w:rPr>
        <w:rFonts w:ascii="Wingdings" w:eastAsia="Wingdings" w:hAnsi="Wingdings" w:cs="Wingdings"/>
      </w:rPr>
    </w:lvl>
    <w:lvl w:ilvl="1" w:tplc="EDF6BC9A">
      <w:start w:val="1"/>
      <w:numFmt w:val="bullet"/>
      <w:lvlText w:val="o"/>
      <w:lvlJc w:val="left"/>
      <w:pPr>
        <w:tabs>
          <w:tab w:val="num" w:pos="1440"/>
        </w:tabs>
        <w:ind w:left="1440" w:hanging="360"/>
      </w:pPr>
      <w:rPr>
        <w:rFonts w:ascii="Courier New" w:hAnsi="Courier New"/>
      </w:rPr>
    </w:lvl>
    <w:lvl w:ilvl="2" w:tplc="E93C53F6">
      <w:start w:val="1"/>
      <w:numFmt w:val="bullet"/>
      <w:lvlText w:val=""/>
      <w:lvlJc w:val="left"/>
      <w:pPr>
        <w:tabs>
          <w:tab w:val="num" w:pos="2160"/>
        </w:tabs>
        <w:ind w:left="2160" w:hanging="360"/>
      </w:pPr>
      <w:rPr>
        <w:rFonts w:ascii="Wingdings" w:hAnsi="Wingdings"/>
      </w:rPr>
    </w:lvl>
    <w:lvl w:ilvl="3" w:tplc="6FE2D336">
      <w:start w:val="1"/>
      <w:numFmt w:val="bullet"/>
      <w:lvlText w:val=""/>
      <w:lvlJc w:val="left"/>
      <w:pPr>
        <w:tabs>
          <w:tab w:val="num" w:pos="2880"/>
        </w:tabs>
        <w:ind w:left="2880" w:hanging="360"/>
      </w:pPr>
      <w:rPr>
        <w:rFonts w:ascii="Symbol" w:hAnsi="Symbol"/>
      </w:rPr>
    </w:lvl>
    <w:lvl w:ilvl="4" w:tplc="6BDE8D52">
      <w:start w:val="1"/>
      <w:numFmt w:val="bullet"/>
      <w:lvlText w:val="o"/>
      <w:lvlJc w:val="left"/>
      <w:pPr>
        <w:tabs>
          <w:tab w:val="num" w:pos="3600"/>
        </w:tabs>
        <w:ind w:left="3600" w:hanging="360"/>
      </w:pPr>
      <w:rPr>
        <w:rFonts w:ascii="Courier New" w:hAnsi="Courier New"/>
      </w:rPr>
    </w:lvl>
    <w:lvl w:ilvl="5" w:tplc="094C2286">
      <w:start w:val="1"/>
      <w:numFmt w:val="bullet"/>
      <w:lvlText w:val=""/>
      <w:lvlJc w:val="left"/>
      <w:pPr>
        <w:tabs>
          <w:tab w:val="num" w:pos="4320"/>
        </w:tabs>
        <w:ind w:left="4320" w:hanging="360"/>
      </w:pPr>
      <w:rPr>
        <w:rFonts w:ascii="Wingdings" w:hAnsi="Wingdings"/>
      </w:rPr>
    </w:lvl>
    <w:lvl w:ilvl="6" w:tplc="D626F1B0">
      <w:start w:val="1"/>
      <w:numFmt w:val="bullet"/>
      <w:lvlText w:val=""/>
      <w:lvlJc w:val="left"/>
      <w:pPr>
        <w:tabs>
          <w:tab w:val="num" w:pos="5040"/>
        </w:tabs>
        <w:ind w:left="5040" w:hanging="360"/>
      </w:pPr>
      <w:rPr>
        <w:rFonts w:ascii="Symbol" w:hAnsi="Symbol"/>
      </w:rPr>
    </w:lvl>
    <w:lvl w:ilvl="7" w:tplc="9D4ACF6E">
      <w:start w:val="1"/>
      <w:numFmt w:val="bullet"/>
      <w:lvlText w:val="o"/>
      <w:lvlJc w:val="left"/>
      <w:pPr>
        <w:tabs>
          <w:tab w:val="num" w:pos="5760"/>
        </w:tabs>
        <w:ind w:left="5760" w:hanging="360"/>
      </w:pPr>
      <w:rPr>
        <w:rFonts w:ascii="Courier New" w:hAnsi="Courier New"/>
      </w:rPr>
    </w:lvl>
    <w:lvl w:ilvl="8" w:tplc="58A06E7E">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hybridMultilevel"/>
    <w:tmpl w:val="00000038"/>
    <w:lvl w:ilvl="0" w:tplc="14600F16">
      <w:start w:val="1"/>
      <w:numFmt w:val="bullet"/>
      <w:lvlText w:val="§"/>
      <w:lvlJc w:val="left"/>
      <w:pPr>
        <w:ind w:left="720" w:hanging="360"/>
      </w:pPr>
      <w:rPr>
        <w:rFonts w:ascii="Wingdings" w:eastAsia="Wingdings" w:hAnsi="Wingdings" w:cs="Wingdings"/>
      </w:rPr>
    </w:lvl>
    <w:lvl w:ilvl="1" w:tplc="20A83114">
      <w:start w:val="1"/>
      <w:numFmt w:val="bullet"/>
      <w:lvlText w:val="o"/>
      <w:lvlJc w:val="left"/>
      <w:pPr>
        <w:tabs>
          <w:tab w:val="num" w:pos="1440"/>
        </w:tabs>
        <w:ind w:left="1440" w:hanging="360"/>
      </w:pPr>
      <w:rPr>
        <w:rFonts w:ascii="Courier New" w:hAnsi="Courier New"/>
      </w:rPr>
    </w:lvl>
    <w:lvl w:ilvl="2" w:tplc="2CE6C2C8">
      <w:start w:val="1"/>
      <w:numFmt w:val="bullet"/>
      <w:lvlText w:val=""/>
      <w:lvlJc w:val="left"/>
      <w:pPr>
        <w:tabs>
          <w:tab w:val="num" w:pos="2160"/>
        </w:tabs>
        <w:ind w:left="2160" w:hanging="360"/>
      </w:pPr>
      <w:rPr>
        <w:rFonts w:ascii="Wingdings" w:hAnsi="Wingdings"/>
      </w:rPr>
    </w:lvl>
    <w:lvl w:ilvl="3" w:tplc="23D068BA">
      <w:start w:val="1"/>
      <w:numFmt w:val="bullet"/>
      <w:lvlText w:val=""/>
      <w:lvlJc w:val="left"/>
      <w:pPr>
        <w:tabs>
          <w:tab w:val="num" w:pos="2880"/>
        </w:tabs>
        <w:ind w:left="2880" w:hanging="360"/>
      </w:pPr>
      <w:rPr>
        <w:rFonts w:ascii="Symbol" w:hAnsi="Symbol"/>
      </w:rPr>
    </w:lvl>
    <w:lvl w:ilvl="4" w:tplc="4036E5A4">
      <w:start w:val="1"/>
      <w:numFmt w:val="bullet"/>
      <w:lvlText w:val="o"/>
      <w:lvlJc w:val="left"/>
      <w:pPr>
        <w:tabs>
          <w:tab w:val="num" w:pos="3600"/>
        </w:tabs>
        <w:ind w:left="3600" w:hanging="360"/>
      </w:pPr>
      <w:rPr>
        <w:rFonts w:ascii="Courier New" w:hAnsi="Courier New"/>
      </w:rPr>
    </w:lvl>
    <w:lvl w:ilvl="5" w:tplc="49C6B262">
      <w:start w:val="1"/>
      <w:numFmt w:val="bullet"/>
      <w:lvlText w:val=""/>
      <w:lvlJc w:val="left"/>
      <w:pPr>
        <w:tabs>
          <w:tab w:val="num" w:pos="4320"/>
        </w:tabs>
        <w:ind w:left="4320" w:hanging="360"/>
      </w:pPr>
      <w:rPr>
        <w:rFonts w:ascii="Wingdings" w:hAnsi="Wingdings"/>
      </w:rPr>
    </w:lvl>
    <w:lvl w:ilvl="6" w:tplc="E17C121A">
      <w:start w:val="1"/>
      <w:numFmt w:val="bullet"/>
      <w:lvlText w:val=""/>
      <w:lvlJc w:val="left"/>
      <w:pPr>
        <w:tabs>
          <w:tab w:val="num" w:pos="5040"/>
        </w:tabs>
        <w:ind w:left="5040" w:hanging="360"/>
      </w:pPr>
      <w:rPr>
        <w:rFonts w:ascii="Symbol" w:hAnsi="Symbol"/>
      </w:rPr>
    </w:lvl>
    <w:lvl w:ilvl="7" w:tplc="D8980270">
      <w:start w:val="1"/>
      <w:numFmt w:val="bullet"/>
      <w:lvlText w:val="o"/>
      <w:lvlJc w:val="left"/>
      <w:pPr>
        <w:tabs>
          <w:tab w:val="num" w:pos="5760"/>
        </w:tabs>
        <w:ind w:left="5760" w:hanging="360"/>
      </w:pPr>
      <w:rPr>
        <w:rFonts w:ascii="Courier New" w:hAnsi="Courier New"/>
      </w:rPr>
    </w:lvl>
    <w:lvl w:ilvl="8" w:tplc="CEA419E0">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hybridMultilevel"/>
    <w:tmpl w:val="00000039"/>
    <w:lvl w:ilvl="0" w:tplc="CED8F23E">
      <w:start w:val="1"/>
      <w:numFmt w:val="bullet"/>
      <w:lvlText w:val="§"/>
      <w:lvlJc w:val="left"/>
      <w:pPr>
        <w:ind w:left="720" w:hanging="360"/>
      </w:pPr>
      <w:rPr>
        <w:rFonts w:ascii="Wingdings" w:eastAsia="Wingdings" w:hAnsi="Wingdings" w:cs="Wingdings"/>
      </w:rPr>
    </w:lvl>
    <w:lvl w:ilvl="1" w:tplc="D24C61FC">
      <w:start w:val="1"/>
      <w:numFmt w:val="bullet"/>
      <w:lvlText w:val="o"/>
      <w:lvlJc w:val="left"/>
      <w:pPr>
        <w:tabs>
          <w:tab w:val="num" w:pos="1440"/>
        </w:tabs>
        <w:ind w:left="1440" w:hanging="360"/>
      </w:pPr>
      <w:rPr>
        <w:rFonts w:ascii="Courier New" w:hAnsi="Courier New"/>
      </w:rPr>
    </w:lvl>
    <w:lvl w:ilvl="2" w:tplc="585A11C6">
      <w:start w:val="1"/>
      <w:numFmt w:val="bullet"/>
      <w:lvlText w:val=""/>
      <w:lvlJc w:val="left"/>
      <w:pPr>
        <w:tabs>
          <w:tab w:val="num" w:pos="2160"/>
        </w:tabs>
        <w:ind w:left="2160" w:hanging="360"/>
      </w:pPr>
      <w:rPr>
        <w:rFonts w:ascii="Wingdings" w:hAnsi="Wingdings"/>
      </w:rPr>
    </w:lvl>
    <w:lvl w:ilvl="3" w:tplc="46D829EE">
      <w:start w:val="1"/>
      <w:numFmt w:val="bullet"/>
      <w:lvlText w:val=""/>
      <w:lvlJc w:val="left"/>
      <w:pPr>
        <w:tabs>
          <w:tab w:val="num" w:pos="2880"/>
        </w:tabs>
        <w:ind w:left="2880" w:hanging="360"/>
      </w:pPr>
      <w:rPr>
        <w:rFonts w:ascii="Symbol" w:hAnsi="Symbol"/>
      </w:rPr>
    </w:lvl>
    <w:lvl w:ilvl="4" w:tplc="DFC8B4D4">
      <w:start w:val="1"/>
      <w:numFmt w:val="bullet"/>
      <w:lvlText w:val="o"/>
      <w:lvlJc w:val="left"/>
      <w:pPr>
        <w:tabs>
          <w:tab w:val="num" w:pos="3600"/>
        </w:tabs>
        <w:ind w:left="3600" w:hanging="360"/>
      </w:pPr>
      <w:rPr>
        <w:rFonts w:ascii="Courier New" w:hAnsi="Courier New"/>
      </w:rPr>
    </w:lvl>
    <w:lvl w:ilvl="5" w:tplc="B36CEE3A">
      <w:start w:val="1"/>
      <w:numFmt w:val="bullet"/>
      <w:lvlText w:val=""/>
      <w:lvlJc w:val="left"/>
      <w:pPr>
        <w:tabs>
          <w:tab w:val="num" w:pos="4320"/>
        </w:tabs>
        <w:ind w:left="4320" w:hanging="360"/>
      </w:pPr>
      <w:rPr>
        <w:rFonts w:ascii="Wingdings" w:hAnsi="Wingdings"/>
      </w:rPr>
    </w:lvl>
    <w:lvl w:ilvl="6" w:tplc="A8007074">
      <w:start w:val="1"/>
      <w:numFmt w:val="bullet"/>
      <w:lvlText w:val=""/>
      <w:lvlJc w:val="left"/>
      <w:pPr>
        <w:tabs>
          <w:tab w:val="num" w:pos="5040"/>
        </w:tabs>
        <w:ind w:left="5040" w:hanging="360"/>
      </w:pPr>
      <w:rPr>
        <w:rFonts w:ascii="Symbol" w:hAnsi="Symbol"/>
      </w:rPr>
    </w:lvl>
    <w:lvl w:ilvl="7" w:tplc="A0405466">
      <w:start w:val="1"/>
      <w:numFmt w:val="bullet"/>
      <w:lvlText w:val="o"/>
      <w:lvlJc w:val="left"/>
      <w:pPr>
        <w:tabs>
          <w:tab w:val="num" w:pos="5760"/>
        </w:tabs>
        <w:ind w:left="5760" w:hanging="360"/>
      </w:pPr>
      <w:rPr>
        <w:rFonts w:ascii="Courier New" w:hAnsi="Courier New"/>
      </w:rPr>
    </w:lvl>
    <w:lvl w:ilvl="8" w:tplc="1CAA0E8E">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hybridMultilevel"/>
    <w:tmpl w:val="0000003A"/>
    <w:lvl w:ilvl="0" w:tplc="B38EEE9C">
      <w:start w:val="1"/>
      <w:numFmt w:val="bullet"/>
      <w:lvlText w:val="§"/>
      <w:lvlJc w:val="left"/>
      <w:pPr>
        <w:ind w:left="720" w:hanging="360"/>
      </w:pPr>
      <w:rPr>
        <w:rFonts w:ascii="Wingdings" w:eastAsia="Wingdings" w:hAnsi="Wingdings" w:cs="Wingdings"/>
      </w:rPr>
    </w:lvl>
    <w:lvl w:ilvl="1" w:tplc="83E8C25A">
      <w:start w:val="1"/>
      <w:numFmt w:val="bullet"/>
      <w:lvlText w:val="o"/>
      <w:lvlJc w:val="left"/>
      <w:pPr>
        <w:tabs>
          <w:tab w:val="num" w:pos="1440"/>
        </w:tabs>
        <w:ind w:left="1440" w:hanging="360"/>
      </w:pPr>
      <w:rPr>
        <w:rFonts w:ascii="Courier New" w:hAnsi="Courier New"/>
      </w:rPr>
    </w:lvl>
    <w:lvl w:ilvl="2" w:tplc="879A7DD2">
      <w:start w:val="1"/>
      <w:numFmt w:val="bullet"/>
      <w:lvlText w:val=""/>
      <w:lvlJc w:val="left"/>
      <w:pPr>
        <w:tabs>
          <w:tab w:val="num" w:pos="2160"/>
        </w:tabs>
        <w:ind w:left="2160" w:hanging="360"/>
      </w:pPr>
      <w:rPr>
        <w:rFonts w:ascii="Wingdings" w:hAnsi="Wingdings"/>
      </w:rPr>
    </w:lvl>
    <w:lvl w:ilvl="3" w:tplc="43A8FEFA">
      <w:start w:val="1"/>
      <w:numFmt w:val="bullet"/>
      <w:lvlText w:val=""/>
      <w:lvlJc w:val="left"/>
      <w:pPr>
        <w:tabs>
          <w:tab w:val="num" w:pos="2880"/>
        </w:tabs>
        <w:ind w:left="2880" w:hanging="360"/>
      </w:pPr>
      <w:rPr>
        <w:rFonts w:ascii="Symbol" w:hAnsi="Symbol"/>
      </w:rPr>
    </w:lvl>
    <w:lvl w:ilvl="4" w:tplc="62221994">
      <w:start w:val="1"/>
      <w:numFmt w:val="bullet"/>
      <w:lvlText w:val="o"/>
      <w:lvlJc w:val="left"/>
      <w:pPr>
        <w:tabs>
          <w:tab w:val="num" w:pos="3600"/>
        </w:tabs>
        <w:ind w:left="3600" w:hanging="360"/>
      </w:pPr>
      <w:rPr>
        <w:rFonts w:ascii="Courier New" w:hAnsi="Courier New"/>
      </w:rPr>
    </w:lvl>
    <w:lvl w:ilvl="5" w:tplc="A614E61C">
      <w:start w:val="1"/>
      <w:numFmt w:val="bullet"/>
      <w:lvlText w:val=""/>
      <w:lvlJc w:val="left"/>
      <w:pPr>
        <w:tabs>
          <w:tab w:val="num" w:pos="4320"/>
        </w:tabs>
        <w:ind w:left="4320" w:hanging="360"/>
      </w:pPr>
      <w:rPr>
        <w:rFonts w:ascii="Wingdings" w:hAnsi="Wingdings"/>
      </w:rPr>
    </w:lvl>
    <w:lvl w:ilvl="6" w:tplc="641AABF2">
      <w:start w:val="1"/>
      <w:numFmt w:val="bullet"/>
      <w:lvlText w:val=""/>
      <w:lvlJc w:val="left"/>
      <w:pPr>
        <w:tabs>
          <w:tab w:val="num" w:pos="5040"/>
        </w:tabs>
        <w:ind w:left="5040" w:hanging="360"/>
      </w:pPr>
      <w:rPr>
        <w:rFonts w:ascii="Symbol" w:hAnsi="Symbol"/>
      </w:rPr>
    </w:lvl>
    <w:lvl w:ilvl="7" w:tplc="FF924AD2">
      <w:start w:val="1"/>
      <w:numFmt w:val="bullet"/>
      <w:lvlText w:val="o"/>
      <w:lvlJc w:val="left"/>
      <w:pPr>
        <w:tabs>
          <w:tab w:val="num" w:pos="5760"/>
        </w:tabs>
        <w:ind w:left="5760" w:hanging="360"/>
      </w:pPr>
      <w:rPr>
        <w:rFonts w:ascii="Courier New" w:hAnsi="Courier New"/>
      </w:rPr>
    </w:lvl>
    <w:lvl w:ilvl="8" w:tplc="E4366FFC">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hybridMultilevel"/>
    <w:tmpl w:val="0000003B"/>
    <w:lvl w:ilvl="0" w:tplc="8CBC96EA">
      <w:start w:val="1"/>
      <w:numFmt w:val="bullet"/>
      <w:lvlText w:val="§"/>
      <w:lvlJc w:val="left"/>
      <w:pPr>
        <w:ind w:left="720" w:hanging="360"/>
      </w:pPr>
      <w:rPr>
        <w:rFonts w:ascii="Wingdings" w:eastAsia="Wingdings" w:hAnsi="Wingdings" w:cs="Wingdings"/>
      </w:rPr>
    </w:lvl>
    <w:lvl w:ilvl="1" w:tplc="12D85534">
      <w:start w:val="1"/>
      <w:numFmt w:val="bullet"/>
      <w:lvlText w:val="o"/>
      <w:lvlJc w:val="left"/>
      <w:pPr>
        <w:tabs>
          <w:tab w:val="num" w:pos="1440"/>
        </w:tabs>
        <w:ind w:left="1440" w:hanging="360"/>
      </w:pPr>
      <w:rPr>
        <w:rFonts w:ascii="Courier New" w:hAnsi="Courier New"/>
      </w:rPr>
    </w:lvl>
    <w:lvl w:ilvl="2" w:tplc="40625DA4">
      <w:start w:val="1"/>
      <w:numFmt w:val="bullet"/>
      <w:lvlText w:val=""/>
      <w:lvlJc w:val="left"/>
      <w:pPr>
        <w:tabs>
          <w:tab w:val="num" w:pos="2160"/>
        </w:tabs>
        <w:ind w:left="2160" w:hanging="360"/>
      </w:pPr>
      <w:rPr>
        <w:rFonts w:ascii="Wingdings" w:hAnsi="Wingdings"/>
      </w:rPr>
    </w:lvl>
    <w:lvl w:ilvl="3" w:tplc="E94A5E62">
      <w:start w:val="1"/>
      <w:numFmt w:val="bullet"/>
      <w:lvlText w:val=""/>
      <w:lvlJc w:val="left"/>
      <w:pPr>
        <w:tabs>
          <w:tab w:val="num" w:pos="2880"/>
        </w:tabs>
        <w:ind w:left="2880" w:hanging="360"/>
      </w:pPr>
      <w:rPr>
        <w:rFonts w:ascii="Symbol" w:hAnsi="Symbol"/>
      </w:rPr>
    </w:lvl>
    <w:lvl w:ilvl="4" w:tplc="4854297A">
      <w:start w:val="1"/>
      <w:numFmt w:val="bullet"/>
      <w:lvlText w:val="o"/>
      <w:lvlJc w:val="left"/>
      <w:pPr>
        <w:tabs>
          <w:tab w:val="num" w:pos="3600"/>
        </w:tabs>
        <w:ind w:left="3600" w:hanging="360"/>
      </w:pPr>
      <w:rPr>
        <w:rFonts w:ascii="Courier New" w:hAnsi="Courier New"/>
      </w:rPr>
    </w:lvl>
    <w:lvl w:ilvl="5" w:tplc="85F22176">
      <w:start w:val="1"/>
      <w:numFmt w:val="bullet"/>
      <w:lvlText w:val=""/>
      <w:lvlJc w:val="left"/>
      <w:pPr>
        <w:tabs>
          <w:tab w:val="num" w:pos="4320"/>
        </w:tabs>
        <w:ind w:left="4320" w:hanging="360"/>
      </w:pPr>
      <w:rPr>
        <w:rFonts w:ascii="Wingdings" w:hAnsi="Wingdings"/>
      </w:rPr>
    </w:lvl>
    <w:lvl w:ilvl="6" w:tplc="2E4A46B4">
      <w:start w:val="1"/>
      <w:numFmt w:val="bullet"/>
      <w:lvlText w:val=""/>
      <w:lvlJc w:val="left"/>
      <w:pPr>
        <w:tabs>
          <w:tab w:val="num" w:pos="5040"/>
        </w:tabs>
        <w:ind w:left="5040" w:hanging="360"/>
      </w:pPr>
      <w:rPr>
        <w:rFonts w:ascii="Symbol" w:hAnsi="Symbol"/>
      </w:rPr>
    </w:lvl>
    <w:lvl w:ilvl="7" w:tplc="F132C1F2">
      <w:start w:val="1"/>
      <w:numFmt w:val="bullet"/>
      <w:lvlText w:val="o"/>
      <w:lvlJc w:val="left"/>
      <w:pPr>
        <w:tabs>
          <w:tab w:val="num" w:pos="5760"/>
        </w:tabs>
        <w:ind w:left="5760" w:hanging="360"/>
      </w:pPr>
      <w:rPr>
        <w:rFonts w:ascii="Courier New" w:hAnsi="Courier New"/>
      </w:rPr>
    </w:lvl>
    <w:lvl w:ilvl="8" w:tplc="02BEB1AA">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hybridMultilevel"/>
    <w:tmpl w:val="0000003C"/>
    <w:lvl w:ilvl="0" w:tplc="0422DA96">
      <w:start w:val="1"/>
      <w:numFmt w:val="bullet"/>
      <w:lvlText w:val="§"/>
      <w:lvlJc w:val="left"/>
      <w:pPr>
        <w:ind w:left="720" w:hanging="360"/>
      </w:pPr>
      <w:rPr>
        <w:rFonts w:ascii="Wingdings" w:eastAsia="Wingdings" w:hAnsi="Wingdings" w:cs="Wingdings"/>
      </w:rPr>
    </w:lvl>
    <w:lvl w:ilvl="1" w:tplc="2624B56A">
      <w:start w:val="1"/>
      <w:numFmt w:val="bullet"/>
      <w:lvlText w:val="o"/>
      <w:lvlJc w:val="left"/>
      <w:pPr>
        <w:tabs>
          <w:tab w:val="num" w:pos="1440"/>
        </w:tabs>
        <w:ind w:left="1440" w:hanging="360"/>
      </w:pPr>
      <w:rPr>
        <w:rFonts w:ascii="Courier New" w:hAnsi="Courier New"/>
      </w:rPr>
    </w:lvl>
    <w:lvl w:ilvl="2" w:tplc="325E9166">
      <w:start w:val="1"/>
      <w:numFmt w:val="bullet"/>
      <w:lvlText w:val=""/>
      <w:lvlJc w:val="left"/>
      <w:pPr>
        <w:tabs>
          <w:tab w:val="num" w:pos="2160"/>
        </w:tabs>
        <w:ind w:left="2160" w:hanging="360"/>
      </w:pPr>
      <w:rPr>
        <w:rFonts w:ascii="Wingdings" w:hAnsi="Wingdings"/>
      </w:rPr>
    </w:lvl>
    <w:lvl w:ilvl="3" w:tplc="59C07778">
      <w:start w:val="1"/>
      <w:numFmt w:val="bullet"/>
      <w:lvlText w:val=""/>
      <w:lvlJc w:val="left"/>
      <w:pPr>
        <w:tabs>
          <w:tab w:val="num" w:pos="2880"/>
        </w:tabs>
        <w:ind w:left="2880" w:hanging="360"/>
      </w:pPr>
      <w:rPr>
        <w:rFonts w:ascii="Symbol" w:hAnsi="Symbol"/>
      </w:rPr>
    </w:lvl>
    <w:lvl w:ilvl="4" w:tplc="C98CA39A">
      <w:start w:val="1"/>
      <w:numFmt w:val="bullet"/>
      <w:lvlText w:val="o"/>
      <w:lvlJc w:val="left"/>
      <w:pPr>
        <w:tabs>
          <w:tab w:val="num" w:pos="3600"/>
        </w:tabs>
        <w:ind w:left="3600" w:hanging="360"/>
      </w:pPr>
      <w:rPr>
        <w:rFonts w:ascii="Courier New" w:hAnsi="Courier New"/>
      </w:rPr>
    </w:lvl>
    <w:lvl w:ilvl="5" w:tplc="BFBAB8B0">
      <w:start w:val="1"/>
      <w:numFmt w:val="bullet"/>
      <w:lvlText w:val=""/>
      <w:lvlJc w:val="left"/>
      <w:pPr>
        <w:tabs>
          <w:tab w:val="num" w:pos="4320"/>
        </w:tabs>
        <w:ind w:left="4320" w:hanging="360"/>
      </w:pPr>
      <w:rPr>
        <w:rFonts w:ascii="Wingdings" w:hAnsi="Wingdings"/>
      </w:rPr>
    </w:lvl>
    <w:lvl w:ilvl="6" w:tplc="D876C960">
      <w:start w:val="1"/>
      <w:numFmt w:val="bullet"/>
      <w:lvlText w:val=""/>
      <w:lvlJc w:val="left"/>
      <w:pPr>
        <w:tabs>
          <w:tab w:val="num" w:pos="5040"/>
        </w:tabs>
        <w:ind w:left="5040" w:hanging="360"/>
      </w:pPr>
      <w:rPr>
        <w:rFonts w:ascii="Symbol" w:hAnsi="Symbol"/>
      </w:rPr>
    </w:lvl>
    <w:lvl w:ilvl="7" w:tplc="01043DC0">
      <w:start w:val="1"/>
      <w:numFmt w:val="bullet"/>
      <w:lvlText w:val="o"/>
      <w:lvlJc w:val="left"/>
      <w:pPr>
        <w:tabs>
          <w:tab w:val="num" w:pos="5760"/>
        </w:tabs>
        <w:ind w:left="5760" w:hanging="360"/>
      </w:pPr>
      <w:rPr>
        <w:rFonts w:ascii="Courier New" w:hAnsi="Courier New"/>
      </w:rPr>
    </w:lvl>
    <w:lvl w:ilvl="8" w:tplc="7420623E">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hybridMultilevel"/>
    <w:tmpl w:val="0000003D"/>
    <w:lvl w:ilvl="0" w:tplc="37C01BBE">
      <w:start w:val="1"/>
      <w:numFmt w:val="bullet"/>
      <w:lvlText w:val="§"/>
      <w:lvlJc w:val="left"/>
      <w:pPr>
        <w:ind w:left="720" w:hanging="360"/>
      </w:pPr>
      <w:rPr>
        <w:rFonts w:ascii="Wingdings" w:eastAsia="Wingdings" w:hAnsi="Wingdings" w:cs="Wingdings"/>
      </w:rPr>
    </w:lvl>
    <w:lvl w:ilvl="1" w:tplc="B2AE7254">
      <w:start w:val="1"/>
      <w:numFmt w:val="bullet"/>
      <w:lvlText w:val="o"/>
      <w:lvlJc w:val="left"/>
      <w:pPr>
        <w:tabs>
          <w:tab w:val="num" w:pos="1440"/>
        </w:tabs>
        <w:ind w:left="1440" w:hanging="360"/>
      </w:pPr>
      <w:rPr>
        <w:rFonts w:ascii="Courier New" w:hAnsi="Courier New"/>
      </w:rPr>
    </w:lvl>
    <w:lvl w:ilvl="2" w:tplc="5BD43D6E">
      <w:start w:val="1"/>
      <w:numFmt w:val="bullet"/>
      <w:lvlText w:val=""/>
      <w:lvlJc w:val="left"/>
      <w:pPr>
        <w:tabs>
          <w:tab w:val="num" w:pos="2160"/>
        </w:tabs>
        <w:ind w:left="2160" w:hanging="360"/>
      </w:pPr>
      <w:rPr>
        <w:rFonts w:ascii="Wingdings" w:hAnsi="Wingdings"/>
      </w:rPr>
    </w:lvl>
    <w:lvl w:ilvl="3" w:tplc="17E2AB38">
      <w:start w:val="1"/>
      <w:numFmt w:val="bullet"/>
      <w:lvlText w:val=""/>
      <w:lvlJc w:val="left"/>
      <w:pPr>
        <w:tabs>
          <w:tab w:val="num" w:pos="2880"/>
        </w:tabs>
        <w:ind w:left="2880" w:hanging="360"/>
      </w:pPr>
      <w:rPr>
        <w:rFonts w:ascii="Symbol" w:hAnsi="Symbol"/>
      </w:rPr>
    </w:lvl>
    <w:lvl w:ilvl="4" w:tplc="24041CAA">
      <w:start w:val="1"/>
      <w:numFmt w:val="bullet"/>
      <w:lvlText w:val="o"/>
      <w:lvlJc w:val="left"/>
      <w:pPr>
        <w:tabs>
          <w:tab w:val="num" w:pos="3600"/>
        </w:tabs>
        <w:ind w:left="3600" w:hanging="360"/>
      </w:pPr>
      <w:rPr>
        <w:rFonts w:ascii="Courier New" w:hAnsi="Courier New"/>
      </w:rPr>
    </w:lvl>
    <w:lvl w:ilvl="5" w:tplc="1764BD36">
      <w:start w:val="1"/>
      <w:numFmt w:val="bullet"/>
      <w:lvlText w:val=""/>
      <w:lvlJc w:val="left"/>
      <w:pPr>
        <w:tabs>
          <w:tab w:val="num" w:pos="4320"/>
        </w:tabs>
        <w:ind w:left="4320" w:hanging="360"/>
      </w:pPr>
      <w:rPr>
        <w:rFonts w:ascii="Wingdings" w:hAnsi="Wingdings"/>
      </w:rPr>
    </w:lvl>
    <w:lvl w:ilvl="6" w:tplc="3FE0EFE2">
      <w:start w:val="1"/>
      <w:numFmt w:val="bullet"/>
      <w:lvlText w:val=""/>
      <w:lvlJc w:val="left"/>
      <w:pPr>
        <w:tabs>
          <w:tab w:val="num" w:pos="5040"/>
        </w:tabs>
        <w:ind w:left="5040" w:hanging="360"/>
      </w:pPr>
      <w:rPr>
        <w:rFonts w:ascii="Symbol" w:hAnsi="Symbol"/>
      </w:rPr>
    </w:lvl>
    <w:lvl w:ilvl="7" w:tplc="3A288A16">
      <w:start w:val="1"/>
      <w:numFmt w:val="bullet"/>
      <w:lvlText w:val="o"/>
      <w:lvlJc w:val="left"/>
      <w:pPr>
        <w:tabs>
          <w:tab w:val="num" w:pos="5760"/>
        </w:tabs>
        <w:ind w:left="5760" w:hanging="360"/>
      </w:pPr>
      <w:rPr>
        <w:rFonts w:ascii="Courier New" w:hAnsi="Courier New"/>
      </w:rPr>
    </w:lvl>
    <w:lvl w:ilvl="8" w:tplc="1570B84C">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hybridMultilevel"/>
    <w:tmpl w:val="0000003E"/>
    <w:lvl w:ilvl="0" w:tplc="D8BE928C">
      <w:start w:val="1"/>
      <w:numFmt w:val="bullet"/>
      <w:lvlText w:val="§"/>
      <w:lvlJc w:val="left"/>
      <w:pPr>
        <w:ind w:left="720" w:hanging="360"/>
      </w:pPr>
      <w:rPr>
        <w:rFonts w:ascii="Wingdings" w:eastAsia="Wingdings" w:hAnsi="Wingdings" w:cs="Wingdings"/>
      </w:rPr>
    </w:lvl>
    <w:lvl w:ilvl="1" w:tplc="70F603B8">
      <w:start w:val="1"/>
      <w:numFmt w:val="bullet"/>
      <w:lvlText w:val="o"/>
      <w:lvlJc w:val="left"/>
      <w:pPr>
        <w:tabs>
          <w:tab w:val="num" w:pos="1440"/>
        </w:tabs>
        <w:ind w:left="1440" w:hanging="360"/>
      </w:pPr>
      <w:rPr>
        <w:rFonts w:ascii="Courier New" w:hAnsi="Courier New"/>
      </w:rPr>
    </w:lvl>
    <w:lvl w:ilvl="2" w:tplc="E6AE4A72">
      <w:start w:val="1"/>
      <w:numFmt w:val="bullet"/>
      <w:lvlText w:val=""/>
      <w:lvlJc w:val="left"/>
      <w:pPr>
        <w:tabs>
          <w:tab w:val="num" w:pos="2160"/>
        </w:tabs>
        <w:ind w:left="2160" w:hanging="360"/>
      </w:pPr>
      <w:rPr>
        <w:rFonts w:ascii="Wingdings" w:hAnsi="Wingdings"/>
      </w:rPr>
    </w:lvl>
    <w:lvl w:ilvl="3" w:tplc="77883F66">
      <w:start w:val="1"/>
      <w:numFmt w:val="bullet"/>
      <w:lvlText w:val=""/>
      <w:lvlJc w:val="left"/>
      <w:pPr>
        <w:tabs>
          <w:tab w:val="num" w:pos="2880"/>
        </w:tabs>
        <w:ind w:left="2880" w:hanging="360"/>
      </w:pPr>
      <w:rPr>
        <w:rFonts w:ascii="Symbol" w:hAnsi="Symbol"/>
      </w:rPr>
    </w:lvl>
    <w:lvl w:ilvl="4" w:tplc="7BC0F6BE">
      <w:start w:val="1"/>
      <w:numFmt w:val="bullet"/>
      <w:lvlText w:val="o"/>
      <w:lvlJc w:val="left"/>
      <w:pPr>
        <w:tabs>
          <w:tab w:val="num" w:pos="3600"/>
        </w:tabs>
        <w:ind w:left="3600" w:hanging="360"/>
      </w:pPr>
      <w:rPr>
        <w:rFonts w:ascii="Courier New" w:hAnsi="Courier New"/>
      </w:rPr>
    </w:lvl>
    <w:lvl w:ilvl="5" w:tplc="83A4C0D2">
      <w:start w:val="1"/>
      <w:numFmt w:val="bullet"/>
      <w:lvlText w:val=""/>
      <w:lvlJc w:val="left"/>
      <w:pPr>
        <w:tabs>
          <w:tab w:val="num" w:pos="4320"/>
        </w:tabs>
        <w:ind w:left="4320" w:hanging="360"/>
      </w:pPr>
      <w:rPr>
        <w:rFonts w:ascii="Wingdings" w:hAnsi="Wingdings"/>
      </w:rPr>
    </w:lvl>
    <w:lvl w:ilvl="6" w:tplc="AFB425DA">
      <w:start w:val="1"/>
      <w:numFmt w:val="bullet"/>
      <w:lvlText w:val=""/>
      <w:lvlJc w:val="left"/>
      <w:pPr>
        <w:tabs>
          <w:tab w:val="num" w:pos="5040"/>
        </w:tabs>
        <w:ind w:left="5040" w:hanging="360"/>
      </w:pPr>
      <w:rPr>
        <w:rFonts w:ascii="Symbol" w:hAnsi="Symbol"/>
      </w:rPr>
    </w:lvl>
    <w:lvl w:ilvl="7" w:tplc="99C800DA">
      <w:start w:val="1"/>
      <w:numFmt w:val="bullet"/>
      <w:lvlText w:val="o"/>
      <w:lvlJc w:val="left"/>
      <w:pPr>
        <w:tabs>
          <w:tab w:val="num" w:pos="5760"/>
        </w:tabs>
        <w:ind w:left="5760" w:hanging="360"/>
      </w:pPr>
      <w:rPr>
        <w:rFonts w:ascii="Courier New" w:hAnsi="Courier New"/>
      </w:rPr>
    </w:lvl>
    <w:lvl w:ilvl="8" w:tplc="E1C83DBA">
      <w:start w:val="1"/>
      <w:numFmt w:val="bullet"/>
      <w:lvlText w:val=""/>
      <w:lvlJc w:val="left"/>
      <w:pPr>
        <w:tabs>
          <w:tab w:val="num" w:pos="6480"/>
        </w:tabs>
        <w:ind w:left="6480" w:hanging="360"/>
      </w:pPr>
      <w:rPr>
        <w:rFonts w:ascii="Wingdings" w:hAnsi="Wingdings"/>
      </w:rPr>
    </w:lvl>
  </w:abstractNum>
  <w:abstractNum w:abstractNumId="62" w15:restartNumberingAfterBreak="0">
    <w:nsid w:val="0000003F"/>
    <w:multiLevelType w:val="hybridMultilevel"/>
    <w:tmpl w:val="0000003F"/>
    <w:lvl w:ilvl="0" w:tplc="7C8A2BCA">
      <w:start w:val="1"/>
      <w:numFmt w:val="bullet"/>
      <w:lvlText w:val="§"/>
      <w:lvlJc w:val="left"/>
      <w:pPr>
        <w:ind w:left="720" w:hanging="360"/>
      </w:pPr>
      <w:rPr>
        <w:rFonts w:ascii="Wingdings" w:eastAsia="Wingdings" w:hAnsi="Wingdings" w:cs="Wingdings"/>
      </w:rPr>
    </w:lvl>
    <w:lvl w:ilvl="1" w:tplc="59628F80">
      <w:start w:val="1"/>
      <w:numFmt w:val="bullet"/>
      <w:lvlText w:val="o"/>
      <w:lvlJc w:val="left"/>
      <w:pPr>
        <w:tabs>
          <w:tab w:val="num" w:pos="1440"/>
        </w:tabs>
        <w:ind w:left="1440" w:hanging="360"/>
      </w:pPr>
      <w:rPr>
        <w:rFonts w:ascii="Courier New" w:hAnsi="Courier New"/>
      </w:rPr>
    </w:lvl>
    <w:lvl w:ilvl="2" w:tplc="98300F4C">
      <w:start w:val="1"/>
      <w:numFmt w:val="bullet"/>
      <w:lvlText w:val=""/>
      <w:lvlJc w:val="left"/>
      <w:pPr>
        <w:tabs>
          <w:tab w:val="num" w:pos="2160"/>
        </w:tabs>
        <w:ind w:left="2160" w:hanging="360"/>
      </w:pPr>
      <w:rPr>
        <w:rFonts w:ascii="Wingdings" w:hAnsi="Wingdings"/>
      </w:rPr>
    </w:lvl>
    <w:lvl w:ilvl="3" w:tplc="19CAD9CA">
      <w:start w:val="1"/>
      <w:numFmt w:val="bullet"/>
      <w:lvlText w:val=""/>
      <w:lvlJc w:val="left"/>
      <w:pPr>
        <w:tabs>
          <w:tab w:val="num" w:pos="2880"/>
        </w:tabs>
        <w:ind w:left="2880" w:hanging="360"/>
      </w:pPr>
      <w:rPr>
        <w:rFonts w:ascii="Symbol" w:hAnsi="Symbol"/>
      </w:rPr>
    </w:lvl>
    <w:lvl w:ilvl="4" w:tplc="B21C6AB2">
      <w:start w:val="1"/>
      <w:numFmt w:val="bullet"/>
      <w:lvlText w:val="o"/>
      <w:lvlJc w:val="left"/>
      <w:pPr>
        <w:tabs>
          <w:tab w:val="num" w:pos="3600"/>
        </w:tabs>
        <w:ind w:left="3600" w:hanging="360"/>
      </w:pPr>
      <w:rPr>
        <w:rFonts w:ascii="Courier New" w:hAnsi="Courier New"/>
      </w:rPr>
    </w:lvl>
    <w:lvl w:ilvl="5" w:tplc="AE801858">
      <w:start w:val="1"/>
      <w:numFmt w:val="bullet"/>
      <w:lvlText w:val=""/>
      <w:lvlJc w:val="left"/>
      <w:pPr>
        <w:tabs>
          <w:tab w:val="num" w:pos="4320"/>
        </w:tabs>
        <w:ind w:left="4320" w:hanging="360"/>
      </w:pPr>
      <w:rPr>
        <w:rFonts w:ascii="Wingdings" w:hAnsi="Wingdings"/>
      </w:rPr>
    </w:lvl>
    <w:lvl w:ilvl="6" w:tplc="68202DA2">
      <w:start w:val="1"/>
      <w:numFmt w:val="bullet"/>
      <w:lvlText w:val=""/>
      <w:lvlJc w:val="left"/>
      <w:pPr>
        <w:tabs>
          <w:tab w:val="num" w:pos="5040"/>
        </w:tabs>
        <w:ind w:left="5040" w:hanging="360"/>
      </w:pPr>
      <w:rPr>
        <w:rFonts w:ascii="Symbol" w:hAnsi="Symbol"/>
      </w:rPr>
    </w:lvl>
    <w:lvl w:ilvl="7" w:tplc="FEAA75E2">
      <w:start w:val="1"/>
      <w:numFmt w:val="bullet"/>
      <w:lvlText w:val="o"/>
      <w:lvlJc w:val="left"/>
      <w:pPr>
        <w:tabs>
          <w:tab w:val="num" w:pos="5760"/>
        </w:tabs>
        <w:ind w:left="5760" w:hanging="360"/>
      </w:pPr>
      <w:rPr>
        <w:rFonts w:ascii="Courier New" w:hAnsi="Courier New"/>
      </w:rPr>
    </w:lvl>
    <w:lvl w:ilvl="8" w:tplc="F0F8FCA0">
      <w:start w:val="1"/>
      <w:numFmt w:val="bullet"/>
      <w:lvlText w:val=""/>
      <w:lvlJc w:val="left"/>
      <w:pPr>
        <w:tabs>
          <w:tab w:val="num" w:pos="6480"/>
        </w:tabs>
        <w:ind w:left="6480" w:hanging="360"/>
      </w:pPr>
      <w:rPr>
        <w:rFonts w:ascii="Wingdings" w:hAnsi="Wingdings"/>
      </w:rPr>
    </w:lvl>
  </w:abstractNum>
  <w:abstractNum w:abstractNumId="63" w15:restartNumberingAfterBreak="0">
    <w:nsid w:val="00000040"/>
    <w:multiLevelType w:val="hybridMultilevel"/>
    <w:tmpl w:val="00000040"/>
    <w:lvl w:ilvl="0" w:tplc="00700FB2">
      <w:start w:val="1"/>
      <w:numFmt w:val="bullet"/>
      <w:lvlText w:val="§"/>
      <w:lvlJc w:val="left"/>
      <w:pPr>
        <w:ind w:left="720" w:hanging="360"/>
      </w:pPr>
      <w:rPr>
        <w:rFonts w:ascii="Wingdings" w:eastAsia="Wingdings" w:hAnsi="Wingdings" w:cs="Wingdings"/>
      </w:rPr>
    </w:lvl>
    <w:lvl w:ilvl="1" w:tplc="9D123AE6">
      <w:start w:val="1"/>
      <w:numFmt w:val="bullet"/>
      <w:lvlText w:val="o"/>
      <w:lvlJc w:val="left"/>
      <w:pPr>
        <w:tabs>
          <w:tab w:val="num" w:pos="1440"/>
        </w:tabs>
        <w:ind w:left="1440" w:hanging="360"/>
      </w:pPr>
      <w:rPr>
        <w:rFonts w:ascii="Courier New" w:hAnsi="Courier New"/>
      </w:rPr>
    </w:lvl>
    <w:lvl w:ilvl="2" w:tplc="E4FE8DDA">
      <w:start w:val="1"/>
      <w:numFmt w:val="bullet"/>
      <w:lvlText w:val=""/>
      <w:lvlJc w:val="left"/>
      <w:pPr>
        <w:tabs>
          <w:tab w:val="num" w:pos="2160"/>
        </w:tabs>
        <w:ind w:left="2160" w:hanging="360"/>
      </w:pPr>
      <w:rPr>
        <w:rFonts w:ascii="Wingdings" w:hAnsi="Wingdings"/>
      </w:rPr>
    </w:lvl>
    <w:lvl w:ilvl="3" w:tplc="82825184">
      <w:start w:val="1"/>
      <w:numFmt w:val="bullet"/>
      <w:lvlText w:val=""/>
      <w:lvlJc w:val="left"/>
      <w:pPr>
        <w:tabs>
          <w:tab w:val="num" w:pos="2880"/>
        </w:tabs>
        <w:ind w:left="2880" w:hanging="360"/>
      </w:pPr>
      <w:rPr>
        <w:rFonts w:ascii="Symbol" w:hAnsi="Symbol"/>
      </w:rPr>
    </w:lvl>
    <w:lvl w:ilvl="4" w:tplc="A58C8D9C">
      <w:start w:val="1"/>
      <w:numFmt w:val="bullet"/>
      <w:lvlText w:val="o"/>
      <w:lvlJc w:val="left"/>
      <w:pPr>
        <w:tabs>
          <w:tab w:val="num" w:pos="3600"/>
        </w:tabs>
        <w:ind w:left="3600" w:hanging="360"/>
      </w:pPr>
      <w:rPr>
        <w:rFonts w:ascii="Courier New" w:hAnsi="Courier New"/>
      </w:rPr>
    </w:lvl>
    <w:lvl w:ilvl="5" w:tplc="15EA085E">
      <w:start w:val="1"/>
      <w:numFmt w:val="bullet"/>
      <w:lvlText w:val=""/>
      <w:lvlJc w:val="left"/>
      <w:pPr>
        <w:tabs>
          <w:tab w:val="num" w:pos="4320"/>
        </w:tabs>
        <w:ind w:left="4320" w:hanging="360"/>
      </w:pPr>
      <w:rPr>
        <w:rFonts w:ascii="Wingdings" w:hAnsi="Wingdings"/>
      </w:rPr>
    </w:lvl>
    <w:lvl w:ilvl="6" w:tplc="79622B1A">
      <w:start w:val="1"/>
      <w:numFmt w:val="bullet"/>
      <w:lvlText w:val=""/>
      <w:lvlJc w:val="left"/>
      <w:pPr>
        <w:tabs>
          <w:tab w:val="num" w:pos="5040"/>
        </w:tabs>
        <w:ind w:left="5040" w:hanging="360"/>
      </w:pPr>
      <w:rPr>
        <w:rFonts w:ascii="Symbol" w:hAnsi="Symbol"/>
      </w:rPr>
    </w:lvl>
    <w:lvl w:ilvl="7" w:tplc="CB8C5A68">
      <w:start w:val="1"/>
      <w:numFmt w:val="bullet"/>
      <w:lvlText w:val="o"/>
      <w:lvlJc w:val="left"/>
      <w:pPr>
        <w:tabs>
          <w:tab w:val="num" w:pos="5760"/>
        </w:tabs>
        <w:ind w:left="5760" w:hanging="360"/>
      </w:pPr>
      <w:rPr>
        <w:rFonts w:ascii="Courier New" w:hAnsi="Courier New"/>
      </w:rPr>
    </w:lvl>
    <w:lvl w:ilvl="8" w:tplc="C6F2D408">
      <w:start w:val="1"/>
      <w:numFmt w:val="bullet"/>
      <w:lvlText w:val=""/>
      <w:lvlJc w:val="left"/>
      <w:pPr>
        <w:tabs>
          <w:tab w:val="num" w:pos="6480"/>
        </w:tabs>
        <w:ind w:left="6480" w:hanging="360"/>
      </w:pPr>
      <w:rPr>
        <w:rFonts w:ascii="Wingdings" w:hAnsi="Wingdings"/>
      </w:rPr>
    </w:lvl>
  </w:abstractNum>
  <w:abstractNum w:abstractNumId="64" w15:restartNumberingAfterBreak="0">
    <w:nsid w:val="00000041"/>
    <w:multiLevelType w:val="hybridMultilevel"/>
    <w:tmpl w:val="00000041"/>
    <w:lvl w:ilvl="0" w:tplc="AD5C1472">
      <w:start w:val="1"/>
      <w:numFmt w:val="bullet"/>
      <w:lvlText w:val="§"/>
      <w:lvlJc w:val="left"/>
      <w:pPr>
        <w:ind w:left="720" w:hanging="360"/>
      </w:pPr>
      <w:rPr>
        <w:rFonts w:ascii="Wingdings" w:eastAsia="Wingdings" w:hAnsi="Wingdings" w:cs="Wingdings"/>
      </w:rPr>
    </w:lvl>
    <w:lvl w:ilvl="1" w:tplc="A47C9938">
      <w:start w:val="1"/>
      <w:numFmt w:val="bullet"/>
      <w:lvlText w:val="o"/>
      <w:lvlJc w:val="left"/>
      <w:pPr>
        <w:tabs>
          <w:tab w:val="num" w:pos="1440"/>
        </w:tabs>
        <w:ind w:left="1440" w:hanging="360"/>
      </w:pPr>
      <w:rPr>
        <w:rFonts w:ascii="Courier New" w:hAnsi="Courier New"/>
      </w:rPr>
    </w:lvl>
    <w:lvl w:ilvl="2" w:tplc="97C83EE2">
      <w:start w:val="1"/>
      <w:numFmt w:val="bullet"/>
      <w:lvlText w:val=""/>
      <w:lvlJc w:val="left"/>
      <w:pPr>
        <w:tabs>
          <w:tab w:val="num" w:pos="2160"/>
        </w:tabs>
        <w:ind w:left="2160" w:hanging="360"/>
      </w:pPr>
      <w:rPr>
        <w:rFonts w:ascii="Wingdings" w:hAnsi="Wingdings"/>
      </w:rPr>
    </w:lvl>
    <w:lvl w:ilvl="3" w:tplc="F086E664">
      <w:start w:val="1"/>
      <w:numFmt w:val="bullet"/>
      <w:lvlText w:val=""/>
      <w:lvlJc w:val="left"/>
      <w:pPr>
        <w:tabs>
          <w:tab w:val="num" w:pos="2880"/>
        </w:tabs>
        <w:ind w:left="2880" w:hanging="360"/>
      </w:pPr>
      <w:rPr>
        <w:rFonts w:ascii="Symbol" w:hAnsi="Symbol"/>
      </w:rPr>
    </w:lvl>
    <w:lvl w:ilvl="4" w:tplc="4A1EDC84">
      <w:start w:val="1"/>
      <w:numFmt w:val="bullet"/>
      <w:lvlText w:val="o"/>
      <w:lvlJc w:val="left"/>
      <w:pPr>
        <w:tabs>
          <w:tab w:val="num" w:pos="3600"/>
        </w:tabs>
        <w:ind w:left="3600" w:hanging="360"/>
      </w:pPr>
      <w:rPr>
        <w:rFonts w:ascii="Courier New" w:hAnsi="Courier New"/>
      </w:rPr>
    </w:lvl>
    <w:lvl w:ilvl="5" w:tplc="7894356E">
      <w:start w:val="1"/>
      <w:numFmt w:val="bullet"/>
      <w:lvlText w:val=""/>
      <w:lvlJc w:val="left"/>
      <w:pPr>
        <w:tabs>
          <w:tab w:val="num" w:pos="4320"/>
        </w:tabs>
        <w:ind w:left="4320" w:hanging="360"/>
      </w:pPr>
      <w:rPr>
        <w:rFonts w:ascii="Wingdings" w:hAnsi="Wingdings"/>
      </w:rPr>
    </w:lvl>
    <w:lvl w:ilvl="6" w:tplc="35102938">
      <w:start w:val="1"/>
      <w:numFmt w:val="bullet"/>
      <w:lvlText w:val=""/>
      <w:lvlJc w:val="left"/>
      <w:pPr>
        <w:tabs>
          <w:tab w:val="num" w:pos="5040"/>
        </w:tabs>
        <w:ind w:left="5040" w:hanging="360"/>
      </w:pPr>
      <w:rPr>
        <w:rFonts w:ascii="Symbol" w:hAnsi="Symbol"/>
      </w:rPr>
    </w:lvl>
    <w:lvl w:ilvl="7" w:tplc="97727546">
      <w:start w:val="1"/>
      <w:numFmt w:val="bullet"/>
      <w:lvlText w:val="o"/>
      <w:lvlJc w:val="left"/>
      <w:pPr>
        <w:tabs>
          <w:tab w:val="num" w:pos="5760"/>
        </w:tabs>
        <w:ind w:left="5760" w:hanging="360"/>
      </w:pPr>
      <w:rPr>
        <w:rFonts w:ascii="Courier New" w:hAnsi="Courier New"/>
      </w:rPr>
    </w:lvl>
    <w:lvl w:ilvl="8" w:tplc="7E10979A">
      <w:start w:val="1"/>
      <w:numFmt w:val="bullet"/>
      <w:lvlText w:val=""/>
      <w:lvlJc w:val="left"/>
      <w:pPr>
        <w:tabs>
          <w:tab w:val="num" w:pos="6480"/>
        </w:tabs>
        <w:ind w:left="6480" w:hanging="360"/>
      </w:pPr>
      <w:rPr>
        <w:rFonts w:ascii="Wingdings" w:hAnsi="Wingdings"/>
      </w:rPr>
    </w:lvl>
  </w:abstractNum>
  <w:abstractNum w:abstractNumId="65" w15:restartNumberingAfterBreak="0">
    <w:nsid w:val="00000042"/>
    <w:multiLevelType w:val="hybridMultilevel"/>
    <w:tmpl w:val="00000042"/>
    <w:lvl w:ilvl="0" w:tplc="8222CC08">
      <w:start w:val="1"/>
      <w:numFmt w:val="bullet"/>
      <w:lvlText w:val="§"/>
      <w:lvlJc w:val="left"/>
      <w:pPr>
        <w:ind w:left="720" w:hanging="360"/>
      </w:pPr>
      <w:rPr>
        <w:rFonts w:ascii="Wingdings" w:eastAsia="Wingdings" w:hAnsi="Wingdings" w:cs="Wingdings"/>
      </w:rPr>
    </w:lvl>
    <w:lvl w:ilvl="1" w:tplc="0B284924">
      <w:start w:val="1"/>
      <w:numFmt w:val="bullet"/>
      <w:lvlText w:val="o"/>
      <w:lvlJc w:val="left"/>
      <w:pPr>
        <w:tabs>
          <w:tab w:val="num" w:pos="1440"/>
        </w:tabs>
        <w:ind w:left="1440" w:hanging="360"/>
      </w:pPr>
      <w:rPr>
        <w:rFonts w:ascii="Courier New" w:hAnsi="Courier New"/>
      </w:rPr>
    </w:lvl>
    <w:lvl w:ilvl="2" w:tplc="71C28E28">
      <w:start w:val="1"/>
      <w:numFmt w:val="bullet"/>
      <w:lvlText w:val=""/>
      <w:lvlJc w:val="left"/>
      <w:pPr>
        <w:tabs>
          <w:tab w:val="num" w:pos="2160"/>
        </w:tabs>
        <w:ind w:left="2160" w:hanging="360"/>
      </w:pPr>
      <w:rPr>
        <w:rFonts w:ascii="Wingdings" w:hAnsi="Wingdings"/>
      </w:rPr>
    </w:lvl>
    <w:lvl w:ilvl="3" w:tplc="2A4CE958">
      <w:start w:val="1"/>
      <w:numFmt w:val="bullet"/>
      <w:lvlText w:val=""/>
      <w:lvlJc w:val="left"/>
      <w:pPr>
        <w:tabs>
          <w:tab w:val="num" w:pos="2880"/>
        </w:tabs>
        <w:ind w:left="2880" w:hanging="360"/>
      </w:pPr>
      <w:rPr>
        <w:rFonts w:ascii="Symbol" w:hAnsi="Symbol"/>
      </w:rPr>
    </w:lvl>
    <w:lvl w:ilvl="4" w:tplc="5748F45C">
      <w:start w:val="1"/>
      <w:numFmt w:val="bullet"/>
      <w:lvlText w:val="o"/>
      <w:lvlJc w:val="left"/>
      <w:pPr>
        <w:tabs>
          <w:tab w:val="num" w:pos="3600"/>
        </w:tabs>
        <w:ind w:left="3600" w:hanging="360"/>
      </w:pPr>
      <w:rPr>
        <w:rFonts w:ascii="Courier New" w:hAnsi="Courier New"/>
      </w:rPr>
    </w:lvl>
    <w:lvl w:ilvl="5" w:tplc="2BA6CE42">
      <w:start w:val="1"/>
      <w:numFmt w:val="bullet"/>
      <w:lvlText w:val=""/>
      <w:lvlJc w:val="left"/>
      <w:pPr>
        <w:tabs>
          <w:tab w:val="num" w:pos="4320"/>
        </w:tabs>
        <w:ind w:left="4320" w:hanging="360"/>
      </w:pPr>
      <w:rPr>
        <w:rFonts w:ascii="Wingdings" w:hAnsi="Wingdings"/>
      </w:rPr>
    </w:lvl>
    <w:lvl w:ilvl="6" w:tplc="717296C4">
      <w:start w:val="1"/>
      <w:numFmt w:val="bullet"/>
      <w:lvlText w:val=""/>
      <w:lvlJc w:val="left"/>
      <w:pPr>
        <w:tabs>
          <w:tab w:val="num" w:pos="5040"/>
        </w:tabs>
        <w:ind w:left="5040" w:hanging="360"/>
      </w:pPr>
      <w:rPr>
        <w:rFonts w:ascii="Symbol" w:hAnsi="Symbol"/>
      </w:rPr>
    </w:lvl>
    <w:lvl w:ilvl="7" w:tplc="8C96F848">
      <w:start w:val="1"/>
      <w:numFmt w:val="bullet"/>
      <w:lvlText w:val="o"/>
      <w:lvlJc w:val="left"/>
      <w:pPr>
        <w:tabs>
          <w:tab w:val="num" w:pos="5760"/>
        </w:tabs>
        <w:ind w:left="5760" w:hanging="360"/>
      </w:pPr>
      <w:rPr>
        <w:rFonts w:ascii="Courier New" w:hAnsi="Courier New"/>
      </w:rPr>
    </w:lvl>
    <w:lvl w:ilvl="8" w:tplc="9BBE73EC">
      <w:start w:val="1"/>
      <w:numFmt w:val="bullet"/>
      <w:lvlText w:val=""/>
      <w:lvlJc w:val="left"/>
      <w:pPr>
        <w:tabs>
          <w:tab w:val="num" w:pos="6480"/>
        </w:tabs>
        <w:ind w:left="6480" w:hanging="360"/>
      </w:pPr>
      <w:rPr>
        <w:rFonts w:ascii="Wingdings" w:hAnsi="Wingdings"/>
      </w:rPr>
    </w:lvl>
  </w:abstractNum>
  <w:abstractNum w:abstractNumId="66" w15:restartNumberingAfterBreak="0">
    <w:nsid w:val="00000043"/>
    <w:multiLevelType w:val="hybridMultilevel"/>
    <w:tmpl w:val="00000043"/>
    <w:lvl w:ilvl="0" w:tplc="58E010E8">
      <w:start w:val="1"/>
      <w:numFmt w:val="bullet"/>
      <w:lvlText w:val="§"/>
      <w:lvlJc w:val="left"/>
      <w:pPr>
        <w:ind w:left="720" w:hanging="360"/>
      </w:pPr>
      <w:rPr>
        <w:rFonts w:ascii="Wingdings" w:eastAsia="Wingdings" w:hAnsi="Wingdings" w:cs="Wingdings"/>
      </w:rPr>
    </w:lvl>
    <w:lvl w:ilvl="1" w:tplc="08EED492">
      <w:start w:val="1"/>
      <w:numFmt w:val="bullet"/>
      <w:lvlText w:val="o"/>
      <w:lvlJc w:val="left"/>
      <w:pPr>
        <w:tabs>
          <w:tab w:val="num" w:pos="1440"/>
        </w:tabs>
        <w:ind w:left="1440" w:hanging="360"/>
      </w:pPr>
      <w:rPr>
        <w:rFonts w:ascii="Courier New" w:hAnsi="Courier New"/>
      </w:rPr>
    </w:lvl>
    <w:lvl w:ilvl="2" w:tplc="99A82AEA">
      <w:start w:val="1"/>
      <w:numFmt w:val="bullet"/>
      <w:lvlText w:val=""/>
      <w:lvlJc w:val="left"/>
      <w:pPr>
        <w:tabs>
          <w:tab w:val="num" w:pos="2160"/>
        </w:tabs>
        <w:ind w:left="2160" w:hanging="360"/>
      </w:pPr>
      <w:rPr>
        <w:rFonts w:ascii="Wingdings" w:hAnsi="Wingdings"/>
      </w:rPr>
    </w:lvl>
    <w:lvl w:ilvl="3" w:tplc="DBC0ED5E">
      <w:start w:val="1"/>
      <w:numFmt w:val="bullet"/>
      <w:lvlText w:val=""/>
      <w:lvlJc w:val="left"/>
      <w:pPr>
        <w:tabs>
          <w:tab w:val="num" w:pos="2880"/>
        </w:tabs>
        <w:ind w:left="2880" w:hanging="360"/>
      </w:pPr>
      <w:rPr>
        <w:rFonts w:ascii="Symbol" w:hAnsi="Symbol"/>
      </w:rPr>
    </w:lvl>
    <w:lvl w:ilvl="4" w:tplc="AD9A9118">
      <w:start w:val="1"/>
      <w:numFmt w:val="bullet"/>
      <w:lvlText w:val="o"/>
      <w:lvlJc w:val="left"/>
      <w:pPr>
        <w:tabs>
          <w:tab w:val="num" w:pos="3600"/>
        </w:tabs>
        <w:ind w:left="3600" w:hanging="360"/>
      </w:pPr>
      <w:rPr>
        <w:rFonts w:ascii="Courier New" w:hAnsi="Courier New"/>
      </w:rPr>
    </w:lvl>
    <w:lvl w:ilvl="5" w:tplc="EAAAFE84">
      <w:start w:val="1"/>
      <w:numFmt w:val="bullet"/>
      <w:lvlText w:val=""/>
      <w:lvlJc w:val="left"/>
      <w:pPr>
        <w:tabs>
          <w:tab w:val="num" w:pos="4320"/>
        </w:tabs>
        <w:ind w:left="4320" w:hanging="360"/>
      </w:pPr>
      <w:rPr>
        <w:rFonts w:ascii="Wingdings" w:hAnsi="Wingdings"/>
      </w:rPr>
    </w:lvl>
    <w:lvl w:ilvl="6" w:tplc="AAFE4828">
      <w:start w:val="1"/>
      <w:numFmt w:val="bullet"/>
      <w:lvlText w:val=""/>
      <w:lvlJc w:val="left"/>
      <w:pPr>
        <w:tabs>
          <w:tab w:val="num" w:pos="5040"/>
        </w:tabs>
        <w:ind w:left="5040" w:hanging="360"/>
      </w:pPr>
      <w:rPr>
        <w:rFonts w:ascii="Symbol" w:hAnsi="Symbol"/>
      </w:rPr>
    </w:lvl>
    <w:lvl w:ilvl="7" w:tplc="A6964570">
      <w:start w:val="1"/>
      <w:numFmt w:val="bullet"/>
      <w:lvlText w:val="o"/>
      <w:lvlJc w:val="left"/>
      <w:pPr>
        <w:tabs>
          <w:tab w:val="num" w:pos="5760"/>
        </w:tabs>
        <w:ind w:left="5760" w:hanging="360"/>
      </w:pPr>
      <w:rPr>
        <w:rFonts w:ascii="Courier New" w:hAnsi="Courier New"/>
      </w:rPr>
    </w:lvl>
    <w:lvl w:ilvl="8" w:tplc="2C5E6682">
      <w:start w:val="1"/>
      <w:numFmt w:val="bullet"/>
      <w:lvlText w:val=""/>
      <w:lvlJc w:val="left"/>
      <w:pPr>
        <w:tabs>
          <w:tab w:val="num" w:pos="6480"/>
        </w:tabs>
        <w:ind w:left="6480" w:hanging="360"/>
      </w:pPr>
      <w:rPr>
        <w:rFonts w:ascii="Wingdings" w:hAnsi="Wingdings"/>
      </w:rPr>
    </w:lvl>
  </w:abstractNum>
  <w:abstractNum w:abstractNumId="67" w15:restartNumberingAfterBreak="0">
    <w:nsid w:val="00000044"/>
    <w:multiLevelType w:val="hybridMultilevel"/>
    <w:tmpl w:val="00000044"/>
    <w:lvl w:ilvl="0" w:tplc="86E20552">
      <w:start w:val="1"/>
      <w:numFmt w:val="bullet"/>
      <w:lvlText w:val="§"/>
      <w:lvlJc w:val="left"/>
      <w:pPr>
        <w:ind w:left="720" w:hanging="360"/>
      </w:pPr>
      <w:rPr>
        <w:rFonts w:ascii="Wingdings" w:eastAsia="Wingdings" w:hAnsi="Wingdings" w:cs="Wingdings"/>
      </w:rPr>
    </w:lvl>
    <w:lvl w:ilvl="1" w:tplc="8542940C">
      <w:start w:val="1"/>
      <w:numFmt w:val="bullet"/>
      <w:lvlText w:val="o"/>
      <w:lvlJc w:val="left"/>
      <w:pPr>
        <w:tabs>
          <w:tab w:val="num" w:pos="1440"/>
        </w:tabs>
        <w:ind w:left="1440" w:hanging="360"/>
      </w:pPr>
      <w:rPr>
        <w:rFonts w:ascii="Courier New" w:hAnsi="Courier New"/>
      </w:rPr>
    </w:lvl>
    <w:lvl w:ilvl="2" w:tplc="F412FA82">
      <w:start w:val="1"/>
      <w:numFmt w:val="bullet"/>
      <w:lvlText w:val=""/>
      <w:lvlJc w:val="left"/>
      <w:pPr>
        <w:tabs>
          <w:tab w:val="num" w:pos="2160"/>
        </w:tabs>
        <w:ind w:left="2160" w:hanging="360"/>
      </w:pPr>
      <w:rPr>
        <w:rFonts w:ascii="Wingdings" w:hAnsi="Wingdings"/>
      </w:rPr>
    </w:lvl>
    <w:lvl w:ilvl="3" w:tplc="EF2868B4">
      <w:start w:val="1"/>
      <w:numFmt w:val="bullet"/>
      <w:lvlText w:val=""/>
      <w:lvlJc w:val="left"/>
      <w:pPr>
        <w:tabs>
          <w:tab w:val="num" w:pos="2880"/>
        </w:tabs>
        <w:ind w:left="2880" w:hanging="360"/>
      </w:pPr>
      <w:rPr>
        <w:rFonts w:ascii="Symbol" w:hAnsi="Symbol"/>
      </w:rPr>
    </w:lvl>
    <w:lvl w:ilvl="4" w:tplc="1D3E5808">
      <w:start w:val="1"/>
      <w:numFmt w:val="bullet"/>
      <w:lvlText w:val="o"/>
      <w:lvlJc w:val="left"/>
      <w:pPr>
        <w:tabs>
          <w:tab w:val="num" w:pos="3600"/>
        </w:tabs>
        <w:ind w:left="3600" w:hanging="360"/>
      </w:pPr>
      <w:rPr>
        <w:rFonts w:ascii="Courier New" w:hAnsi="Courier New"/>
      </w:rPr>
    </w:lvl>
    <w:lvl w:ilvl="5" w:tplc="B498D5CE">
      <w:start w:val="1"/>
      <w:numFmt w:val="bullet"/>
      <w:lvlText w:val=""/>
      <w:lvlJc w:val="left"/>
      <w:pPr>
        <w:tabs>
          <w:tab w:val="num" w:pos="4320"/>
        </w:tabs>
        <w:ind w:left="4320" w:hanging="360"/>
      </w:pPr>
      <w:rPr>
        <w:rFonts w:ascii="Wingdings" w:hAnsi="Wingdings"/>
      </w:rPr>
    </w:lvl>
    <w:lvl w:ilvl="6" w:tplc="EE4424FA">
      <w:start w:val="1"/>
      <w:numFmt w:val="bullet"/>
      <w:lvlText w:val=""/>
      <w:lvlJc w:val="left"/>
      <w:pPr>
        <w:tabs>
          <w:tab w:val="num" w:pos="5040"/>
        </w:tabs>
        <w:ind w:left="5040" w:hanging="360"/>
      </w:pPr>
      <w:rPr>
        <w:rFonts w:ascii="Symbol" w:hAnsi="Symbol"/>
      </w:rPr>
    </w:lvl>
    <w:lvl w:ilvl="7" w:tplc="0A8CF668">
      <w:start w:val="1"/>
      <w:numFmt w:val="bullet"/>
      <w:lvlText w:val="o"/>
      <w:lvlJc w:val="left"/>
      <w:pPr>
        <w:tabs>
          <w:tab w:val="num" w:pos="5760"/>
        </w:tabs>
        <w:ind w:left="5760" w:hanging="360"/>
      </w:pPr>
      <w:rPr>
        <w:rFonts w:ascii="Courier New" w:hAnsi="Courier New"/>
      </w:rPr>
    </w:lvl>
    <w:lvl w:ilvl="8" w:tplc="B2DC29C8">
      <w:start w:val="1"/>
      <w:numFmt w:val="bullet"/>
      <w:lvlText w:val=""/>
      <w:lvlJc w:val="left"/>
      <w:pPr>
        <w:tabs>
          <w:tab w:val="num" w:pos="6480"/>
        </w:tabs>
        <w:ind w:left="6480" w:hanging="360"/>
      </w:pPr>
      <w:rPr>
        <w:rFonts w:ascii="Wingdings" w:hAnsi="Wingdings"/>
      </w:rPr>
    </w:lvl>
  </w:abstractNum>
  <w:abstractNum w:abstractNumId="68" w15:restartNumberingAfterBreak="0">
    <w:nsid w:val="00000045"/>
    <w:multiLevelType w:val="hybridMultilevel"/>
    <w:tmpl w:val="00000045"/>
    <w:lvl w:ilvl="0" w:tplc="45125AEA">
      <w:start w:val="1"/>
      <w:numFmt w:val="bullet"/>
      <w:lvlText w:val="§"/>
      <w:lvlJc w:val="left"/>
      <w:pPr>
        <w:ind w:left="720" w:hanging="360"/>
      </w:pPr>
      <w:rPr>
        <w:rFonts w:ascii="Wingdings" w:eastAsia="Wingdings" w:hAnsi="Wingdings" w:cs="Wingdings"/>
      </w:rPr>
    </w:lvl>
    <w:lvl w:ilvl="1" w:tplc="2BE667B4">
      <w:start w:val="1"/>
      <w:numFmt w:val="bullet"/>
      <w:lvlText w:val="o"/>
      <w:lvlJc w:val="left"/>
      <w:pPr>
        <w:tabs>
          <w:tab w:val="num" w:pos="1440"/>
        </w:tabs>
        <w:ind w:left="1440" w:hanging="360"/>
      </w:pPr>
      <w:rPr>
        <w:rFonts w:ascii="Courier New" w:hAnsi="Courier New"/>
      </w:rPr>
    </w:lvl>
    <w:lvl w:ilvl="2" w:tplc="F54E4182">
      <w:start w:val="1"/>
      <w:numFmt w:val="bullet"/>
      <w:lvlText w:val=""/>
      <w:lvlJc w:val="left"/>
      <w:pPr>
        <w:tabs>
          <w:tab w:val="num" w:pos="2160"/>
        </w:tabs>
        <w:ind w:left="2160" w:hanging="360"/>
      </w:pPr>
      <w:rPr>
        <w:rFonts w:ascii="Wingdings" w:hAnsi="Wingdings"/>
      </w:rPr>
    </w:lvl>
    <w:lvl w:ilvl="3" w:tplc="AD9CCD56">
      <w:start w:val="1"/>
      <w:numFmt w:val="bullet"/>
      <w:lvlText w:val=""/>
      <w:lvlJc w:val="left"/>
      <w:pPr>
        <w:tabs>
          <w:tab w:val="num" w:pos="2880"/>
        </w:tabs>
        <w:ind w:left="2880" w:hanging="360"/>
      </w:pPr>
      <w:rPr>
        <w:rFonts w:ascii="Symbol" w:hAnsi="Symbol"/>
      </w:rPr>
    </w:lvl>
    <w:lvl w:ilvl="4" w:tplc="06E4A97A">
      <w:start w:val="1"/>
      <w:numFmt w:val="bullet"/>
      <w:lvlText w:val="o"/>
      <w:lvlJc w:val="left"/>
      <w:pPr>
        <w:tabs>
          <w:tab w:val="num" w:pos="3600"/>
        </w:tabs>
        <w:ind w:left="3600" w:hanging="360"/>
      </w:pPr>
      <w:rPr>
        <w:rFonts w:ascii="Courier New" w:hAnsi="Courier New"/>
      </w:rPr>
    </w:lvl>
    <w:lvl w:ilvl="5" w:tplc="5F825BCA">
      <w:start w:val="1"/>
      <w:numFmt w:val="bullet"/>
      <w:lvlText w:val=""/>
      <w:lvlJc w:val="left"/>
      <w:pPr>
        <w:tabs>
          <w:tab w:val="num" w:pos="4320"/>
        </w:tabs>
        <w:ind w:left="4320" w:hanging="360"/>
      </w:pPr>
      <w:rPr>
        <w:rFonts w:ascii="Wingdings" w:hAnsi="Wingdings"/>
      </w:rPr>
    </w:lvl>
    <w:lvl w:ilvl="6" w:tplc="B030AEC8">
      <w:start w:val="1"/>
      <w:numFmt w:val="bullet"/>
      <w:lvlText w:val=""/>
      <w:lvlJc w:val="left"/>
      <w:pPr>
        <w:tabs>
          <w:tab w:val="num" w:pos="5040"/>
        </w:tabs>
        <w:ind w:left="5040" w:hanging="360"/>
      </w:pPr>
      <w:rPr>
        <w:rFonts w:ascii="Symbol" w:hAnsi="Symbol"/>
      </w:rPr>
    </w:lvl>
    <w:lvl w:ilvl="7" w:tplc="D79615A0">
      <w:start w:val="1"/>
      <w:numFmt w:val="bullet"/>
      <w:lvlText w:val="o"/>
      <w:lvlJc w:val="left"/>
      <w:pPr>
        <w:tabs>
          <w:tab w:val="num" w:pos="5760"/>
        </w:tabs>
        <w:ind w:left="5760" w:hanging="360"/>
      </w:pPr>
      <w:rPr>
        <w:rFonts w:ascii="Courier New" w:hAnsi="Courier New"/>
      </w:rPr>
    </w:lvl>
    <w:lvl w:ilvl="8" w:tplc="F8FC631A">
      <w:start w:val="1"/>
      <w:numFmt w:val="bullet"/>
      <w:lvlText w:val=""/>
      <w:lvlJc w:val="left"/>
      <w:pPr>
        <w:tabs>
          <w:tab w:val="num" w:pos="6480"/>
        </w:tabs>
        <w:ind w:left="6480" w:hanging="360"/>
      </w:pPr>
      <w:rPr>
        <w:rFonts w:ascii="Wingdings" w:hAnsi="Wingdings"/>
      </w:rPr>
    </w:lvl>
  </w:abstractNum>
  <w:abstractNum w:abstractNumId="69" w15:restartNumberingAfterBreak="0">
    <w:nsid w:val="00000046"/>
    <w:multiLevelType w:val="hybridMultilevel"/>
    <w:tmpl w:val="00000046"/>
    <w:lvl w:ilvl="0" w:tplc="6ACC9300">
      <w:start w:val="1"/>
      <w:numFmt w:val="bullet"/>
      <w:lvlText w:val="§"/>
      <w:lvlJc w:val="left"/>
      <w:pPr>
        <w:ind w:left="720" w:hanging="360"/>
      </w:pPr>
      <w:rPr>
        <w:rFonts w:ascii="Wingdings" w:eastAsia="Wingdings" w:hAnsi="Wingdings" w:cs="Wingdings"/>
      </w:rPr>
    </w:lvl>
    <w:lvl w:ilvl="1" w:tplc="F55A1F86">
      <w:start w:val="1"/>
      <w:numFmt w:val="bullet"/>
      <w:lvlText w:val="o"/>
      <w:lvlJc w:val="left"/>
      <w:pPr>
        <w:tabs>
          <w:tab w:val="num" w:pos="1440"/>
        </w:tabs>
        <w:ind w:left="1440" w:hanging="360"/>
      </w:pPr>
      <w:rPr>
        <w:rFonts w:ascii="Courier New" w:hAnsi="Courier New"/>
      </w:rPr>
    </w:lvl>
    <w:lvl w:ilvl="2" w:tplc="A85AFF1E">
      <w:start w:val="1"/>
      <w:numFmt w:val="bullet"/>
      <w:lvlText w:val=""/>
      <w:lvlJc w:val="left"/>
      <w:pPr>
        <w:tabs>
          <w:tab w:val="num" w:pos="2160"/>
        </w:tabs>
        <w:ind w:left="2160" w:hanging="360"/>
      </w:pPr>
      <w:rPr>
        <w:rFonts w:ascii="Wingdings" w:hAnsi="Wingdings"/>
      </w:rPr>
    </w:lvl>
    <w:lvl w:ilvl="3" w:tplc="DBA01B1E">
      <w:start w:val="1"/>
      <w:numFmt w:val="bullet"/>
      <w:lvlText w:val=""/>
      <w:lvlJc w:val="left"/>
      <w:pPr>
        <w:tabs>
          <w:tab w:val="num" w:pos="2880"/>
        </w:tabs>
        <w:ind w:left="2880" w:hanging="360"/>
      </w:pPr>
      <w:rPr>
        <w:rFonts w:ascii="Symbol" w:hAnsi="Symbol"/>
      </w:rPr>
    </w:lvl>
    <w:lvl w:ilvl="4" w:tplc="A894E92A">
      <w:start w:val="1"/>
      <w:numFmt w:val="bullet"/>
      <w:lvlText w:val="o"/>
      <w:lvlJc w:val="left"/>
      <w:pPr>
        <w:tabs>
          <w:tab w:val="num" w:pos="3600"/>
        </w:tabs>
        <w:ind w:left="3600" w:hanging="360"/>
      </w:pPr>
      <w:rPr>
        <w:rFonts w:ascii="Courier New" w:hAnsi="Courier New"/>
      </w:rPr>
    </w:lvl>
    <w:lvl w:ilvl="5" w:tplc="8132EBE6">
      <w:start w:val="1"/>
      <w:numFmt w:val="bullet"/>
      <w:lvlText w:val=""/>
      <w:lvlJc w:val="left"/>
      <w:pPr>
        <w:tabs>
          <w:tab w:val="num" w:pos="4320"/>
        </w:tabs>
        <w:ind w:left="4320" w:hanging="360"/>
      </w:pPr>
      <w:rPr>
        <w:rFonts w:ascii="Wingdings" w:hAnsi="Wingdings"/>
      </w:rPr>
    </w:lvl>
    <w:lvl w:ilvl="6" w:tplc="8D489522">
      <w:start w:val="1"/>
      <w:numFmt w:val="bullet"/>
      <w:lvlText w:val=""/>
      <w:lvlJc w:val="left"/>
      <w:pPr>
        <w:tabs>
          <w:tab w:val="num" w:pos="5040"/>
        </w:tabs>
        <w:ind w:left="5040" w:hanging="360"/>
      </w:pPr>
      <w:rPr>
        <w:rFonts w:ascii="Symbol" w:hAnsi="Symbol"/>
      </w:rPr>
    </w:lvl>
    <w:lvl w:ilvl="7" w:tplc="C674F588">
      <w:start w:val="1"/>
      <w:numFmt w:val="bullet"/>
      <w:lvlText w:val="o"/>
      <w:lvlJc w:val="left"/>
      <w:pPr>
        <w:tabs>
          <w:tab w:val="num" w:pos="5760"/>
        </w:tabs>
        <w:ind w:left="5760" w:hanging="360"/>
      </w:pPr>
      <w:rPr>
        <w:rFonts w:ascii="Courier New" w:hAnsi="Courier New"/>
      </w:rPr>
    </w:lvl>
    <w:lvl w:ilvl="8" w:tplc="0F7428B0">
      <w:start w:val="1"/>
      <w:numFmt w:val="bullet"/>
      <w:lvlText w:val=""/>
      <w:lvlJc w:val="left"/>
      <w:pPr>
        <w:tabs>
          <w:tab w:val="num" w:pos="6480"/>
        </w:tabs>
        <w:ind w:left="6480" w:hanging="360"/>
      </w:pPr>
      <w:rPr>
        <w:rFonts w:ascii="Wingdings" w:hAnsi="Wingdings"/>
      </w:rPr>
    </w:lvl>
  </w:abstractNum>
  <w:abstractNum w:abstractNumId="70" w15:restartNumberingAfterBreak="0">
    <w:nsid w:val="00000047"/>
    <w:multiLevelType w:val="hybridMultilevel"/>
    <w:tmpl w:val="00000047"/>
    <w:lvl w:ilvl="0" w:tplc="556C7798">
      <w:start w:val="1"/>
      <w:numFmt w:val="bullet"/>
      <w:lvlText w:val="§"/>
      <w:lvlJc w:val="left"/>
      <w:pPr>
        <w:ind w:left="720" w:hanging="360"/>
      </w:pPr>
      <w:rPr>
        <w:rFonts w:ascii="Wingdings" w:eastAsia="Wingdings" w:hAnsi="Wingdings" w:cs="Wingdings"/>
      </w:rPr>
    </w:lvl>
    <w:lvl w:ilvl="1" w:tplc="78CCADD6">
      <w:start w:val="1"/>
      <w:numFmt w:val="bullet"/>
      <w:lvlText w:val="o"/>
      <w:lvlJc w:val="left"/>
      <w:pPr>
        <w:tabs>
          <w:tab w:val="num" w:pos="1440"/>
        </w:tabs>
        <w:ind w:left="1440" w:hanging="360"/>
      </w:pPr>
      <w:rPr>
        <w:rFonts w:ascii="Courier New" w:hAnsi="Courier New"/>
      </w:rPr>
    </w:lvl>
    <w:lvl w:ilvl="2" w:tplc="75665DD8">
      <w:start w:val="1"/>
      <w:numFmt w:val="bullet"/>
      <w:lvlText w:val=""/>
      <w:lvlJc w:val="left"/>
      <w:pPr>
        <w:tabs>
          <w:tab w:val="num" w:pos="2160"/>
        </w:tabs>
        <w:ind w:left="2160" w:hanging="360"/>
      </w:pPr>
      <w:rPr>
        <w:rFonts w:ascii="Wingdings" w:hAnsi="Wingdings"/>
      </w:rPr>
    </w:lvl>
    <w:lvl w:ilvl="3" w:tplc="91F610E6">
      <w:start w:val="1"/>
      <w:numFmt w:val="bullet"/>
      <w:lvlText w:val=""/>
      <w:lvlJc w:val="left"/>
      <w:pPr>
        <w:tabs>
          <w:tab w:val="num" w:pos="2880"/>
        </w:tabs>
        <w:ind w:left="2880" w:hanging="360"/>
      </w:pPr>
      <w:rPr>
        <w:rFonts w:ascii="Symbol" w:hAnsi="Symbol"/>
      </w:rPr>
    </w:lvl>
    <w:lvl w:ilvl="4" w:tplc="AFD28390">
      <w:start w:val="1"/>
      <w:numFmt w:val="bullet"/>
      <w:lvlText w:val="o"/>
      <w:lvlJc w:val="left"/>
      <w:pPr>
        <w:tabs>
          <w:tab w:val="num" w:pos="3600"/>
        </w:tabs>
        <w:ind w:left="3600" w:hanging="360"/>
      </w:pPr>
      <w:rPr>
        <w:rFonts w:ascii="Courier New" w:hAnsi="Courier New"/>
      </w:rPr>
    </w:lvl>
    <w:lvl w:ilvl="5" w:tplc="92006D54">
      <w:start w:val="1"/>
      <w:numFmt w:val="bullet"/>
      <w:lvlText w:val=""/>
      <w:lvlJc w:val="left"/>
      <w:pPr>
        <w:tabs>
          <w:tab w:val="num" w:pos="4320"/>
        </w:tabs>
        <w:ind w:left="4320" w:hanging="360"/>
      </w:pPr>
      <w:rPr>
        <w:rFonts w:ascii="Wingdings" w:hAnsi="Wingdings"/>
      </w:rPr>
    </w:lvl>
    <w:lvl w:ilvl="6" w:tplc="8C66A44E">
      <w:start w:val="1"/>
      <w:numFmt w:val="bullet"/>
      <w:lvlText w:val=""/>
      <w:lvlJc w:val="left"/>
      <w:pPr>
        <w:tabs>
          <w:tab w:val="num" w:pos="5040"/>
        </w:tabs>
        <w:ind w:left="5040" w:hanging="360"/>
      </w:pPr>
      <w:rPr>
        <w:rFonts w:ascii="Symbol" w:hAnsi="Symbol"/>
      </w:rPr>
    </w:lvl>
    <w:lvl w:ilvl="7" w:tplc="B4165EAC">
      <w:start w:val="1"/>
      <w:numFmt w:val="bullet"/>
      <w:lvlText w:val="o"/>
      <w:lvlJc w:val="left"/>
      <w:pPr>
        <w:tabs>
          <w:tab w:val="num" w:pos="5760"/>
        </w:tabs>
        <w:ind w:left="5760" w:hanging="360"/>
      </w:pPr>
      <w:rPr>
        <w:rFonts w:ascii="Courier New" w:hAnsi="Courier New"/>
      </w:rPr>
    </w:lvl>
    <w:lvl w:ilvl="8" w:tplc="7B421DF4">
      <w:start w:val="1"/>
      <w:numFmt w:val="bullet"/>
      <w:lvlText w:val=""/>
      <w:lvlJc w:val="left"/>
      <w:pPr>
        <w:tabs>
          <w:tab w:val="num" w:pos="6480"/>
        </w:tabs>
        <w:ind w:left="6480" w:hanging="360"/>
      </w:pPr>
      <w:rPr>
        <w:rFonts w:ascii="Wingdings" w:hAnsi="Wingdings"/>
      </w:rPr>
    </w:lvl>
  </w:abstractNum>
  <w:abstractNum w:abstractNumId="71" w15:restartNumberingAfterBreak="0">
    <w:nsid w:val="00000048"/>
    <w:multiLevelType w:val="hybridMultilevel"/>
    <w:tmpl w:val="00000048"/>
    <w:lvl w:ilvl="0" w:tplc="7C34437E">
      <w:start w:val="1"/>
      <w:numFmt w:val="bullet"/>
      <w:lvlText w:val="§"/>
      <w:lvlJc w:val="left"/>
      <w:pPr>
        <w:ind w:left="720" w:hanging="360"/>
      </w:pPr>
      <w:rPr>
        <w:rFonts w:ascii="Wingdings" w:eastAsia="Wingdings" w:hAnsi="Wingdings" w:cs="Wingdings"/>
      </w:rPr>
    </w:lvl>
    <w:lvl w:ilvl="1" w:tplc="87D47038">
      <w:start w:val="1"/>
      <w:numFmt w:val="bullet"/>
      <w:lvlText w:val="o"/>
      <w:lvlJc w:val="left"/>
      <w:pPr>
        <w:tabs>
          <w:tab w:val="num" w:pos="1440"/>
        </w:tabs>
        <w:ind w:left="1440" w:hanging="360"/>
      </w:pPr>
      <w:rPr>
        <w:rFonts w:ascii="Courier New" w:hAnsi="Courier New"/>
      </w:rPr>
    </w:lvl>
    <w:lvl w:ilvl="2" w:tplc="B59CAAFC">
      <w:start w:val="1"/>
      <w:numFmt w:val="bullet"/>
      <w:lvlText w:val=""/>
      <w:lvlJc w:val="left"/>
      <w:pPr>
        <w:tabs>
          <w:tab w:val="num" w:pos="2160"/>
        </w:tabs>
        <w:ind w:left="2160" w:hanging="360"/>
      </w:pPr>
      <w:rPr>
        <w:rFonts w:ascii="Wingdings" w:hAnsi="Wingdings"/>
      </w:rPr>
    </w:lvl>
    <w:lvl w:ilvl="3" w:tplc="096010DA">
      <w:start w:val="1"/>
      <w:numFmt w:val="bullet"/>
      <w:lvlText w:val=""/>
      <w:lvlJc w:val="left"/>
      <w:pPr>
        <w:tabs>
          <w:tab w:val="num" w:pos="2880"/>
        </w:tabs>
        <w:ind w:left="2880" w:hanging="360"/>
      </w:pPr>
      <w:rPr>
        <w:rFonts w:ascii="Symbol" w:hAnsi="Symbol"/>
      </w:rPr>
    </w:lvl>
    <w:lvl w:ilvl="4" w:tplc="0128A590">
      <w:start w:val="1"/>
      <w:numFmt w:val="bullet"/>
      <w:lvlText w:val="o"/>
      <w:lvlJc w:val="left"/>
      <w:pPr>
        <w:tabs>
          <w:tab w:val="num" w:pos="3600"/>
        </w:tabs>
        <w:ind w:left="3600" w:hanging="360"/>
      </w:pPr>
      <w:rPr>
        <w:rFonts w:ascii="Courier New" w:hAnsi="Courier New"/>
      </w:rPr>
    </w:lvl>
    <w:lvl w:ilvl="5" w:tplc="1E68C4D2">
      <w:start w:val="1"/>
      <w:numFmt w:val="bullet"/>
      <w:lvlText w:val=""/>
      <w:lvlJc w:val="left"/>
      <w:pPr>
        <w:tabs>
          <w:tab w:val="num" w:pos="4320"/>
        </w:tabs>
        <w:ind w:left="4320" w:hanging="360"/>
      </w:pPr>
      <w:rPr>
        <w:rFonts w:ascii="Wingdings" w:hAnsi="Wingdings"/>
      </w:rPr>
    </w:lvl>
    <w:lvl w:ilvl="6" w:tplc="3A3A120C">
      <w:start w:val="1"/>
      <w:numFmt w:val="bullet"/>
      <w:lvlText w:val=""/>
      <w:lvlJc w:val="left"/>
      <w:pPr>
        <w:tabs>
          <w:tab w:val="num" w:pos="5040"/>
        </w:tabs>
        <w:ind w:left="5040" w:hanging="360"/>
      </w:pPr>
      <w:rPr>
        <w:rFonts w:ascii="Symbol" w:hAnsi="Symbol"/>
      </w:rPr>
    </w:lvl>
    <w:lvl w:ilvl="7" w:tplc="CAD254BC">
      <w:start w:val="1"/>
      <w:numFmt w:val="bullet"/>
      <w:lvlText w:val="o"/>
      <w:lvlJc w:val="left"/>
      <w:pPr>
        <w:tabs>
          <w:tab w:val="num" w:pos="5760"/>
        </w:tabs>
        <w:ind w:left="5760" w:hanging="360"/>
      </w:pPr>
      <w:rPr>
        <w:rFonts w:ascii="Courier New" w:hAnsi="Courier New"/>
      </w:rPr>
    </w:lvl>
    <w:lvl w:ilvl="8" w:tplc="37646990">
      <w:start w:val="1"/>
      <w:numFmt w:val="bullet"/>
      <w:lvlText w:val=""/>
      <w:lvlJc w:val="left"/>
      <w:pPr>
        <w:tabs>
          <w:tab w:val="num" w:pos="6480"/>
        </w:tabs>
        <w:ind w:left="6480" w:hanging="360"/>
      </w:pPr>
      <w:rPr>
        <w:rFonts w:ascii="Wingdings" w:hAnsi="Wingdings"/>
      </w:rPr>
    </w:lvl>
  </w:abstractNum>
  <w:abstractNum w:abstractNumId="72" w15:restartNumberingAfterBreak="0">
    <w:nsid w:val="00000049"/>
    <w:multiLevelType w:val="hybridMultilevel"/>
    <w:tmpl w:val="00000049"/>
    <w:lvl w:ilvl="0" w:tplc="41C800B2">
      <w:start w:val="1"/>
      <w:numFmt w:val="bullet"/>
      <w:lvlText w:val="§"/>
      <w:lvlJc w:val="left"/>
      <w:pPr>
        <w:ind w:left="720" w:hanging="360"/>
      </w:pPr>
      <w:rPr>
        <w:rFonts w:ascii="Wingdings" w:eastAsia="Wingdings" w:hAnsi="Wingdings" w:cs="Wingdings"/>
      </w:rPr>
    </w:lvl>
    <w:lvl w:ilvl="1" w:tplc="01A20600">
      <w:start w:val="1"/>
      <w:numFmt w:val="bullet"/>
      <w:lvlText w:val="o"/>
      <w:lvlJc w:val="left"/>
      <w:pPr>
        <w:tabs>
          <w:tab w:val="num" w:pos="1440"/>
        </w:tabs>
        <w:ind w:left="1440" w:hanging="360"/>
      </w:pPr>
      <w:rPr>
        <w:rFonts w:ascii="Courier New" w:hAnsi="Courier New"/>
      </w:rPr>
    </w:lvl>
    <w:lvl w:ilvl="2" w:tplc="A48036A4">
      <w:start w:val="1"/>
      <w:numFmt w:val="bullet"/>
      <w:lvlText w:val=""/>
      <w:lvlJc w:val="left"/>
      <w:pPr>
        <w:tabs>
          <w:tab w:val="num" w:pos="2160"/>
        </w:tabs>
        <w:ind w:left="2160" w:hanging="360"/>
      </w:pPr>
      <w:rPr>
        <w:rFonts w:ascii="Wingdings" w:hAnsi="Wingdings"/>
      </w:rPr>
    </w:lvl>
    <w:lvl w:ilvl="3" w:tplc="A0881FF2">
      <w:start w:val="1"/>
      <w:numFmt w:val="bullet"/>
      <w:lvlText w:val=""/>
      <w:lvlJc w:val="left"/>
      <w:pPr>
        <w:tabs>
          <w:tab w:val="num" w:pos="2880"/>
        </w:tabs>
        <w:ind w:left="2880" w:hanging="360"/>
      </w:pPr>
      <w:rPr>
        <w:rFonts w:ascii="Symbol" w:hAnsi="Symbol"/>
      </w:rPr>
    </w:lvl>
    <w:lvl w:ilvl="4" w:tplc="0F2440D0">
      <w:start w:val="1"/>
      <w:numFmt w:val="bullet"/>
      <w:lvlText w:val="o"/>
      <w:lvlJc w:val="left"/>
      <w:pPr>
        <w:tabs>
          <w:tab w:val="num" w:pos="3600"/>
        </w:tabs>
        <w:ind w:left="3600" w:hanging="360"/>
      </w:pPr>
      <w:rPr>
        <w:rFonts w:ascii="Courier New" w:hAnsi="Courier New"/>
      </w:rPr>
    </w:lvl>
    <w:lvl w:ilvl="5" w:tplc="C31CAD56">
      <w:start w:val="1"/>
      <w:numFmt w:val="bullet"/>
      <w:lvlText w:val=""/>
      <w:lvlJc w:val="left"/>
      <w:pPr>
        <w:tabs>
          <w:tab w:val="num" w:pos="4320"/>
        </w:tabs>
        <w:ind w:left="4320" w:hanging="360"/>
      </w:pPr>
      <w:rPr>
        <w:rFonts w:ascii="Wingdings" w:hAnsi="Wingdings"/>
      </w:rPr>
    </w:lvl>
    <w:lvl w:ilvl="6" w:tplc="67686950">
      <w:start w:val="1"/>
      <w:numFmt w:val="bullet"/>
      <w:lvlText w:val=""/>
      <w:lvlJc w:val="left"/>
      <w:pPr>
        <w:tabs>
          <w:tab w:val="num" w:pos="5040"/>
        </w:tabs>
        <w:ind w:left="5040" w:hanging="360"/>
      </w:pPr>
      <w:rPr>
        <w:rFonts w:ascii="Symbol" w:hAnsi="Symbol"/>
      </w:rPr>
    </w:lvl>
    <w:lvl w:ilvl="7" w:tplc="BB16D7B6">
      <w:start w:val="1"/>
      <w:numFmt w:val="bullet"/>
      <w:lvlText w:val="o"/>
      <w:lvlJc w:val="left"/>
      <w:pPr>
        <w:tabs>
          <w:tab w:val="num" w:pos="5760"/>
        </w:tabs>
        <w:ind w:left="5760" w:hanging="360"/>
      </w:pPr>
      <w:rPr>
        <w:rFonts w:ascii="Courier New" w:hAnsi="Courier New"/>
      </w:rPr>
    </w:lvl>
    <w:lvl w:ilvl="8" w:tplc="14020896">
      <w:start w:val="1"/>
      <w:numFmt w:val="bullet"/>
      <w:lvlText w:val=""/>
      <w:lvlJc w:val="left"/>
      <w:pPr>
        <w:tabs>
          <w:tab w:val="num" w:pos="6480"/>
        </w:tabs>
        <w:ind w:left="6480" w:hanging="360"/>
      </w:pPr>
      <w:rPr>
        <w:rFonts w:ascii="Wingdings" w:hAnsi="Wingdings"/>
      </w:rPr>
    </w:lvl>
  </w:abstractNum>
  <w:abstractNum w:abstractNumId="73" w15:restartNumberingAfterBreak="0">
    <w:nsid w:val="0000004A"/>
    <w:multiLevelType w:val="hybridMultilevel"/>
    <w:tmpl w:val="0000004A"/>
    <w:lvl w:ilvl="0" w:tplc="84DA2568">
      <w:start w:val="1"/>
      <w:numFmt w:val="bullet"/>
      <w:lvlText w:val="§"/>
      <w:lvlJc w:val="left"/>
      <w:pPr>
        <w:ind w:left="720" w:hanging="360"/>
      </w:pPr>
      <w:rPr>
        <w:rFonts w:ascii="Wingdings" w:eastAsia="Wingdings" w:hAnsi="Wingdings" w:cs="Wingdings"/>
      </w:rPr>
    </w:lvl>
    <w:lvl w:ilvl="1" w:tplc="62C201A2">
      <w:start w:val="1"/>
      <w:numFmt w:val="bullet"/>
      <w:lvlText w:val="o"/>
      <w:lvlJc w:val="left"/>
      <w:pPr>
        <w:tabs>
          <w:tab w:val="num" w:pos="1440"/>
        </w:tabs>
        <w:ind w:left="1440" w:hanging="360"/>
      </w:pPr>
      <w:rPr>
        <w:rFonts w:ascii="Courier New" w:hAnsi="Courier New"/>
      </w:rPr>
    </w:lvl>
    <w:lvl w:ilvl="2" w:tplc="2010851E">
      <w:start w:val="1"/>
      <w:numFmt w:val="bullet"/>
      <w:lvlText w:val=""/>
      <w:lvlJc w:val="left"/>
      <w:pPr>
        <w:tabs>
          <w:tab w:val="num" w:pos="2160"/>
        </w:tabs>
        <w:ind w:left="2160" w:hanging="360"/>
      </w:pPr>
      <w:rPr>
        <w:rFonts w:ascii="Wingdings" w:hAnsi="Wingdings"/>
      </w:rPr>
    </w:lvl>
    <w:lvl w:ilvl="3" w:tplc="66982AAC">
      <w:start w:val="1"/>
      <w:numFmt w:val="bullet"/>
      <w:lvlText w:val=""/>
      <w:lvlJc w:val="left"/>
      <w:pPr>
        <w:tabs>
          <w:tab w:val="num" w:pos="2880"/>
        </w:tabs>
        <w:ind w:left="2880" w:hanging="360"/>
      </w:pPr>
      <w:rPr>
        <w:rFonts w:ascii="Symbol" w:hAnsi="Symbol"/>
      </w:rPr>
    </w:lvl>
    <w:lvl w:ilvl="4" w:tplc="95F8CC36">
      <w:start w:val="1"/>
      <w:numFmt w:val="bullet"/>
      <w:lvlText w:val="o"/>
      <w:lvlJc w:val="left"/>
      <w:pPr>
        <w:tabs>
          <w:tab w:val="num" w:pos="3600"/>
        </w:tabs>
        <w:ind w:left="3600" w:hanging="360"/>
      </w:pPr>
      <w:rPr>
        <w:rFonts w:ascii="Courier New" w:hAnsi="Courier New"/>
      </w:rPr>
    </w:lvl>
    <w:lvl w:ilvl="5" w:tplc="B9B4C8B6">
      <w:start w:val="1"/>
      <w:numFmt w:val="bullet"/>
      <w:lvlText w:val=""/>
      <w:lvlJc w:val="left"/>
      <w:pPr>
        <w:tabs>
          <w:tab w:val="num" w:pos="4320"/>
        </w:tabs>
        <w:ind w:left="4320" w:hanging="360"/>
      </w:pPr>
      <w:rPr>
        <w:rFonts w:ascii="Wingdings" w:hAnsi="Wingdings"/>
      </w:rPr>
    </w:lvl>
    <w:lvl w:ilvl="6" w:tplc="A9F46814">
      <w:start w:val="1"/>
      <w:numFmt w:val="bullet"/>
      <w:lvlText w:val=""/>
      <w:lvlJc w:val="left"/>
      <w:pPr>
        <w:tabs>
          <w:tab w:val="num" w:pos="5040"/>
        </w:tabs>
        <w:ind w:left="5040" w:hanging="360"/>
      </w:pPr>
      <w:rPr>
        <w:rFonts w:ascii="Symbol" w:hAnsi="Symbol"/>
      </w:rPr>
    </w:lvl>
    <w:lvl w:ilvl="7" w:tplc="27009F94">
      <w:start w:val="1"/>
      <w:numFmt w:val="bullet"/>
      <w:lvlText w:val="o"/>
      <w:lvlJc w:val="left"/>
      <w:pPr>
        <w:tabs>
          <w:tab w:val="num" w:pos="5760"/>
        </w:tabs>
        <w:ind w:left="5760" w:hanging="360"/>
      </w:pPr>
      <w:rPr>
        <w:rFonts w:ascii="Courier New" w:hAnsi="Courier New"/>
      </w:rPr>
    </w:lvl>
    <w:lvl w:ilvl="8" w:tplc="73D64FCE">
      <w:start w:val="1"/>
      <w:numFmt w:val="bullet"/>
      <w:lvlText w:val=""/>
      <w:lvlJc w:val="left"/>
      <w:pPr>
        <w:tabs>
          <w:tab w:val="num" w:pos="6480"/>
        </w:tabs>
        <w:ind w:left="6480" w:hanging="360"/>
      </w:pPr>
      <w:rPr>
        <w:rFonts w:ascii="Wingdings" w:hAnsi="Wingdings"/>
      </w:rPr>
    </w:lvl>
  </w:abstractNum>
  <w:abstractNum w:abstractNumId="74" w15:restartNumberingAfterBreak="0">
    <w:nsid w:val="0000004B"/>
    <w:multiLevelType w:val="hybridMultilevel"/>
    <w:tmpl w:val="0000004B"/>
    <w:lvl w:ilvl="0" w:tplc="ECAAEE3C">
      <w:start w:val="1"/>
      <w:numFmt w:val="bullet"/>
      <w:lvlText w:val="§"/>
      <w:lvlJc w:val="left"/>
      <w:pPr>
        <w:ind w:left="720" w:hanging="360"/>
      </w:pPr>
      <w:rPr>
        <w:rFonts w:ascii="Wingdings" w:eastAsia="Wingdings" w:hAnsi="Wingdings" w:cs="Wingdings"/>
      </w:rPr>
    </w:lvl>
    <w:lvl w:ilvl="1" w:tplc="F1CCBBB0">
      <w:start w:val="1"/>
      <w:numFmt w:val="bullet"/>
      <w:lvlText w:val="o"/>
      <w:lvlJc w:val="left"/>
      <w:pPr>
        <w:tabs>
          <w:tab w:val="num" w:pos="1440"/>
        </w:tabs>
        <w:ind w:left="1440" w:hanging="360"/>
      </w:pPr>
      <w:rPr>
        <w:rFonts w:ascii="Courier New" w:hAnsi="Courier New"/>
      </w:rPr>
    </w:lvl>
    <w:lvl w:ilvl="2" w:tplc="E2DA6490">
      <w:start w:val="1"/>
      <w:numFmt w:val="bullet"/>
      <w:lvlText w:val=""/>
      <w:lvlJc w:val="left"/>
      <w:pPr>
        <w:tabs>
          <w:tab w:val="num" w:pos="2160"/>
        </w:tabs>
        <w:ind w:left="2160" w:hanging="360"/>
      </w:pPr>
      <w:rPr>
        <w:rFonts w:ascii="Wingdings" w:hAnsi="Wingdings"/>
      </w:rPr>
    </w:lvl>
    <w:lvl w:ilvl="3" w:tplc="576A0B6C">
      <w:start w:val="1"/>
      <w:numFmt w:val="bullet"/>
      <w:lvlText w:val=""/>
      <w:lvlJc w:val="left"/>
      <w:pPr>
        <w:tabs>
          <w:tab w:val="num" w:pos="2880"/>
        </w:tabs>
        <w:ind w:left="2880" w:hanging="360"/>
      </w:pPr>
      <w:rPr>
        <w:rFonts w:ascii="Symbol" w:hAnsi="Symbol"/>
      </w:rPr>
    </w:lvl>
    <w:lvl w:ilvl="4" w:tplc="9FD64176">
      <w:start w:val="1"/>
      <w:numFmt w:val="bullet"/>
      <w:lvlText w:val="o"/>
      <w:lvlJc w:val="left"/>
      <w:pPr>
        <w:tabs>
          <w:tab w:val="num" w:pos="3600"/>
        </w:tabs>
        <w:ind w:left="3600" w:hanging="360"/>
      </w:pPr>
      <w:rPr>
        <w:rFonts w:ascii="Courier New" w:hAnsi="Courier New"/>
      </w:rPr>
    </w:lvl>
    <w:lvl w:ilvl="5" w:tplc="CB249FE0">
      <w:start w:val="1"/>
      <w:numFmt w:val="bullet"/>
      <w:lvlText w:val=""/>
      <w:lvlJc w:val="left"/>
      <w:pPr>
        <w:tabs>
          <w:tab w:val="num" w:pos="4320"/>
        </w:tabs>
        <w:ind w:left="4320" w:hanging="360"/>
      </w:pPr>
      <w:rPr>
        <w:rFonts w:ascii="Wingdings" w:hAnsi="Wingdings"/>
      </w:rPr>
    </w:lvl>
    <w:lvl w:ilvl="6" w:tplc="CD6EA7E8">
      <w:start w:val="1"/>
      <w:numFmt w:val="bullet"/>
      <w:lvlText w:val=""/>
      <w:lvlJc w:val="left"/>
      <w:pPr>
        <w:tabs>
          <w:tab w:val="num" w:pos="5040"/>
        </w:tabs>
        <w:ind w:left="5040" w:hanging="360"/>
      </w:pPr>
      <w:rPr>
        <w:rFonts w:ascii="Symbol" w:hAnsi="Symbol"/>
      </w:rPr>
    </w:lvl>
    <w:lvl w:ilvl="7" w:tplc="07280364">
      <w:start w:val="1"/>
      <w:numFmt w:val="bullet"/>
      <w:lvlText w:val="o"/>
      <w:lvlJc w:val="left"/>
      <w:pPr>
        <w:tabs>
          <w:tab w:val="num" w:pos="5760"/>
        </w:tabs>
        <w:ind w:left="5760" w:hanging="360"/>
      </w:pPr>
      <w:rPr>
        <w:rFonts w:ascii="Courier New" w:hAnsi="Courier New"/>
      </w:rPr>
    </w:lvl>
    <w:lvl w:ilvl="8" w:tplc="5D285C80">
      <w:start w:val="1"/>
      <w:numFmt w:val="bullet"/>
      <w:lvlText w:val=""/>
      <w:lvlJc w:val="left"/>
      <w:pPr>
        <w:tabs>
          <w:tab w:val="num" w:pos="6480"/>
        </w:tabs>
        <w:ind w:left="6480" w:hanging="360"/>
      </w:pPr>
      <w:rPr>
        <w:rFonts w:ascii="Wingdings" w:hAnsi="Wingdings"/>
      </w:rPr>
    </w:lvl>
  </w:abstractNum>
  <w:abstractNum w:abstractNumId="75" w15:restartNumberingAfterBreak="0">
    <w:nsid w:val="0000004C"/>
    <w:multiLevelType w:val="hybridMultilevel"/>
    <w:tmpl w:val="0000004C"/>
    <w:lvl w:ilvl="0" w:tplc="C8948AF6">
      <w:start w:val="1"/>
      <w:numFmt w:val="bullet"/>
      <w:lvlText w:val="§"/>
      <w:lvlJc w:val="left"/>
      <w:pPr>
        <w:ind w:left="720" w:hanging="360"/>
      </w:pPr>
      <w:rPr>
        <w:rFonts w:ascii="Wingdings" w:eastAsia="Wingdings" w:hAnsi="Wingdings" w:cs="Wingdings"/>
      </w:rPr>
    </w:lvl>
    <w:lvl w:ilvl="1" w:tplc="8A0A220A">
      <w:start w:val="1"/>
      <w:numFmt w:val="bullet"/>
      <w:lvlText w:val="o"/>
      <w:lvlJc w:val="left"/>
      <w:pPr>
        <w:tabs>
          <w:tab w:val="num" w:pos="1440"/>
        </w:tabs>
        <w:ind w:left="1440" w:hanging="360"/>
      </w:pPr>
      <w:rPr>
        <w:rFonts w:ascii="Courier New" w:hAnsi="Courier New"/>
      </w:rPr>
    </w:lvl>
    <w:lvl w:ilvl="2" w:tplc="2FBA4B52">
      <w:start w:val="1"/>
      <w:numFmt w:val="bullet"/>
      <w:lvlText w:val=""/>
      <w:lvlJc w:val="left"/>
      <w:pPr>
        <w:tabs>
          <w:tab w:val="num" w:pos="2160"/>
        </w:tabs>
        <w:ind w:left="2160" w:hanging="360"/>
      </w:pPr>
      <w:rPr>
        <w:rFonts w:ascii="Wingdings" w:hAnsi="Wingdings"/>
      </w:rPr>
    </w:lvl>
    <w:lvl w:ilvl="3" w:tplc="0C30DD38">
      <w:start w:val="1"/>
      <w:numFmt w:val="bullet"/>
      <w:lvlText w:val=""/>
      <w:lvlJc w:val="left"/>
      <w:pPr>
        <w:tabs>
          <w:tab w:val="num" w:pos="2880"/>
        </w:tabs>
        <w:ind w:left="2880" w:hanging="360"/>
      </w:pPr>
      <w:rPr>
        <w:rFonts w:ascii="Symbol" w:hAnsi="Symbol"/>
      </w:rPr>
    </w:lvl>
    <w:lvl w:ilvl="4" w:tplc="29726590">
      <w:start w:val="1"/>
      <w:numFmt w:val="bullet"/>
      <w:lvlText w:val="o"/>
      <w:lvlJc w:val="left"/>
      <w:pPr>
        <w:tabs>
          <w:tab w:val="num" w:pos="3600"/>
        </w:tabs>
        <w:ind w:left="3600" w:hanging="360"/>
      </w:pPr>
      <w:rPr>
        <w:rFonts w:ascii="Courier New" w:hAnsi="Courier New"/>
      </w:rPr>
    </w:lvl>
    <w:lvl w:ilvl="5" w:tplc="D1D42DFC">
      <w:start w:val="1"/>
      <w:numFmt w:val="bullet"/>
      <w:lvlText w:val=""/>
      <w:lvlJc w:val="left"/>
      <w:pPr>
        <w:tabs>
          <w:tab w:val="num" w:pos="4320"/>
        </w:tabs>
        <w:ind w:left="4320" w:hanging="360"/>
      </w:pPr>
      <w:rPr>
        <w:rFonts w:ascii="Wingdings" w:hAnsi="Wingdings"/>
      </w:rPr>
    </w:lvl>
    <w:lvl w:ilvl="6" w:tplc="609A87DA">
      <w:start w:val="1"/>
      <w:numFmt w:val="bullet"/>
      <w:lvlText w:val=""/>
      <w:lvlJc w:val="left"/>
      <w:pPr>
        <w:tabs>
          <w:tab w:val="num" w:pos="5040"/>
        </w:tabs>
        <w:ind w:left="5040" w:hanging="360"/>
      </w:pPr>
      <w:rPr>
        <w:rFonts w:ascii="Symbol" w:hAnsi="Symbol"/>
      </w:rPr>
    </w:lvl>
    <w:lvl w:ilvl="7" w:tplc="39028D16">
      <w:start w:val="1"/>
      <w:numFmt w:val="bullet"/>
      <w:lvlText w:val="o"/>
      <w:lvlJc w:val="left"/>
      <w:pPr>
        <w:tabs>
          <w:tab w:val="num" w:pos="5760"/>
        </w:tabs>
        <w:ind w:left="5760" w:hanging="360"/>
      </w:pPr>
      <w:rPr>
        <w:rFonts w:ascii="Courier New" w:hAnsi="Courier New"/>
      </w:rPr>
    </w:lvl>
    <w:lvl w:ilvl="8" w:tplc="097E61A8">
      <w:start w:val="1"/>
      <w:numFmt w:val="bullet"/>
      <w:lvlText w:val=""/>
      <w:lvlJc w:val="left"/>
      <w:pPr>
        <w:tabs>
          <w:tab w:val="num" w:pos="6480"/>
        </w:tabs>
        <w:ind w:left="6480" w:hanging="360"/>
      </w:pPr>
      <w:rPr>
        <w:rFonts w:ascii="Wingdings" w:hAnsi="Wingdings"/>
      </w:rPr>
    </w:lvl>
  </w:abstractNum>
  <w:abstractNum w:abstractNumId="76" w15:restartNumberingAfterBreak="0">
    <w:nsid w:val="0000004D"/>
    <w:multiLevelType w:val="hybridMultilevel"/>
    <w:tmpl w:val="0000004D"/>
    <w:lvl w:ilvl="0" w:tplc="F44EE8F6">
      <w:start w:val="1"/>
      <w:numFmt w:val="bullet"/>
      <w:lvlText w:val="§"/>
      <w:lvlJc w:val="left"/>
      <w:pPr>
        <w:ind w:left="720" w:hanging="360"/>
      </w:pPr>
      <w:rPr>
        <w:rFonts w:ascii="Wingdings" w:eastAsia="Wingdings" w:hAnsi="Wingdings" w:cs="Wingdings"/>
      </w:rPr>
    </w:lvl>
    <w:lvl w:ilvl="1" w:tplc="BD0AA002">
      <w:start w:val="1"/>
      <w:numFmt w:val="bullet"/>
      <w:lvlText w:val="o"/>
      <w:lvlJc w:val="left"/>
      <w:pPr>
        <w:tabs>
          <w:tab w:val="num" w:pos="1440"/>
        </w:tabs>
        <w:ind w:left="1440" w:hanging="360"/>
      </w:pPr>
      <w:rPr>
        <w:rFonts w:ascii="Courier New" w:hAnsi="Courier New"/>
      </w:rPr>
    </w:lvl>
    <w:lvl w:ilvl="2" w:tplc="EAE0407A">
      <w:start w:val="1"/>
      <w:numFmt w:val="bullet"/>
      <w:lvlText w:val=""/>
      <w:lvlJc w:val="left"/>
      <w:pPr>
        <w:tabs>
          <w:tab w:val="num" w:pos="2160"/>
        </w:tabs>
        <w:ind w:left="2160" w:hanging="360"/>
      </w:pPr>
      <w:rPr>
        <w:rFonts w:ascii="Wingdings" w:hAnsi="Wingdings"/>
      </w:rPr>
    </w:lvl>
    <w:lvl w:ilvl="3" w:tplc="F2BEEBA0">
      <w:start w:val="1"/>
      <w:numFmt w:val="bullet"/>
      <w:lvlText w:val=""/>
      <w:lvlJc w:val="left"/>
      <w:pPr>
        <w:tabs>
          <w:tab w:val="num" w:pos="2880"/>
        </w:tabs>
        <w:ind w:left="2880" w:hanging="360"/>
      </w:pPr>
      <w:rPr>
        <w:rFonts w:ascii="Symbol" w:hAnsi="Symbol"/>
      </w:rPr>
    </w:lvl>
    <w:lvl w:ilvl="4" w:tplc="F05ECC30">
      <w:start w:val="1"/>
      <w:numFmt w:val="bullet"/>
      <w:lvlText w:val="o"/>
      <w:lvlJc w:val="left"/>
      <w:pPr>
        <w:tabs>
          <w:tab w:val="num" w:pos="3600"/>
        </w:tabs>
        <w:ind w:left="3600" w:hanging="360"/>
      </w:pPr>
      <w:rPr>
        <w:rFonts w:ascii="Courier New" w:hAnsi="Courier New"/>
      </w:rPr>
    </w:lvl>
    <w:lvl w:ilvl="5" w:tplc="D340CF52">
      <w:start w:val="1"/>
      <w:numFmt w:val="bullet"/>
      <w:lvlText w:val=""/>
      <w:lvlJc w:val="left"/>
      <w:pPr>
        <w:tabs>
          <w:tab w:val="num" w:pos="4320"/>
        </w:tabs>
        <w:ind w:left="4320" w:hanging="360"/>
      </w:pPr>
      <w:rPr>
        <w:rFonts w:ascii="Wingdings" w:hAnsi="Wingdings"/>
      </w:rPr>
    </w:lvl>
    <w:lvl w:ilvl="6" w:tplc="24E82FA4">
      <w:start w:val="1"/>
      <w:numFmt w:val="bullet"/>
      <w:lvlText w:val=""/>
      <w:lvlJc w:val="left"/>
      <w:pPr>
        <w:tabs>
          <w:tab w:val="num" w:pos="5040"/>
        </w:tabs>
        <w:ind w:left="5040" w:hanging="360"/>
      </w:pPr>
      <w:rPr>
        <w:rFonts w:ascii="Symbol" w:hAnsi="Symbol"/>
      </w:rPr>
    </w:lvl>
    <w:lvl w:ilvl="7" w:tplc="118A3692">
      <w:start w:val="1"/>
      <w:numFmt w:val="bullet"/>
      <w:lvlText w:val="o"/>
      <w:lvlJc w:val="left"/>
      <w:pPr>
        <w:tabs>
          <w:tab w:val="num" w:pos="5760"/>
        </w:tabs>
        <w:ind w:left="5760" w:hanging="360"/>
      </w:pPr>
      <w:rPr>
        <w:rFonts w:ascii="Courier New" w:hAnsi="Courier New"/>
      </w:rPr>
    </w:lvl>
    <w:lvl w:ilvl="8" w:tplc="D6C86F20">
      <w:start w:val="1"/>
      <w:numFmt w:val="bullet"/>
      <w:lvlText w:val=""/>
      <w:lvlJc w:val="left"/>
      <w:pPr>
        <w:tabs>
          <w:tab w:val="num" w:pos="6480"/>
        </w:tabs>
        <w:ind w:left="6480" w:hanging="360"/>
      </w:pPr>
      <w:rPr>
        <w:rFonts w:ascii="Wingdings" w:hAnsi="Wingdings"/>
      </w:rPr>
    </w:lvl>
  </w:abstractNum>
  <w:abstractNum w:abstractNumId="77" w15:restartNumberingAfterBreak="0">
    <w:nsid w:val="0000004E"/>
    <w:multiLevelType w:val="hybridMultilevel"/>
    <w:tmpl w:val="0000004E"/>
    <w:lvl w:ilvl="0" w:tplc="EE721CA0">
      <w:start w:val="1"/>
      <w:numFmt w:val="bullet"/>
      <w:lvlText w:val="§"/>
      <w:lvlJc w:val="left"/>
      <w:pPr>
        <w:ind w:left="720" w:hanging="360"/>
      </w:pPr>
      <w:rPr>
        <w:rFonts w:ascii="Wingdings" w:eastAsia="Wingdings" w:hAnsi="Wingdings" w:cs="Wingdings"/>
      </w:rPr>
    </w:lvl>
    <w:lvl w:ilvl="1" w:tplc="70D88EB8">
      <w:start w:val="1"/>
      <w:numFmt w:val="bullet"/>
      <w:lvlText w:val="o"/>
      <w:lvlJc w:val="left"/>
      <w:pPr>
        <w:tabs>
          <w:tab w:val="num" w:pos="1440"/>
        </w:tabs>
        <w:ind w:left="1440" w:hanging="360"/>
      </w:pPr>
      <w:rPr>
        <w:rFonts w:ascii="Courier New" w:hAnsi="Courier New"/>
      </w:rPr>
    </w:lvl>
    <w:lvl w:ilvl="2" w:tplc="D5525FBA">
      <w:start w:val="1"/>
      <w:numFmt w:val="bullet"/>
      <w:lvlText w:val=""/>
      <w:lvlJc w:val="left"/>
      <w:pPr>
        <w:tabs>
          <w:tab w:val="num" w:pos="2160"/>
        </w:tabs>
        <w:ind w:left="2160" w:hanging="360"/>
      </w:pPr>
      <w:rPr>
        <w:rFonts w:ascii="Wingdings" w:hAnsi="Wingdings"/>
      </w:rPr>
    </w:lvl>
    <w:lvl w:ilvl="3" w:tplc="D08E8FDA">
      <w:start w:val="1"/>
      <w:numFmt w:val="bullet"/>
      <w:lvlText w:val=""/>
      <w:lvlJc w:val="left"/>
      <w:pPr>
        <w:tabs>
          <w:tab w:val="num" w:pos="2880"/>
        </w:tabs>
        <w:ind w:left="2880" w:hanging="360"/>
      </w:pPr>
      <w:rPr>
        <w:rFonts w:ascii="Symbol" w:hAnsi="Symbol"/>
      </w:rPr>
    </w:lvl>
    <w:lvl w:ilvl="4" w:tplc="056A028A">
      <w:start w:val="1"/>
      <w:numFmt w:val="bullet"/>
      <w:lvlText w:val="o"/>
      <w:lvlJc w:val="left"/>
      <w:pPr>
        <w:tabs>
          <w:tab w:val="num" w:pos="3600"/>
        </w:tabs>
        <w:ind w:left="3600" w:hanging="360"/>
      </w:pPr>
      <w:rPr>
        <w:rFonts w:ascii="Courier New" w:hAnsi="Courier New"/>
      </w:rPr>
    </w:lvl>
    <w:lvl w:ilvl="5" w:tplc="C23E6FC0">
      <w:start w:val="1"/>
      <w:numFmt w:val="bullet"/>
      <w:lvlText w:val=""/>
      <w:lvlJc w:val="left"/>
      <w:pPr>
        <w:tabs>
          <w:tab w:val="num" w:pos="4320"/>
        </w:tabs>
        <w:ind w:left="4320" w:hanging="360"/>
      </w:pPr>
      <w:rPr>
        <w:rFonts w:ascii="Wingdings" w:hAnsi="Wingdings"/>
      </w:rPr>
    </w:lvl>
    <w:lvl w:ilvl="6" w:tplc="71CAE6E2">
      <w:start w:val="1"/>
      <w:numFmt w:val="bullet"/>
      <w:lvlText w:val=""/>
      <w:lvlJc w:val="left"/>
      <w:pPr>
        <w:tabs>
          <w:tab w:val="num" w:pos="5040"/>
        </w:tabs>
        <w:ind w:left="5040" w:hanging="360"/>
      </w:pPr>
      <w:rPr>
        <w:rFonts w:ascii="Symbol" w:hAnsi="Symbol"/>
      </w:rPr>
    </w:lvl>
    <w:lvl w:ilvl="7" w:tplc="F5AEB65E">
      <w:start w:val="1"/>
      <w:numFmt w:val="bullet"/>
      <w:lvlText w:val="o"/>
      <w:lvlJc w:val="left"/>
      <w:pPr>
        <w:tabs>
          <w:tab w:val="num" w:pos="5760"/>
        </w:tabs>
        <w:ind w:left="5760" w:hanging="360"/>
      </w:pPr>
      <w:rPr>
        <w:rFonts w:ascii="Courier New" w:hAnsi="Courier New"/>
      </w:rPr>
    </w:lvl>
    <w:lvl w:ilvl="8" w:tplc="B1023208">
      <w:start w:val="1"/>
      <w:numFmt w:val="bullet"/>
      <w:lvlText w:val=""/>
      <w:lvlJc w:val="left"/>
      <w:pPr>
        <w:tabs>
          <w:tab w:val="num" w:pos="6480"/>
        </w:tabs>
        <w:ind w:left="6480" w:hanging="360"/>
      </w:pPr>
      <w:rPr>
        <w:rFonts w:ascii="Wingdings" w:hAnsi="Wingdings"/>
      </w:rPr>
    </w:lvl>
  </w:abstractNum>
  <w:abstractNum w:abstractNumId="78" w15:restartNumberingAfterBreak="0">
    <w:nsid w:val="0000004F"/>
    <w:multiLevelType w:val="hybridMultilevel"/>
    <w:tmpl w:val="0000004F"/>
    <w:lvl w:ilvl="0" w:tplc="A55E8C4A">
      <w:start w:val="1"/>
      <w:numFmt w:val="bullet"/>
      <w:lvlText w:val="§"/>
      <w:lvlJc w:val="left"/>
      <w:pPr>
        <w:ind w:left="720" w:hanging="360"/>
      </w:pPr>
      <w:rPr>
        <w:rFonts w:ascii="Wingdings" w:eastAsia="Wingdings" w:hAnsi="Wingdings" w:cs="Wingdings"/>
      </w:rPr>
    </w:lvl>
    <w:lvl w:ilvl="1" w:tplc="58844E32">
      <w:start w:val="1"/>
      <w:numFmt w:val="bullet"/>
      <w:lvlText w:val="o"/>
      <w:lvlJc w:val="left"/>
      <w:pPr>
        <w:tabs>
          <w:tab w:val="num" w:pos="1440"/>
        </w:tabs>
        <w:ind w:left="1440" w:hanging="360"/>
      </w:pPr>
      <w:rPr>
        <w:rFonts w:ascii="Courier New" w:hAnsi="Courier New"/>
      </w:rPr>
    </w:lvl>
    <w:lvl w:ilvl="2" w:tplc="479A52B6">
      <w:start w:val="1"/>
      <w:numFmt w:val="bullet"/>
      <w:lvlText w:val=""/>
      <w:lvlJc w:val="left"/>
      <w:pPr>
        <w:tabs>
          <w:tab w:val="num" w:pos="2160"/>
        </w:tabs>
        <w:ind w:left="2160" w:hanging="360"/>
      </w:pPr>
      <w:rPr>
        <w:rFonts w:ascii="Wingdings" w:hAnsi="Wingdings"/>
      </w:rPr>
    </w:lvl>
    <w:lvl w:ilvl="3" w:tplc="AAD2C25E">
      <w:start w:val="1"/>
      <w:numFmt w:val="bullet"/>
      <w:lvlText w:val=""/>
      <w:lvlJc w:val="left"/>
      <w:pPr>
        <w:tabs>
          <w:tab w:val="num" w:pos="2880"/>
        </w:tabs>
        <w:ind w:left="2880" w:hanging="360"/>
      </w:pPr>
      <w:rPr>
        <w:rFonts w:ascii="Symbol" w:hAnsi="Symbol"/>
      </w:rPr>
    </w:lvl>
    <w:lvl w:ilvl="4" w:tplc="4CA8233A">
      <w:start w:val="1"/>
      <w:numFmt w:val="bullet"/>
      <w:lvlText w:val="o"/>
      <w:lvlJc w:val="left"/>
      <w:pPr>
        <w:tabs>
          <w:tab w:val="num" w:pos="3600"/>
        </w:tabs>
        <w:ind w:left="3600" w:hanging="360"/>
      </w:pPr>
      <w:rPr>
        <w:rFonts w:ascii="Courier New" w:hAnsi="Courier New"/>
      </w:rPr>
    </w:lvl>
    <w:lvl w:ilvl="5" w:tplc="A9DE1964">
      <w:start w:val="1"/>
      <w:numFmt w:val="bullet"/>
      <w:lvlText w:val=""/>
      <w:lvlJc w:val="left"/>
      <w:pPr>
        <w:tabs>
          <w:tab w:val="num" w:pos="4320"/>
        </w:tabs>
        <w:ind w:left="4320" w:hanging="360"/>
      </w:pPr>
      <w:rPr>
        <w:rFonts w:ascii="Wingdings" w:hAnsi="Wingdings"/>
      </w:rPr>
    </w:lvl>
    <w:lvl w:ilvl="6" w:tplc="77768A84">
      <w:start w:val="1"/>
      <w:numFmt w:val="bullet"/>
      <w:lvlText w:val=""/>
      <w:lvlJc w:val="left"/>
      <w:pPr>
        <w:tabs>
          <w:tab w:val="num" w:pos="5040"/>
        </w:tabs>
        <w:ind w:left="5040" w:hanging="360"/>
      </w:pPr>
      <w:rPr>
        <w:rFonts w:ascii="Symbol" w:hAnsi="Symbol"/>
      </w:rPr>
    </w:lvl>
    <w:lvl w:ilvl="7" w:tplc="53983D96">
      <w:start w:val="1"/>
      <w:numFmt w:val="bullet"/>
      <w:lvlText w:val="o"/>
      <w:lvlJc w:val="left"/>
      <w:pPr>
        <w:tabs>
          <w:tab w:val="num" w:pos="5760"/>
        </w:tabs>
        <w:ind w:left="5760" w:hanging="360"/>
      </w:pPr>
      <w:rPr>
        <w:rFonts w:ascii="Courier New" w:hAnsi="Courier New"/>
      </w:rPr>
    </w:lvl>
    <w:lvl w:ilvl="8" w:tplc="EEF23DC6">
      <w:start w:val="1"/>
      <w:numFmt w:val="bullet"/>
      <w:lvlText w:val=""/>
      <w:lvlJc w:val="left"/>
      <w:pPr>
        <w:tabs>
          <w:tab w:val="num" w:pos="6480"/>
        </w:tabs>
        <w:ind w:left="6480" w:hanging="360"/>
      </w:pPr>
      <w:rPr>
        <w:rFonts w:ascii="Wingdings" w:hAnsi="Wingdings"/>
      </w:rPr>
    </w:lvl>
  </w:abstractNum>
  <w:abstractNum w:abstractNumId="79" w15:restartNumberingAfterBreak="0">
    <w:nsid w:val="00000050"/>
    <w:multiLevelType w:val="hybridMultilevel"/>
    <w:tmpl w:val="00000050"/>
    <w:lvl w:ilvl="0" w:tplc="91829A86">
      <w:start w:val="1"/>
      <w:numFmt w:val="bullet"/>
      <w:lvlText w:val="§"/>
      <w:lvlJc w:val="left"/>
      <w:pPr>
        <w:ind w:left="720" w:hanging="360"/>
      </w:pPr>
      <w:rPr>
        <w:rFonts w:ascii="Wingdings" w:eastAsia="Wingdings" w:hAnsi="Wingdings" w:cs="Wingdings"/>
      </w:rPr>
    </w:lvl>
    <w:lvl w:ilvl="1" w:tplc="836097FC">
      <w:start w:val="1"/>
      <w:numFmt w:val="bullet"/>
      <w:lvlText w:val="o"/>
      <w:lvlJc w:val="left"/>
      <w:pPr>
        <w:tabs>
          <w:tab w:val="num" w:pos="1440"/>
        </w:tabs>
        <w:ind w:left="1440" w:hanging="360"/>
      </w:pPr>
      <w:rPr>
        <w:rFonts w:ascii="Courier New" w:hAnsi="Courier New"/>
      </w:rPr>
    </w:lvl>
    <w:lvl w:ilvl="2" w:tplc="424E214A">
      <w:start w:val="1"/>
      <w:numFmt w:val="bullet"/>
      <w:lvlText w:val=""/>
      <w:lvlJc w:val="left"/>
      <w:pPr>
        <w:tabs>
          <w:tab w:val="num" w:pos="2160"/>
        </w:tabs>
        <w:ind w:left="2160" w:hanging="360"/>
      </w:pPr>
      <w:rPr>
        <w:rFonts w:ascii="Wingdings" w:hAnsi="Wingdings"/>
      </w:rPr>
    </w:lvl>
    <w:lvl w:ilvl="3" w:tplc="9D1E018E">
      <w:start w:val="1"/>
      <w:numFmt w:val="bullet"/>
      <w:lvlText w:val=""/>
      <w:lvlJc w:val="left"/>
      <w:pPr>
        <w:tabs>
          <w:tab w:val="num" w:pos="2880"/>
        </w:tabs>
        <w:ind w:left="2880" w:hanging="360"/>
      </w:pPr>
      <w:rPr>
        <w:rFonts w:ascii="Symbol" w:hAnsi="Symbol"/>
      </w:rPr>
    </w:lvl>
    <w:lvl w:ilvl="4" w:tplc="031EEA70">
      <w:start w:val="1"/>
      <w:numFmt w:val="bullet"/>
      <w:lvlText w:val="o"/>
      <w:lvlJc w:val="left"/>
      <w:pPr>
        <w:tabs>
          <w:tab w:val="num" w:pos="3600"/>
        </w:tabs>
        <w:ind w:left="3600" w:hanging="360"/>
      </w:pPr>
      <w:rPr>
        <w:rFonts w:ascii="Courier New" w:hAnsi="Courier New"/>
      </w:rPr>
    </w:lvl>
    <w:lvl w:ilvl="5" w:tplc="6C5ECC22">
      <w:start w:val="1"/>
      <w:numFmt w:val="bullet"/>
      <w:lvlText w:val=""/>
      <w:lvlJc w:val="left"/>
      <w:pPr>
        <w:tabs>
          <w:tab w:val="num" w:pos="4320"/>
        </w:tabs>
        <w:ind w:left="4320" w:hanging="360"/>
      </w:pPr>
      <w:rPr>
        <w:rFonts w:ascii="Wingdings" w:hAnsi="Wingdings"/>
      </w:rPr>
    </w:lvl>
    <w:lvl w:ilvl="6" w:tplc="E56C0386">
      <w:start w:val="1"/>
      <w:numFmt w:val="bullet"/>
      <w:lvlText w:val=""/>
      <w:lvlJc w:val="left"/>
      <w:pPr>
        <w:tabs>
          <w:tab w:val="num" w:pos="5040"/>
        </w:tabs>
        <w:ind w:left="5040" w:hanging="360"/>
      </w:pPr>
      <w:rPr>
        <w:rFonts w:ascii="Symbol" w:hAnsi="Symbol"/>
      </w:rPr>
    </w:lvl>
    <w:lvl w:ilvl="7" w:tplc="7DCEC884">
      <w:start w:val="1"/>
      <w:numFmt w:val="bullet"/>
      <w:lvlText w:val="o"/>
      <w:lvlJc w:val="left"/>
      <w:pPr>
        <w:tabs>
          <w:tab w:val="num" w:pos="5760"/>
        </w:tabs>
        <w:ind w:left="5760" w:hanging="360"/>
      </w:pPr>
      <w:rPr>
        <w:rFonts w:ascii="Courier New" w:hAnsi="Courier New"/>
      </w:rPr>
    </w:lvl>
    <w:lvl w:ilvl="8" w:tplc="E2A6AC2A">
      <w:start w:val="1"/>
      <w:numFmt w:val="bullet"/>
      <w:lvlText w:val=""/>
      <w:lvlJc w:val="left"/>
      <w:pPr>
        <w:tabs>
          <w:tab w:val="num" w:pos="6480"/>
        </w:tabs>
        <w:ind w:left="6480" w:hanging="360"/>
      </w:pPr>
      <w:rPr>
        <w:rFonts w:ascii="Wingdings" w:hAnsi="Wingdings"/>
      </w:rPr>
    </w:lvl>
  </w:abstractNum>
  <w:abstractNum w:abstractNumId="80" w15:restartNumberingAfterBreak="0">
    <w:nsid w:val="00000051"/>
    <w:multiLevelType w:val="hybridMultilevel"/>
    <w:tmpl w:val="00000051"/>
    <w:lvl w:ilvl="0" w:tplc="0B981D26">
      <w:start w:val="1"/>
      <w:numFmt w:val="bullet"/>
      <w:lvlText w:val="§"/>
      <w:lvlJc w:val="left"/>
      <w:pPr>
        <w:ind w:left="720" w:hanging="360"/>
      </w:pPr>
      <w:rPr>
        <w:rFonts w:ascii="Wingdings" w:eastAsia="Wingdings" w:hAnsi="Wingdings" w:cs="Wingdings"/>
      </w:rPr>
    </w:lvl>
    <w:lvl w:ilvl="1" w:tplc="C07609EA">
      <w:start w:val="1"/>
      <w:numFmt w:val="bullet"/>
      <w:lvlText w:val="o"/>
      <w:lvlJc w:val="left"/>
      <w:pPr>
        <w:tabs>
          <w:tab w:val="num" w:pos="1440"/>
        </w:tabs>
        <w:ind w:left="1440" w:hanging="360"/>
      </w:pPr>
      <w:rPr>
        <w:rFonts w:ascii="Courier New" w:hAnsi="Courier New"/>
      </w:rPr>
    </w:lvl>
    <w:lvl w:ilvl="2" w:tplc="C81207D0">
      <w:start w:val="1"/>
      <w:numFmt w:val="bullet"/>
      <w:lvlText w:val=""/>
      <w:lvlJc w:val="left"/>
      <w:pPr>
        <w:tabs>
          <w:tab w:val="num" w:pos="2160"/>
        </w:tabs>
        <w:ind w:left="2160" w:hanging="360"/>
      </w:pPr>
      <w:rPr>
        <w:rFonts w:ascii="Wingdings" w:hAnsi="Wingdings"/>
      </w:rPr>
    </w:lvl>
    <w:lvl w:ilvl="3" w:tplc="331621BA">
      <w:start w:val="1"/>
      <w:numFmt w:val="bullet"/>
      <w:lvlText w:val=""/>
      <w:lvlJc w:val="left"/>
      <w:pPr>
        <w:tabs>
          <w:tab w:val="num" w:pos="2880"/>
        </w:tabs>
        <w:ind w:left="2880" w:hanging="360"/>
      </w:pPr>
      <w:rPr>
        <w:rFonts w:ascii="Symbol" w:hAnsi="Symbol"/>
      </w:rPr>
    </w:lvl>
    <w:lvl w:ilvl="4" w:tplc="475E4FF4">
      <w:start w:val="1"/>
      <w:numFmt w:val="bullet"/>
      <w:lvlText w:val="o"/>
      <w:lvlJc w:val="left"/>
      <w:pPr>
        <w:tabs>
          <w:tab w:val="num" w:pos="3600"/>
        </w:tabs>
        <w:ind w:left="3600" w:hanging="360"/>
      </w:pPr>
      <w:rPr>
        <w:rFonts w:ascii="Courier New" w:hAnsi="Courier New"/>
      </w:rPr>
    </w:lvl>
    <w:lvl w:ilvl="5" w:tplc="C65C7306">
      <w:start w:val="1"/>
      <w:numFmt w:val="bullet"/>
      <w:lvlText w:val=""/>
      <w:lvlJc w:val="left"/>
      <w:pPr>
        <w:tabs>
          <w:tab w:val="num" w:pos="4320"/>
        </w:tabs>
        <w:ind w:left="4320" w:hanging="360"/>
      </w:pPr>
      <w:rPr>
        <w:rFonts w:ascii="Wingdings" w:hAnsi="Wingdings"/>
      </w:rPr>
    </w:lvl>
    <w:lvl w:ilvl="6" w:tplc="31CE2802">
      <w:start w:val="1"/>
      <w:numFmt w:val="bullet"/>
      <w:lvlText w:val=""/>
      <w:lvlJc w:val="left"/>
      <w:pPr>
        <w:tabs>
          <w:tab w:val="num" w:pos="5040"/>
        </w:tabs>
        <w:ind w:left="5040" w:hanging="360"/>
      </w:pPr>
      <w:rPr>
        <w:rFonts w:ascii="Symbol" w:hAnsi="Symbol"/>
      </w:rPr>
    </w:lvl>
    <w:lvl w:ilvl="7" w:tplc="5BF66C2A">
      <w:start w:val="1"/>
      <w:numFmt w:val="bullet"/>
      <w:lvlText w:val="o"/>
      <w:lvlJc w:val="left"/>
      <w:pPr>
        <w:tabs>
          <w:tab w:val="num" w:pos="5760"/>
        </w:tabs>
        <w:ind w:left="5760" w:hanging="360"/>
      </w:pPr>
      <w:rPr>
        <w:rFonts w:ascii="Courier New" w:hAnsi="Courier New"/>
      </w:rPr>
    </w:lvl>
    <w:lvl w:ilvl="8" w:tplc="1CC4E9CA">
      <w:start w:val="1"/>
      <w:numFmt w:val="bullet"/>
      <w:lvlText w:val=""/>
      <w:lvlJc w:val="left"/>
      <w:pPr>
        <w:tabs>
          <w:tab w:val="num" w:pos="6480"/>
        </w:tabs>
        <w:ind w:left="6480" w:hanging="360"/>
      </w:pPr>
      <w:rPr>
        <w:rFonts w:ascii="Wingdings" w:hAnsi="Wingdings"/>
      </w:rPr>
    </w:lvl>
  </w:abstractNum>
  <w:abstractNum w:abstractNumId="81" w15:restartNumberingAfterBreak="0">
    <w:nsid w:val="00000052"/>
    <w:multiLevelType w:val="hybridMultilevel"/>
    <w:tmpl w:val="00000052"/>
    <w:lvl w:ilvl="0" w:tplc="217608DA">
      <w:start w:val="1"/>
      <w:numFmt w:val="bullet"/>
      <w:lvlText w:val="§"/>
      <w:lvlJc w:val="left"/>
      <w:pPr>
        <w:ind w:left="720" w:hanging="360"/>
      </w:pPr>
      <w:rPr>
        <w:rFonts w:ascii="Wingdings" w:eastAsia="Wingdings" w:hAnsi="Wingdings" w:cs="Wingdings"/>
      </w:rPr>
    </w:lvl>
    <w:lvl w:ilvl="1" w:tplc="E3442A84">
      <w:start w:val="1"/>
      <w:numFmt w:val="bullet"/>
      <w:lvlText w:val="o"/>
      <w:lvlJc w:val="left"/>
      <w:pPr>
        <w:tabs>
          <w:tab w:val="num" w:pos="1440"/>
        </w:tabs>
        <w:ind w:left="1440" w:hanging="360"/>
      </w:pPr>
      <w:rPr>
        <w:rFonts w:ascii="Courier New" w:hAnsi="Courier New"/>
      </w:rPr>
    </w:lvl>
    <w:lvl w:ilvl="2" w:tplc="6A886EA0">
      <w:start w:val="1"/>
      <w:numFmt w:val="bullet"/>
      <w:lvlText w:val=""/>
      <w:lvlJc w:val="left"/>
      <w:pPr>
        <w:tabs>
          <w:tab w:val="num" w:pos="2160"/>
        </w:tabs>
        <w:ind w:left="2160" w:hanging="360"/>
      </w:pPr>
      <w:rPr>
        <w:rFonts w:ascii="Wingdings" w:hAnsi="Wingdings"/>
      </w:rPr>
    </w:lvl>
    <w:lvl w:ilvl="3" w:tplc="6FFCB4F2">
      <w:start w:val="1"/>
      <w:numFmt w:val="bullet"/>
      <w:lvlText w:val=""/>
      <w:lvlJc w:val="left"/>
      <w:pPr>
        <w:tabs>
          <w:tab w:val="num" w:pos="2880"/>
        </w:tabs>
        <w:ind w:left="2880" w:hanging="360"/>
      </w:pPr>
      <w:rPr>
        <w:rFonts w:ascii="Symbol" w:hAnsi="Symbol"/>
      </w:rPr>
    </w:lvl>
    <w:lvl w:ilvl="4" w:tplc="4904A496">
      <w:start w:val="1"/>
      <w:numFmt w:val="bullet"/>
      <w:lvlText w:val="o"/>
      <w:lvlJc w:val="left"/>
      <w:pPr>
        <w:tabs>
          <w:tab w:val="num" w:pos="3600"/>
        </w:tabs>
        <w:ind w:left="3600" w:hanging="360"/>
      </w:pPr>
      <w:rPr>
        <w:rFonts w:ascii="Courier New" w:hAnsi="Courier New"/>
      </w:rPr>
    </w:lvl>
    <w:lvl w:ilvl="5" w:tplc="BDD8AA0E">
      <w:start w:val="1"/>
      <w:numFmt w:val="bullet"/>
      <w:lvlText w:val=""/>
      <w:lvlJc w:val="left"/>
      <w:pPr>
        <w:tabs>
          <w:tab w:val="num" w:pos="4320"/>
        </w:tabs>
        <w:ind w:left="4320" w:hanging="360"/>
      </w:pPr>
      <w:rPr>
        <w:rFonts w:ascii="Wingdings" w:hAnsi="Wingdings"/>
      </w:rPr>
    </w:lvl>
    <w:lvl w:ilvl="6" w:tplc="8258019A">
      <w:start w:val="1"/>
      <w:numFmt w:val="bullet"/>
      <w:lvlText w:val=""/>
      <w:lvlJc w:val="left"/>
      <w:pPr>
        <w:tabs>
          <w:tab w:val="num" w:pos="5040"/>
        </w:tabs>
        <w:ind w:left="5040" w:hanging="360"/>
      </w:pPr>
      <w:rPr>
        <w:rFonts w:ascii="Symbol" w:hAnsi="Symbol"/>
      </w:rPr>
    </w:lvl>
    <w:lvl w:ilvl="7" w:tplc="D5467DD0">
      <w:start w:val="1"/>
      <w:numFmt w:val="bullet"/>
      <w:lvlText w:val="o"/>
      <w:lvlJc w:val="left"/>
      <w:pPr>
        <w:tabs>
          <w:tab w:val="num" w:pos="5760"/>
        </w:tabs>
        <w:ind w:left="5760" w:hanging="360"/>
      </w:pPr>
      <w:rPr>
        <w:rFonts w:ascii="Courier New" w:hAnsi="Courier New"/>
      </w:rPr>
    </w:lvl>
    <w:lvl w:ilvl="8" w:tplc="06845FB6">
      <w:start w:val="1"/>
      <w:numFmt w:val="bullet"/>
      <w:lvlText w:val=""/>
      <w:lvlJc w:val="left"/>
      <w:pPr>
        <w:tabs>
          <w:tab w:val="num" w:pos="6480"/>
        </w:tabs>
        <w:ind w:left="6480" w:hanging="360"/>
      </w:pPr>
      <w:rPr>
        <w:rFonts w:ascii="Wingdings" w:hAnsi="Wingdings"/>
      </w:rPr>
    </w:lvl>
  </w:abstractNum>
  <w:abstractNum w:abstractNumId="82" w15:restartNumberingAfterBreak="0">
    <w:nsid w:val="00000053"/>
    <w:multiLevelType w:val="hybridMultilevel"/>
    <w:tmpl w:val="00000053"/>
    <w:lvl w:ilvl="0" w:tplc="DF8C8076">
      <w:start w:val="1"/>
      <w:numFmt w:val="bullet"/>
      <w:lvlText w:val="§"/>
      <w:lvlJc w:val="left"/>
      <w:pPr>
        <w:ind w:left="720" w:hanging="360"/>
      </w:pPr>
      <w:rPr>
        <w:rFonts w:ascii="Wingdings" w:eastAsia="Wingdings" w:hAnsi="Wingdings" w:cs="Wingdings"/>
      </w:rPr>
    </w:lvl>
    <w:lvl w:ilvl="1" w:tplc="8D52E984">
      <w:start w:val="1"/>
      <w:numFmt w:val="bullet"/>
      <w:lvlText w:val="o"/>
      <w:lvlJc w:val="left"/>
      <w:pPr>
        <w:tabs>
          <w:tab w:val="num" w:pos="1440"/>
        </w:tabs>
        <w:ind w:left="1440" w:hanging="360"/>
      </w:pPr>
      <w:rPr>
        <w:rFonts w:ascii="Courier New" w:hAnsi="Courier New"/>
      </w:rPr>
    </w:lvl>
    <w:lvl w:ilvl="2" w:tplc="298C4556">
      <w:start w:val="1"/>
      <w:numFmt w:val="bullet"/>
      <w:lvlText w:val=""/>
      <w:lvlJc w:val="left"/>
      <w:pPr>
        <w:tabs>
          <w:tab w:val="num" w:pos="2160"/>
        </w:tabs>
        <w:ind w:left="2160" w:hanging="360"/>
      </w:pPr>
      <w:rPr>
        <w:rFonts w:ascii="Wingdings" w:hAnsi="Wingdings"/>
      </w:rPr>
    </w:lvl>
    <w:lvl w:ilvl="3" w:tplc="40708626">
      <w:start w:val="1"/>
      <w:numFmt w:val="bullet"/>
      <w:lvlText w:val=""/>
      <w:lvlJc w:val="left"/>
      <w:pPr>
        <w:tabs>
          <w:tab w:val="num" w:pos="2880"/>
        </w:tabs>
        <w:ind w:left="2880" w:hanging="360"/>
      </w:pPr>
      <w:rPr>
        <w:rFonts w:ascii="Symbol" w:hAnsi="Symbol"/>
      </w:rPr>
    </w:lvl>
    <w:lvl w:ilvl="4" w:tplc="D0CEF53A">
      <w:start w:val="1"/>
      <w:numFmt w:val="bullet"/>
      <w:lvlText w:val="o"/>
      <w:lvlJc w:val="left"/>
      <w:pPr>
        <w:tabs>
          <w:tab w:val="num" w:pos="3600"/>
        </w:tabs>
        <w:ind w:left="3600" w:hanging="360"/>
      </w:pPr>
      <w:rPr>
        <w:rFonts w:ascii="Courier New" w:hAnsi="Courier New"/>
      </w:rPr>
    </w:lvl>
    <w:lvl w:ilvl="5" w:tplc="40A088B6">
      <w:start w:val="1"/>
      <w:numFmt w:val="bullet"/>
      <w:lvlText w:val=""/>
      <w:lvlJc w:val="left"/>
      <w:pPr>
        <w:tabs>
          <w:tab w:val="num" w:pos="4320"/>
        </w:tabs>
        <w:ind w:left="4320" w:hanging="360"/>
      </w:pPr>
      <w:rPr>
        <w:rFonts w:ascii="Wingdings" w:hAnsi="Wingdings"/>
      </w:rPr>
    </w:lvl>
    <w:lvl w:ilvl="6" w:tplc="1B4EE3CA">
      <w:start w:val="1"/>
      <w:numFmt w:val="bullet"/>
      <w:lvlText w:val=""/>
      <w:lvlJc w:val="left"/>
      <w:pPr>
        <w:tabs>
          <w:tab w:val="num" w:pos="5040"/>
        </w:tabs>
        <w:ind w:left="5040" w:hanging="360"/>
      </w:pPr>
      <w:rPr>
        <w:rFonts w:ascii="Symbol" w:hAnsi="Symbol"/>
      </w:rPr>
    </w:lvl>
    <w:lvl w:ilvl="7" w:tplc="75104A92">
      <w:start w:val="1"/>
      <w:numFmt w:val="bullet"/>
      <w:lvlText w:val="o"/>
      <w:lvlJc w:val="left"/>
      <w:pPr>
        <w:tabs>
          <w:tab w:val="num" w:pos="5760"/>
        </w:tabs>
        <w:ind w:left="5760" w:hanging="360"/>
      </w:pPr>
      <w:rPr>
        <w:rFonts w:ascii="Courier New" w:hAnsi="Courier New"/>
      </w:rPr>
    </w:lvl>
    <w:lvl w:ilvl="8" w:tplc="534869E0">
      <w:start w:val="1"/>
      <w:numFmt w:val="bullet"/>
      <w:lvlText w:val=""/>
      <w:lvlJc w:val="left"/>
      <w:pPr>
        <w:tabs>
          <w:tab w:val="num" w:pos="6480"/>
        </w:tabs>
        <w:ind w:left="6480" w:hanging="360"/>
      </w:pPr>
      <w:rPr>
        <w:rFonts w:ascii="Wingdings" w:hAnsi="Wingdings"/>
      </w:rPr>
    </w:lvl>
  </w:abstractNum>
  <w:abstractNum w:abstractNumId="83" w15:restartNumberingAfterBreak="0">
    <w:nsid w:val="00000054"/>
    <w:multiLevelType w:val="hybridMultilevel"/>
    <w:tmpl w:val="00000054"/>
    <w:lvl w:ilvl="0" w:tplc="258E2932">
      <w:start w:val="1"/>
      <w:numFmt w:val="bullet"/>
      <w:lvlText w:val="§"/>
      <w:lvlJc w:val="left"/>
      <w:pPr>
        <w:ind w:left="720" w:hanging="360"/>
      </w:pPr>
      <w:rPr>
        <w:rFonts w:ascii="Wingdings" w:eastAsia="Wingdings" w:hAnsi="Wingdings" w:cs="Wingdings"/>
      </w:rPr>
    </w:lvl>
    <w:lvl w:ilvl="1" w:tplc="D946E420">
      <w:start w:val="1"/>
      <w:numFmt w:val="bullet"/>
      <w:lvlText w:val="o"/>
      <w:lvlJc w:val="left"/>
      <w:pPr>
        <w:tabs>
          <w:tab w:val="num" w:pos="1440"/>
        </w:tabs>
        <w:ind w:left="1440" w:hanging="360"/>
      </w:pPr>
      <w:rPr>
        <w:rFonts w:ascii="Courier New" w:hAnsi="Courier New"/>
      </w:rPr>
    </w:lvl>
    <w:lvl w:ilvl="2" w:tplc="29F0574E">
      <w:start w:val="1"/>
      <w:numFmt w:val="bullet"/>
      <w:lvlText w:val=""/>
      <w:lvlJc w:val="left"/>
      <w:pPr>
        <w:tabs>
          <w:tab w:val="num" w:pos="2160"/>
        </w:tabs>
        <w:ind w:left="2160" w:hanging="360"/>
      </w:pPr>
      <w:rPr>
        <w:rFonts w:ascii="Wingdings" w:hAnsi="Wingdings"/>
      </w:rPr>
    </w:lvl>
    <w:lvl w:ilvl="3" w:tplc="BF583E42">
      <w:start w:val="1"/>
      <w:numFmt w:val="bullet"/>
      <w:lvlText w:val=""/>
      <w:lvlJc w:val="left"/>
      <w:pPr>
        <w:tabs>
          <w:tab w:val="num" w:pos="2880"/>
        </w:tabs>
        <w:ind w:left="2880" w:hanging="360"/>
      </w:pPr>
      <w:rPr>
        <w:rFonts w:ascii="Symbol" w:hAnsi="Symbol"/>
      </w:rPr>
    </w:lvl>
    <w:lvl w:ilvl="4" w:tplc="CB669ADE">
      <w:start w:val="1"/>
      <w:numFmt w:val="bullet"/>
      <w:lvlText w:val="o"/>
      <w:lvlJc w:val="left"/>
      <w:pPr>
        <w:tabs>
          <w:tab w:val="num" w:pos="3600"/>
        </w:tabs>
        <w:ind w:left="3600" w:hanging="360"/>
      </w:pPr>
      <w:rPr>
        <w:rFonts w:ascii="Courier New" w:hAnsi="Courier New"/>
      </w:rPr>
    </w:lvl>
    <w:lvl w:ilvl="5" w:tplc="BA189952">
      <w:start w:val="1"/>
      <w:numFmt w:val="bullet"/>
      <w:lvlText w:val=""/>
      <w:lvlJc w:val="left"/>
      <w:pPr>
        <w:tabs>
          <w:tab w:val="num" w:pos="4320"/>
        </w:tabs>
        <w:ind w:left="4320" w:hanging="360"/>
      </w:pPr>
      <w:rPr>
        <w:rFonts w:ascii="Wingdings" w:hAnsi="Wingdings"/>
      </w:rPr>
    </w:lvl>
    <w:lvl w:ilvl="6" w:tplc="571C3AE6">
      <w:start w:val="1"/>
      <w:numFmt w:val="bullet"/>
      <w:lvlText w:val=""/>
      <w:lvlJc w:val="left"/>
      <w:pPr>
        <w:tabs>
          <w:tab w:val="num" w:pos="5040"/>
        </w:tabs>
        <w:ind w:left="5040" w:hanging="360"/>
      </w:pPr>
      <w:rPr>
        <w:rFonts w:ascii="Symbol" w:hAnsi="Symbol"/>
      </w:rPr>
    </w:lvl>
    <w:lvl w:ilvl="7" w:tplc="E230F48E">
      <w:start w:val="1"/>
      <w:numFmt w:val="bullet"/>
      <w:lvlText w:val="o"/>
      <w:lvlJc w:val="left"/>
      <w:pPr>
        <w:tabs>
          <w:tab w:val="num" w:pos="5760"/>
        </w:tabs>
        <w:ind w:left="5760" w:hanging="360"/>
      </w:pPr>
      <w:rPr>
        <w:rFonts w:ascii="Courier New" w:hAnsi="Courier New"/>
      </w:rPr>
    </w:lvl>
    <w:lvl w:ilvl="8" w:tplc="94D8C578">
      <w:start w:val="1"/>
      <w:numFmt w:val="bullet"/>
      <w:lvlText w:val=""/>
      <w:lvlJc w:val="left"/>
      <w:pPr>
        <w:tabs>
          <w:tab w:val="num" w:pos="6480"/>
        </w:tabs>
        <w:ind w:left="6480" w:hanging="360"/>
      </w:pPr>
      <w:rPr>
        <w:rFonts w:ascii="Wingdings" w:hAnsi="Wingdings"/>
      </w:rPr>
    </w:lvl>
  </w:abstractNum>
  <w:abstractNum w:abstractNumId="84" w15:restartNumberingAfterBreak="0">
    <w:nsid w:val="00000055"/>
    <w:multiLevelType w:val="hybridMultilevel"/>
    <w:tmpl w:val="00000055"/>
    <w:lvl w:ilvl="0" w:tplc="EBF49990">
      <w:start w:val="1"/>
      <w:numFmt w:val="bullet"/>
      <w:lvlText w:val="§"/>
      <w:lvlJc w:val="left"/>
      <w:pPr>
        <w:ind w:left="720" w:hanging="360"/>
      </w:pPr>
      <w:rPr>
        <w:rFonts w:ascii="Wingdings" w:eastAsia="Wingdings" w:hAnsi="Wingdings" w:cs="Wingdings"/>
      </w:rPr>
    </w:lvl>
    <w:lvl w:ilvl="1" w:tplc="BA806492">
      <w:start w:val="1"/>
      <w:numFmt w:val="bullet"/>
      <w:lvlText w:val="o"/>
      <w:lvlJc w:val="left"/>
      <w:pPr>
        <w:tabs>
          <w:tab w:val="num" w:pos="1440"/>
        </w:tabs>
        <w:ind w:left="1440" w:hanging="360"/>
      </w:pPr>
      <w:rPr>
        <w:rFonts w:ascii="Courier New" w:hAnsi="Courier New"/>
      </w:rPr>
    </w:lvl>
    <w:lvl w:ilvl="2" w:tplc="B8960610">
      <w:start w:val="1"/>
      <w:numFmt w:val="bullet"/>
      <w:lvlText w:val=""/>
      <w:lvlJc w:val="left"/>
      <w:pPr>
        <w:tabs>
          <w:tab w:val="num" w:pos="2160"/>
        </w:tabs>
        <w:ind w:left="2160" w:hanging="360"/>
      </w:pPr>
      <w:rPr>
        <w:rFonts w:ascii="Wingdings" w:hAnsi="Wingdings"/>
      </w:rPr>
    </w:lvl>
    <w:lvl w:ilvl="3" w:tplc="1688E47A">
      <w:start w:val="1"/>
      <w:numFmt w:val="bullet"/>
      <w:lvlText w:val=""/>
      <w:lvlJc w:val="left"/>
      <w:pPr>
        <w:tabs>
          <w:tab w:val="num" w:pos="2880"/>
        </w:tabs>
        <w:ind w:left="2880" w:hanging="360"/>
      </w:pPr>
      <w:rPr>
        <w:rFonts w:ascii="Symbol" w:hAnsi="Symbol"/>
      </w:rPr>
    </w:lvl>
    <w:lvl w:ilvl="4" w:tplc="D8B09030">
      <w:start w:val="1"/>
      <w:numFmt w:val="bullet"/>
      <w:lvlText w:val="o"/>
      <w:lvlJc w:val="left"/>
      <w:pPr>
        <w:tabs>
          <w:tab w:val="num" w:pos="3600"/>
        </w:tabs>
        <w:ind w:left="3600" w:hanging="360"/>
      </w:pPr>
      <w:rPr>
        <w:rFonts w:ascii="Courier New" w:hAnsi="Courier New"/>
      </w:rPr>
    </w:lvl>
    <w:lvl w:ilvl="5" w:tplc="2A3C96A8">
      <w:start w:val="1"/>
      <w:numFmt w:val="bullet"/>
      <w:lvlText w:val=""/>
      <w:lvlJc w:val="left"/>
      <w:pPr>
        <w:tabs>
          <w:tab w:val="num" w:pos="4320"/>
        </w:tabs>
        <w:ind w:left="4320" w:hanging="360"/>
      </w:pPr>
      <w:rPr>
        <w:rFonts w:ascii="Wingdings" w:hAnsi="Wingdings"/>
      </w:rPr>
    </w:lvl>
    <w:lvl w:ilvl="6" w:tplc="1DA254DA">
      <w:start w:val="1"/>
      <w:numFmt w:val="bullet"/>
      <w:lvlText w:val=""/>
      <w:lvlJc w:val="left"/>
      <w:pPr>
        <w:tabs>
          <w:tab w:val="num" w:pos="5040"/>
        </w:tabs>
        <w:ind w:left="5040" w:hanging="360"/>
      </w:pPr>
      <w:rPr>
        <w:rFonts w:ascii="Symbol" w:hAnsi="Symbol"/>
      </w:rPr>
    </w:lvl>
    <w:lvl w:ilvl="7" w:tplc="9D509476">
      <w:start w:val="1"/>
      <w:numFmt w:val="bullet"/>
      <w:lvlText w:val="o"/>
      <w:lvlJc w:val="left"/>
      <w:pPr>
        <w:tabs>
          <w:tab w:val="num" w:pos="5760"/>
        </w:tabs>
        <w:ind w:left="5760" w:hanging="360"/>
      </w:pPr>
      <w:rPr>
        <w:rFonts w:ascii="Courier New" w:hAnsi="Courier New"/>
      </w:rPr>
    </w:lvl>
    <w:lvl w:ilvl="8" w:tplc="F4EC8AB2">
      <w:start w:val="1"/>
      <w:numFmt w:val="bullet"/>
      <w:lvlText w:val=""/>
      <w:lvlJc w:val="left"/>
      <w:pPr>
        <w:tabs>
          <w:tab w:val="num" w:pos="6480"/>
        </w:tabs>
        <w:ind w:left="6480" w:hanging="360"/>
      </w:pPr>
      <w:rPr>
        <w:rFonts w:ascii="Wingdings" w:hAnsi="Wingdings"/>
      </w:rPr>
    </w:lvl>
  </w:abstractNum>
  <w:abstractNum w:abstractNumId="85" w15:restartNumberingAfterBreak="0">
    <w:nsid w:val="00000056"/>
    <w:multiLevelType w:val="hybridMultilevel"/>
    <w:tmpl w:val="00000056"/>
    <w:lvl w:ilvl="0" w:tplc="C824B24C">
      <w:start w:val="1"/>
      <w:numFmt w:val="bullet"/>
      <w:lvlText w:val="§"/>
      <w:lvlJc w:val="left"/>
      <w:pPr>
        <w:ind w:left="720" w:hanging="360"/>
      </w:pPr>
      <w:rPr>
        <w:rFonts w:ascii="Wingdings" w:eastAsia="Wingdings" w:hAnsi="Wingdings" w:cs="Wingdings"/>
      </w:rPr>
    </w:lvl>
    <w:lvl w:ilvl="1" w:tplc="95323ACA">
      <w:start w:val="1"/>
      <w:numFmt w:val="bullet"/>
      <w:lvlText w:val="o"/>
      <w:lvlJc w:val="left"/>
      <w:pPr>
        <w:tabs>
          <w:tab w:val="num" w:pos="1440"/>
        </w:tabs>
        <w:ind w:left="1440" w:hanging="360"/>
      </w:pPr>
      <w:rPr>
        <w:rFonts w:ascii="Courier New" w:hAnsi="Courier New"/>
      </w:rPr>
    </w:lvl>
    <w:lvl w:ilvl="2" w:tplc="C304047E">
      <w:start w:val="1"/>
      <w:numFmt w:val="bullet"/>
      <w:lvlText w:val=""/>
      <w:lvlJc w:val="left"/>
      <w:pPr>
        <w:tabs>
          <w:tab w:val="num" w:pos="2160"/>
        </w:tabs>
        <w:ind w:left="2160" w:hanging="360"/>
      </w:pPr>
      <w:rPr>
        <w:rFonts w:ascii="Wingdings" w:hAnsi="Wingdings"/>
      </w:rPr>
    </w:lvl>
    <w:lvl w:ilvl="3" w:tplc="9D80A51C">
      <w:start w:val="1"/>
      <w:numFmt w:val="bullet"/>
      <w:lvlText w:val=""/>
      <w:lvlJc w:val="left"/>
      <w:pPr>
        <w:tabs>
          <w:tab w:val="num" w:pos="2880"/>
        </w:tabs>
        <w:ind w:left="2880" w:hanging="360"/>
      </w:pPr>
      <w:rPr>
        <w:rFonts w:ascii="Symbol" w:hAnsi="Symbol"/>
      </w:rPr>
    </w:lvl>
    <w:lvl w:ilvl="4" w:tplc="CDC6CEE2">
      <w:start w:val="1"/>
      <w:numFmt w:val="bullet"/>
      <w:lvlText w:val="o"/>
      <w:lvlJc w:val="left"/>
      <w:pPr>
        <w:tabs>
          <w:tab w:val="num" w:pos="3600"/>
        </w:tabs>
        <w:ind w:left="3600" w:hanging="360"/>
      </w:pPr>
      <w:rPr>
        <w:rFonts w:ascii="Courier New" w:hAnsi="Courier New"/>
      </w:rPr>
    </w:lvl>
    <w:lvl w:ilvl="5" w:tplc="50F67176">
      <w:start w:val="1"/>
      <w:numFmt w:val="bullet"/>
      <w:lvlText w:val=""/>
      <w:lvlJc w:val="left"/>
      <w:pPr>
        <w:tabs>
          <w:tab w:val="num" w:pos="4320"/>
        </w:tabs>
        <w:ind w:left="4320" w:hanging="360"/>
      </w:pPr>
      <w:rPr>
        <w:rFonts w:ascii="Wingdings" w:hAnsi="Wingdings"/>
      </w:rPr>
    </w:lvl>
    <w:lvl w:ilvl="6" w:tplc="3C26E09E">
      <w:start w:val="1"/>
      <w:numFmt w:val="bullet"/>
      <w:lvlText w:val=""/>
      <w:lvlJc w:val="left"/>
      <w:pPr>
        <w:tabs>
          <w:tab w:val="num" w:pos="5040"/>
        </w:tabs>
        <w:ind w:left="5040" w:hanging="360"/>
      </w:pPr>
      <w:rPr>
        <w:rFonts w:ascii="Symbol" w:hAnsi="Symbol"/>
      </w:rPr>
    </w:lvl>
    <w:lvl w:ilvl="7" w:tplc="9C387FAA">
      <w:start w:val="1"/>
      <w:numFmt w:val="bullet"/>
      <w:lvlText w:val="o"/>
      <w:lvlJc w:val="left"/>
      <w:pPr>
        <w:tabs>
          <w:tab w:val="num" w:pos="5760"/>
        </w:tabs>
        <w:ind w:left="5760" w:hanging="360"/>
      </w:pPr>
      <w:rPr>
        <w:rFonts w:ascii="Courier New" w:hAnsi="Courier New"/>
      </w:rPr>
    </w:lvl>
    <w:lvl w:ilvl="8" w:tplc="FCE2FE62">
      <w:start w:val="1"/>
      <w:numFmt w:val="bullet"/>
      <w:lvlText w:val=""/>
      <w:lvlJc w:val="left"/>
      <w:pPr>
        <w:tabs>
          <w:tab w:val="num" w:pos="6480"/>
        </w:tabs>
        <w:ind w:left="6480" w:hanging="360"/>
      </w:pPr>
      <w:rPr>
        <w:rFonts w:ascii="Wingdings" w:hAnsi="Wingdings"/>
      </w:rPr>
    </w:lvl>
  </w:abstractNum>
  <w:abstractNum w:abstractNumId="86" w15:restartNumberingAfterBreak="0">
    <w:nsid w:val="00000057"/>
    <w:multiLevelType w:val="hybridMultilevel"/>
    <w:tmpl w:val="00000057"/>
    <w:lvl w:ilvl="0" w:tplc="424CE084">
      <w:start w:val="1"/>
      <w:numFmt w:val="bullet"/>
      <w:lvlText w:val="§"/>
      <w:lvlJc w:val="left"/>
      <w:pPr>
        <w:ind w:left="720" w:hanging="360"/>
      </w:pPr>
      <w:rPr>
        <w:rFonts w:ascii="Wingdings" w:eastAsia="Wingdings" w:hAnsi="Wingdings" w:cs="Wingdings"/>
      </w:rPr>
    </w:lvl>
    <w:lvl w:ilvl="1" w:tplc="B6B84F26">
      <w:start w:val="1"/>
      <w:numFmt w:val="bullet"/>
      <w:lvlText w:val="o"/>
      <w:lvlJc w:val="left"/>
      <w:pPr>
        <w:tabs>
          <w:tab w:val="num" w:pos="1440"/>
        </w:tabs>
        <w:ind w:left="1440" w:hanging="360"/>
      </w:pPr>
      <w:rPr>
        <w:rFonts w:ascii="Courier New" w:hAnsi="Courier New"/>
      </w:rPr>
    </w:lvl>
    <w:lvl w:ilvl="2" w:tplc="C6DA1FC0">
      <w:start w:val="1"/>
      <w:numFmt w:val="bullet"/>
      <w:lvlText w:val=""/>
      <w:lvlJc w:val="left"/>
      <w:pPr>
        <w:tabs>
          <w:tab w:val="num" w:pos="2160"/>
        </w:tabs>
        <w:ind w:left="2160" w:hanging="360"/>
      </w:pPr>
      <w:rPr>
        <w:rFonts w:ascii="Wingdings" w:hAnsi="Wingdings"/>
      </w:rPr>
    </w:lvl>
    <w:lvl w:ilvl="3" w:tplc="61B4BB6E">
      <w:start w:val="1"/>
      <w:numFmt w:val="bullet"/>
      <w:lvlText w:val=""/>
      <w:lvlJc w:val="left"/>
      <w:pPr>
        <w:tabs>
          <w:tab w:val="num" w:pos="2880"/>
        </w:tabs>
        <w:ind w:left="2880" w:hanging="360"/>
      </w:pPr>
      <w:rPr>
        <w:rFonts w:ascii="Symbol" w:hAnsi="Symbol"/>
      </w:rPr>
    </w:lvl>
    <w:lvl w:ilvl="4" w:tplc="04904B4A">
      <w:start w:val="1"/>
      <w:numFmt w:val="bullet"/>
      <w:lvlText w:val="o"/>
      <w:lvlJc w:val="left"/>
      <w:pPr>
        <w:tabs>
          <w:tab w:val="num" w:pos="3600"/>
        </w:tabs>
        <w:ind w:left="3600" w:hanging="360"/>
      </w:pPr>
      <w:rPr>
        <w:rFonts w:ascii="Courier New" w:hAnsi="Courier New"/>
      </w:rPr>
    </w:lvl>
    <w:lvl w:ilvl="5" w:tplc="D2B2A61C">
      <w:start w:val="1"/>
      <w:numFmt w:val="bullet"/>
      <w:lvlText w:val=""/>
      <w:lvlJc w:val="left"/>
      <w:pPr>
        <w:tabs>
          <w:tab w:val="num" w:pos="4320"/>
        </w:tabs>
        <w:ind w:left="4320" w:hanging="360"/>
      </w:pPr>
      <w:rPr>
        <w:rFonts w:ascii="Wingdings" w:hAnsi="Wingdings"/>
      </w:rPr>
    </w:lvl>
    <w:lvl w:ilvl="6" w:tplc="321E2EFC">
      <w:start w:val="1"/>
      <w:numFmt w:val="bullet"/>
      <w:lvlText w:val=""/>
      <w:lvlJc w:val="left"/>
      <w:pPr>
        <w:tabs>
          <w:tab w:val="num" w:pos="5040"/>
        </w:tabs>
        <w:ind w:left="5040" w:hanging="360"/>
      </w:pPr>
      <w:rPr>
        <w:rFonts w:ascii="Symbol" w:hAnsi="Symbol"/>
      </w:rPr>
    </w:lvl>
    <w:lvl w:ilvl="7" w:tplc="EFC292EA">
      <w:start w:val="1"/>
      <w:numFmt w:val="bullet"/>
      <w:lvlText w:val="o"/>
      <w:lvlJc w:val="left"/>
      <w:pPr>
        <w:tabs>
          <w:tab w:val="num" w:pos="5760"/>
        </w:tabs>
        <w:ind w:left="5760" w:hanging="360"/>
      </w:pPr>
      <w:rPr>
        <w:rFonts w:ascii="Courier New" w:hAnsi="Courier New"/>
      </w:rPr>
    </w:lvl>
    <w:lvl w:ilvl="8" w:tplc="83CC9A36">
      <w:start w:val="1"/>
      <w:numFmt w:val="bullet"/>
      <w:lvlText w:val=""/>
      <w:lvlJc w:val="left"/>
      <w:pPr>
        <w:tabs>
          <w:tab w:val="num" w:pos="6480"/>
        </w:tabs>
        <w:ind w:left="6480" w:hanging="360"/>
      </w:pPr>
      <w:rPr>
        <w:rFonts w:ascii="Wingdings" w:hAnsi="Wingdings"/>
      </w:rPr>
    </w:lvl>
  </w:abstractNum>
  <w:abstractNum w:abstractNumId="87" w15:restartNumberingAfterBreak="0">
    <w:nsid w:val="00000058"/>
    <w:multiLevelType w:val="hybridMultilevel"/>
    <w:tmpl w:val="00000058"/>
    <w:lvl w:ilvl="0" w:tplc="F29013C4">
      <w:start w:val="1"/>
      <w:numFmt w:val="bullet"/>
      <w:lvlText w:val="§"/>
      <w:lvlJc w:val="left"/>
      <w:pPr>
        <w:ind w:left="720" w:hanging="360"/>
      </w:pPr>
      <w:rPr>
        <w:rFonts w:ascii="Wingdings" w:eastAsia="Wingdings" w:hAnsi="Wingdings" w:cs="Wingdings"/>
      </w:rPr>
    </w:lvl>
    <w:lvl w:ilvl="1" w:tplc="97867A5E">
      <w:start w:val="1"/>
      <w:numFmt w:val="bullet"/>
      <w:lvlText w:val="o"/>
      <w:lvlJc w:val="left"/>
      <w:pPr>
        <w:tabs>
          <w:tab w:val="num" w:pos="1440"/>
        </w:tabs>
        <w:ind w:left="1440" w:hanging="360"/>
      </w:pPr>
      <w:rPr>
        <w:rFonts w:ascii="Courier New" w:hAnsi="Courier New"/>
      </w:rPr>
    </w:lvl>
    <w:lvl w:ilvl="2" w:tplc="053AE3E6">
      <w:start w:val="1"/>
      <w:numFmt w:val="bullet"/>
      <w:lvlText w:val=""/>
      <w:lvlJc w:val="left"/>
      <w:pPr>
        <w:tabs>
          <w:tab w:val="num" w:pos="2160"/>
        </w:tabs>
        <w:ind w:left="2160" w:hanging="360"/>
      </w:pPr>
      <w:rPr>
        <w:rFonts w:ascii="Wingdings" w:hAnsi="Wingdings"/>
      </w:rPr>
    </w:lvl>
    <w:lvl w:ilvl="3" w:tplc="740C644C">
      <w:start w:val="1"/>
      <w:numFmt w:val="bullet"/>
      <w:lvlText w:val=""/>
      <w:lvlJc w:val="left"/>
      <w:pPr>
        <w:tabs>
          <w:tab w:val="num" w:pos="2880"/>
        </w:tabs>
        <w:ind w:left="2880" w:hanging="360"/>
      </w:pPr>
      <w:rPr>
        <w:rFonts w:ascii="Symbol" w:hAnsi="Symbol"/>
      </w:rPr>
    </w:lvl>
    <w:lvl w:ilvl="4" w:tplc="4D6474E2">
      <w:start w:val="1"/>
      <w:numFmt w:val="bullet"/>
      <w:lvlText w:val="o"/>
      <w:lvlJc w:val="left"/>
      <w:pPr>
        <w:tabs>
          <w:tab w:val="num" w:pos="3600"/>
        </w:tabs>
        <w:ind w:left="3600" w:hanging="360"/>
      </w:pPr>
      <w:rPr>
        <w:rFonts w:ascii="Courier New" w:hAnsi="Courier New"/>
      </w:rPr>
    </w:lvl>
    <w:lvl w:ilvl="5" w:tplc="8A58F7D8">
      <w:start w:val="1"/>
      <w:numFmt w:val="bullet"/>
      <w:lvlText w:val=""/>
      <w:lvlJc w:val="left"/>
      <w:pPr>
        <w:tabs>
          <w:tab w:val="num" w:pos="4320"/>
        </w:tabs>
        <w:ind w:left="4320" w:hanging="360"/>
      </w:pPr>
      <w:rPr>
        <w:rFonts w:ascii="Wingdings" w:hAnsi="Wingdings"/>
      </w:rPr>
    </w:lvl>
    <w:lvl w:ilvl="6" w:tplc="A49ECE8A">
      <w:start w:val="1"/>
      <w:numFmt w:val="bullet"/>
      <w:lvlText w:val=""/>
      <w:lvlJc w:val="left"/>
      <w:pPr>
        <w:tabs>
          <w:tab w:val="num" w:pos="5040"/>
        </w:tabs>
        <w:ind w:left="5040" w:hanging="360"/>
      </w:pPr>
      <w:rPr>
        <w:rFonts w:ascii="Symbol" w:hAnsi="Symbol"/>
      </w:rPr>
    </w:lvl>
    <w:lvl w:ilvl="7" w:tplc="2166C734">
      <w:start w:val="1"/>
      <w:numFmt w:val="bullet"/>
      <w:lvlText w:val="o"/>
      <w:lvlJc w:val="left"/>
      <w:pPr>
        <w:tabs>
          <w:tab w:val="num" w:pos="5760"/>
        </w:tabs>
        <w:ind w:left="5760" w:hanging="360"/>
      </w:pPr>
      <w:rPr>
        <w:rFonts w:ascii="Courier New" w:hAnsi="Courier New"/>
      </w:rPr>
    </w:lvl>
    <w:lvl w:ilvl="8" w:tplc="87F08CEC">
      <w:start w:val="1"/>
      <w:numFmt w:val="bullet"/>
      <w:lvlText w:val=""/>
      <w:lvlJc w:val="left"/>
      <w:pPr>
        <w:tabs>
          <w:tab w:val="num" w:pos="6480"/>
        </w:tabs>
        <w:ind w:left="6480" w:hanging="360"/>
      </w:pPr>
      <w:rPr>
        <w:rFonts w:ascii="Wingdings" w:hAnsi="Wingdings"/>
      </w:rPr>
    </w:lvl>
  </w:abstractNum>
  <w:abstractNum w:abstractNumId="88" w15:restartNumberingAfterBreak="0">
    <w:nsid w:val="00000059"/>
    <w:multiLevelType w:val="hybridMultilevel"/>
    <w:tmpl w:val="00000059"/>
    <w:lvl w:ilvl="0" w:tplc="B0EE1202">
      <w:start w:val="1"/>
      <w:numFmt w:val="bullet"/>
      <w:lvlText w:val="§"/>
      <w:lvlJc w:val="left"/>
      <w:pPr>
        <w:ind w:left="720" w:hanging="360"/>
      </w:pPr>
      <w:rPr>
        <w:rFonts w:ascii="Wingdings" w:eastAsia="Wingdings" w:hAnsi="Wingdings" w:cs="Wingdings"/>
      </w:rPr>
    </w:lvl>
    <w:lvl w:ilvl="1" w:tplc="50D681AA">
      <w:start w:val="1"/>
      <w:numFmt w:val="bullet"/>
      <w:lvlText w:val="o"/>
      <w:lvlJc w:val="left"/>
      <w:pPr>
        <w:tabs>
          <w:tab w:val="num" w:pos="1440"/>
        </w:tabs>
        <w:ind w:left="1440" w:hanging="360"/>
      </w:pPr>
      <w:rPr>
        <w:rFonts w:ascii="Courier New" w:hAnsi="Courier New"/>
      </w:rPr>
    </w:lvl>
    <w:lvl w:ilvl="2" w:tplc="E3C221C8">
      <w:start w:val="1"/>
      <w:numFmt w:val="bullet"/>
      <w:lvlText w:val=""/>
      <w:lvlJc w:val="left"/>
      <w:pPr>
        <w:tabs>
          <w:tab w:val="num" w:pos="2160"/>
        </w:tabs>
        <w:ind w:left="2160" w:hanging="360"/>
      </w:pPr>
      <w:rPr>
        <w:rFonts w:ascii="Wingdings" w:hAnsi="Wingdings"/>
      </w:rPr>
    </w:lvl>
    <w:lvl w:ilvl="3" w:tplc="37DC856C">
      <w:start w:val="1"/>
      <w:numFmt w:val="bullet"/>
      <w:lvlText w:val=""/>
      <w:lvlJc w:val="left"/>
      <w:pPr>
        <w:tabs>
          <w:tab w:val="num" w:pos="2880"/>
        </w:tabs>
        <w:ind w:left="2880" w:hanging="360"/>
      </w:pPr>
      <w:rPr>
        <w:rFonts w:ascii="Symbol" w:hAnsi="Symbol"/>
      </w:rPr>
    </w:lvl>
    <w:lvl w:ilvl="4" w:tplc="ED601D9C">
      <w:start w:val="1"/>
      <w:numFmt w:val="bullet"/>
      <w:lvlText w:val="o"/>
      <w:lvlJc w:val="left"/>
      <w:pPr>
        <w:tabs>
          <w:tab w:val="num" w:pos="3600"/>
        </w:tabs>
        <w:ind w:left="3600" w:hanging="360"/>
      </w:pPr>
      <w:rPr>
        <w:rFonts w:ascii="Courier New" w:hAnsi="Courier New"/>
      </w:rPr>
    </w:lvl>
    <w:lvl w:ilvl="5" w:tplc="70ACF020">
      <w:start w:val="1"/>
      <w:numFmt w:val="bullet"/>
      <w:lvlText w:val=""/>
      <w:lvlJc w:val="left"/>
      <w:pPr>
        <w:tabs>
          <w:tab w:val="num" w:pos="4320"/>
        </w:tabs>
        <w:ind w:left="4320" w:hanging="360"/>
      </w:pPr>
      <w:rPr>
        <w:rFonts w:ascii="Wingdings" w:hAnsi="Wingdings"/>
      </w:rPr>
    </w:lvl>
    <w:lvl w:ilvl="6" w:tplc="B138521A">
      <w:start w:val="1"/>
      <w:numFmt w:val="bullet"/>
      <w:lvlText w:val=""/>
      <w:lvlJc w:val="left"/>
      <w:pPr>
        <w:tabs>
          <w:tab w:val="num" w:pos="5040"/>
        </w:tabs>
        <w:ind w:left="5040" w:hanging="360"/>
      </w:pPr>
      <w:rPr>
        <w:rFonts w:ascii="Symbol" w:hAnsi="Symbol"/>
      </w:rPr>
    </w:lvl>
    <w:lvl w:ilvl="7" w:tplc="1AF6B546">
      <w:start w:val="1"/>
      <w:numFmt w:val="bullet"/>
      <w:lvlText w:val="o"/>
      <w:lvlJc w:val="left"/>
      <w:pPr>
        <w:tabs>
          <w:tab w:val="num" w:pos="5760"/>
        </w:tabs>
        <w:ind w:left="5760" w:hanging="360"/>
      </w:pPr>
      <w:rPr>
        <w:rFonts w:ascii="Courier New" w:hAnsi="Courier New"/>
      </w:rPr>
    </w:lvl>
    <w:lvl w:ilvl="8" w:tplc="C3BA704E">
      <w:start w:val="1"/>
      <w:numFmt w:val="bullet"/>
      <w:lvlText w:val=""/>
      <w:lvlJc w:val="left"/>
      <w:pPr>
        <w:tabs>
          <w:tab w:val="num" w:pos="6480"/>
        </w:tabs>
        <w:ind w:left="6480" w:hanging="360"/>
      </w:pPr>
      <w:rPr>
        <w:rFonts w:ascii="Wingdings" w:hAnsi="Wingdings"/>
      </w:rPr>
    </w:lvl>
  </w:abstractNum>
  <w:abstractNum w:abstractNumId="89" w15:restartNumberingAfterBreak="0">
    <w:nsid w:val="0000005A"/>
    <w:multiLevelType w:val="hybridMultilevel"/>
    <w:tmpl w:val="0000005A"/>
    <w:lvl w:ilvl="0" w:tplc="A7A62D0C">
      <w:start w:val="1"/>
      <w:numFmt w:val="bullet"/>
      <w:lvlText w:val="§"/>
      <w:lvlJc w:val="left"/>
      <w:pPr>
        <w:ind w:left="720" w:hanging="360"/>
      </w:pPr>
      <w:rPr>
        <w:rFonts w:ascii="Wingdings" w:eastAsia="Wingdings" w:hAnsi="Wingdings" w:cs="Wingdings"/>
      </w:rPr>
    </w:lvl>
    <w:lvl w:ilvl="1" w:tplc="7B98DC60">
      <w:start w:val="1"/>
      <w:numFmt w:val="bullet"/>
      <w:lvlText w:val="o"/>
      <w:lvlJc w:val="left"/>
      <w:pPr>
        <w:tabs>
          <w:tab w:val="num" w:pos="1440"/>
        </w:tabs>
        <w:ind w:left="1440" w:hanging="360"/>
      </w:pPr>
      <w:rPr>
        <w:rFonts w:ascii="Courier New" w:hAnsi="Courier New"/>
      </w:rPr>
    </w:lvl>
    <w:lvl w:ilvl="2" w:tplc="02A4A556">
      <w:start w:val="1"/>
      <w:numFmt w:val="bullet"/>
      <w:lvlText w:val=""/>
      <w:lvlJc w:val="left"/>
      <w:pPr>
        <w:tabs>
          <w:tab w:val="num" w:pos="2160"/>
        </w:tabs>
        <w:ind w:left="2160" w:hanging="360"/>
      </w:pPr>
      <w:rPr>
        <w:rFonts w:ascii="Wingdings" w:hAnsi="Wingdings"/>
      </w:rPr>
    </w:lvl>
    <w:lvl w:ilvl="3" w:tplc="5E6CE24C">
      <w:start w:val="1"/>
      <w:numFmt w:val="bullet"/>
      <w:lvlText w:val=""/>
      <w:lvlJc w:val="left"/>
      <w:pPr>
        <w:tabs>
          <w:tab w:val="num" w:pos="2880"/>
        </w:tabs>
        <w:ind w:left="2880" w:hanging="360"/>
      </w:pPr>
      <w:rPr>
        <w:rFonts w:ascii="Symbol" w:hAnsi="Symbol"/>
      </w:rPr>
    </w:lvl>
    <w:lvl w:ilvl="4" w:tplc="0D12AEF8">
      <w:start w:val="1"/>
      <w:numFmt w:val="bullet"/>
      <w:lvlText w:val="o"/>
      <w:lvlJc w:val="left"/>
      <w:pPr>
        <w:tabs>
          <w:tab w:val="num" w:pos="3600"/>
        </w:tabs>
        <w:ind w:left="3600" w:hanging="360"/>
      </w:pPr>
      <w:rPr>
        <w:rFonts w:ascii="Courier New" w:hAnsi="Courier New"/>
      </w:rPr>
    </w:lvl>
    <w:lvl w:ilvl="5" w:tplc="ECCAA056">
      <w:start w:val="1"/>
      <w:numFmt w:val="bullet"/>
      <w:lvlText w:val=""/>
      <w:lvlJc w:val="left"/>
      <w:pPr>
        <w:tabs>
          <w:tab w:val="num" w:pos="4320"/>
        </w:tabs>
        <w:ind w:left="4320" w:hanging="360"/>
      </w:pPr>
      <w:rPr>
        <w:rFonts w:ascii="Wingdings" w:hAnsi="Wingdings"/>
      </w:rPr>
    </w:lvl>
    <w:lvl w:ilvl="6" w:tplc="952C390E">
      <w:start w:val="1"/>
      <w:numFmt w:val="bullet"/>
      <w:lvlText w:val=""/>
      <w:lvlJc w:val="left"/>
      <w:pPr>
        <w:tabs>
          <w:tab w:val="num" w:pos="5040"/>
        </w:tabs>
        <w:ind w:left="5040" w:hanging="360"/>
      </w:pPr>
      <w:rPr>
        <w:rFonts w:ascii="Symbol" w:hAnsi="Symbol"/>
      </w:rPr>
    </w:lvl>
    <w:lvl w:ilvl="7" w:tplc="5890180A">
      <w:start w:val="1"/>
      <w:numFmt w:val="bullet"/>
      <w:lvlText w:val="o"/>
      <w:lvlJc w:val="left"/>
      <w:pPr>
        <w:tabs>
          <w:tab w:val="num" w:pos="5760"/>
        </w:tabs>
        <w:ind w:left="5760" w:hanging="360"/>
      </w:pPr>
      <w:rPr>
        <w:rFonts w:ascii="Courier New" w:hAnsi="Courier New"/>
      </w:rPr>
    </w:lvl>
    <w:lvl w:ilvl="8" w:tplc="7C183B2E">
      <w:start w:val="1"/>
      <w:numFmt w:val="bullet"/>
      <w:lvlText w:val=""/>
      <w:lvlJc w:val="left"/>
      <w:pPr>
        <w:tabs>
          <w:tab w:val="num" w:pos="6480"/>
        </w:tabs>
        <w:ind w:left="6480" w:hanging="360"/>
      </w:pPr>
      <w:rPr>
        <w:rFonts w:ascii="Wingdings" w:hAnsi="Wingdings"/>
      </w:rPr>
    </w:lvl>
  </w:abstractNum>
  <w:abstractNum w:abstractNumId="90" w15:restartNumberingAfterBreak="0">
    <w:nsid w:val="0000005B"/>
    <w:multiLevelType w:val="hybridMultilevel"/>
    <w:tmpl w:val="0000005B"/>
    <w:lvl w:ilvl="0" w:tplc="8A52D120">
      <w:start w:val="1"/>
      <w:numFmt w:val="bullet"/>
      <w:lvlText w:val="§"/>
      <w:lvlJc w:val="left"/>
      <w:pPr>
        <w:ind w:left="720" w:hanging="360"/>
      </w:pPr>
      <w:rPr>
        <w:rFonts w:ascii="Wingdings" w:eastAsia="Wingdings" w:hAnsi="Wingdings" w:cs="Wingdings"/>
      </w:rPr>
    </w:lvl>
    <w:lvl w:ilvl="1" w:tplc="54E09424">
      <w:start w:val="1"/>
      <w:numFmt w:val="bullet"/>
      <w:lvlText w:val="o"/>
      <w:lvlJc w:val="left"/>
      <w:pPr>
        <w:tabs>
          <w:tab w:val="num" w:pos="1440"/>
        </w:tabs>
        <w:ind w:left="1440" w:hanging="360"/>
      </w:pPr>
      <w:rPr>
        <w:rFonts w:ascii="Courier New" w:hAnsi="Courier New"/>
      </w:rPr>
    </w:lvl>
    <w:lvl w:ilvl="2" w:tplc="BC58EE42">
      <w:start w:val="1"/>
      <w:numFmt w:val="bullet"/>
      <w:lvlText w:val=""/>
      <w:lvlJc w:val="left"/>
      <w:pPr>
        <w:tabs>
          <w:tab w:val="num" w:pos="2160"/>
        </w:tabs>
        <w:ind w:left="2160" w:hanging="360"/>
      </w:pPr>
      <w:rPr>
        <w:rFonts w:ascii="Wingdings" w:hAnsi="Wingdings"/>
      </w:rPr>
    </w:lvl>
    <w:lvl w:ilvl="3" w:tplc="E782EF08">
      <w:start w:val="1"/>
      <w:numFmt w:val="bullet"/>
      <w:lvlText w:val=""/>
      <w:lvlJc w:val="left"/>
      <w:pPr>
        <w:tabs>
          <w:tab w:val="num" w:pos="2880"/>
        </w:tabs>
        <w:ind w:left="2880" w:hanging="360"/>
      </w:pPr>
      <w:rPr>
        <w:rFonts w:ascii="Symbol" w:hAnsi="Symbol"/>
      </w:rPr>
    </w:lvl>
    <w:lvl w:ilvl="4" w:tplc="9CF4D626">
      <w:start w:val="1"/>
      <w:numFmt w:val="bullet"/>
      <w:lvlText w:val="o"/>
      <w:lvlJc w:val="left"/>
      <w:pPr>
        <w:tabs>
          <w:tab w:val="num" w:pos="3600"/>
        </w:tabs>
        <w:ind w:left="3600" w:hanging="360"/>
      </w:pPr>
      <w:rPr>
        <w:rFonts w:ascii="Courier New" w:hAnsi="Courier New"/>
      </w:rPr>
    </w:lvl>
    <w:lvl w:ilvl="5" w:tplc="05E2EFE4">
      <w:start w:val="1"/>
      <w:numFmt w:val="bullet"/>
      <w:lvlText w:val=""/>
      <w:lvlJc w:val="left"/>
      <w:pPr>
        <w:tabs>
          <w:tab w:val="num" w:pos="4320"/>
        </w:tabs>
        <w:ind w:left="4320" w:hanging="360"/>
      </w:pPr>
      <w:rPr>
        <w:rFonts w:ascii="Wingdings" w:hAnsi="Wingdings"/>
      </w:rPr>
    </w:lvl>
    <w:lvl w:ilvl="6" w:tplc="9EF0E360">
      <w:start w:val="1"/>
      <w:numFmt w:val="bullet"/>
      <w:lvlText w:val=""/>
      <w:lvlJc w:val="left"/>
      <w:pPr>
        <w:tabs>
          <w:tab w:val="num" w:pos="5040"/>
        </w:tabs>
        <w:ind w:left="5040" w:hanging="360"/>
      </w:pPr>
      <w:rPr>
        <w:rFonts w:ascii="Symbol" w:hAnsi="Symbol"/>
      </w:rPr>
    </w:lvl>
    <w:lvl w:ilvl="7" w:tplc="8842E05C">
      <w:start w:val="1"/>
      <w:numFmt w:val="bullet"/>
      <w:lvlText w:val="o"/>
      <w:lvlJc w:val="left"/>
      <w:pPr>
        <w:tabs>
          <w:tab w:val="num" w:pos="5760"/>
        </w:tabs>
        <w:ind w:left="5760" w:hanging="360"/>
      </w:pPr>
      <w:rPr>
        <w:rFonts w:ascii="Courier New" w:hAnsi="Courier New"/>
      </w:rPr>
    </w:lvl>
    <w:lvl w:ilvl="8" w:tplc="BB0A173E">
      <w:start w:val="1"/>
      <w:numFmt w:val="bullet"/>
      <w:lvlText w:val=""/>
      <w:lvlJc w:val="left"/>
      <w:pPr>
        <w:tabs>
          <w:tab w:val="num" w:pos="6480"/>
        </w:tabs>
        <w:ind w:left="6480" w:hanging="360"/>
      </w:pPr>
      <w:rPr>
        <w:rFonts w:ascii="Wingdings" w:hAnsi="Wingdings"/>
      </w:rPr>
    </w:lvl>
  </w:abstractNum>
  <w:abstractNum w:abstractNumId="91" w15:restartNumberingAfterBreak="0">
    <w:nsid w:val="0000005C"/>
    <w:multiLevelType w:val="hybridMultilevel"/>
    <w:tmpl w:val="0000005C"/>
    <w:lvl w:ilvl="0" w:tplc="7D84CF0A">
      <w:start w:val="1"/>
      <w:numFmt w:val="bullet"/>
      <w:lvlText w:val="§"/>
      <w:lvlJc w:val="left"/>
      <w:pPr>
        <w:ind w:left="720" w:hanging="360"/>
      </w:pPr>
      <w:rPr>
        <w:rFonts w:ascii="Wingdings" w:eastAsia="Wingdings" w:hAnsi="Wingdings" w:cs="Wingdings"/>
      </w:rPr>
    </w:lvl>
    <w:lvl w:ilvl="1" w:tplc="596AD3AA">
      <w:start w:val="1"/>
      <w:numFmt w:val="bullet"/>
      <w:lvlText w:val="o"/>
      <w:lvlJc w:val="left"/>
      <w:pPr>
        <w:tabs>
          <w:tab w:val="num" w:pos="1440"/>
        </w:tabs>
        <w:ind w:left="1440" w:hanging="360"/>
      </w:pPr>
      <w:rPr>
        <w:rFonts w:ascii="Courier New" w:hAnsi="Courier New"/>
      </w:rPr>
    </w:lvl>
    <w:lvl w:ilvl="2" w:tplc="AFF83AA6">
      <w:start w:val="1"/>
      <w:numFmt w:val="bullet"/>
      <w:lvlText w:val=""/>
      <w:lvlJc w:val="left"/>
      <w:pPr>
        <w:tabs>
          <w:tab w:val="num" w:pos="2160"/>
        </w:tabs>
        <w:ind w:left="2160" w:hanging="360"/>
      </w:pPr>
      <w:rPr>
        <w:rFonts w:ascii="Wingdings" w:hAnsi="Wingdings"/>
      </w:rPr>
    </w:lvl>
    <w:lvl w:ilvl="3" w:tplc="6F96419C">
      <w:start w:val="1"/>
      <w:numFmt w:val="bullet"/>
      <w:lvlText w:val=""/>
      <w:lvlJc w:val="left"/>
      <w:pPr>
        <w:tabs>
          <w:tab w:val="num" w:pos="2880"/>
        </w:tabs>
        <w:ind w:left="2880" w:hanging="360"/>
      </w:pPr>
      <w:rPr>
        <w:rFonts w:ascii="Symbol" w:hAnsi="Symbol"/>
      </w:rPr>
    </w:lvl>
    <w:lvl w:ilvl="4" w:tplc="84460F2E">
      <w:start w:val="1"/>
      <w:numFmt w:val="bullet"/>
      <w:lvlText w:val="o"/>
      <w:lvlJc w:val="left"/>
      <w:pPr>
        <w:tabs>
          <w:tab w:val="num" w:pos="3600"/>
        </w:tabs>
        <w:ind w:left="3600" w:hanging="360"/>
      </w:pPr>
      <w:rPr>
        <w:rFonts w:ascii="Courier New" w:hAnsi="Courier New"/>
      </w:rPr>
    </w:lvl>
    <w:lvl w:ilvl="5" w:tplc="C7626D24">
      <w:start w:val="1"/>
      <w:numFmt w:val="bullet"/>
      <w:lvlText w:val=""/>
      <w:lvlJc w:val="left"/>
      <w:pPr>
        <w:tabs>
          <w:tab w:val="num" w:pos="4320"/>
        </w:tabs>
        <w:ind w:left="4320" w:hanging="360"/>
      </w:pPr>
      <w:rPr>
        <w:rFonts w:ascii="Wingdings" w:hAnsi="Wingdings"/>
      </w:rPr>
    </w:lvl>
    <w:lvl w:ilvl="6" w:tplc="95822886">
      <w:start w:val="1"/>
      <w:numFmt w:val="bullet"/>
      <w:lvlText w:val=""/>
      <w:lvlJc w:val="left"/>
      <w:pPr>
        <w:tabs>
          <w:tab w:val="num" w:pos="5040"/>
        </w:tabs>
        <w:ind w:left="5040" w:hanging="360"/>
      </w:pPr>
      <w:rPr>
        <w:rFonts w:ascii="Symbol" w:hAnsi="Symbol"/>
      </w:rPr>
    </w:lvl>
    <w:lvl w:ilvl="7" w:tplc="13ECC6DE">
      <w:start w:val="1"/>
      <w:numFmt w:val="bullet"/>
      <w:lvlText w:val="o"/>
      <w:lvlJc w:val="left"/>
      <w:pPr>
        <w:tabs>
          <w:tab w:val="num" w:pos="5760"/>
        </w:tabs>
        <w:ind w:left="5760" w:hanging="360"/>
      </w:pPr>
      <w:rPr>
        <w:rFonts w:ascii="Courier New" w:hAnsi="Courier New"/>
      </w:rPr>
    </w:lvl>
    <w:lvl w:ilvl="8" w:tplc="AFFA9628">
      <w:start w:val="1"/>
      <w:numFmt w:val="bullet"/>
      <w:lvlText w:val=""/>
      <w:lvlJc w:val="left"/>
      <w:pPr>
        <w:tabs>
          <w:tab w:val="num" w:pos="6480"/>
        </w:tabs>
        <w:ind w:left="6480" w:hanging="360"/>
      </w:pPr>
      <w:rPr>
        <w:rFonts w:ascii="Wingdings" w:hAnsi="Wingdings"/>
      </w:rPr>
    </w:lvl>
  </w:abstractNum>
  <w:abstractNum w:abstractNumId="92" w15:restartNumberingAfterBreak="0">
    <w:nsid w:val="0000005D"/>
    <w:multiLevelType w:val="hybridMultilevel"/>
    <w:tmpl w:val="0000005D"/>
    <w:lvl w:ilvl="0" w:tplc="00C24CE2">
      <w:start w:val="1"/>
      <w:numFmt w:val="bullet"/>
      <w:lvlText w:val="§"/>
      <w:lvlJc w:val="left"/>
      <w:pPr>
        <w:ind w:left="720" w:hanging="360"/>
      </w:pPr>
      <w:rPr>
        <w:rFonts w:ascii="Wingdings" w:eastAsia="Wingdings" w:hAnsi="Wingdings" w:cs="Wingdings"/>
      </w:rPr>
    </w:lvl>
    <w:lvl w:ilvl="1" w:tplc="E508FBE4">
      <w:start w:val="1"/>
      <w:numFmt w:val="bullet"/>
      <w:lvlText w:val="o"/>
      <w:lvlJc w:val="left"/>
      <w:pPr>
        <w:tabs>
          <w:tab w:val="num" w:pos="1440"/>
        </w:tabs>
        <w:ind w:left="1440" w:hanging="360"/>
      </w:pPr>
      <w:rPr>
        <w:rFonts w:ascii="Courier New" w:hAnsi="Courier New"/>
      </w:rPr>
    </w:lvl>
    <w:lvl w:ilvl="2" w:tplc="F2A40214">
      <w:start w:val="1"/>
      <w:numFmt w:val="bullet"/>
      <w:lvlText w:val=""/>
      <w:lvlJc w:val="left"/>
      <w:pPr>
        <w:tabs>
          <w:tab w:val="num" w:pos="2160"/>
        </w:tabs>
        <w:ind w:left="2160" w:hanging="360"/>
      </w:pPr>
      <w:rPr>
        <w:rFonts w:ascii="Wingdings" w:hAnsi="Wingdings"/>
      </w:rPr>
    </w:lvl>
    <w:lvl w:ilvl="3" w:tplc="212268A6">
      <w:start w:val="1"/>
      <w:numFmt w:val="bullet"/>
      <w:lvlText w:val=""/>
      <w:lvlJc w:val="left"/>
      <w:pPr>
        <w:tabs>
          <w:tab w:val="num" w:pos="2880"/>
        </w:tabs>
        <w:ind w:left="2880" w:hanging="360"/>
      </w:pPr>
      <w:rPr>
        <w:rFonts w:ascii="Symbol" w:hAnsi="Symbol"/>
      </w:rPr>
    </w:lvl>
    <w:lvl w:ilvl="4" w:tplc="3402B858">
      <w:start w:val="1"/>
      <w:numFmt w:val="bullet"/>
      <w:lvlText w:val="o"/>
      <w:lvlJc w:val="left"/>
      <w:pPr>
        <w:tabs>
          <w:tab w:val="num" w:pos="3600"/>
        </w:tabs>
        <w:ind w:left="3600" w:hanging="360"/>
      </w:pPr>
      <w:rPr>
        <w:rFonts w:ascii="Courier New" w:hAnsi="Courier New"/>
      </w:rPr>
    </w:lvl>
    <w:lvl w:ilvl="5" w:tplc="801C4A70">
      <w:start w:val="1"/>
      <w:numFmt w:val="bullet"/>
      <w:lvlText w:val=""/>
      <w:lvlJc w:val="left"/>
      <w:pPr>
        <w:tabs>
          <w:tab w:val="num" w:pos="4320"/>
        </w:tabs>
        <w:ind w:left="4320" w:hanging="360"/>
      </w:pPr>
      <w:rPr>
        <w:rFonts w:ascii="Wingdings" w:hAnsi="Wingdings"/>
      </w:rPr>
    </w:lvl>
    <w:lvl w:ilvl="6" w:tplc="1108AAD4">
      <w:start w:val="1"/>
      <w:numFmt w:val="bullet"/>
      <w:lvlText w:val=""/>
      <w:lvlJc w:val="left"/>
      <w:pPr>
        <w:tabs>
          <w:tab w:val="num" w:pos="5040"/>
        </w:tabs>
        <w:ind w:left="5040" w:hanging="360"/>
      </w:pPr>
      <w:rPr>
        <w:rFonts w:ascii="Symbol" w:hAnsi="Symbol"/>
      </w:rPr>
    </w:lvl>
    <w:lvl w:ilvl="7" w:tplc="134CA8BA">
      <w:start w:val="1"/>
      <w:numFmt w:val="bullet"/>
      <w:lvlText w:val="o"/>
      <w:lvlJc w:val="left"/>
      <w:pPr>
        <w:tabs>
          <w:tab w:val="num" w:pos="5760"/>
        </w:tabs>
        <w:ind w:left="5760" w:hanging="360"/>
      </w:pPr>
      <w:rPr>
        <w:rFonts w:ascii="Courier New" w:hAnsi="Courier New"/>
      </w:rPr>
    </w:lvl>
    <w:lvl w:ilvl="8" w:tplc="6B0630F6">
      <w:start w:val="1"/>
      <w:numFmt w:val="bullet"/>
      <w:lvlText w:val=""/>
      <w:lvlJc w:val="left"/>
      <w:pPr>
        <w:tabs>
          <w:tab w:val="num" w:pos="6480"/>
        </w:tabs>
        <w:ind w:left="6480" w:hanging="360"/>
      </w:pPr>
      <w:rPr>
        <w:rFonts w:ascii="Wingdings" w:hAnsi="Wingdings"/>
      </w:rPr>
    </w:lvl>
  </w:abstractNum>
  <w:abstractNum w:abstractNumId="93" w15:restartNumberingAfterBreak="0">
    <w:nsid w:val="0000005E"/>
    <w:multiLevelType w:val="hybridMultilevel"/>
    <w:tmpl w:val="0000005E"/>
    <w:lvl w:ilvl="0" w:tplc="2370DE62">
      <w:start w:val="1"/>
      <w:numFmt w:val="bullet"/>
      <w:lvlText w:val="§"/>
      <w:lvlJc w:val="left"/>
      <w:pPr>
        <w:ind w:left="720" w:hanging="360"/>
      </w:pPr>
      <w:rPr>
        <w:rFonts w:ascii="Wingdings" w:eastAsia="Wingdings" w:hAnsi="Wingdings" w:cs="Wingdings"/>
      </w:rPr>
    </w:lvl>
    <w:lvl w:ilvl="1" w:tplc="01C2ED56">
      <w:start w:val="1"/>
      <w:numFmt w:val="bullet"/>
      <w:lvlText w:val="o"/>
      <w:lvlJc w:val="left"/>
      <w:pPr>
        <w:tabs>
          <w:tab w:val="num" w:pos="1440"/>
        </w:tabs>
        <w:ind w:left="1440" w:hanging="360"/>
      </w:pPr>
      <w:rPr>
        <w:rFonts w:ascii="Courier New" w:hAnsi="Courier New"/>
      </w:rPr>
    </w:lvl>
    <w:lvl w:ilvl="2" w:tplc="9A8C6FCE">
      <w:start w:val="1"/>
      <w:numFmt w:val="bullet"/>
      <w:lvlText w:val=""/>
      <w:lvlJc w:val="left"/>
      <w:pPr>
        <w:tabs>
          <w:tab w:val="num" w:pos="2160"/>
        </w:tabs>
        <w:ind w:left="2160" w:hanging="360"/>
      </w:pPr>
      <w:rPr>
        <w:rFonts w:ascii="Wingdings" w:hAnsi="Wingdings"/>
      </w:rPr>
    </w:lvl>
    <w:lvl w:ilvl="3" w:tplc="C632F6D6">
      <w:start w:val="1"/>
      <w:numFmt w:val="bullet"/>
      <w:lvlText w:val=""/>
      <w:lvlJc w:val="left"/>
      <w:pPr>
        <w:tabs>
          <w:tab w:val="num" w:pos="2880"/>
        </w:tabs>
        <w:ind w:left="2880" w:hanging="360"/>
      </w:pPr>
      <w:rPr>
        <w:rFonts w:ascii="Symbol" w:hAnsi="Symbol"/>
      </w:rPr>
    </w:lvl>
    <w:lvl w:ilvl="4" w:tplc="286655EA">
      <w:start w:val="1"/>
      <w:numFmt w:val="bullet"/>
      <w:lvlText w:val="o"/>
      <w:lvlJc w:val="left"/>
      <w:pPr>
        <w:tabs>
          <w:tab w:val="num" w:pos="3600"/>
        </w:tabs>
        <w:ind w:left="3600" w:hanging="360"/>
      </w:pPr>
      <w:rPr>
        <w:rFonts w:ascii="Courier New" w:hAnsi="Courier New"/>
      </w:rPr>
    </w:lvl>
    <w:lvl w:ilvl="5" w:tplc="56C8AA72">
      <w:start w:val="1"/>
      <w:numFmt w:val="bullet"/>
      <w:lvlText w:val=""/>
      <w:lvlJc w:val="left"/>
      <w:pPr>
        <w:tabs>
          <w:tab w:val="num" w:pos="4320"/>
        </w:tabs>
        <w:ind w:left="4320" w:hanging="360"/>
      </w:pPr>
      <w:rPr>
        <w:rFonts w:ascii="Wingdings" w:hAnsi="Wingdings"/>
      </w:rPr>
    </w:lvl>
    <w:lvl w:ilvl="6" w:tplc="475E4576">
      <w:start w:val="1"/>
      <w:numFmt w:val="bullet"/>
      <w:lvlText w:val=""/>
      <w:lvlJc w:val="left"/>
      <w:pPr>
        <w:tabs>
          <w:tab w:val="num" w:pos="5040"/>
        </w:tabs>
        <w:ind w:left="5040" w:hanging="360"/>
      </w:pPr>
      <w:rPr>
        <w:rFonts w:ascii="Symbol" w:hAnsi="Symbol"/>
      </w:rPr>
    </w:lvl>
    <w:lvl w:ilvl="7" w:tplc="3F12282A">
      <w:start w:val="1"/>
      <w:numFmt w:val="bullet"/>
      <w:lvlText w:val="o"/>
      <w:lvlJc w:val="left"/>
      <w:pPr>
        <w:tabs>
          <w:tab w:val="num" w:pos="5760"/>
        </w:tabs>
        <w:ind w:left="5760" w:hanging="360"/>
      </w:pPr>
      <w:rPr>
        <w:rFonts w:ascii="Courier New" w:hAnsi="Courier New"/>
      </w:rPr>
    </w:lvl>
    <w:lvl w:ilvl="8" w:tplc="311ECF2A">
      <w:start w:val="1"/>
      <w:numFmt w:val="bullet"/>
      <w:lvlText w:val=""/>
      <w:lvlJc w:val="left"/>
      <w:pPr>
        <w:tabs>
          <w:tab w:val="num" w:pos="6480"/>
        </w:tabs>
        <w:ind w:left="6480" w:hanging="360"/>
      </w:pPr>
      <w:rPr>
        <w:rFonts w:ascii="Wingdings" w:hAnsi="Wingdings"/>
      </w:rPr>
    </w:lvl>
  </w:abstractNum>
  <w:abstractNum w:abstractNumId="94" w15:restartNumberingAfterBreak="0">
    <w:nsid w:val="0000005F"/>
    <w:multiLevelType w:val="hybridMultilevel"/>
    <w:tmpl w:val="0000005F"/>
    <w:lvl w:ilvl="0" w:tplc="DD26AA66">
      <w:start w:val="1"/>
      <w:numFmt w:val="bullet"/>
      <w:lvlText w:val="§"/>
      <w:lvlJc w:val="left"/>
      <w:pPr>
        <w:ind w:left="720" w:hanging="360"/>
      </w:pPr>
      <w:rPr>
        <w:rFonts w:ascii="Wingdings" w:eastAsia="Wingdings" w:hAnsi="Wingdings" w:cs="Wingdings"/>
      </w:rPr>
    </w:lvl>
    <w:lvl w:ilvl="1" w:tplc="981E362A">
      <w:start w:val="1"/>
      <w:numFmt w:val="bullet"/>
      <w:lvlText w:val="o"/>
      <w:lvlJc w:val="left"/>
      <w:pPr>
        <w:tabs>
          <w:tab w:val="num" w:pos="1440"/>
        </w:tabs>
        <w:ind w:left="1440" w:hanging="360"/>
      </w:pPr>
      <w:rPr>
        <w:rFonts w:ascii="Courier New" w:hAnsi="Courier New"/>
      </w:rPr>
    </w:lvl>
    <w:lvl w:ilvl="2" w:tplc="523AF602">
      <w:start w:val="1"/>
      <w:numFmt w:val="bullet"/>
      <w:lvlText w:val=""/>
      <w:lvlJc w:val="left"/>
      <w:pPr>
        <w:tabs>
          <w:tab w:val="num" w:pos="2160"/>
        </w:tabs>
        <w:ind w:left="2160" w:hanging="360"/>
      </w:pPr>
      <w:rPr>
        <w:rFonts w:ascii="Wingdings" w:hAnsi="Wingdings"/>
      </w:rPr>
    </w:lvl>
    <w:lvl w:ilvl="3" w:tplc="5C3E49F8">
      <w:start w:val="1"/>
      <w:numFmt w:val="bullet"/>
      <w:lvlText w:val=""/>
      <w:lvlJc w:val="left"/>
      <w:pPr>
        <w:tabs>
          <w:tab w:val="num" w:pos="2880"/>
        </w:tabs>
        <w:ind w:left="2880" w:hanging="360"/>
      </w:pPr>
      <w:rPr>
        <w:rFonts w:ascii="Symbol" w:hAnsi="Symbol"/>
      </w:rPr>
    </w:lvl>
    <w:lvl w:ilvl="4" w:tplc="426CB1B2">
      <w:start w:val="1"/>
      <w:numFmt w:val="bullet"/>
      <w:lvlText w:val="o"/>
      <w:lvlJc w:val="left"/>
      <w:pPr>
        <w:tabs>
          <w:tab w:val="num" w:pos="3600"/>
        </w:tabs>
        <w:ind w:left="3600" w:hanging="360"/>
      </w:pPr>
      <w:rPr>
        <w:rFonts w:ascii="Courier New" w:hAnsi="Courier New"/>
      </w:rPr>
    </w:lvl>
    <w:lvl w:ilvl="5" w:tplc="6FAA616E">
      <w:start w:val="1"/>
      <w:numFmt w:val="bullet"/>
      <w:lvlText w:val=""/>
      <w:lvlJc w:val="left"/>
      <w:pPr>
        <w:tabs>
          <w:tab w:val="num" w:pos="4320"/>
        </w:tabs>
        <w:ind w:left="4320" w:hanging="360"/>
      </w:pPr>
      <w:rPr>
        <w:rFonts w:ascii="Wingdings" w:hAnsi="Wingdings"/>
      </w:rPr>
    </w:lvl>
    <w:lvl w:ilvl="6" w:tplc="245C3928">
      <w:start w:val="1"/>
      <w:numFmt w:val="bullet"/>
      <w:lvlText w:val=""/>
      <w:lvlJc w:val="left"/>
      <w:pPr>
        <w:tabs>
          <w:tab w:val="num" w:pos="5040"/>
        </w:tabs>
        <w:ind w:left="5040" w:hanging="360"/>
      </w:pPr>
      <w:rPr>
        <w:rFonts w:ascii="Symbol" w:hAnsi="Symbol"/>
      </w:rPr>
    </w:lvl>
    <w:lvl w:ilvl="7" w:tplc="2EC49346">
      <w:start w:val="1"/>
      <w:numFmt w:val="bullet"/>
      <w:lvlText w:val="o"/>
      <w:lvlJc w:val="left"/>
      <w:pPr>
        <w:tabs>
          <w:tab w:val="num" w:pos="5760"/>
        </w:tabs>
        <w:ind w:left="5760" w:hanging="360"/>
      </w:pPr>
      <w:rPr>
        <w:rFonts w:ascii="Courier New" w:hAnsi="Courier New"/>
      </w:rPr>
    </w:lvl>
    <w:lvl w:ilvl="8" w:tplc="7D34CBBE">
      <w:start w:val="1"/>
      <w:numFmt w:val="bullet"/>
      <w:lvlText w:val=""/>
      <w:lvlJc w:val="left"/>
      <w:pPr>
        <w:tabs>
          <w:tab w:val="num" w:pos="6480"/>
        </w:tabs>
        <w:ind w:left="6480" w:hanging="360"/>
      </w:pPr>
      <w:rPr>
        <w:rFonts w:ascii="Wingdings" w:hAnsi="Wingdings"/>
      </w:rPr>
    </w:lvl>
  </w:abstractNum>
  <w:abstractNum w:abstractNumId="95" w15:restartNumberingAfterBreak="0">
    <w:nsid w:val="00000060"/>
    <w:multiLevelType w:val="hybridMultilevel"/>
    <w:tmpl w:val="00000060"/>
    <w:lvl w:ilvl="0" w:tplc="858EF9AE">
      <w:start w:val="1"/>
      <w:numFmt w:val="bullet"/>
      <w:lvlText w:val="§"/>
      <w:lvlJc w:val="left"/>
      <w:pPr>
        <w:ind w:left="720" w:hanging="360"/>
      </w:pPr>
      <w:rPr>
        <w:rFonts w:ascii="Wingdings" w:eastAsia="Wingdings" w:hAnsi="Wingdings" w:cs="Wingdings"/>
      </w:rPr>
    </w:lvl>
    <w:lvl w:ilvl="1" w:tplc="4D5C14BC">
      <w:start w:val="1"/>
      <w:numFmt w:val="bullet"/>
      <w:lvlText w:val="o"/>
      <w:lvlJc w:val="left"/>
      <w:pPr>
        <w:tabs>
          <w:tab w:val="num" w:pos="1440"/>
        </w:tabs>
        <w:ind w:left="1440" w:hanging="360"/>
      </w:pPr>
      <w:rPr>
        <w:rFonts w:ascii="Courier New" w:hAnsi="Courier New"/>
      </w:rPr>
    </w:lvl>
    <w:lvl w:ilvl="2" w:tplc="B9E64A9C">
      <w:start w:val="1"/>
      <w:numFmt w:val="bullet"/>
      <w:lvlText w:val=""/>
      <w:lvlJc w:val="left"/>
      <w:pPr>
        <w:tabs>
          <w:tab w:val="num" w:pos="2160"/>
        </w:tabs>
        <w:ind w:left="2160" w:hanging="360"/>
      </w:pPr>
      <w:rPr>
        <w:rFonts w:ascii="Wingdings" w:hAnsi="Wingdings"/>
      </w:rPr>
    </w:lvl>
    <w:lvl w:ilvl="3" w:tplc="A41E9918">
      <w:start w:val="1"/>
      <w:numFmt w:val="bullet"/>
      <w:lvlText w:val=""/>
      <w:lvlJc w:val="left"/>
      <w:pPr>
        <w:tabs>
          <w:tab w:val="num" w:pos="2880"/>
        </w:tabs>
        <w:ind w:left="2880" w:hanging="360"/>
      </w:pPr>
      <w:rPr>
        <w:rFonts w:ascii="Symbol" w:hAnsi="Symbol"/>
      </w:rPr>
    </w:lvl>
    <w:lvl w:ilvl="4" w:tplc="B94884C2">
      <w:start w:val="1"/>
      <w:numFmt w:val="bullet"/>
      <w:lvlText w:val="o"/>
      <w:lvlJc w:val="left"/>
      <w:pPr>
        <w:tabs>
          <w:tab w:val="num" w:pos="3600"/>
        </w:tabs>
        <w:ind w:left="3600" w:hanging="360"/>
      </w:pPr>
      <w:rPr>
        <w:rFonts w:ascii="Courier New" w:hAnsi="Courier New"/>
      </w:rPr>
    </w:lvl>
    <w:lvl w:ilvl="5" w:tplc="8C1A4B98">
      <w:start w:val="1"/>
      <w:numFmt w:val="bullet"/>
      <w:lvlText w:val=""/>
      <w:lvlJc w:val="left"/>
      <w:pPr>
        <w:tabs>
          <w:tab w:val="num" w:pos="4320"/>
        </w:tabs>
        <w:ind w:left="4320" w:hanging="360"/>
      </w:pPr>
      <w:rPr>
        <w:rFonts w:ascii="Wingdings" w:hAnsi="Wingdings"/>
      </w:rPr>
    </w:lvl>
    <w:lvl w:ilvl="6" w:tplc="5E22DB98">
      <w:start w:val="1"/>
      <w:numFmt w:val="bullet"/>
      <w:lvlText w:val=""/>
      <w:lvlJc w:val="left"/>
      <w:pPr>
        <w:tabs>
          <w:tab w:val="num" w:pos="5040"/>
        </w:tabs>
        <w:ind w:left="5040" w:hanging="360"/>
      </w:pPr>
      <w:rPr>
        <w:rFonts w:ascii="Symbol" w:hAnsi="Symbol"/>
      </w:rPr>
    </w:lvl>
    <w:lvl w:ilvl="7" w:tplc="03FC5060">
      <w:start w:val="1"/>
      <w:numFmt w:val="bullet"/>
      <w:lvlText w:val="o"/>
      <w:lvlJc w:val="left"/>
      <w:pPr>
        <w:tabs>
          <w:tab w:val="num" w:pos="5760"/>
        </w:tabs>
        <w:ind w:left="5760" w:hanging="360"/>
      </w:pPr>
      <w:rPr>
        <w:rFonts w:ascii="Courier New" w:hAnsi="Courier New"/>
      </w:rPr>
    </w:lvl>
    <w:lvl w:ilvl="8" w:tplc="07A4913E">
      <w:start w:val="1"/>
      <w:numFmt w:val="bullet"/>
      <w:lvlText w:val=""/>
      <w:lvlJc w:val="left"/>
      <w:pPr>
        <w:tabs>
          <w:tab w:val="num" w:pos="6480"/>
        </w:tabs>
        <w:ind w:left="6480" w:hanging="360"/>
      </w:pPr>
      <w:rPr>
        <w:rFonts w:ascii="Wingdings" w:hAnsi="Wingdings"/>
      </w:rPr>
    </w:lvl>
  </w:abstractNum>
  <w:abstractNum w:abstractNumId="96" w15:restartNumberingAfterBreak="0">
    <w:nsid w:val="00000061"/>
    <w:multiLevelType w:val="hybridMultilevel"/>
    <w:tmpl w:val="00000061"/>
    <w:lvl w:ilvl="0" w:tplc="06FC6B94">
      <w:start w:val="1"/>
      <w:numFmt w:val="bullet"/>
      <w:lvlText w:val="§"/>
      <w:lvlJc w:val="left"/>
      <w:pPr>
        <w:ind w:left="720" w:hanging="360"/>
      </w:pPr>
      <w:rPr>
        <w:rFonts w:ascii="Wingdings" w:eastAsia="Wingdings" w:hAnsi="Wingdings" w:cs="Wingdings"/>
      </w:rPr>
    </w:lvl>
    <w:lvl w:ilvl="1" w:tplc="AA38BCFE">
      <w:start w:val="1"/>
      <w:numFmt w:val="bullet"/>
      <w:lvlText w:val="o"/>
      <w:lvlJc w:val="left"/>
      <w:pPr>
        <w:tabs>
          <w:tab w:val="num" w:pos="1440"/>
        </w:tabs>
        <w:ind w:left="1440" w:hanging="360"/>
      </w:pPr>
      <w:rPr>
        <w:rFonts w:ascii="Courier New" w:hAnsi="Courier New"/>
      </w:rPr>
    </w:lvl>
    <w:lvl w:ilvl="2" w:tplc="FBC44242">
      <w:start w:val="1"/>
      <w:numFmt w:val="bullet"/>
      <w:lvlText w:val=""/>
      <w:lvlJc w:val="left"/>
      <w:pPr>
        <w:tabs>
          <w:tab w:val="num" w:pos="2160"/>
        </w:tabs>
        <w:ind w:left="2160" w:hanging="360"/>
      </w:pPr>
      <w:rPr>
        <w:rFonts w:ascii="Wingdings" w:hAnsi="Wingdings"/>
      </w:rPr>
    </w:lvl>
    <w:lvl w:ilvl="3" w:tplc="5F14D94E">
      <w:start w:val="1"/>
      <w:numFmt w:val="bullet"/>
      <w:lvlText w:val=""/>
      <w:lvlJc w:val="left"/>
      <w:pPr>
        <w:tabs>
          <w:tab w:val="num" w:pos="2880"/>
        </w:tabs>
        <w:ind w:left="2880" w:hanging="360"/>
      </w:pPr>
      <w:rPr>
        <w:rFonts w:ascii="Symbol" w:hAnsi="Symbol"/>
      </w:rPr>
    </w:lvl>
    <w:lvl w:ilvl="4" w:tplc="46D00D84">
      <w:start w:val="1"/>
      <w:numFmt w:val="bullet"/>
      <w:lvlText w:val="o"/>
      <w:lvlJc w:val="left"/>
      <w:pPr>
        <w:tabs>
          <w:tab w:val="num" w:pos="3600"/>
        </w:tabs>
        <w:ind w:left="3600" w:hanging="360"/>
      </w:pPr>
      <w:rPr>
        <w:rFonts w:ascii="Courier New" w:hAnsi="Courier New"/>
      </w:rPr>
    </w:lvl>
    <w:lvl w:ilvl="5" w:tplc="EDEC1A0C">
      <w:start w:val="1"/>
      <w:numFmt w:val="bullet"/>
      <w:lvlText w:val=""/>
      <w:lvlJc w:val="left"/>
      <w:pPr>
        <w:tabs>
          <w:tab w:val="num" w:pos="4320"/>
        </w:tabs>
        <w:ind w:left="4320" w:hanging="360"/>
      </w:pPr>
      <w:rPr>
        <w:rFonts w:ascii="Wingdings" w:hAnsi="Wingdings"/>
      </w:rPr>
    </w:lvl>
    <w:lvl w:ilvl="6" w:tplc="B6E4C64A">
      <w:start w:val="1"/>
      <w:numFmt w:val="bullet"/>
      <w:lvlText w:val=""/>
      <w:lvlJc w:val="left"/>
      <w:pPr>
        <w:tabs>
          <w:tab w:val="num" w:pos="5040"/>
        </w:tabs>
        <w:ind w:left="5040" w:hanging="360"/>
      </w:pPr>
      <w:rPr>
        <w:rFonts w:ascii="Symbol" w:hAnsi="Symbol"/>
      </w:rPr>
    </w:lvl>
    <w:lvl w:ilvl="7" w:tplc="7DAED860">
      <w:start w:val="1"/>
      <w:numFmt w:val="bullet"/>
      <w:lvlText w:val="o"/>
      <w:lvlJc w:val="left"/>
      <w:pPr>
        <w:tabs>
          <w:tab w:val="num" w:pos="5760"/>
        </w:tabs>
        <w:ind w:left="5760" w:hanging="360"/>
      </w:pPr>
      <w:rPr>
        <w:rFonts w:ascii="Courier New" w:hAnsi="Courier New"/>
      </w:rPr>
    </w:lvl>
    <w:lvl w:ilvl="8" w:tplc="92345A22">
      <w:start w:val="1"/>
      <w:numFmt w:val="bullet"/>
      <w:lvlText w:val=""/>
      <w:lvlJc w:val="left"/>
      <w:pPr>
        <w:tabs>
          <w:tab w:val="num" w:pos="6480"/>
        </w:tabs>
        <w:ind w:left="6480" w:hanging="360"/>
      </w:pPr>
      <w:rPr>
        <w:rFonts w:ascii="Wingdings" w:hAnsi="Wingdings"/>
      </w:rPr>
    </w:lvl>
  </w:abstractNum>
  <w:abstractNum w:abstractNumId="97" w15:restartNumberingAfterBreak="0">
    <w:nsid w:val="00000062"/>
    <w:multiLevelType w:val="hybridMultilevel"/>
    <w:tmpl w:val="00000062"/>
    <w:lvl w:ilvl="0" w:tplc="CB842002">
      <w:start w:val="1"/>
      <w:numFmt w:val="bullet"/>
      <w:lvlText w:val="§"/>
      <w:lvlJc w:val="left"/>
      <w:pPr>
        <w:ind w:left="720" w:hanging="360"/>
      </w:pPr>
      <w:rPr>
        <w:rFonts w:ascii="Wingdings" w:eastAsia="Wingdings" w:hAnsi="Wingdings" w:cs="Wingdings"/>
      </w:rPr>
    </w:lvl>
    <w:lvl w:ilvl="1" w:tplc="50ECC028">
      <w:start w:val="1"/>
      <w:numFmt w:val="bullet"/>
      <w:lvlText w:val="o"/>
      <w:lvlJc w:val="left"/>
      <w:pPr>
        <w:tabs>
          <w:tab w:val="num" w:pos="1440"/>
        </w:tabs>
        <w:ind w:left="1440" w:hanging="360"/>
      </w:pPr>
      <w:rPr>
        <w:rFonts w:ascii="Courier New" w:hAnsi="Courier New"/>
      </w:rPr>
    </w:lvl>
    <w:lvl w:ilvl="2" w:tplc="660A29AA">
      <w:start w:val="1"/>
      <w:numFmt w:val="bullet"/>
      <w:lvlText w:val=""/>
      <w:lvlJc w:val="left"/>
      <w:pPr>
        <w:tabs>
          <w:tab w:val="num" w:pos="2160"/>
        </w:tabs>
        <w:ind w:left="2160" w:hanging="360"/>
      </w:pPr>
      <w:rPr>
        <w:rFonts w:ascii="Wingdings" w:hAnsi="Wingdings"/>
      </w:rPr>
    </w:lvl>
    <w:lvl w:ilvl="3" w:tplc="B34C1CC6">
      <w:start w:val="1"/>
      <w:numFmt w:val="bullet"/>
      <w:lvlText w:val=""/>
      <w:lvlJc w:val="left"/>
      <w:pPr>
        <w:tabs>
          <w:tab w:val="num" w:pos="2880"/>
        </w:tabs>
        <w:ind w:left="2880" w:hanging="360"/>
      </w:pPr>
      <w:rPr>
        <w:rFonts w:ascii="Symbol" w:hAnsi="Symbol"/>
      </w:rPr>
    </w:lvl>
    <w:lvl w:ilvl="4" w:tplc="453463C6">
      <w:start w:val="1"/>
      <w:numFmt w:val="bullet"/>
      <w:lvlText w:val="o"/>
      <w:lvlJc w:val="left"/>
      <w:pPr>
        <w:tabs>
          <w:tab w:val="num" w:pos="3600"/>
        </w:tabs>
        <w:ind w:left="3600" w:hanging="360"/>
      </w:pPr>
      <w:rPr>
        <w:rFonts w:ascii="Courier New" w:hAnsi="Courier New"/>
      </w:rPr>
    </w:lvl>
    <w:lvl w:ilvl="5" w:tplc="1F8C9EBC">
      <w:start w:val="1"/>
      <w:numFmt w:val="bullet"/>
      <w:lvlText w:val=""/>
      <w:lvlJc w:val="left"/>
      <w:pPr>
        <w:tabs>
          <w:tab w:val="num" w:pos="4320"/>
        </w:tabs>
        <w:ind w:left="4320" w:hanging="360"/>
      </w:pPr>
      <w:rPr>
        <w:rFonts w:ascii="Wingdings" w:hAnsi="Wingdings"/>
      </w:rPr>
    </w:lvl>
    <w:lvl w:ilvl="6" w:tplc="FD789506">
      <w:start w:val="1"/>
      <w:numFmt w:val="bullet"/>
      <w:lvlText w:val=""/>
      <w:lvlJc w:val="left"/>
      <w:pPr>
        <w:tabs>
          <w:tab w:val="num" w:pos="5040"/>
        </w:tabs>
        <w:ind w:left="5040" w:hanging="360"/>
      </w:pPr>
      <w:rPr>
        <w:rFonts w:ascii="Symbol" w:hAnsi="Symbol"/>
      </w:rPr>
    </w:lvl>
    <w:lvl w:ilvl="7" w:tplc="7AA23664">
      <w:start w:val="1"/>
      <w:numFmt w:val="bullet"/>
      <w:lvlText w:val="o"/>
      <w:lvlJc w:val="left"/>
      <w:pPr>
        <w:tabs>
          <w:tab w:val="num" w:pos="5760"/>
        </w:tabs>
        <w:ind w:left="5760" w:hanging="360"/>
      </w:pPr>
      <w:rPr>
        <w:rFonts w:ascii="Courier New" w:hAnsi="Courier New"/>
      </w:rPr>
    </w:lvl>
    <w:lvl w:ilvl="8" w:tplc="E708DE32">
      <w:start w:val="1"/>
      <w:numFmt w:val="bullet"/>
      <w:lvlText w:val=""/>
      <w:lvlJc w:val="left"/>
      <w:pPr>
        <w:tabs>
          <w:tab w:val="num" w:pos="6480"/>
        </w:tabs>
        <w:ind w:left="6480" w:hanging="360"/>
      </w:pPr>
      <w:rPr>
        <w:rFonts w:ascii="Wingdings" w:hAnsi="Wingdings"/>
      </w:rPr>
    </w:lvl>
  </w:abstractNum>
  <w:abstractNum w:abstractNumId="98" w15:restartNumberingAfterBreak="0">
    <w:nsid w:val="00000063"/>
    <w:multiLevelType w:val="hybridMultilevel"/>
    <w:tmpl w:val="00000063"/>
    <w:lvl w:ilvl="0" w:tplc="88A22E26">
      <w:start w:val="1"/>
      <w:numFmt w:val="bullet"/>
      <w:lvlText w:val="§"/>
      <w:lvlJc w:val="left"/>
      <w:pPr>
        <w:ind w:left="720" w:hanging="360"/>
      </w:pPr>
      <w:rPr>
        <w:rFonts w:ascii="Wingdings" w:eastAsia="Wingdings" w:hAnsi="Wingdings" w:cs="Wingdings"/>
      </w:rPr>
    </w:lvl>
    <w:lvl w:ilvl="1" w:tplc="E2427EE2">
      <w:start w:val="1"/>
      <w:numFmt w:val="bullet"/>
      <w:lvlText w:val="o"/>
      <w:lvlJc w:val="left"/>
      <w:pPr>
        <w:tabs>
          <w:tab w:val="num" w:pos="1440"/>
        </w:tabs>
        <w:ind w:left="1440" w:hanging="360"/>
      </w:pPr>
      <w:rPr>
        <w:rFonts w:ascii="Courier New" w:hAnsi="Courier New"/>
      </w:rPr>
    </w:lvl>
    <w:lvl w:ilvl="2" w:tplc="0616E762">
      <w:start w:val="1"/>
      <w:numFmt w:val="bullet"/>
      <w:lvlText w:val=""/>
      <w:lvlJc w:val="left"/>
      <w:pPr>
        <w:tabs>
          <w:tab w:val="num" w:pos="2160"/>
        </w:tabs>
        <w:ind w:left="2160" w:hanging="360"/>
      </w:pPr>
      <w:rPr>
        <w:rFonts w:ascii="Wingdings" w:hAnsi="Wingdings"/>
      </w:rPr>
    </w:lvl>
    <w:lvl w:ilvl="3" w:tplc="40323650">
      <w:start w:val="1"/>
      <w:numFmt w:val="bullet"/>
      <w:lvlText w:val=""/>
      <w:lvlJc w:val="left"/>
      <w:pPr>
        <w:tabs>
          <w:tab w:val="num" w:pos="2880"/>
        </w:tabs>
        <w:ind w:left="2880" w:hanging="360"/>
      </w:pPr>
      <w:rPr>
        <w:rFonts w:ascii="Symbol" w:hAnsi="Symbol"/>
      </w:rPr>
    </w:lvl>
    <w:lvl w:ilvl="4" w:tplc="E73C95F4">
      <w:start w:val="1"/>
      <w:numFmt w:val="bullet"/>
      <w:lvlText w:val="o"/>
      <w:lvlJc w:val="left"/>
      <w:pPr>
        <w:tabs>
          <w:tab w:val="num" w:pos="3600"/>
        </w:tabs>
        <w:ind w:left="3600" w:hanging="360"/>
      </w:pPr>
      <w:rPr>
        <w:rFonts w:ascii="Courier New" w:hAnsi="Courier New"/>
      </w:rPr>
    </w:lvl>
    <w:lvl w:ilvl="5" w:tplc="1786E6A6">
      <w:start w:val="1"/>
      <w:numFmt w:val="bullet"/>
      <w:lvlText w:val=""/>
      <w:lvlJc w:val="left"/>
      <w:pPr>
        <w:tabs>
          <w:tab w:val="num" w:pos="4320"/>
        </w:tabs>
        <w:ind w:left="4320" w:hanging="360"/>
      </w:pPr>
      <w:rPr>
        <w:rFonts w:ascii="Wingdings" w:hAnsi="Wingdings"/>
      </w:rPr>
    </w:lvl>
    <w:lvl w:ilvl="6" w:tplc="01B6FBB8">
      <w:start w:val="1"/>
      <w:numFmt w:val="bullet"/>
      <w:lvlText w:val=""/>
      <w:lvlJc w:val="left"/>
      <w:pPr>
        <w:tabs>
          <w:tab w:val="num" w:pos="5040"/>
        </w:tabs>
        <w:ind w:left="5040" w:hanging="360"/>
      </w:pPr>
      <w:rPr>
        <w:rFonts w:ascii="Symbol" w:hAnsi="Symbol"/>
      </w:rPr>
    </w:lvl>
    <w:lvl w:ilvl="7" w:tplc="59C09738">
      <w:start w:val="1"/>
      <w:numFmt w:val="bullet"/>
      <w:lvlText w:val="o"/>
      <w:lvlJc w:val="left"/>
      <w:pPr>
        <w:tabs>
          <w:tab w:val="num" w:pos="5760"/>
        </w:tabs>
        <w:ind w:left="5760" w:hanging="360"/>
      </w:pPr>
      <w:rPr>
        <w:rFonts w:ascii="Courier New" w:hAnsi="Courier New"/>
      </w:rPr>
    </w:lvl>
    <w:lvl w:ilvl="8" w:tplc="E5CC496C">
      <w:start w:val="1"/>
      <w:numFmt w:val="bullet"/>
      <w:lvlText w:val=""/>
      <w:lvlJc w:val="left"/>
      <w:pPr>
        <w:tabs>
          <w:tab w:val="num" w:pos="6480"/>
        </w:tabs>
        <w:ind w:left="6480" w:hanging="360"/>
      </w:pPr>
      <w:rPr>
        <w:rFonts w:ascii="Wingdings" w:hAnsi="Wingdings"/>
      </w:rPr>
    </w:lvl>
  </w:abstractNum>
  <w:abstractNum w:abstractNumId="99" w15:restartNumberingAfterBreak="0">
    <w:nsid w:val="00000064"/>
    <w:multiLevelType w:val="hybridMultilevel"/>
    <w:tmpl w:val="00000064"/>
    <w:lvl w:ilvl="0" w:tplc="0EB0D46E">
      <w:start w:val="1"/>
      <w:numFmt w:val="bullet"/>
      <w:lvlText w:val="§"/>
      <w:lvlJc w:val="left"/>
      <w:pPr>
        <w:ind w:left="720" w:hanging="360"/>
      </w:pPr>
      <w:rPr>
        <w:rFonts w:ascii="Wingdings" w:eastAsia="Wingdings" w:hAnsi="Wingdings" w:cs="Wingdings"/>
      </w:rPr>
    </w:lvl>
    <w:lvl w:ilvl="1" w:tplc="1912100A">
      <w:start w:val="1"/>
      <w:numFmt w:val="bullet"/>
      <w:lvlText w:val="o"/>
      <w:lvlJc w:val="left"/>
      <w:pPr>
        <w:tabs>
          <w:tab w:val="num" w:pos="1440"/>
        </w:tabs>
        <w:ind w:left="1440" w:hanging="360"/>
      </w:pPr>
      <w:rPr>
        <w:rFonts w:ascii="Courier New" w:hAnsi="Courier New"/>
      </w:rPr>
    </w:lvl>
    <w:lvl w:ilvl="2" w:tplc="AECC48A2">
      <w:start w:val="1"/>
      <w:numFmt w:val="bullet"/>
      <w:lvlText w:val=""/>
      <w:lvlJc w:val="left"/>
      <w:pPr>
        <w:tabs>
          <w:tab w:val="num" w:pos="2160"/>
        </w:tabs>
        <w:ind w:left="2160" w:hanging="360"/>
      </w:pPr>
      <w:rPr>
        <w:rFonts w:ascii="Wingdings" w:hAnsi="Wingdings"/>
      </w:rPr>
    </w:lvl>
    <w:lvl w:ilvl="3" w:tplc="DD20ABFC">
      <w:start w:val="1"/>
      <w:numFmt w:val="bullet"/>
      <w:lvlText w:val=""/>
      <w:lvlJc w:val="left"/>
      <w:pPr>
        <w:tabs>
          <w:tab w:val="num" w:pos="2880"/>
        </w:tabs>
        <w:ind w:left="2880" w:hanging="360"/>
      </w:pPr>
      <w:rPr>
        <w:rFonts w:ascii="Symbol" w:hAnsi="Symbol"/>
      </w:rPr>
    </w:lvl>
    <w:lvl w:ilvl="4" w:tplc="5D34FC40">
      <w:start w:val="1"/>
      <w:numFmt w:val="bullet"/>
      <w:lvlText w:val="o"/>
      <w:lvlJc w:val="left"/>
      <w:pPr>
        <w:tabs>
          <w:tab w:val="num" w:pos="3600"/>
        </w:tabs>
        <w:ind w:left="3600" w:hanging="360"/>
      </w:pPr>
      <w:rPr>
        <w:rFonts w:ascii="Courier New" w:hAnsi="Courier New"/>
      </w:rPr>
    </w:lvl>
    <w:lvl w:ilvl="5" w:tplc="E90E74DC">
      <w:start w:val="1"/>
      <w:numFmt w:val="bullet"/>
      <w:lvlText w:val=""/>
      <w:lvlJc w:val="left"/>
      <w:pPr>
        <w:tabs>
          <w:tab w:val="num" w:pos="4320"/>
        </w:tabs>
        <w:ind w:left="4320" w:hanging="360"/>
      </w:pPr>
      <w:rPr>
        <w:rFonts w:ascii="Wingdings" w:hAnsi="Wingdings"/>
      </w:rPr>
    </w:lvl>
    <w:lvl w:ilvl="6" w:tplc="79343658">
      <w:start w:val="1"/>
      <w:numFmt w:val="bullet"/>
      <w:lvlText w:val=""/>
      <w:lvlJc w:val="left"/>
      <w:pPr>
        <w:tabs>
          <w:tab w:val="num" w:pos="5040"/>
        </w:tabs>
        <w:ind w:left="5040" w:hanging="360"/>
      </w:pPr>
      <w:rPr>
        <w:rFonts w:ascii="Symbol" w:hAnsi="Symbol"/>
      </w:rPr>
    </w:lvl>
    <w:lvl w:ilvl="7" w:tplc="5484DAA2">
      <w:start w:val="1"/>
      <w:numFmt w:val="bullet"/>
      <w:lvlText w:val="o"/>
      <w:lvlJc w:val="left"/>
      <w:pPr>
        <w:tabs>
          <w:tab w:val="num" w:pos="5760"/>
        </w:tabs>
        <w:ind w:left="5760" w:hanging="360"/>
      </w:pPr>
      <w:rPr>
        <w:rFonts w:ascii="Courier New" w:hAnsi="Courier New"/>
      </w:rPr>
    </w:lvl>
    <w:lvl w:ilvl="8" w:tplc="259659EC">
      <w:start w:val="1"/>
      <w:numFmt w:val="bullet"/>
      <w:lvlText w:val=""/>
      <w:lvlJc w:val="left"/>
      <w:pPr>
        <w:tabs>
          <w:tab w:val="num" w:pos="6480"/>
        </w:tabs>
        <w:ind w:left="6480" w:hanging="360"/>
      </w:pPr>
      <w:rPr>
        <w:rFonts w:ascii="Wingdings" w:hAnsi="Wingdings"/>
      </w:rPr>
    </w:lvl>
  </w:abstractNum>
  <w:abstractNum w:abstractNumId="100" w15:restartNumberingAfterBreak="0">
    <w:nsid w:val="00000065"/>
    <w:multiLevelType w:val="hybridMultilevel"/>
    <w:tmpl w:val="00000065"/>
    <w:lvl w:ilvl="0" w:tplc="A322F010">
      <w:start w:val="1"/>
      <w:numFmt w:val="bullet"/>
      <w:lvlText w:val="§"/>
      <w:lvlJc w:val="left"/>
      <w:pPr>
        <w:ind w:left="720" w:hanging="360"/>
      </w:pPr>
      <w:rPr>
        <w:rFonts w:ascii="Wingdings" w:eastAsia="Wingdings" w:hAnsi="Wingdings" w:cs="Wingdings"/>
      </w:rPr>
    </w:lvl>
    <w:lvl w:ilvl="1" w:tplc="28BCFB18">
      <w:start w:val="1"/>
      <w:numFmt w:val="bullet"/>
      <w:lvlText w:val="o"/>
      <w:lvlJc w:val="left"/>
      <w:pPr>
        <w:tabs>
          <w:tab w:val="num" w:pos="1440"/>
        </w:tabs>
        <w:ind w:left="1440" w:hanging="360"/>
      </w:pPr>
      <w:rPr>
        <w:rFonts w:ascii="Courier New" w:hAnsi="Courier New"/>
      </w:rPr>
    </w:lvl>
    <w:lvl w:ilvl="2" w:tplc="6C126C0A">
      <w:start w:val="1"/>
      <w:numFmt w:val="bullet"/>
      <w:lvlText w:val=""/>
      <w:lvlJc w:val="left"/>
      <w:pPr>
        <w:tabs>
          <w:tab w:val="num" w:pos="2160"/>
        </w:tabs>
        <w:ind w:left="2160" w:hanging="360"/>
      </w:pPr>
      <w:rPr>
        <w:rFonts w:ascii="Wingdings" w:hAnsi="Wingdings"/>
      </w:rPr>
    </w:lvl>
    <w:lvl w:ilvl="3" w:tplc="22823CC4">
      <w:start w:val="1"/>
      <w:numFmt w:val="bullet"/>
      <w:lvlText w:val=""/>
      <w:lvlJc w:val="left"/>
      <w:pPr>
        <w:tabs>
          <w:tab w:val="num" w:pos="2880"/>
        </w:tabs>
        <w:ind w:left="2880" w:hanging="360"/>
      </w:pPr>
      <w:rPr>
        <w:rFonts w:ascii="Symbol" w:hAnsi="Symbol"/>
      </w:rPr>
    </w:lvl>
    <w:lvl w:ilvl="4" w:tplc="99D62900">
      <w:start w:val="1"/>
      <w:numFmt w:val="bullet"/>
      <w:lvlText w:val="o"/>
      <w:lvlJc w:val="left"/>
      <w:pPr>
        <w:tabs>
          <w:tab w:val="num" w:pos="3600"/>
        </w:tabs>
        <w:ind w:left="3600" w:hanging="360"/>
      </w:pPr>
      <w:rPr>
        <w:rFonts w:ascii="Courier New" w:hAnsi="Courier New"/>
      </w:rPr>
    </w:lvl>
    <w:lvl w:ilvl="5" w:tplc="65B64E5E">
      <w:start w:val="1"/>
      <w:numFmt w:val="bullet"/>
      <w:lvlText w:val=""/>
      <w:lvlJc w:val="left"/>
      <w:pPr>
        <w:tabs>
          <w:tab w:val="num" w:pos="4320"/>
        </w:tabs>
        <w:ind w:left="4320" w:hanging="360"/>
      </w:pPr>
      <w:rPr>
        <w:rFonts w:ascii="Wingdings" w:hAnsi="Wingdings"/>
      </w:rPr>
    </w:lvl>
    <w:lvl w:ilvl="6" w:tplc="DAC66F90">
      <w:start w:val="1"/>
      <w:numFmt w:val="bullet"/>
      <w:lvlText w:val=""/>
      <w:lvlJc w:val="left"/>
      <w:pPr>
        <w:tabs>
          <w:tab w:val="num" w:pos="5040"/>
        </w:tabs>
        <w:ind w:left="5040" w:hanging="360"/>
      </w:pPr>
      <w:rPr>
        <w:rFonts w:ascii="Symbol" w:hAnsi="Symbol"/>
      </w:rPr>
    </w:lvl>
    <w:lvl w:ilvl="7" w:tplc="5ED43E4E">
      <w:start w:val="1"/>
      <w:numFmt w:val="bullet"/>
      <w:lvlText w:val="o"/>
      <w:lvlJc w:val="left"/>
      <w:pPr>
        <w:tabs>
          <w:tab w:val="num" w:pos="5760"/>
        </w:tabs>
        <w:ind w:left="5760" w:hanging="360"/>
      </w:pPr>
      <w:rPr>
        <w:rFonts w:ascii="Courier New" w:hAnsi="Courier New"/>
      </w:rPr>
    </w:lvl>
    <w:lvl w:ilvl="8" w:tplc="A1F00790">
      <w:start w:val="1"/>
      <w:numFmt w:val="bullet"/>
      <w:lvlText w:val=""/>
      <w:lvlJc w:val="left"/>
      <w:pPr>
        <w:tabs>
          <w:tab w:val="num" w:pos="6480"/>
        </w:tabs>
        <w:ind w:left="6480" w:hanging="360"/>
      </w:pPr>
      <w:rPr>
        <w:rFonts w:ascii="Wingdings" w:hAnsi="Wingdings"/>
      </w:rPr>
    </w:lvl>
  </w:abstractNum>
  <w:abstractNum w:abstractNumId="101" w15:restartNumberingAfterBreak="0">
    <w:nsid w:val="00000066"/>
    <w:multiLevelType w:val="hybridMultilevel"/>
    <w:tmpl w:val="00000066"/>
    <w:lvl w:ilvl="0" w:tplc="2D98912A">
      <w:start w:val="1"/>
      <w:numFmt w:val="bullet"/>
      <w:lvlText w:val="§"/>
      <w:lvlJc w:val="left"/>
      <w:pPr>
        <w:ind w:left="720" w:hanging="360"/>
      </w:pPr>
      <w:rPr>
        <w:rFonts w:ascii="Wingdings" w:eastAsia="Wingdings" w:hAnsi="Wingdings" w:cs="Wingdings"/>
      </w:rPr>
    </w:lvl>
    <w:lvl w:ilvl="1" w:tplc="99C81A08">
      <w:start w:val="1"/>
      <w:numFmt w:val="bullet"/>
      <w:lvlText w:val="o"/>
      <w:lvlJc w:val="left"/>
      <w:pPr>
        <w:tabs>
          <w:tab w:val="num" w:pos="1440"/>
        </w:tabs>
        <w:ind w:left="1440" w:hanging="360"/>
      </w:pPr>
      <w:rPr>
        <w:rFonts w:ascii="Courier New" w:hAnsi="Courier New"/>
      </w:rPr>
    </w:lvl>
    <w:lvl w:ilvl="2" w:tplc="0054F196">
      <w:start w:val="1"/>
      <w:numFmt w:val="bullet"/>
      <w:lvlText w:val=""/>
      <w:lvlJc w:val="left"/>
      <w:pPr>
        <w:tabs>
          <w:tab w:val="num" w:pos="2160"/>
        </w:tabs>
        <w:ind w:left="2160" w:hanging="360"/>
      </w:pPr>
      <w:rPr>
        <w:rFonts w:ascii="Wingdings" w:hAnsi="Wingdings"/>
      </w:rPr>
    </w:lvl>
    <w:lvl w:ilvl="3" w:tplc="C0200620">
      <w:start w:val="1"/>
      <w:numFmt w:val="bullet"/>
      <w:lvlText w:val=""/>
      <w:lvlJc w:val="left"/>
      <w:pPr>
        <w:tabs>
          <w:tab w:val="num" w:pos="2880"/>
        </w:tabs>
        <w:ind w:left="2880" w:hanging="360"/>
      </w:pPr>
      <w:rPr>
        <w:rFonts w:ascii="Symbol" w:hAnsi="Symbol"/>
      </w:rPr>
    </w:lvl>
    <w:lvl w:ilvl="4" w:tplc="78A03264">
      <w:start w:val="1"/>
      <w:numFmt w:val="bullet"/>
      <w:lvlText w:val="o"/>
      <w:lvlJc w:val="left"/>
      <w:pPr>
        <w:tabs>
          <w:tab w:val="num" w:pos="3600"/>
        </w:tabs>
        <w:ind w:left="3600" w:hanging="360"/>
      </w:pPr>
      <w:rPr>
        <w:rFonts w:ascii="Courier New" w:hAnsi="Courier New"/>
      </w:rPr>
    </w:lvl>
    <w:lvl w:ilvl="5" w:tplc="AFD64FEA">
      <w:start w:val="1"/>
      <w:numFmt w:val="bullet"/>
      <w:lvlText w:val=""/>
      <w:lvlJc w:val="left"/>
      <w:pPr>
        <w:tabs>
          <w:tab w:val="num" w:pos="4320"/>
        </w:tabs>
        <w:ind w:left="4320" w:hanging="360"/>
      </w:pPr>
      <w:rPr>
        <w:rFonts w:ascii="Wingdings" w:hAnsi="Wingdings"/>
      </w:rPr>
    </w:lvl>
    <w:lvl w:ilvl="6" w:tplc="33E65330">
      <w:start w:val="1"/>
      <w:numFmt w:val="bullet"/>
      <w:lvlText w:val=""/>
      <w:lvlJc w:val="left"/>
      <w:pPr>
        <w:tabs>
          <w:tab w:val="num" w:pos="5040"/>
        </w:tabs>
        <w:ind w:left="5040" w:hanging="360"/>
      </w:pPr>
      <w:rPr>
        <w:rFonts w:ascii="Symbol" w:hAnsi="Symbol"/>
      </w:rPr>
    </w:lvl>
    <w:lvl w:ilvl="7" w:tplc="DA60451E">
      <w:start w:val="1"/>
      <w:numFmt w:val="bullet"/>
      <w:lvlText w:val="o"/>
      <w:lvlJc w:val="left"/>
      <w:pPr>
        <w:tabs>
          <w:tab w:val="num" w:pos="5760"/>
        </w:tabs>
        <w:ind w:left="5760" w:hanging="360"/>
      </w:pPr>
      <w:rPr>
        <w:rFonts w:ascii="Courier New" w:hAnsi="Courier New"/>
      </w:rPr>
    </w:lvl>
    <w:lvl w:ilvl="8" w:tplc="F6388D72">
      <w:start w:val="1"/>
      <w:numFmt w:val="bullet"/>
      <w:lvlText w:val=""/>
      <w:lvlJc w:val="left"/>
      <w:pPr>
        <w:tabs>
          <w:tab w:val="num" w:pos="6480"/>
        </w:tabs>
        <w:ind w:left="6480" w:hanging="360"/>
      </w:pPr>
      <w:rPr>
        <w:rFonts w:ascii="Wingdings" w:hAnsi="Wingdings"/>
      </w:rPr>
    </w:lvl>
  </w:abstractNum>
  <w:abstractNum w:abstractNumId="102" w15:restartNumberingAfterBreak="0">
    <w:nsid w:val="00000067"/>
    <w:multiLevelType w:val="hybridMultilevel"/>
    <w:tmpl w:val="00000067"/>
    <w:lvl w:ilvl="0" w:tplc="90C2D2C8">
      <w:start w:val="1"/>
      <w:numFmt w:val="bullet"/>
      <w:lvlText w:val="§"/>
      <w:lvlJc w:val="left"/>
      <w:pPr>
        <w:ind w:left="720" w:hanging="360"/>
      </w:pPr>
      <w:rPr>
        <w:rFonts w:ascii="Wingdings" w:eastAsia="Wingdings" w:hAnsi="Wingdings" w:cs="Wingdings"/>
      </w:rPr>
    </w:lvl>
    <w:lvl w:ilvl="1" w:tplc="E8D0F0C6">
      <w:start w:val="1"/>
      <w:numFmt w:val="bullet"/>
      <w:lvlText w:val="o"/>
      <w:lvlJc w:val="left"/>
      <w:pPr>
        <w:tabs>
          <w:tab w:val="num" w:pos="1440"/>
        </w:tabs>
        <w:ind w:left="1440" w:hanging="360"/>
      </w:pPr>
      <w:rPr>
        <w:rFonts w:ascii="Courier New" w:hAnsi="Courier New"/>
      </w:rPr>
    </w:lvl>
    <w:lvl w:ilvl="2" w:tplc="6D1E8BBC">
      <w:start w:val="1"/>
      <w:numFmt w:val="bullet"/>
      <w:lvlText w:val=""/>
      <w:lvlJc w:val="left"/>
      <w:pPr>
        <w:tabs>
          <w:tab w:val="num" w:pos="2160"/>
        </w:tabs>
        <w:ind w:left="2160" w:hanging="360"/>
      </w:pPr>
      <w:rPr>
        <w:rFonts w:ascii="Wingdings" w:hAnsi="Wingdings"/>
      </w:rPr>
    </w:lvl>
    <w:lvl w:ilvl="3" w:tplc="0F0A7710">
      <w:start w:val="1"/>
      <w:numFmt w:val="bullet"/>
      <w:lvlText w:val=""/>
      <w:lvlJc w:val="left"/>
      <w:pPr>
        <w:tabs>
          <w:tab w:val="num" w:pos="2880"/>
        </w:tabs>
        <w:ind w:left="2880" w:hanging="360"/>
      </w:pPr>
      <w:rPr>
        <w:rFonts w:ascii="Symbol" w:hAnsi="Symbol"/>
      </w:rPr>
    </w:lvl>
    <w:lvl w:ilvl="4" w:tplc="470061F0">
      <w:start w:val="1"/>
      <w:numFmt w:val="bullet"/>
      <w:lvlText w:val="o"/>
      <w:lvlJc w:val="left"/>
      <w:pPr>
        <w:tabs>
          <w:tab w:val="num" w:pos="3600"/>
        </w:tabs>
        <w:ind w:left="3600" w:hanging="360"/>
      </w:pPr>
      <w:rPr>
        <w:rFonts w:ascii="Courier New" w:hAnsi="Courier New"/>
      </w:rPr>
    </w:lvl>
    <w:lvl w:ilvl="5" w:tplc="C6B2495E">
      <w:start w:val="1"/>
      <w:numFmt w:val="bullet"/>
      <w:lvlText w:val=""/>
      <w:lvlJc w:val="left"/>
      <w:pPr>
        <w:tabs>
          <w:tab w:val="num" w:pos="4320"/>
        </w:tabs>
        <w:ind w:left="4320" w:hanging="360"/>
      </w:pPr>
      <w:rPr>
        <w:rFonts w:ascii="Wingdings" w:hAnsi="Wingdings"/>
      </w:rPr>
    </w:lvl>
    <w:lvl w:ilvl="6" w:tplc="2D7A1882">
      <w:start w:val="1"/>
      <w:numFmt w:val="bullet"/>
      <w:lvlText w:val=""/>
      <w:lvlJc w:val="left"/>
      <w:pPr>
        <w:tabs>
          <w:tab w:val="num" w:pos="5040"/>
        </w:tabs>
        <w:ind w:left="5040" w:hanging="360"/>
      </w:pPr>
      <w:rPr>
        <w:rFonts w:ascii="Symbol" w:hAnsi="Symbol"/>
      </w:rPr>
    </w:lvl>
    <w:lvl w:ilvl="7" w:tplc="AE4AD31C">
      <w:start w:val="1"/>
      <w:numFmt w:val="bullet"/>
      <w:lvlText w:val="o"/>
      <w:lvlJc w:val="left"/>
      <w:pPr>
        <w:tabs>
          <w:tab w:val="num" w:pos="5760"/>
        </w:tabs>
        <w:ind w:left="5760" w:hanging="360"/>
      </w:pPr>
      <w:rPr>
        <w:rFonts w:ascii="Courier New" w:hAnsi="Courier New"/>
      </w:rPr>
    </w:lvl>
    <w:lvl w:ilvl="8" w:tplc="74E6F972">
      <w:start w:val="1"/>
      <w:numFmt w:val="bullet"/>
      <w:lvlText w:val=""/>
      <w:lvlJc w:val="left"/>
      <w:pPr>
        <w:tabs>
          <w:tab w:val="num" w:pos="6480"/>
        </w:tabs>
        <w:ind w:left="6480" w:hanging="360"/>
      </w:pPr>
      <w:rPr>
        <w:rFonts w:ascii="Wingdings" w:hAnsi="Wingdings"/>
      </w:rPr>
    </w:lvl>
  </w:abstractNum>
  <w:abstractNum w:abstractNumId="103" w15:restartNumberingAfterBreak="0">
    <w:nsid w:val="00000068"/>
    <w:multiLevelType w:val="hybridMultilevel"/>
    <w:tmpl w:val="00000068"/>
    <w:lvl w:ilvl="0" w:tplc="B76E90B0">
      <w:start w:val="1"/>
      <w:numFmt w:val="bullet"/>
      <w:lvlText w:val="§"/>
      <w:lvlJc w:val="left"/>
      <w:pPr>
        <w:ind w:left="720" w:hanging="360"/>
      </w:pPr>
      <w:rPr>
        <w:rFonts w:ascii="Wingdings" w:eastAsia="Wingdings" w:hAnsi="Wingdings" w:cs="Wingdings"/>
      </w:rPr>
    </w:lvl>
    <w:lvl w:ilvl="1" w:tplc="2302549A">
      <w:start w:val="1"/>
      <w:numFmt w:val="bullet"/>
      <w:lvlText w:val="o"/>
      <w:lvlJc w:val="left"/>
      <w:pPr>
        <w:tabs>
          <w:tab w:val="num" w:pos="1440"/>
        </w:tabs>
        <w:ind w:left="1440" w:hanging="360"/>
      </w:pPr>
      <w:rPr>
        <w:rFonts w:ascii="Courier New" w:hAnsi="Courier New"/>
      </w:rPr>
    </w:lvl>
    <w:lvl w:ilvl="2" w:tplc="18502158">
      <w:start w:val="1"/>
      <w:numFmt w:val="bullet"/>
      <w:lvlText w:val=""/>
      <w:lvlJc w:val="left"/>
      <w:pPr>
        <w:tabs>
          <w:tab w:val="num" w:pos="2160"/>
        </w:tabs>
        <w:ind w:left="2160" w:hanging="360"/>
      </w:pPr>
      <w:rPr>
        <w:rFonts w:ascii="Wingdings" w:hAnsi="Wingdings"/>
      </w:rPr>
    </w:lvl>
    <w:lvl w:ilvl="3" w:tplc="862CA5F2">
      <w:start w:val="1"/>
      <w:numFmt w:val="bullet"/>
      <w:lvlText w:val=""/>
      <w:lvlJc w:val="left"/>
      <w:pPr>
        <w:tabs>
          <w:tab w:val="num" w:pos="2880"/>
        </w:tabs>
        <w:ind w:left="2880" w:hanging="360"/>
      </w:pPr>
      <w:rPr>
        <w:rFonts w:ascii="Symbol" w:hAnsi="Symbol"/>
      </w:rPr>
    </w:lvl>
    <w:lvl w:ilvl="4" w:tplc="AFFE46F0">
      <w:start w:val="1"/>
      <w:numFmt w:val="bullet"/>
      <w:lvlText w:val="o"/>
      <w:lvlJc w:val="left"/>
      <w:pPr>
        <w:tabs>
          <w:tab w:val="num" w:pos="3600"/>
        </w:tabs>
        <w:ind w:left="3600" w:hanging="360"/>
      </w:pPr>
      <w:rPr>
        <w:rFonts w:ascii="Courier New" w:hAnsi="Courier New"/>
      </w:rPr>
    </w:lvl>
    <w:lvl w:ilvl="5" w:tplc="F8265952">
      <w:start w:val="1"/>
      <w:numFmt w:val="bullet"/>
      <w:lvlText w:val=""/>
      <w:lvlJc w:val="left"/>
      <w:pPr>
        <w:tabs>
          <w:tab w:val="num" w:pos="4320"/>
        </w:tabs>
        <w:ind w:left="4320" w:hanging="360"/>
      </w:pPr>
      <w:rPr>
        <w:rFonts w:ascii="Wingdings" w:hAnsi="Wingdings"/>
      </w:rPr>
    </w:lvl>
    <w:lvl w:ilvl="6" w:tplc="252435B8">
      <w:start w:val="1"/>
      <w:numFmt w:val="bullet"/>
      <w:lvlText w:val=""/>
      <w:lvlJc w:val="left"/>
      <w:pPr>
        <w:tabs>
          <w:tab w:val="num" w:pos="5040"/>
        </w:tabs>
        <w:ind w:left="5040" w:hanging="360"/>
      </w:pPr>
      <w:rPr>
        <w:rFonts w:ascii="Symbol" w:hAnsi="Symbol"/>
      </w:rPr>
    </w:lvl>
    <w:lvl w:ilvl="7" w:tplc="30A6ACC4">
      <w:start w:val="1"/>
      <w:numFmt w:val="bullet"/>
      <w:lvlText w:val="o"/>
      <w:lvlJc w:val="left"/>
      <w:pPr>
        <w:tabs>
          <w:tab w:val="num" w:pos="5760"/>
        </w:tabs>
        <w:ind w:left="5760" w:hanging="360"/>
      </w:pPr>
      <w:rPr>
        <w:rFonts w:ascii="Courier New" w:hAnsi="Courier New"/>
      </w:rPr>
    </w:lvl>
    <w:lvl w:ilvl="8" w:tplc="6AFEF51C">
      <w:start w:val="1"/>
      <w:numFmt w:val="bullet"/>
      <w:lvlText w:val=""/>
      <w:lvlJc w:val="left"/>
      <w:pPr>
        <w:tabs>
          <w:tab w:val="num" w:pos="6480"/>
        </w:tabs>
        <w:ind w:left="6480" w:hanging="360"/>
      </w:pPr>
      <w:rPr>
        <w:rFonts w:ascii="Wingdings" w:hAnsi="Wingdings"/>
      </w:rPr>
    </w:lvl>
  </w:abstractNum>
  <w:abstractNum w:abstractNumId="104" w15:restartNumberingAfterBreak="0">
    <w:nsid w:val="00000069"/>
    <w:multiLevelType w:val="hybridMultilevel"/>
    <w:tmpl w:val="00000069"/>
    <w:lvl w:ilvl="0" w:tplc="33E4153E">
      <w:start w:val="1"/>
      <w:numFmt w:val="bullet"/>
      <w:lvlText w:val="§"/>
      <w:lvlJc w:val="left"/>
      <w:pPr>
        <w:ind w:left="720" w:hanging="360"/>
      </w:pPr>
      <w:rPr>
        <w:rFonts w:ascii="Wingdings" w:eastAsia="Wingdings" w:hAnsi="Wingdings" w:cs="Wingdings"/>
      </w:rPr>
    </w:lvl>
    <w:lvl w:ilvl="1" w:tplc="5B82E000">
      <w:start w:val="1"/>
      <w:numFmt w:val="bullet"/>
      <w:lvlText w:val="o"/>
      <w:lvlJc w:val="left"/>
      <w:pPr>
        <w:tabs>
          <w:tab w:val="num" w:pos="1440"/>
        </w:tabs>
        <w:ind w:left="1440" w:hanging="360"/>
      </w:pPr>
      <w:rPr>
        <w:rFonts w:ascii="Courier New" w:hAnsi="Courier New"/>
      </w:rPr>
    </w:lvl>
    <w:lvl w:ilvl="2" w:tplc="E2E4E09A">
      <w:start w:val="1"/>
      <w:numFmt w:val="bullet"/>
      <w:lvlText w:val=""/>
      <w:lvlJc w:val="left"/>
      <w:pPr>
        <w:tabs>
          <w:tab w:val="num" w:pos="2160"/>
        </w:tabs>
        <w:ind w:left="2160" w:hanging="360"/>
      </w:pPr>
      <w:rPr>
        <w:rFonts w:ascii="Wingdings" w:hAnsi="Wingdings"/>
      </w:rPr>
    </w:lvl>
    <w:lvl w:ilvl="3" w:tplc="0B52AAC2">
      <w:start w:val="1"/>
      <w:numFmt w:val="bullet"/>
      <w:lvlText w:val=""/>
      <w:lvlJc w:val="left"/>
      <w:pPr>
        <w:tabs>
          <w:tab w:val="num" w:pos="2880"/>
        </w:tabs>
        <w:ind w:left="2880" w:hanging="360"/>
      </w:pPr>
      <w:rPr>
        <w:rFonts w:ascii="Symbol" w:hAnsi="Symbol"/>
      </w:rPr>
    </w:lvl>
    <w:lvl w:ilvl="4" w:tplc="57F49442">
      <w:start w:val="1"/>
      <w:numFmt w:val="bullet"/>
      <w:lvlText w:val="o"/>
      <w:lvlJc w:val="left"/>
      <w:pPr>
        <w:tabs>
          <w:tab w:val="num" w:pos="3600"/>
        </w:tabs>
        <w:ind w:left="3600" w:hanging="360"/>
      </w:pPr>
      <w:rPr>
        <w:rFonts w:ascii="Courier New" w:hAnsi="Courier New"/>
      </w:rPr>
    </w:lvl>
    <w:lvl w:ilvl="5" w:tplc="31FE3516">
      <w:start w:val="1"/>
      <w:numFmt w:val="bullet"/>
      <w:lvlText w:val=""/>
      <w:lvlJc w:val="left"/>
      <w:pPr>
        <w:tabs>
          <w:tab w:val="num" w:pos="4320"/>
        </w:tabs>
        <w:ind w:left="4320" w:hanging="360"/>
      </w:pPr>
      <w:rPr>
        <w:rFonts w:ascii="Wingdings" w:hAnsi="Wingdings"/>
      </w:rPr>
    </w:lvl>
    <w:lvl w:ilvl="6" w:tplc="EE561350">
      <w:start w:val="1"/>
      <w:numFmt w:val="bullet"/>
      <w:lvlText w:val=""/>
      <w:lvlJc w:val="left"/>
      <w:pPr>
        <w:tabs>
          <w:tab w:val="num" w:pos="5040"/>
        </w:tabs>
        <w:ind w:left="5040" w:hanging="360"/>
      </w:pPr>
      <w:rPr>
        <w:rFonts w:ascii="Symbol" w:hAnsi="Symbol"/>
      </w:rPr>
    </w:lvl>
    <w:lvl w:ilvl="7" w:tplc="4AE21CE4">
      <w:start w:val="1"/>
      <w:numFmt w:val="bullet"/>
      <w:lvlText w:val="o"/>
      <w:lvlJc w:val="left"/>
      <w:pPr>
        <w:tabs>
          <w:tab w:val="num" w:pos="5760"/>
        </w:tabs>
        <w:ind w:left="5760" w:hanging="360"/>
      </w:pPr>
      <w:rPr>
        <w:rFonts w:ascii="Courier New" w:hAnsi="Courier New"/>
      </w:rPr>
    </w:lvl>
    <w:lvl w:ilvl="8" w:tplc="AE5A50E8">
      <w:start w:val="1"/>
      <w:numFmt w:val="bullet"/>
      <w:lvlText w:val=""/>
      <w:lvlJc w:val="left"/>
      <w:pPr>
        <w:tabs>
          <w:tab w:val="num" w:pos="6480"/>
        </w:tabs>
        <w:ind w:left="6480" w:hanging="360"/>
      </w:pPr>
      <w:rPr>
        <w:rFonts w:ascii="Wingdings" w:hAnsi="Wingdings"/>
      </w:rPr>
    </w:lvl>
  </w:abstractNum>
  <w:abstractNum w:abstractNumId="105" w15:restartNumberingAfterBreak="0">
    <w:nsid w:val="0000006A"/>
    <w:multiLevelType w:val="hybridMultilevel"/>
    <w:tmpl w:val="0000006A"/>
    <w:lvl w:ilvl="0" w:tplc="63042772">
      <w:start w:val="1"/>
      <w:numFmt w:val="bullet"/>
      <w:lvlText w:val="§"/>
      <w:lvlJc w:val="left"/>
      <w:pPr>
        <w:ind w:left="720" w:hanging="360"/>
      </w:pPr>
      <w:rPr>
        <w:rFonts w:ascii="Wingdings" w:eastAsia="Wingdings" w:hAnsi="Wingdings" w:cs="Wingdings"/>
      </w:rPr>
    </w:lvl>
    <w:lvl w:ilvl="1" w:tplc="B05C472E">
      <w:start w:val="1"/>
      <w:numFmt w:val="bullet"/>
      <w:lvlText w:val="o"/>
      <w:lvlJc w:val="left"/>
      <w:pPr>
        <w:tabs>
          <w:tab w:val="num" w:pos="1440"/>
        </w:tabs>
        <w:ind w:left="1440" w:hanging="360"/>
      </w:pPr>
      <w:rPr>
        <w:rFonts w:ascii="Courier New" w:hAnsi="Courier New"/>
      </w:rPr>
    </w:lvl>
    <w:lvl w:ilvl="2" w:tplc="3BDCBA88">
      <w:start w:val="1"/>
      <w:numFmt w:val="bullet"/>
      <w:lvlText w:val=""/>
      <w:lvlJc w:val="left"/>
      <w:pPr>
        <w:tabs>
          <w:tab w:val="num" w:pos="2160"/>
        </w:tabs>
        <w:ind w:left="2160" w:hanging="360"/>
      </w:pPr>
      <w:rPr>
        <w:rFonts w:ascii="Wingdings" w:hAnsi="Wingdings"/>
      </w:rPr>
    </w:lvl>
    <w:lvl w:ilvl="3" w:tplc="900A6D12">
      <w:start w:val="1"/>
      <w:numFmt w:val="bullet"/>
      <w:lvlText w:val=""/>
      <w:lvlJc w:val="left"/>
      <w:pPr>
        <w:tabs>
          <w:tab w:val="num" w:pos="2880"/>
        </w:tabs>
        <w:ind w:left="2880" w:hanging="360"/>
      </w:pPr>
      <w:rPr>
        <w:rFonts w:ascii="Symbol" w:hAnsi="Symbol"/>
      </w:rPr>
    </w:lvl>
    <w:lvl w:ilvl="4" w:tplc="ADCE27CE">
      <w:start w:val="1"/>
      <w:numFmt w:val="bullet"/>
      <w:lvlText w:val="o"/>
      <w:lvlJc w:val="left"/>
      <w:pPr>
        <w:tabs>
          <w:tab w:val="num" w:pos="3600"/>
        </w:tabs>
        <w:ind w:left="3600" w:hanging="360"/>
      </w:pPr>
      <w:rPr>
        <w:rFonts w:ascii="Courier New" w:hAnsi="Courier New"/>
      </w:rPr>
    </w:lvl>
    <w:lvl w:ilvl="5" w:tplc="53DA2294">
      <w:start w:val="1"/>
      <w:numFmt w:val="bullet"/>
      <w:lvlText w:val=""/>
      <w:lvlJc w:val="left"/>
      <w:pPr>
        <w:tabs>
          <w:tab w:val="num" w:pos="4320"/>
        </w:tabs>
        <w:ind w:left="4320" w:hanging="360"/>
      </w:pPr>
      <w:rPr>
        <w:rFonts w:ascii="Wingdings" w:hAnsi="Wingdings"/>
      </w:rPr>
    </w:lvl>
    <w:lvl w:ilvl="6" w:tplc="CDF01002">
      <w:start w:val="1"/>
      <w:numFmt w:val="bullet"/>
      <w:lvlText w:val=""/>
      <w:lvlJc w:val="left"/>
      <w:pPr>
        <w:tabs>
          <w:tab w:val="num" w:pos="5040"/>
        </w:tabs>
        <w:ind w:left="5040" w:hanging="360"/>
      </w:pPr>
      <w:rPr>
        <w:rFonts w:ascii="Symbol" w:hAnsi="Symbol"/>
      </w:rPr>
    </w:lvl>
    <w:lvl w:ilvl="7" w:tplc="6E9E21EC">
      <w:start w:val="1"/>
      <w:numFmt w:val="bullet"/>
      <w:lvlText w:val="o"/>
      <w:lvlJc w:val="left"/>
      <w:pPr>
        <w:tabs>
          <w:tab w:val="num" w:pos="5760"/>
        </w:tabs>
        <w:ind w:left="5760" w:hanging="360"/>
      </w:pPr>
      <w:rPr>
        <w:rFonts w:ascii="Courier New" w:hAnsi="Courier New"/>
      </w:rPr>
    </w:lvl>
    <w:lvl w:ilvl="8" w:tplc="D3724036">
      <w:start w:val="1"/>
      <w:numFmt w:val="bullet"/>
      <w:lvlText w:val=""/>
      <w:lvlJc w:val="left"/>
      <w:pPr>
        <w:tabs>
          <w:tab w:val="num" w:pos="6480"/>
        </w:tabs>
        <w:ind w:left="6480" w:hanging="360"/>
      </w:pPr>
      <w:rPr>
        <w:rFonts w:ascii="Wingdings" w:hAnsi="Wingdings"/>
      </w:rPr>
    </w:lvl>
  </w:abstractNum>
  <w:abstractNum w:abstractNumId="106" w15:restartNumberingAfterBreak="0">
    <w:nsid w:val="0000006B"/>
    <w:multiLevelType w:val="hybridMultilevel"/>
    <w:tmpl w:val="0000006B"/>
    <w:lvl w:ilvl="0" w:tplc="48321F80">
      <w:start w:val="1"/>
      <w:numFmt w:val="bullet"/>
      <w:lvlText w:val="§"/>
      <w:lvlJc w:val="left"/>
      <w:pPr>
        <w:ind w:left="720" w:hanging="360"/>
      </w:pPr>
      <w:rPr>
        <w:rFonts w:ascii="Wingdings" w:eastAsia="Wingdings" w:hAnsi="Wingdings" w:cs="Wingdings"/>
      </w:rPr>
    </w:lvl>
    <w:lvl w:ilvl="1" w:tplc="BD72476C">
      <w:start w:val="1"/>
      <w:numFmt w:val="bullet"/>
      <w:lvlText w:val="o"/>
      <w:lvlJc w:val="left"/>
      <w:pPr>
        <w:tabs>
          <w:tab w:val="num" w:pos="1440"/>
        </w:tabs>
        <w:ind w:left="1440" w:hanging="360"/>
      </w:pPr>
      <w:rPr>
        <w:rFonts w:ascii="Courier New" w:hAnsi="Courier New"/>
      </w:rPr>
    </w:lvl>
    <w:lvl w:ilvl="2" w:tplc="72B02516">
      <w:start w:val="1"/>
      <w:numFmt w:val="bullet"/>
      <w:lvlText w:val=""/>
      <w:lvlJc w:val="left"/>
      <w:pPr>
        <w:tabs>
          <w:tab w:val="num" w:pos="2160"/>
        </w:tabs>
        <w:ind w:left="2160" w:hanging="360"/>
      </w:pPr>
      <w:rPr>
        <w:rFonts w:ascii="Wingdings" w:hAnsi="Wingdings"/>
      </w:rPr>
    </w:lvl>
    <w:lvl w:ilvl="3" w:tplc="250ECF14">
      <w:start w:val="1"/>
      <w:numFmt w:val="bullet"/>
      <w:lvlText w:val=""/>
      <w:lvlJc w:val="left"/>
      <w:pPr>
        <w:tabs>
          <w:tab w:val="num" w:pos="2880"/>
        </w:tabs>
        <w:ind w:left="2880" w:hanging="360"/>
      </w:pPr>
      <w:rPr>
        <w:rFonts w:ascii="Symbol" w:hAnsi="Symbol"/>
      </w:rPr>
    </w:lvl>
    <w:lvl w:ilvl="4" w:tplc="B7FA83F8">
      <w:start w:val="1"/>
      <w:numFmt w:val="bullet"/>
      <w:lvlText w:val="o"/>
      <w:lvlJc w:val="left"/>
      <w:pPr>
        <w:tabs>
          <w:tab w:val="num" w:pos="3600"/>
        </w:tabs>
        <w:ind w:left="3600" w:hanging="360"/>
      </w:pPr>
      <w:rPr>
        <w:rFonts w:ascii="Courier New" w:hAnsi="Courier New"/>
      </w:rPr>
    </w:lvl>
    <w:lvl w:ilvl="5" w:tplc="3C3C13B0">
      <w:start w:val="1"/>
      <w:numFmt w:val="bullet"/>
      <w:lvlText w:val=""/>
      <w:lvlJc w:val="left"/>
      <w:pPr>
        <w:tabs>
          <w:tab w:val="num" w:pos="4320"/>
        </w:tabs>
        <w:ind w:left="4320" w:hanging="360"/>
      </w:pPr>
      <w:rPr>
        <w:rFonts w:ascii="Wingdings" w:hAnsi="Wingdings"/>
      </w:rPr>
    </w:lvl>
    <w:lvl w:ilvl="6" w:tplc="A700487E">
      <w:start w:val="1"/>
      <w:numFmt w:val="bullet"/>
      <w:lvlText w:val=""/>
      <w:lvlJc w:val="left"/>
      <w:pPr>
        <w:tabs>
          <w:tab w:val="num" w:pos="5040"/>
        </w:tabs>
        <w:ind w:left="5040" w:hanging="360"/>
      </w:pPr>
      <w:rPr>
        <w:rFonts w:ascii="Symbol" w:hAnsi="Symbol"/>
      </w:rPr>
    </w:lvl>
    <w:lvl w:ilvl="7" w:tplc="76D08700">
      <w:start w:val="1"/>
      <w:numFmt w:val="bullet"/>
      <w:lvlText w:val="o"/>
      <w:lvlJc w:val="left"/>
      <w:pPr>
        <w:tabs>
          <w:tab w:val="num" w:pos="5760"/>
        </w:tabs>
        <w:ind w:left="5760" w:hanging="360"/>
      </w:pPr>
      <w:rPr>
        <w:rFonts w:ascii="Courier New" w:hAnsi="Courier New"/>
      </w:rPr>
    </w:lvl>
    <w:lvl w:ilvl="8" w:tplc="A5845BA8">
      <w:start w:val="1"/>
      <w:numFmt w:val="bullet"/>
      <w:lvlText w:val=""/>
      <w:lvlJc w:val="left"/>
      <w:pPr>
        <w:tabs>
          <w:tab w:val="num" w:pos="6480"/>
        </w:tabs>
        <w:ind w:left="6480" w:hanging="360"/>
      </w:pPr>
      <w:rPr>
        <w:rFonts w:ascii="Wingdings" w:hAnsi="Wingdings"/>
      </w:rPr>
    </w:lvl>
  </w:abstractNum>
  <w:abstractNum w:abstractNumId="107" w15:restartNumberingAfterBreak="0">
    <w:nsid w:val="0000006C"/>
    <w:multiLevelType w:val="hybridMultilevel"/>
    <w:tmpl w:val="0000006C"/>
    <w:lvl w:ilvl="0" w:tplc="2C9CD650">
      <w:start w:val="1"/>
      <w:numFmt w:val="bullet"/>
      <w:lvlText w:val="§"/>
      <w:lvlJc w:val="left"/>
      <w:pPr>
        <w:ind w:left="720" w:hanging="360"/>
      </w:pPr>
      <w:rPr>
        <w:rFonts w:ascii="Wingdings" w:eastAsia="Wingdings" w:hAnsi="Wingdings" w:cs="Wingdings"/>
      </w:rPr>
    </w:lvl>
    <w:lvl w:ilvl="1" w:tplc="40A68DA8">
      <w:start w:val="1"/>
      <w:numFmt w:val="bullet"/>
      <w:lvlText w:val="o"/>
      <w:lvlJc w:val="left"/>
      <w:pPr>
        <w:tabs>
          <w:tab w:val="num" w:pos="1440"/>
        </w:tabs>
        <w:ind w:left="1440" w:hanging="360"/>
      </w:pPr>
      <w:rPr>
        <w:rFonts w:ascii="Courier New" w:hAnsi="Courier New"/>
      </w:rPr>
    </w:lvl>
    <w:lvl w:ilvl="2" w:tplc="033A3BEA">
      <w:start w:val="1"/>
      <w:numFmt w:val="bullet"/>
      <w:lvlText w:val=""/>
      <w:lvlJc w:val="left"/>
      <w:pPr>
        <w:tabs>
          <w:tab w:val="num" w:pos="2160"/>
        </w:tabs>
        <w:ind w:left="2160" w:hanging="360"/>
      </w:pPr>
      <w:rPr>
        <w:rFonts w:ascii="Wingdings" w:hAnsi="Wingdings"/>
      </w:rPr>
    </w:lvl>
    <w:lvl w:ilvl="3" w:tplc="D2161466">
      <w:start w:val="1"/>
      <w:numFmt w:val="bullet"/>
      <w:lvlText w:val=""/>
      <w:lvlJc w:val="left"/>
      <w:pPr>
        <w:tabs>
          <w:tab w:val="num" w:pos="2880"/>
        </w:tabs>
        <w:ind w:left="2880" w:hanging="360"/>
      </w:pPr>
      <w:rPr>
        <w:rFonts w:ascii="Symbol" w:hAnsi="Symbol"/>
      </w:rPr>
    </w:lvl>
    <w:lvl w:ilvl="4" w:tplc="DF4E591A">
      <w:start w:val="1"/>
      <w:numFmt w:val="bullet"/>
      <w:lvlText w:val="o"/>
      <w:lvlJc w:val="left"/>
      <w:pPr>
        <w:tabs>
          <w:tab w:val="num" w:pos="3600"/>
        </w:tabs>
        <w:ind w:left="3600" w:hanging="360"/>
      </w:pPr>
      <w:rPr>
        <w:rFonts w:ascii="Courier New" w:hAnsi="Courier New"/>
      </w:rPr>
    </w:lvl>
    <w:lvl w:ilvl="5" w:tplc="A760A23A">
      <w:start w:val="1"/>
      <w:numFmt w:val="bullet"/>
      <w:lvlText w:val=""/>
      <w:lvlJc w:val="left"/>
      <w:pPr>
        <w:tabs>
          <w:tab w:val="num" w:pos="4320"/>
        </w:tabs>
        <w:ind w:left="4320" w:hanging="360"/>
      </w:pPr>
      <w:rPr>
        <w:rFonts w:ascii="Wingdings" w:hAnsi="Wingdings"/>
      </w:rPr>
    </w:lvl>
    <w:lvl w:ilvl="6" w:tplc="30FC81D0">
      <w:start w:val="1"/>
      <w:numFmt w:val="bullet"/>
      <w:lvlText w:val=""/>
      <w:lvlJc w:val="left"/>
      <w:pPr>
        <w:tabs>
          <w:tab w:val="num" w:pos="5040"/>
        </w:tabs>
        <w:ind w:left="5040" w:hanging="360"/>
      </w:pPr>
      <w:rPr>
        <w:rFonts w:ascii="Symbol" w:hAnsi="Symbol"/>
      </w:rPr>
    </w:lvl>
    <w:lvl w:ilvl="7" w:tplc="A816DF74">
      <w:start w:val="1"/>
      <w:numFmt w:val="bullet"/>
      <w:lvlText w:val="o"/>
      <w:lvlJc w:val="left"/>
      <w:pPr>
        <w:tabs>
          <w:tab w:val="num" w:pos="5760"/>
        </w:tabs>
        <w:ind w:left="5760" w:hanging="360"/>
      </w:pPr>
      <w:rPr>
        <w:rFonts w:ascii="Courier New" w:hAnsi="Courier New"/>
      </w:rPr>
    </w:lvl>
    <w:lvl w:ilvl="8" w:tplc="16E4970A">
      <w:start w:val="1"/>
      <w:numFmt w:val="bullet"/>
      <w:lvlText w:val=""/>
      <w:lvlJc w:val="left"/>
      <w:pPr>
        <w:tabs>
          <w:tab w:val="num" w:pos="6480"/>
        </w:tabs>
        <w:ind w:left="6480" w:hanging="360"/>
      </w:pPr>
      <w:rPr>
        <w:rFonts w:ascii="Wingdings" w:hAnsi="Wingdings"/>
      </w:rPr>
    </w:lvl>
  </w:abstractNum>
  <w:abstractNum w:abstractNumId="108" w15:restartNumberingAfterBreak="0">
    <w:nsid w:val="0000006D"/>
    <w:multiLevelType w:val="hybridMultilevel"/>
    <w:tmpl w:val="0000006D"/>
    <w:lvl w:ilvl="0" w:tplc="20D86DCA">
      <w:start w:val="1"/>
      <w:numFmt w:val="bullet"/>
      <w:lvlText w:val="§"/>
      <w:lvlJc w:val="left"/>
      <w:pPr>
        <w:ind w:left="720" w:hanging="360"/>
      </w:pPr>
      <w:rPr>
        <w:rFonts w:ascii="Wingdings" w:eastAsia="Wingdings" w:hAnsi="Wingdings" w:cs="Wingdings"/>
      </w:rPr>
    </w:lvl>
    <w:lvl w:ilvl="1" w:tplc="4A9EF652">
      <w:start w:val="1"/>
      <w:numFmt w:val="bullet"/>
      <w:lvlText w:val="o"/>
      <w:lvlJc w:val="left"/>
      <w:pPr>
        <w:tabs>
          <w:tab w:val="num" w:pos="1440"/>
        </w:tabs>
        <w:ind w:left="1440" w:hanging="360"/>
      </w:pPr>
      <w:rPr>
        <w:rFonts w:ascii="Courier New" w:hAnsi="Courier New"/>
      </w:rPr>
    </w:lvl>
    <w:lvl w:ilvl="2" w:tplc="6DAE12EA">
      <w:start w:val="1"/>
      <w:numFmt w:val="bullet"/>
      <w:lvlText w:val=""/>
      <w:lvlJc w:val="left"/>
      <w:pPr>
        <w:tabs>
          <w:tab w:val="num" w:pos="2160"/>
        </w:tabs>
        <w:ind w:left="2160" w:hanging="360"/>
      </w:pPr>
      <w:rPr>
        <w:rFonts w:ascii="Wingdings" w:hAnsi="Wingdings"/>
      </w:rPr>
    </w:lvl>
    <w:lvl w:ilvl="3" w:tplc="E0803F52">
      <w:start w:val="1"/>
      <w:numFmt w:val="bullet"/>
      <w:lvlText w:val=""/>
      <w:lvlJc w:val="left"/>
      <w:pPr>
        <w:tabs>
          <w:tab w:val="num" w:pos="2880"/>
        </w:tabs>
        <w:ind w:left="2880" w:hanging="360"/>
      </w:pPr>
      <w:rPr>
        <w:rFonts w:ascii="Symbol" w:hAnsi="Symbol"/>
      </w:rPr>
    </w:lvl>
    <w:lvl w:ilvl="4" w:tplc="B0DC8B52">
      <w:start w:val="1"/>
      <w:numFmt w:val="bullet"/>
      <w:lvlText w:val="o"/>
      <w:lvlJc w:val="left"/>
      <w:pPr>
        <w:tabs>
          <w:tab w:val="num" w:pos="3600"/>
        </w:tabs>
        <w:ind w:left="3600" w:hanging="360"/>
      </w:pPr>
      <w:rPr>
        <w:rFonts w:ascii="Courier New" w:hAnsi="Courier New"/>
      </w:rPr>
    </w:lvl>
    <w:lvl w:ilvl="5" w:tplc="36326AC2">
      <w:start w:val="1"/>
      <w:numFmt w:val="bullet"/>
      <w:lvlText w:val=""/>
      <w:lvlJc w:val="left"/>
      <w:pPr>
        <w:tabs>
          <w:tab w:val="num" w:pos="4320"/>
        </w:tabs>
        <w:ind w:left="4320" w:hanging="360"/>
      </w:pPr>
      <w:rPr>
        <w:rFonts w:ascii="Wingdings" w:hAnsi="Wingdings"/>
      </w:rPr>
    </w:lvl>
    <w:lvl w:ilvl="6" w:tplc="F03E087C">
      <w:start w:val="1"/>
      <w:numFmt w:val="bullet"/>
      <w:lvlText w:val=""/>
      <w:lvlJc w:val="left"/>
      <w:pPr>
        <w:tabs>
          <w:tab w:val="num" w:pos="5040"/>
        </w:tabs>
        <w:ind w:left="5040" w:hanging="360"/>
      </w:pPr>
      <w:rPr>
        <w:rFonts w:ascii="Symbol" w:hAnsi="Symbol"/>
      </w:rPr>
    </w:lvl>
    <w:lvl w:ilvl="7" w:tplc="BBD09D58">
      <w:start w:val="1"/>
      <w:numFmt w:val="bullet"/>
      <w:lvlText w:val="o"/>
      <w:lvlJc w:val="left"/>
      <w:pPr>
        <w:tabs>
          <w:tab w:val="num" w:pos="5760"/>
        </w:tabs>
        <w:ind w:left="5760" w:hanging="360"/>
      </w:pPr>
      <w:rPr>
        <w:rFonts w:ascii="Courier New" w:hAnsi="Courier New"/>
      </w:rPr>
    </w:lvl>
    <w:lvl w:ilvl="8" w:tplc="BC7A1F00">
      <w:start w:val="1"/>
      <w:numFmt w:val="bullet"/>
      <w:lvlText w:val=""/>
      <w:lvlJc w:val="left"/>
      <w:pPr>
        <w:tabs>
          <w:tab w:val="num" w:pos="6480"/>
        </w:tabs>
        <w:ind w:left="6480" w:hanging="360"/>
      </w:pPr>
      <w:rPr>
        <w:rFonts w:ascii="Wingdings" w:hAnsi="Wingdings"/>
      </w:rPr>
    </w:lvl>
  </w:abstractNum>
  <w:abstractNum w:abstractNumId="109" w15:restartNumberingAfterBreak="0">
    <w:nsid w:val="0000006E"/>
    <w:multiLevelType w:val="hybridMultilevel"/>
    <w:tmpl w:val="0000006E"/>
    <w:lvl w:ilvl="0" w:tplc="0290CA94">
      <w:start w:val="1"/>
      <w:numFmt w:val="bullet"/>
      <w:lvlText w:val="§"/>
      <w:lvlJc w:val="left"/>
      <w:pPr>
        <w:ind w:left="720" w:hanging="360"/>
      </w:pPr>
      <w:rPr>
        <w:rFonts w:ascii="Wingdings" w:eastAsia="Wingdings" w:hAnsi="Wingdings" w:cs="Wingdings"/>
      </w:rPr>
    </w:lvl>
    <w:lvl w:ilvl="1" w:tplc="304E9DBE">
      <w:start w:val="1"/>
      <w:numFmt w:val="bullet"/>
      <w:lvlText w:val="o"/>
      <w:lvlJc w:val="left"/>
      <w:pPr>
        <w:tabs>
          <w:tab w:val="num" w:pos="1440"/>
        </w:tabs>
        <w:ind w:left="1440" w:hanging="360"/>
      </w:pPr>
      <w:rPr>
        <w:rFonts w:ascii="Courier New" w:hAnsi="Courier New"/>
      </w:rPr>
    </w:lvl>
    <w:lvl w:ilvl="2" w:tplc="0C02E3EE">
      <w:start w:val="1"/>
      <w:numFmt w:val="bullet"/>
      <w:lvlText w:val=""/>
      <w:lvlJc w:val="left"/>
      <w:pPr>
        <w:tabs>
          <w:tab w:val="num" w:pos="2160"/>
        </w:tabs>
        <w:ind w:left="2160" w:hanging="360"/>
      </w:pPr>
      <w:rPr>
        <w:rFonts w:ascii="Wingdings" w:hAnsi="Wingdings"/>
      </w:rPr>
    </w:lvl>
    <w:lvl w:ilvl="3" w:tplc="D32CC25A">
      <w:start w:val="1"/>
      <w:numFmt w:val="bullet"/>
      <w:lvlText w:val=""/>
      <w:lvlJc w:val="left"/>
      <w:pPr>
        <w:tabs>
          <w:tab w:val="num" w:pos="2880"/>
        </w:tabs>
        <w:ind w:left="2880" w:hanging="360"/>
      </w:pPr>
      <w:rPr>
        <w:rFonts w:ascii="Symbol" w:hAnsi="Symbol"/>
      </w:rPr>
    </w:lvl>
    <w:lvl w:ilvl="4" w:tplc="7D7C6A28">
      <w:start w:val="1"/>
      <w:numFmt w:val="bullet"/>
      <w:lvlText w:val="o"/>
      <w:lvlJc w:val="left"/>
      <w:pPr>
        <w:tabs>
          <w:tab w:val="num" w:pos="3600"/>
        </w:tabs>
        <w:ind w:left="3600" w:hanging="360"/>
      </w:pPr>
      <w:rPr>
        <w:rFonts w:ascii="Courier New" w:hAnsi="Courier New"/>
      </w:rPr>
    </w:lvl>
    <w:lvl w:ilvl="5" w:tplc="FEFCD3AC">
      <w:start w:val="1"/>
      <w:numFmt w:val="bullet"/>
      <w:lvlText w:val=""/>
      <w:lvlJc w:val="left"/>
      <w:pPr>
        <w:tabs>
          <w:tab w:val="num" w:pos="4320"/>
        </w:tabs>
        <w:ind w:left="4320" w:hanging="360"/>
      </w:pPr>
      <w:rPr>
        <w:rFonts w:ascii="Wingdings" w:hAnsi="Wingdings"/>
      </w:rPr>
    </w:lvl>
    <w:lvl w:ilvl="6" w:tplc="00D2DB12">
      <w:start w:val="1"/>
      <w:numFmt w:val="bullet"/>
      <w:lvlText w:val=""/>
      <w:lvlJc w:val="left"/>
      <w:pPr>
        <w:tabs>
          <w:tab w:val="num" w:pos="5040"/>
        </w:tabs>
        <w:ind w:left="5040" w:hanging="360"/>
      </w:pPr>
      <w:rPr>
        <w:rFonts w:ascii="Symbol" w:hAnsi="Symbol"/>
      </w:rPr>
    </w:lvl>
    <w:lvl w:ilvl="7" w:tplc="F0D0082C">
      <w:start w:val="1"/>
      <w:numFmt w:val="bullet"/>
      <w:lvlText w:val="o"/>
      <w:lvlJc w:val="left"/>
      <w:pPr>
        <w:tabs>
          <w:tab w:val="num" w:pos="5760"/>
        </w:tabs>
        <w:ind w:left="5760" w:hanging="360"/>
      </w:pPr>
      <w:rPr>
        <w:rFonts w:ascii="Courier New" w:hAnsi="Courier New"/>
      </w:rPr>
    </w:lvl>
    <w:lvl w:ilvl="8" w:tplc="E1761626">
      <w:start w:val="1"/>
      <w:numFmt w:val="bullet"/>
      <w:lvlText w:val=""/>
      <w:lvlJc w:val="left"/>
      <w:pPr>
        <w:tabs>
          <w:tab w:val="num" w:pos="6480"/>
        </w:tabs>
        <w:ind w:left="6480" w:hanging="360"/>
      </w:pPr>
      <w:rPr>
        <w:rFonts w:ascii="Wingdings" w:hAnsi="Wingdings"/>
      </w:rPr>
    </w:lvl>
  </w:abstractNum>
  <w:abstractNum w:abstractNumId="110" w15:restartNumberingAfterBreak="0">
    <w:nsid w:val="0000006F"/>
    <w:multiLevelType w:val="hybridMultilevel"/>
    <w:tmpl w:val="0000006F"/>
    <w:lvl w:ilvl="0" w:tplc="6CEAE790">
      <w:start w:val="1"/>
      <w:numFmt w:val="bullet"/>
      <w:lvlText w:val="§"/>
      <w:lvlJc w:val="left"/>
      <w:pPr>
        <w:ind w:left="720" w:hanging="360"/>
      </w:pPr>
      <w:rPr>
        <w:rFonts w:ascii="Wingdings" w:eastAsia="Wingdings" w:hAnsi="Wingdings" w:cs="Wingdings"/>
      </w:rPr>
    </w:lvl>
    <w:lvl w:ilvl="1" w:tplc="0FE068E4">
      <w:start w:val="1"/>
      <w:numFmt w:val="bullet"/>
      <w:lvlText w:val="o"/>
      <w:lvlJc w:val="left"/>
      <w:pPr>
        <w:tabs>
          <w:tab w:val="num" w:pos="1440"/>
        </w:tabs>
        <w:ind w:left="1440" w:hanging="360"/>
      </w:pPr>
      <w:rPr>
        <w:rFonts w:ascii="Courier New" w:hAnsi="Courier New"/>
      </w:rPr>
    </w:lvl>
    <w:lvl w:ilvl="2" w:tplc="8A4CF7E0">
      <w:start w:val="1"/>
      <w:numFmt w:val="bullet"/>
      <w:lvlText w:val=""/>
      <w:lvlJc w:val="left"/>
      <w:pPr>
        <w:tabs>
          <w:tab w:val="num" w:pos="2160"/>
        </w:tabs>
        <w:ind w:left="2160" w:hanging="360"/>
      </w:pPr>
      <w:rPr>
        <w:rFonts w:ascii="Wingdings" w:hAnsi="Wingdings"/>
      </w:rPr>
    </w:lvl>
    <w:lvl w:ilvl="3" w:tplc="E690DC76">
      <w:start w:val="1"/>
      <w:numFmt w:val="bullet"/>
      <w:lvlText w:val=""/>
      <w:lvlJc w:val="left"/>
      <w:pPr>
        <w:tabs>
          <w:tab w:val="num" w:pos="2880"/>
        </w:tabs>
        <w:ind w:left="2880" w:hanging="360"/>
      </w:pPr>
      <w:rPr>
        <w:rFonts w:ascii="Symbol" w:hAnsi="Symbol"/>
      </w:rPr>
    </w:lvl>
    <w:lvl w:ilvl="4" w:tplc="5A641DE2">
      <w:start w:val="1"/>
      <w:numFmt w:val="bullet"/>
      <w:lvlText w:val="o"/>
      <w:lvlJc w:val="left"/>
      <w:pPr>
        <w:tabs>
          <w:tab w:val="num" w:pos="3600"/>
        </w:tabs>
        <w:ind w:left="3600" w:hanging="360"/>
      </w:pPr>
      <w:rPr>
        <w:rFonts w:ascii="Courier New" w:hAnsi="Courier New"/>
      </w:rPr>
    </w:lvl>
    <w:lvl w:ilvl="5" w:tplc="C8645AAC">
      <w:start w:val="1"/>
      <w:numFmt w:val="bullet"/>
      <w:lvlText w:val=""/>
      <w:lvlJc w:val="left"/>
      <w:pPr>
        <w:tabs>
          <w:tab w:val="num" w:pos="4320"/>
        </w:tabs>
        <w:ind w:left="4320" w:hanging="360"/>
      </w:pPr>
      <w:rPr>
        <w:rFonts w:ascii="Wingdings" w:hAnsi="Wingdings"/>
      </w:rPr>
    </w:lvl>
    <w:lvl w:ilvl="6" w:tplc="FF32BDC8">
      <w:start w:val="1"/>
      <w:numFmt w:val="bullet"/>
      <w:lvlText w:val=""/>
      <w:lvlJc w:val="left"/>
      <w:pPr>
        <w:tabs>
          <w:tab w:val="num" w:pos="5040"/>
        </w:tabs>
        <w:ind w:left="5040" w:hanging="360"/>
      </w:pPr>
      <w:rPr>
        <w:rFonts w:ascii="Symbol" w:hAnsi="Symbol"/>
      </w:rPr>
    </w:lvl>
    <w:lvl w:ilvl="7" w:tplc="19E47EBE">
      <w:start w:val="1"/>
      <w:numFmt w:val="bullet"/>
      <w:lvlText w:val="o"/>
      <w:lvlJc w:val="left"/>
      <w:pPr>
        <w:tabs>
          <w:tab w:val="num" w:pos="5760"/>
        </w:tabs>
        <w:ind w:left="5760" w:hanging="360"/>
      </w:pPr>
      <w:rPr>
        <w:rFonts w:ascii="Courier New" w:hAnsi="Courier New"/>
      </w:rPr>
    </w:lvl>
    <w:lvl w:ilvl="8" w:tplc="B76C1F88">
      <w:start w:val="1"/>
      <w:numFmt w:val="bullet"/>
      <w:lvlText w:val=""/>
      <w:lvlJc w:val="left"/>
      <w:pPr>
        <w:tabs>
          <w:tab w:val="num" w:pos="6480"/>
        </w:tabs>
        <w:ind w:left="6480" w:hanging="360"/>
      </w:pPr>
      <w:rPr>
        <w:rFonts w:ascii="Wingdings" w:hAnsi="Wingdings"/>
      </w:rPr>
    </w:lvl>
  </w:abstractNum>
  <w:abstractNum w:abstractNumId="111" w15:restartNumberingAfterBreak="0">
    <w:nsid w:val="00000070"/>
    <w:multiLevelType w:val="hybridMultilevel"/>
    <w:tmpl w:val="00000070"/>
    <w:lvl w:ilvl="0" w:tplc="6B8AEBF0">
      <w:start w:val="1"/>
      <w:numFmt w:val="bullet"/>
      <w:lvlText w:val="§"/>
      <w:lvlJc w:val="left"/>
      <w:pPr>
        <w:ind w:left="720" w:hanging="360"/>
      </w:pPr>
      <w:rPr>
        <w:rFonts w:ascii="Wingdings" w:eastAsia="Wingdings" w:hAnsi="Wingdings" w:cs="Wingdings"/>
      </w:rPr>
    </w:lvl>
    <w:lvl w:ilvl="1" w:tplc="D97CF1E6">
      <w:start w:val="1"/>
      <w:numFmt w:val="bullet"/>
      <w:lvlText w:val="o"/>
      <w:lvlJc w:val="left"/>
      <w:pPr>
        <w:tabs>
          <w:tab w:val="num" w:pos="1440"/>
        </w:tabs>
        <w:ind w:left="1440" w:hanging="360"/>
      </w:pPr>
      <w:rPr>
        <w:rFonts w:ascii="Courier New" w:hAnsi="Courier New"/>
      </w:rPr>
    </w:lvl>
    <w:lvl w:ilvl="2" w:tplc="84A2DB1E">
      <w:start w:val="1"/>
      <w:numFmt w:val="bullet"/>
      <w:lvlText w:val=""/>
      <w:lvlJc w:val="left"/>
      <w:pPr>
        <w:tabs>
          <w:tab w:val="num" w:pos="2160"/>
        </w:tabs>
        <w:ind w:left="2160" w:hanging="360"/>
      </w:pPr>
      <w:rPr>
        <w:rFonts w:ascii="Wingdings" w:hAnsi="Wingdings"/>
      </w:rPr>
    </w:lvl>
    <w:lvl w:ilvl="3" w:tplc="B900EC04">
      <w:start w:val="1"/>
      <w:numFmt w:val="bullet"/>
      <w:lvlText w:val=""/>
      <w:lvlJc w:val="left"/>
      <w:pPr>
        <w:tabs>
          <w:tab w:val="num" w:pos="2880"/>
        </w:tabs>
        <w:ind w:left="2880" w:hanging="360"/>
      </w:pPr>
      <w:rPr>
        <w:rFonts w:ascii="Symbol" w:hAnsi="Symbol"/>
      </w:rPr>
    </w:lvl>
    <w:lvl w:ilvl="4" w:tplc="DE8E77D6">
      <w:start w:val="1"/>
      <w:numFmt w:val="bullet"/>
      <w:lvlText w:val="o"/>
      <w:lvlJc w:val="left"/>
      <w:pPr>
        <w:tabs>
          <w:tab w:val="num" w:pos="3600"/>
        </w:tabs>
        <w:ind w:left="3600" w:hanging="360"/>
      </w:pPr>
      <w:rPr>
        <w:rFonts w:ascii="Courier New" w:hAnsi="Courier New"/>
      </w:rPr>
    </w:lvl>
    <w:lvl w:ilvl="5" w:tplc="EBFCBC8E">
      <w:start w:val="1"/>
      <w:numFmt w:val="bullet"/>
      <w:lvlText w:val=""/>
      <w:lvlJc w:val="left"/>
      <w:pPr>
        <w:tabs>
          <w:tab w:val="num" w:pos="4320"/>
        </w:tabs>
        <w:ind w:left="4320" w:hanging="360"/>
      </w:pPr>
      <w:rPr>
        <w:rFonts w:ascii="Wingdings" w:hAnsi="Wingdings"/>
      </w:rPr>
    </w:lvl>
    <w:lvl w:ilvl="6" w:tplc="237A572A">
      <w:start w:val="1"/>
      <w:numFmt w:val="bullet"/>
      <w:lvlText w:val=""/>
      <w:lvlJc w:val="left"/>
      <w:pPr>
        <w:tabs>
          <w:tab w:val="num" w:pos="5040"/>
        </w:tabs>
        <w:ind w:left="5040" w:hanging="360"/>
      </w:pPr>
      <w:rPr>
        <w:rFonts w:ascii="Symbol" w:hAnsi="Symbol"/>
      </w:rPr>
    </w:lvl>
    <w:lvl w:ilvl="7" w:tplc="6846C4E4">
      <w:start w:val="1"/>
      <w:numFmt w:val="bullet"/>
      <w:lvlText w:val="o"/>
      <w:lvlJc w:val="left"/>
      <w:pPr>
        <w:tabs>
          <w:tab w:val="num" w:pos="5760"/>
        </w:tabs>
        <w:ind w:left="5760" w:hanging="360"/>
      </w:pPr>
      <w:rPr>
        <w:rFonts w:ascii="Courier New" w:hAnsi="Courier New"/>
      </w:rPr>
    </w:lvl>
    <w:lvl w:ilvl="8" w:tplc="F236C14A">
      <w:start w:val="1"/>
      <w:numFmt w:val="bullet"/>
      <w:lvlText w:val=""/>
      <w:lvlJc w:val="left"/>
      <w:pPr>
        <w:tabs>
          <w:tab w:val="num" w:pos="6480"/>
        </w:tabs>
        <w:ind w:left="6480" w:hanging="360"/>
      </w:pPr>
      <w:rPr>
        <w:rFonts w:ascii="Wingdings" w:hAnsi="Wingdings"/>
      </w:rPr>
    </w:lvl>
  </w:abstractNum>
  <w:abstractNum w:abstractNumId="112" w15:restartNumberingAfterBreak="0">
    <w:nsid w:val="00000071"/>
    <w:multiLevelType w:val="hybridMultilevel"/>
    <w:tmpl w:val="00000071"/>
    <w:lvl w:ilvl="0" w:tplc="85E2B9B4">
      <w:start w:val="1"/>
      <w:numFmt w:val="bullet"/>
      <w:lvlText w:val="§"/>
      <w:lvlJc w:val="left"/>
      <w:pPr>
        <w:ind w:left="720" w:hanging="360"/>
      </w:pPr>
      <w:rPr>
        <w:rFonts w:ascii="Wingdings" w:eastAsia="Wingdings" w:hAnsi="Wingdings" w:cs="Wingdings"/>
      </w:rPr>
    </w:lvl>
    <w:lvl w:ilvl="1" w:tplc="B8700F1A">
      <w:start w:val="1"/>
      <w:numFmt w:val="bullet"/>
      <w:lvlText w:val="o"/>
      <w:lvlJc w:val="left"/>
      <w:pPr>
        <w:tabs>
          <w:tab w:val="num" w:pos="1440"/>
        </w:tabs>
        <w:ind w:left="1440" w:hanging="360"/>
      </w:pPr>
      <w:rPr>
        <w:rFonts w:ascii="Courier New" w:hAnsi="Courier New"/>
      </w:rPr>
    </w:lvl>
    <w:lvl w:ilvl="2" w:tplc="DD489562">
      <w:start w:val="1"/>
      <w:numFmt w:val="bullet"/>
      <w:lvlText w:val=""/>
      <w:lvlJc w:val="left"/>
      <w:pPr>
        <w:tabs>
          <w:tab w:val="num" w:pos="2160"/>
        </w:tabs>
        <w:ind w:left="2160" w:hanging="360"/>
      </w:pPr>
      <w:rPr>
        <w:rFonts w:ascii="Wingdings" w:hAnsi="Wingdings"/>
      </w:rPr>
    </w:lvl>
    <w:lvl w:ilvl="3" w:tplc="7F1CBF80">
      <w:start w:val="1"/>
      <w:numFmt w:val="bullet"/>
      <w:lvlText w:val=""/>
      <w:lvlJc w:val="left"/>
      <w:pPr>
        <w:tabs>
          <w:tab w:val="num" w:pos="2880"/>
        </w:tabs>
        <w:ind w:left="2880" w:hanging="360"/>
      </w:pPr>
      <w:rPr>
        <w:rFonts w:ascii="Symbol" w:hAnsi="Symbol"/>
      </w:rPr>
    </w:lvl>
    <w:lvl w:ilvl="4" w:tplc="32DC81EE">
      <w:start w:val="1"/>
      <w:numFmt w:val="bullet"/>
      <w:lvlText w:val="o"/>
      <w:lvlJc w:val="left"/>
      <w:pPr>
        <w:tabs>
          <w:tab w:val="num" w:pos="3600"/>
        </w:tabs>
        <w:ind w:left="3600" w:hanging="360"/>
      </w:pPr>
      <w:rPr>
        <w:rFonts w:ascii="Courier New" w:hAnsi="Courier New"/>
      </w:rPr>
    </w:lvl>
    <w:lvl w:ilvl="5" w:tplc="1BF4C5BA">
      <w:start w:val="1"/>
      <w:numFmt w:val="bullet"/>
      <w:lvlText w:val=""/>
      <w:lvlJc w:val="left"/>
      <w:pPr>
        <w:tabs>
          <w:tab w:val="num" w:pos="4320"/>
        </w:tabs>
        <w:ind w:left="4320" w:hanging="360"/>
      </w:pPr>
      <w:rPr>
        <w:rFonts w:ascii="Wingdings" w:hAnsi="Wingdings"/>
      </w:rPr>
    </w:lvl>
    <w:lvl w:ilvl="6" w:tplc="1E30992E">
      <w:start w:val="1"/>
      <w:numFmt w:val="bullet"/>
      <w:lvlText w:val=""/>
      <w:lvlJc w:val="left"/>
      <w:pPr>
        <w:tabs>
          <w:tab w:val="num" w:pos="5040"/>
        </w:tabs>
        <w:ind w:left="5040" w:hanging="360"/>
      </w:pPr>
      <w:rPr>
        <w:rFonts w:ascii="Symbol" w:hAnsi="Symbol"/>
      </w:rPr>
    </w:lvl>
    <w:lvl w:ilvl="7" w:tplc="F3B06CD2">
      <w:start w:val="1"/>
      <w:numFmt w:val="bullet"/>
      <w:lvlText w:val="o"/>
      <w:lvlJc w:val="left"/>
      <w:pPr>
        <w:tabs>
          <w:tab w:val="num" w:pos="5760"/>
        </w:tabs>
        <w:ind w:left="5760" w:hanging="360"/>
      </w:pPr>
      <w:rPr>
        <w:rFonts w:ascii="Courier New" w:hAnsi="Courier New"/>
      </w:rPr>
    </w:lvl>
    <w:lvl w:ilvl="8" w:tplc="31D29B16">
      <w:start w:val="1"/>
      <w:numFmt w:val="bullet"/>
      <w:lvlText w:val=""/>
      <w:lvlJc w:val="left"/>
      <w:pPr>
        <w:tabs>
          <w:tab w:val="num" w:pos="6480"/>
        </w:tabs>
        <w:ind w:left="6480" w:hanging="360"/>
      </w:pPr>
      <w:rPr>
        <w:rFonts w:ascii="Wingdings" w:hAnsi="Wingdings"/>
      </w:rPr>
    </w:lvl>
  </w:abstractNum>
  <w:abstractNum w:abstractNumId="113" w15:restartNumberingAfterBreak="0">
    <w:nsid w:val="00000072"/>
    <w:multiLevelType w:val="hybridMultilevel"/>
    <w:tmpl w:val="00000072"/>
    <w:lvl w:ilvl="0" w:tplc="A65C9F80">
      <w:start w:val="1"/>
      <w:numFmt w:val="bullet"/>
      <w:lvlText w:val="§"/>
      <w:lvlJc w:val="left"/>
      <w:pPr>
        <w:ind w:left="720" w:hanging="360"/>
      </w:pPr>
      <w:rPr>
        <w:rFonts w:ascii="Wingdings" w:eastAsia="Wingdings" w:hAnsi="Wingdings" w:cs="Wingdings"/>
      </w:rPr>
    </w:lvl>
    <w:lvl w:ilvl="1" w:tplc="8272EFFE">
      <w:start w:val="1"/>
      <w:numFmt w:val="bullet"/>
      <w:lvlText w:val="o"/>
      <w:lvlJc w:val="left"/>
      <w:pPr>
        <w:tabs>
          <w:tab w:val="num" w:pos="1440"/>
        </w:tabs>
        <w:ind w:left="1440" w:hanging="360"/>
      </w:pPr>
      <w:rPr>
        <w:rFonts w:ascii="Courier New" w:hAnsi="Courier New"/>
      </w:rPr>
    </w:lvl>
    <w:lvl w:ilvl="2" w:tplc="807A6452">
      <w:start w:val="1"/>
      <w:numFmt w:val="bullet"/>
      <w:lvlText w:val=""/>
      <w:lvlJc w:val="left"/>
      <w:pPr>
        <w:tabs>
          <w:tab w:val="num" w:pos="2160"/>
        </w:tabs>
        <w:ind w:left="2160" w:hanging="360"/>
      </w:pPr>
      <w:rPr>
        <w:rFonts w:ascii="Wingdings" w:hAnsi="Wingdings"/>
      </w:rPr>
    </w:lvl>
    <w:lvl w:ilvl="3" w:tplc="2918F05C">
      <w:start w:val="1"/>
      <w:numFmt w:val="bullet"/>
      <w:lvlText w:val=""/>
      <w:lvlJc w:val="left"/>
      <w:pPr>
        <w:tabs>
          <w:tab w:val="num" w:pos="2880"/>
        </w:tabs>
        <w:ind w:left="2880" w:hanging="360"/>
      </w:pPr>
      <w:rPr>
        <w:rFonts w:ascii="Symbol" w:hAnsi="Symbol"/>
      </w:rPr>
    </w:lvl>
    <w:lvl w:ilvl="4" w:tplc="9C88B0AA">
      <w:start w:val="1"/>
      <w:numFmt w:val="bullet"/>
      <w:lvlText w:val="o"/>
      <w:lvlJc w:val="left"/>
      <w:pPr>
        <w:tabs>
          <w:tab w:val="num" w:pos="3600"/>
        </w:tabs>
        <w:ind w:left="3600" w:hanging="360"/>
      </w:pPr>
      <w:rPr>
        <w:rFonts w:ascii="Courier New" w:hAnsi="Courier New"/>
      </w:rPr>
    </w:lvl>
    <w:lvl w:ilvl="5" w:tplc="EA3ED5B4">
      <w:start w:val="1"/>
      <w:numFmt w:val="bullet"/>
      <w:lvlText w:val=""/>
      <w:lvlJc w:val="left"/>
      <w:pPr>
        <w:tabs>
          <w:tab w:val="num" w:pos="4320"/>
        </w:tabs>
        <w:ind w:left="4320" w:hanging="360"/>
      </w:pPr>
      <w:rPr>
        <w:rFonts w:ascii="Wingdings" w:hAnsi="Wingdings"/>
      </w:rPr>
    </w:lvl>
    <w:lvl w:ilvl="6" w:tplc="D6E0E8DC">
      <w:start w:val="1"/>
      <w:numFmt w:val="bullet"/>
      <w:lvlText w:val=""/>
      <w:lvlJc w:val="left"/>
      <w:pPr>
        <w:tabs>
          <w:tab w:val="num" w:pos="5040"/>
        </w:tabs>
        <w:ind w:left="5040" w:hanging="360"/>
      </w:pPr>
      <w:rPr>
        <w:rFonts w:ascii="Symbol" w:hAnsi="Symbol"/>
      </w:rPr>
    </w:lvl>
    <w:lvl w:ilvl="7" w:tplc="06AE9B90">
      <w:start w:val="1"/>
      <w:numFmt w:val="bullet"/>
      <w:lvlText w:val="o"/>
      <w:lvlJc w:val="left"/>
      <w:pPr>
        <w:tabs>
          <w:tab w:val="num" w:pos="5760"/>
        </w:tabs>
        <w:ind w:left="5760" w:hanging="360"/>
      </w:pPr>
      <w:rPr>
        <w:rFonts w:ascii="Courier New" w:hAnsi="Courier New"/>
      </w:rPr>
    </w:lvl>
    <w:lvl w:ilvl="8" w:tplc="7AB63264">
      <w:start w:val="1"/>
      <w:numFmt w:val="bullet"/>
      <w:lvlText w:val=""/>
      <w:lvlJc w:val="left"/>
      <w:pPr>
        <w:tabs>
          <w:tab w:val="num" w:pos="6480"/>
        </w:tabs>
        <w:ind w:left="6480" w:hanging="360"/>
      </w:pPr>
      <w:rPr>
        <w:rFonts w:ascii="Wingdings" w:hAnsi="Wingdings"/>
      </w:rPr>
    </w:lvl>
  </w:abstractNum>
  <w:abstractNum w:abstractNumId="114" w15:restartNumberingAfterBreak="0">
    <w:nsid w:val="00000073"/>
    <w:multiLevelType w:val="hybridMultilevel"/>
    <w:tmpl w:val="00000073"/>
    <w:lvl w:ilvl="0" w:tplc="5FD02A24">
      <w:start w:val="1"/>
      <w:numFmt w:val="bullet"/>
      <w:lvlText w:val="§"/>
      <w:lvlJc w:val="left"/>
      <w:pPr>
        <w:ind w:left="720" w:hanging="360"/>
      </w:pPr>
      <w:rPr>
        <w:rFonts w:ascii="Wingdings" w:eastAsia="Wingdings" w:hAnsi="Wingdings" w:cs="Wingdings"/>
      </w:rPr>
    </w:lvl>
    <w:lvl w:ilvl="1" w:tplc="296EED12">
      <w:start w:val="1"/>
      <w:numFmt w:val="bullet"/>
      <w:lvlText w:val="o"/>
      <w:lvlJc w:val="left"/>
      <w:pPr>
        <w:tabs>
          <w:tab w:val="num" w:pos="1440"/>
        </w:tabs>
        <w:ind w:left="1440" w:hanging="360"/>
      </w:pPr>
      <w:rPr>
        <w:rFonts w:ascii="Courier New" w:hAnsi="Courier New"/>
      </w:rPr>
    </w:lvl>
    <w:lvl w:ilvl="2" w:tplc="552A88D4">
      <w:start w:val="1"/>
      <w:numFmt w:val="bullet"/>
      <w:lvlText w:val=""/>
      <w:lvlJc w:val="left"/>
      <w:pPr>
        <w:tabs>
          <w:tab w:val="num" w:pos="2160"/>
        </w:tabs>
        <w:ind w:left="2160" w:hanging="360"/>
      </w:pPr>
      <w:rPr>
        <w:rFonts w:ascii="Wingdings" w:hAnsi="Wingdings"/>
      </w:rPr>
    </w:lvl>
    <w:lvl w:ilvl="3" w:tplc="B0540F16">
      <w:start w:val="1"/>
      <w:numFmt w:val="bullet"/>
      <w:lvlText w:val=""/>
      <w:lvlJc w:val="left"/>
      <w:pPr>
        <w:tabs>
          <w:tab w:val="num" w:pos="2880"/>
        </w:tabs>
        <w:ind w:left="2880" w:hanging="360"/>
      </w:pPr>
      <w:rPr>
        <w:rFonts w:ascii="Symbol" w:hAnsi="Symbol"/>
      </w:rPr>
    </w:lvl>
    <w:lvl w:ilvl="4" w:tplc="118EB396">
      <w:start w:val="1"/>
      <w:numFmt w:val="bullet"/>
      <w:lvlText w:val="o"/>
      <w:lvlJc w:val="left"/>
      <w:pPr>
        <w:tabs>
          <w:tab w:val="num" w:pos="3600"/>
        </w:tabs>
        <w:ind w:left="3600" w:hanging="360"/>
      </w:pPr>
      <w:rPr>
        <w:rFonts w:ascii="Courier New" w:hAnsi="Courier New"/>
      </w:rPr>
    </w:lvl>
    <w:lvl w:ilvl="5" w:tplc="034A8A72">
      <w:start w:val="1"/>
      <w:numFmt w:val="bullet"/>
      <w:lvlText w:val=""/>
      <w:lvlJc w:val="left"/>
      <w:pPr>
        <w:tabs>
          <w:tab w:val="num" w:pos="4320"/>
        </w:tabs>
        <w:ind w:left="4320" w:hanging="360"/>
      </w:pPr>
      <w:rPr>
        <w:rFonts w:ascii="Wingdings" w:hAnsi="Wingdings"/>
      </w:rPr>
    </w:lvl>
    <w:lvl w:ilvl="6" w:tplc="A384ADBC">
      <w:start w:val="1"/>
      <w:numFmt w:val="bullet"/>
      <w:lvlText w:val=""/>
      <w:lvlJc w:val="left"/>
      <w:pPr>
        <w:tabs>
          <w:tab w:val="num" w:pos="5040"/>
        </w:tabs>
        <w:ind w:left="5040" w:hanging="360"/>
      </w:pPr>
      <w:rPr>
        <w:rFonts w:ascii="Symbol" w:hAnsi="Symbol"/>
      </w:rPr>
    </w:lvl>
    <w:lvl w:ilvl="7" w:tplc="7408C7A0">
      <w:start w:val="1"/>
      <w:numFmt w:val="bullet"/>
      <w:lvlText w:val="o"/>
      <w:lvlJc w:val="left"/>
      <w:pPr>
        <w:tabs>
          <w:tab w:val="num" w:pos="5760"/>
        </w:tabs>
        <w:ind w:left="5760" w:hanging="360"/>
      </w:pPr>
      <w:rPr>
        <w:rFonts w:ascii="Courier New" w:hAnsi="Courier New"/>
      </w:rPr>
    </w:lvl>
    <w:lvl w:ilvl="8" w:tplc="F272A1EA">
      <w:start w:val="1"/>
      <w:numFmt w:val="bullet"/>
      <w:lvlText w:val=""/>
      <w:lvlJc w:val="left"/>
      <w:pPr>
        <w:tabs>
          <w:tab w:val="num" w:pos="6480"/>
        </w:tabs>
        <w:ind w:left="6480" w:hanging="360"/>
      </w:pPr>
      <w:rPr>
        <w:rFonts w:ascii="Wingdings" w:hAnsi="Wingdings"/>
      </w:rPr>
    </w:lvl>
  </w:abstractNum>
  <w:abstractNum w:abstractNumId="115" w15:restartNumberingAfterBreak="0">
    <w:nsid w:val="00000074"/>
    <w:multiLevelType w:val="hybridMultilevel"/>
    <w:tmpl w:val="00000074"/>
    <w:lvl w:ilvl="0" w:tplc="7326E1B8">
      <w:start w:val="1"/>
      <w:numFmt w:val="bullet"/>
      <w:lvlText w:val="§"/>
      <w:lvlJc w:val="left"/>
      <w:pPr>
        <w:ind w:left="720" w:hanging="360"/>
      </w:pPr>
      <w:rPr>
        <w:rFonts w:ascii="Wingdings" w:eastAsia="Wingdings" w:hAnsi="Wingdings" w:cs="Wingdings"/>
      </w:rPr>
    </w:lvl>
    <w:lvl w:ilvl="1" w:tplc="F9BEAB16">
      <w:start w:val="1"/>
      <w:numFmt w:val="bullet"/>
      <w:lvlText w:val="o"/>
      <w:lvlJc w:val="left"/>
      <w:pPr>
        <w:tabs>
          <w:tab w:val="num" w:pos="1440"/>
        </w:tabs>
        <w:ind w:left="1440" w:hanging="360"/>
      </w:pPr>
      <w:rPr>
        <w:rFonts w:ascii="Courier New" w:hAnsi="Courier New"/>
      </w:rPr>
    </w:lvl>
    <w:lvl w:ilvl="2" w:tplc="1DB87792">
      <w:start w:val="1"/>
      <w:numFmt w:val="bullet"/>
      <w:lvlText w:val=""/>
      <w:lvlJc w:val="left"/>
      <w:pPr>
        <w:tabs>
          <w:tab w:val="num" w:pos="2160"/>
        </w:tabs>
        <w:ind w:left="2160" w:hanging="360"/>
      </w:pPr>
      <w:rPr>
        <w:rFonts w:ascii="Wingdings" w:hAnsi="Wingdings"/>
      </w:rPr>
    </w:lvl>
    <w:lvl w:ilvl="3" w:tplc="C08AF974">
      <w:start w:val="1"/>
      <w:numFmt w:val="bullet"/>
      <w:lvlText w:val=""/>
      <w:lvlJc w:val="left"/>
      <w:pPr>
        <w:tabs>
          <w:tab w:val="num" w:pos="2880"/>
        </w:tabs>
        <w:ind w:left="2880" w:hanging="360"/>
      </w:pPr>
      <w:rPr>
        <w:rFonts w:ascii="Symbol" w:hAnsi="Symbol"/>
      </w:rPr>
    </w:lvl>
    <w:lvl w:ilvl="4" w:tplc="65EC71CA">
      <w:start w:val="1"/>
      <w:numFmt w:val="bullet"/>
      <w:lvlText w:val="o"/>
      <w:lvlJc w:val="left"/>
      <w:pPr>
        <w:tabs>
          <w:tab w:val="num" w:pos="3600"/>
        </w:tabs>
        <w:ind w:left="3600" w:hanging="360"/>
      </w:pPr>
      <w:rPr>
        <w:rFonts w:ascii="Courier New" w:hAnsi="Courier New"/>
      </w:rPr>
    </w:lvl>
    <w:lvl w:ilvl="5" w:tplc="DB42FF48">
      <w:start w:val="1"/>
      <w:numFmt w:val="bullet"/>
      <w:lvlText w:val=""/>
      <w:lvlJc w:val="left"/>
      <w:pPr>
        <w:tabs>
          <w:tab w:val="num" w:pos="4320"/>
        </w:tabs>
        <w:ind w:left="4320" w:hanging="360"/>
      </w:pPr>
      <w:rPr>
        <w:rFonts w:ascii="Wingdings" w:hAnsi="Wingdings"/>
      </w:rPr>
    </w:lvl>
    <w:lvl w:ilvl="6" w:tplc="F9CEFF9A">
      <w:start w:val="1"/>
      <w:numFmt w:val="bullet"/>
      <w:lvlText w:val=""/>
      <w:lvlJc w:val="left"/>
      <w:pPr>
        <w:tabs>
          <w:tab w:val="num" w:pos="5040"/>
        </w:tabs>
        <w:ind w:left="5040" w:hanging="360"/>
      </w:pPr>
      <w:rPr>
        <w:rFonts w:ascii="Symbol" w:hAnsi="Symbol"/>
      </w:rPr>
    </w:lvl>
    <w:lvl w:ilvl="7" w:tplc="57B0574C">
      <w:start w:val="1"/>
      <w:numFmt w:val="bullet"/>
      <w:lvlText w:val="o"/>
      <w:lvlJc w:val="left"/>
      <w:pPr>
        <w:tabs>
          <w:tab w:val="num" w:pos="5760"/>
        </w:tabs>
        <w:ind w:left="5760" w:hanging="360"/>
      </w:pPr>
      <w:rPr>
        <w:rFonts w:ascii="Courier New" w:hAnsi="Courier New"/>
      </w:rPr>
    </w:lvl>
    <w:lvl w:ilvl="8" w:tplc="7B02980A">
      <w:start w:val="1"/>
      <w:numFmt w:val="bullet"/>
      <w:lvlText w:val=""/>
      <w:lvlJc w:val="left"/>
      <w:pPr>
        <w:tabs>
          <w:tab w:val="num" w:pos="6480"/>
        </w:tabs>
        <w:ind w:left="6480" w:hanging="360"/>
      </w:pPr>
      <w:rPr>
        <w:rFonts w:ascii="Wingdings" w:hAnsi="Wingdings"/>
      </w:rPr>
    </w:lvl>
  </w:abstractNum>
  <w:abstractNum w:abstractNumId="116" w15:restartNumberingAfterBreak="0">
    <w:nsid w:val="00000075"/>
    <w:multiLevelType w:val="hybridMultilevel"/>
    <w:tmpl w:val="00000075"/>
    <w:lvl w:ilvl="0" w:tplc="FAF2D374">
      <w:start w:val="1"/>
      <w:numFmt w:val="bullet"/>
      <w:lvlText w:val="§"/>
      <w:lvlJc w:val="left"/>
      <w:pPr>
        <w:ind w:left="720" w:hanging="360"/>
      </w:pPr>
      <w:rPr>
        <w:rFonts w:ascii="Wingdings" w:eastAsia="Wingdings" w:hAnsi="Wingdings" w:cs="Wingdings"/>
      </w:rPr>
    </w:lvl>
    <w:lvl w:ilvl="1" w:tplc="8C7635AC">
      <w:start w:val="1"/>
      <w:numFmt w:val="bullet"/>
      <w:lvlText w:val="o"/>
      <w:lvlJc w:val="left"/>
      <w:pPr>
        <w:tabs>
          <w:tab w:val="num" w:pos="1440"/>
        </w:tabs>
        <w:ind w:left="1440" w:hanging="360"/>
      </w:pPr>
      <w:rPr>
        <w:rFonts w:ascii="Courier New" w:hAnsi="Courier New"/>
      </w:rPr>
    </w:lvl>
    <w:lvl w:ilvl="2" w:tplc="50C05006">
      <w:start w:val="1"/>
      <w:numFmt w:val="bullet"/>
      <w:lvlText w:val=""/>
      <w:lvlJc w:val="left"/>
      <w:pPr>
        <w:tabs>
          <w:tab w:val="num" w:pos="2160"/>
        </w:tabs>
        <w:ind w:left="2160" w:hanging="360"/>
      </w:pPr>
      <w:rPr>
        <w:rFonts w:ascii="Wingdings" w:hAnsi="Wingdings"/>
      </w:rPr>
    </w:lvl>
    <w:lvl w:ilvl="3" w:tplc="76228F84">
      <w:start w:val="1"/>
      <w:numFmt w:val="bullet"/>
      <w:lvlText w:val=""/>
      <w:lvlJc w:val="left"/>
      <w:pPr>
        <w:tabs>
          <w:tab w:val="num" w:pos="2880"/>
        </w:tabs>
        <w:ind w:left="2880" w:hanging="360"/>
      </w:pPr>
      <w:rPr>
        <w:rFonts w:ascii="Symbol" w:hAnsi="Symbol"/>
      </w:rPr>
    </w:lvl>
    <w:lvl w:ilvl="4" w:tplc="41A81776">
      <w:start w:val="1"/>
      <w:numFmt w:val="bullet"/>
      <w:lvlText w:val="o"/>
      <w:lvlJc w:val="left"/>
      <w:pPr>
        <w:tabs>
          <w:tab w:val="num" w:pos="3600"/>
        </w:tabs>
        <w:ind w:left="3600" w:hanging="360"/>
      </w:pPr>
      <w:rPr>
        <w:rFonts w:ascii="Courier New" w:hAnsi="Courier New"/>
      </w:rPr>
    </w:lvl>
    <w:lvl w:ilvl="5" w:tplc="52B6A5AA">
      <w:start w:val="1"/>
      <w:numFmt w:val="bullet"/>
      <w:lvlText w:val=""/>
      <w:lvlJc w:val="left"/>
      <w:pPr>
        <w:tabs>
          <w:tab w:val="num" w:pos="4320"/>
        </w:tabs>
        <w:ind w:left="4320" w:hanging="360"/>
      </w:pPr>
      <w:rPr>
        <w:rFonts w:ascii="Wingdings" w:hAnsi="Wingdings"/>
      </w:rPr>
    </w:lvl>
    <w:lvl w:ilvl="6" w:tplc="DE74A724">
      <w:start w:val="1"/>
      <w:numFmt w:val="bullet"/>
      <w:lvlText w:val=""/>
      <w:lvlJc w:val="left"/>
      <w:pPr>
        <w:tabs>
          <w:tab w:val="num" w:pos="5040"/>
        </w:tabs>
        <w:ind w:left="5040" w:hanging="360"/>
      </w:pPr>
      <w:rPr>
        <w:rFonts w:ascii="Symbol" w:hAnsi="Symbol"/>
      </w:rPr>
    </w:lvl>
    <w:lvl w:ilvl="7" w:tplc="A688291C">
      <w:start w:val="1"/>
      <w:numFmt w:val="bullet"/>
      <w:lvlText w:val="o"/>
      <w:lvlJc w:val="left"/>
      <w:pPr>
        <w:tabs>
          <w:tab w:val="num" w:pos="5760"/>
        </w:tabs>
        <w:ind w:left="5760" w:hanging="360"/>
      </w:pPr>
      <w:rPr>
        <w:rFonts w:ascii="Courier New" w:hAnsi="Courier New"/>
      </w:rPr>
    </w:lvl>
    <w:lvl w:ilvl="8" w:tplc="91B09C20">
      <w:start w:val="1"/>
      <w:numFmt w:val="bullet"/>
      <w:lvlText w:val=""/>
      <w:lvlJc w:val="left"/>
      <w:pPr>
        <w:tabs>
          <w:tab w:val="num" w:pos="6480"/>
        </w:tabs>
        <w:ind w:left="6480" w:hanging="360"/>
      </w:pPr>
      <w:rPr>
        <w:rFonts w:ascii="Wingdings" w:hAnsi="Wingdings"/>
      </w:rPr>
    </w:lvl>
  </w:abstractNum>
  <w:abstractNum w:abstractNumId="117" w15:restartNumberingAfterBreak="0">
    <w:nsid w:val="00000076"/>
    <w:multiLevelType w:val="hybridMultilevel"/>
    <w:tmpl w:val="00000076"/>
    <w:lvl w:ilvl="0" w:tplc="7F706432">
      <w:start w:val="1"/>
      <w:numFmt w:val="bullet"/>
      <w:lvlText w:val="§"/>
      <w:lvlJc w:val="left"/>
      <w:pPr>
        <w:ind w:left="720" w:hanging="360"/>
      </w:pPr>
      <w:rPr>
        <w:rFonts w:ascii="Wingdings" w:eastAsia="Wingdings" w:hAnsi="Wingdings" w:cs="Wingdings"/>
      </w:rPr>
    </w:lvl>
    <w:lvl w:ilvl="1" w:tplc="4D4E3D60">
      <w:start w:val="1"/>
      <w:numFmt w:val="bullet"/>
      <w:lvlText w:val="o"/>
      <w:lvlJc w:val="left"/>
      <w:pPr>
        <w:tabs>
          <w:tab w:val="num" w:pos="1440"/>
        </w:tabs>
        <w:ind w:left="1440" w:hanging="360"/>
      </w:pPr>
      <w:rPr>
        <w:rFonts w:ascii="Courier New" w:hAnsi="Courier New"/>
      </w:rPr>
    </w:lvl>
    <w:lvl w:ilvl="2" w:tplc="1898C27C">
      <w:start w:val="1"/>
      <w:numFmt w:val="bullet"/>
      <w:lvlText w:val=""/>
      <w:lvlJc w:val="left"/>
      <w:pPr>
        <w:tabs>
          <w:tab w:val="num" w:pos="2160"/>
        </w:tabs>
        <w:ind w:left="2160" w:hanging="360"/>
      </w:pPr>
      <w:rPr>
        <w:rFonts w:ascii="Wingdings" w:hAnsi="Wingdings"/>
      </w:rPr>
    </w:lvl>
    <w:lvl w:ilvl="3" w:tplc="A1B63AB2">
      <w:start w:val="1"/>
      <w:numFmt w:val="bullet"/>
      <w:lvlText w:val=""/>
      <w:lvlJc w:val="left"/>
      <w:pPr>
        <w:tabs>
          <w:tab w:val="num" w:pos="2880"/>
        </w:tabs>
        <w:ind w:left="2880" w:hanging="360"/>
      </w:pPr>
      <w:rPr>
        <w:rFonts w:ascii="Symbol" w:hAnsi="Symbol"/>
      </w:rPr>
    </w:lvl>
    <w:lvl w:ilvl="4" w:tplc="0B94A882">
      <w:start w:val="1"/>
      <w:numFmt w:val="bullet"/>
      <w:lvlText w:val="o"/>
      <w:lvlJc w:val="left"/>
      <w:pPr>
        <w:tabs>
          <w:tab w:val="num" w:pos="3600"/>
        </w:tabs>
        <w:ind w:left="3600" w:hanging="360"/>
      </w:pPr>
      <w:rPr>
        <w:rFonts w:ascii="Courier New" w:hAnsi="Courier New"/>
      </w:rPr>
    </w:lvl>
    <w:lvl w:ilvl="5" w:tplc="37226708">
      <w:start w:val="1"/>
      <w:numFmt w:val="bullet"/>
      <w:lvlText w:val=""/>
      <w:lvlJc w:val="left"/>
      <w:pPr>
        <w:tabs>
          <w:tab w:val="num" w:pos="4320"/>
        </w:tabs>
        <w:ind w:left="4320" w:hanging="360"/>
      </w:pPr>
      <w:rPr>
        <w:rFonts w:ascii="Wingdings" w:hAnsi="Wingdings"/>
      </w:rPr>
    </w:lvl>
    <w:lvl w:ilvl="6" w:tplc="F9F8231C">
      <w:start w:val="1"/>
      <w:numFmt w:val="bullet"/>
      <w:lvlText w:val=""/>
      <w:lvlJc w:val="left"/>
      <w:pPr>
        <w:tabs>
          <w:tab w:val="num" w:pos="5040"/>
        </w:tabs>
        <w:ind w:left="5040" w:hanging="360"/>
      </w:pPr>
      <w:rPr>
        <w:rFonts w:ascii="Symbol" w:hAnsi="Symbol"/>
      </w:rPr>
    </w:lvl>
    <w:lvl w:ilvl="7" w:tplc="325E994E">
      <w:start w:val="1"/>
      <w:numFmt w:val="bullet"/>
      <w:lvlText w:val="o"/>
      <w:lvlJc w:val="left"/>
      <w:pPr>
        <w:tabs>
          <w:tab w:val="num" w:pos="5760"/>
        </w:tabs>
        <w:ind w:left="5760" w:hanging="360"/>
      </w:pPr>
      <w:rPr>
        <w:rFonts w:ascii="Courier New" w:hAnsi="Courier New"/>
      </w:rPr>
    </w:lvl>
    <w:lvl w:ilvl="8" w:tplc="DAB02C16">
      <w:start w:val="1"/>
      <w:numFmt w:val="bullet"/>
      <w:lvlText w:val=""/>
      <w:lvlJc w:val="left"/>
      <w:pPr>
        <w:tabs>
          <w:tab w:val="num" w:pos="6480"/>
        </w:tabs>
        <w:ind w:left="6480" w:hanging="360"/>
      </w:pPr>
      <w:rPr>
        <w:rFonts w:ascii="Wingdings" w:hAnsi="Wingdings"/>
      </w:rPr>
    </w:lvl>
  </w:abstractNum>
  <w:abstractNum w:abstractNumId="118" w15:restartNumberingAfterBreak="0">
    <w:nsid w:val="00000077"/>
    <w:multiLevelType w:val="hybridMultilevel"/>
    <w:tmpl w:val="00000077"/>
    <w:lvl w:ilvl="0" w:tplc="F328F3BE">
      <w:start w:val="1"/>
      <w:numFmt w:val="bullet"/>
      <w:lvlText w:val="§"/>
      <w:lvlJc w:val="left"/>
      <w:pPr>
        <w:ind w:left="720" w:hanging="360"/>
      </w:pPr>
      <w:rPr>
        <w:rFonts w:ascii="Wingdings" w:eastAsia="Wingdings" w:hAnsi="Wingdings" w:cs="Wingdings"/>
      </w:rPr>
    </w:lvl>
    <w:lvl w:ilvl="1" w:tplc="88F0F3E4">
      <w:start w:val="1"/>
      <w:numFmt w:val="bullet"/>
      <w:lvlText w:val="o"/>
      <w:lvlJc w:val="left"/>
      <w:pPr>
        <w:tabs>
          <w:tab w:val="num" w:pos="1440"/>
        </w:tabs>
        <w:ind w:left="1440" w:hanging="360"/>
      </w:pPr>
      <w:rPr>
        <w:rFonts w:ascii="Courier New" w:hAnsi="Courier New"/>
      </w:rPr>
    </w:lvl>
    <w:lvl w:ilvl="2" w:tplc="FADA336C">
      <w:start w:val="1"/>
      <w:numFmt w:val="bullet"/>
      <w:lvlText w:val=""/>
      <w:lvlJc w:val="left"/>
      <w:pPr>
        <w:tabs>
          <w:tab w:val="num" w:pos="2160"/>
        </w:tabs>
        <w:ind w:left="2160" w:hanging="360"/>
      </w:pPr>
      <w:rPr>
        <w:rFonts w:ascii="Wingdings" w:hAnsi="Wingdings"/>
      </w:rPr>
    </w:lvl>
    <w:lvl w:ilvl="3" w:tplc="1D88681A">
      <w:start w:val="1"/>
      <w:numFmt w:val="bullet"/>
      <w:lvlText w:val=""/>
      <w:lvlJc w:val="left"/>
      <w:pPr>
        <w:tabs>
          <w:tab w:val="num" w:pos="2880"/>
        </w:tabs>
        <w:ind w:left="2880" w:hanging="360"/>
      </w:pPr>
      <w:rPr>
        <w:rFonts w:ascii="Symbol" w:hAnsi="Symbol"/>
      </w:rPr>
    </w:lvl>
    <w:lvl w:ilvl="4" w:tplc="162A9886">
      <w:start w:val="1"/>
      <w:numFmt w:val="bullet"/>
      <w:lvlText w:val="o"/>
      <w:lvlJc w:val="left"/>
      <w:pPr>
        <w:tabs>
          <w:tab w:val="num" w:pos="3600"/>
        </w:tabs>
        <w:ind w:left="3600" w:hanging="360"/>
      </w:pPr>
      <w:rPr>
        <w:rFonts w:ascii="Courier New" w:hAnsi="Courier New"/>
      </w:rPr>
    </w:lvl>
    <w:lvl w:ilvl="5" w:tplc="E846706C">
      <w:start w:val="1"/>
      <w:numFmt w:val="bullet"/>
      <w:lvlText w:val=""/>
      <w:lvlJc w:val="left"/>
      <w:pPr>
        <w:tabs>
          <w:tab w:val="num" w:pos="4320"/>
        </w:tabs>
        <w:ind w:left="4320" w:hanging="360"/>
      </w:pPr>
      <w:rPr>
        <w:rFonts w:ascii="Wingdings" w:hAnsi="Wingdings"/>
      </w:rPr>
    </w:lvl>
    <w:lvl w:ilvl="6" w:tplc="7B38B150">
      <w:start w:val="1"/>
      <w:numFmt w:val="bullet"/>
      <w:lvlText w:val=""/>
      <w:lvlJc w:val="left"/>
      <w:pPr>
        <w:tabs>
          <w:tab w:val="num" w:pos="5040"/>
        </w:tabs>
        <w:ind w:left="5040" w:hanging="360"/>
      </w:pPr>
      <w:rPr>
        <w:rFonts w:ascii="Symbol" w:hAnsi="Symbol"/>
      </w:rPr>
    </w:lvl>
    <w:lvl w:ilvl="7" w:tplc="D25838BA">
      <w:start w:val="1"/>
      <w:numFmt w:val="bullet"/>
      <w:lvlText w:val="o"/>
      <w:lvlJc w:val="left"/>
      <w:pPr>
        <w:tabs>
          <w:tab w:val="num" w:pos="5760"/>
        </w:tabs>
        <w:ind w:left="5760" w:hanging="360"/>
      </w:pPr>
      <w:rPr>
        <w:rFonts w:ascii="Courier New" w:hAnsi="Courier New"/>
      </w:rPr>
    </w:lvl>
    <w:lvl w:ilvl="8" w:tplc="BDC01DC8">
      <w:start w:val="1"/>
      <w:numFmt w:val="bullet"/>
      <w:lvlText w:val=""/>
      <w:lvlJc w:val="left"/>
      <w:pPr>
        <w:tabs>
          <w:tab w:val="num" w:pos="6480"/>
        </w:tabs>
        <w:ind w:left="6480" w:hanging="360"/>
      </w:pPr>
      <w:rPr>
        <w:rFonts w:ascii="Wingdings" w:hAnsi="Wingdings"/>
      </w:rPr>
    </w:lvl>
  </w:abstractNum>
  <w:abstractNum w:abstractNumId="119" w15:restartNumberingAfterBreak="0">
    <w:nsid w:val="00000078"/>
    <w:multiLevelType w:val="hybridMultilevel"/>
    <w:tmpl w:val="00000078"/>
    <w:lvl w:ilvl="0" w:tplc="18A612AA">
      <w:start w:val="1"/>
      <w:numFmt w:val="bullet"/>
      <w:pStyle w:val="ListParagraph"/>
      <w:lvlText w:val="§"/>
      <w:lvlJc w:val="left"/>
      <w:pPr>
        <w:tabs>
          <w:tab w:val="num" w:pos="720"/>
        </w:tabs>
        <w:ind w:left="720" w:hanging="360"/>
      </w:pPr>
      <w:rPr>
        <w:rFonts w:ascii="Wingdings" w:eastAsia="Wingdings" w:hAnsi="Wingdings" w:cs="Wingdings"/>
      </w:rPr>
    </w:lvl>
    <w:lvl w:ilvl="1" w:tplc="7B6A0A20">
      <w:start w:val="1"/>
      <w:numFmt w:val="bullet"/>
      <w:lvlText w:val="o"/>
      <w:lvlJc w:val="left"/>
      <w:pPr>
        <w:tabs>
          <w:tab w:val="num" w:pos="1440"/>
        </w:tabs>
        <w:ind w:left="1440" w:hanging="360"/>
      </w:pPr>
      <w:rPr>
        <w:rFonts w:ascii="Courier New" w:hAnsi="Courier New"/>
      </w:rPr>
    </w:lvl>
    <w:lvl w:ilvl="2" w:tplc="D6BA1438">
      <w:start w:val="1"/>
      <w:numFmt w:val="bullet"/>
      <w:lvlText w:val=""/>
      <w:lvlJc w:val="left"/>
      <w:pPr>
        <w:tabs>
          <w:tab w:val="num" w:pos="2160"/>
        </w:tabs>
        <w:ind w:left="2160" w:hanging="360"/>
      </w:pPr>
      <w:rPr>
        <w:rFonts w:ascii="Wingdings" w:hAnsi="Wingdings"/>
      </w:rPr>
    </w:lvl>
    <w:lvl w:ilvl="3" w:tplc="2A44F44C">
      <w:start w:val="1"/>
      <w:numFmt w:val="bullet"/>
      <w:lvlText w:val=""/>
      <w:lvlJc w:val="left"/>
      <w:pPr>
        <w:tabs>
          <w:tab w:val="num" w:pos="2880"/>
        </w:tabs>
        <w:ind w:left="2880" w:hanging="360"/>
      </w:pPr>
      <w:rPr>
        <w:rFonts w:ascii="Symbol" w:hAnsi="Symbol"/>
      </w:rPr>
    </w:lvl>
    <w:lvl w:ilvl="4" w:tplc="CDEEC8DA">
      <w:start w:val="1"/>
      <w:numFmt w:val="bullet"/>
      <w:lvlText w:val="o"/>
      <w:lvlJc w:val="left"/>
      <w:pPr>
        <w:tabs>
          <w:tab w:val="num" w:pos="3600"/>
        </w:tabs>
        <w:ind w:left="3600" w:hanging="360"/>
      </w:pPr>
      <w:rPr>
        <w:rFonts w:ascii="Courier New" w:hAnsi="Courier New"/>
      </w:rPr>
    </w:lvl>
    <w:lvl w:ilvl="5" w:tplc="0E7AD2D4">
      <w:start w:val="1"/>
      <w:numFmt w:val="bullet"/>
      <w:lvlText w:val=""/>
      <w:lvlJc w:val="left"/>
      <w:pPr>
        <w:tabs>
          <w:tab w:val="num" w:pos="4320"/>
        </w:tabs>
        <w:ind w:left="4320" w:hanging="360"/>
      </w:pPr>
      <w:rPr>
        <w:rFonts w:ascii="Wingdings" w:hAnsi="Wingdings"/>
      </w:rPr>
    </w:lvl>
    <w:lvl w:ilvl="6" w:tplc="CE923B66">
      <w:start w:val="1"/>
      <w:numFmt w:val="bullet"/>
      <w:lvlText w:val=""/>
      <w:lvlJc w:val="left"/>
      <w:pPr>
        <w:tabs>
          <w:tab w:val="num" w:pos="5040"/>
        </w:tabs>
        <w:ind w:left="5040" w:hanging="360"/>
      </w:pPr>
      <w:rPr>
        <w:rFonts w:ascii="Symbol" w:hAnsi="Symbol"/>
      </w:rPr>
    </w:lvl>
    <w:lvl w:ilvl="7" w:tplc="3FEA752E">
      <w:start w:val="1"/>
      <w:numFmt w:val="bullet"/>
      <w:lvlText w:val="o"/>
      <w:lvlJc w:val="left"/>
      <w:pPr>
        <w:tabs>
          <w:tab w:val="num" w:pos="5760"/>
        </w:tabs>
        <w:ind w:left="5760" w:hanging="360"/>
      </w:pPr>
      <w:rPr>
        <w:rFonts w:ascii="Courier New" w:hAnsi="Courier New"/>
      </w:rPr>
    </w:lvl>
    <w:lvl w:ilvl="8" w:tplc="C2CA3A4C">
      <w:start w:val="1"/>
      <w:numFmt w:val="bullet"/>
      <w:lvlText w:val=""/>
      <w:lvlJc w:val="left"/>
      <w:pPr>
        <w:tabs>
          <w:tab w:val="num" w:pos="6480"/>
        </w:tabs>
        <w:ind w:left="6480" w:hanging="360"/>
      </w:pPr>
      <w:rPr>
        <w:rFonts w:ascii="Wingdings" w:hAnsi="Wingdings"/>
      </w:rPr>
    </w:lvl>
  </w:abstractNum>
  <w:num w:numId="1" w16cid:durableId="2010786759">
    <w:abstractNumId w:val="0"/>
  </w:num>
  <w:num w:numId="2" w16cid:durableId="2065253362">
    <w:abstractNumId w:val="1"/>
  </w:num>
  <w:num w:numId="3" w16cid:durableId="294608950">
    <w:abstractNumId w:val="2"/>
  </w:num>
  <w:num w:numId="4" w16cid:durableId="465704748">
    <w:abstractNumId w:val="3"/>
  </w:num>
  <w:num w:numId="5" w16cid:durableId="354617113">
    <w:abstractNumId w:val="4"/>
  </w:num>
  <w:num w:numId="6" w16cid:durableId="416051102">
    <w:abstractNumId w:val="5"/>
  </w:num>
  <w:num w:numId="7" w16cid:durableId="1803187149">
    <w:abstractNumId w:val="6"/>
  </w:num>
  <w:num w:numId="8" w16cid:durableId="333152186">
    <w:abstractNumId w:val="7"/>
  </w:num>
  <w:num w:numId="9" w16cid:durableId="1434666237">
    <w:abstractNumId w:val="8"/>
  </w:num>
  <w:num w:numId="10" w16cid:durableId="1358694705">
    <w:abstractNumId w:val="9"/>
  </w:num>
  <w:num w:numId="11" w16cid:durableId="414984770">
    <w:abstractNumId w:val="10"/>
  </w:num>
  <w:num w:numId="12" w16cid:durableId="1621494193">
    <w:abstractNumId w:val="11"/>
  </w:num>
  <w:num w:numId="13" w16cid:durableId="263925363">
    <w:abstractNumId w:val="12"/>
  </w:num>
  <w:num w:numId="14" w16cid:durableId="1931155638">
    <w:abstractNumId w:val="13"/>
  </w:num>
  <w:num w:numId="15" w16cid:durableId="149636035">
    <w:abstractNumId w:val="14"/>
  </w:num>
  <w:num w:numId="16" w16cid:durableId="324474147">
    <w:abstractNumId w:val="15"/>
  </w:num>
  <w:num w:numId="17" w16cid:durableId="2140955334">
    <w:abstractNumId w:val="16"/>
  </w:num>
  <w:num w:numId="18" w16cid:durableId="568734352">
    <w:abstractNumId w:val="17"/>
  </w:num>
  <w:num w:numId="19" w16cid:durableId="774131269">
    <w:abstractNumId w:val="18"/>
  </w:num>
  <w:num w:numId="20" w16cid:durableId="437600610">
    <w:abstractNumId w:val="19"/>
  </w:num>
  <w:num w:numId="21" w16cid:durableId="1889874237">
    <w:abstractNumId w:val="20"/>
  </w:num>
  <w:num w:numId="22" w16cid:durableId="1516067896">
    <w:abstractNumId w:val="21"/>
  </w:num>
  <w:num w:numId="23" w16cid:durableId="1412774900">
    <w:abstractNumId w:val="22"/>
  </w:num>
  <w:num w:numId="24" w16cid:durableId="1584024029">
    <w:abstractNumId w:val="23"/>
  </w:num>
  <w:num w:numId="25" w16cid:durableId="1497190195">
    <w:abstractNumId w:val="24"/>
  </w:num>
  <w:num w:numId="26" w16cid:durableId="1460564129">
    <w:abstractNumId w:val="25"/>
  </w:num>
  <w:num w:numId="27" w16cid:durableId="208148874">
    <w:abstractNumId w:val="26"/>
  </w:num>
  <w:num w:numId="28" w16cid:durableId="961612368">
    <w:abstractNumId w:val="27"/>
  </w:num>
  <w:num w:numId="29" w16cid:durableId="1985885897">
    <w:abstractNumId w:val="28"/>
  </w:num>
  <w:num w:numId="30" w16cid:durableId="1172718298">
    <w:abstractNumId w:val="29"/>
  </w:num>
  <w:num w:numId="31" w16cid:durableId="528370555">
    <w:abstractNumId w:val="30"/>
  </w:num>
  <w:num w:numId="32" w16cid:durableId="92359497">
    <w:abstractNumId w:val="31"/>
  </w:num>
  <w:num w:numId="33" w16cid:durableId="400640745">
    <w:abstractNumId w:val="32"/>
  </w:num>
  <w:num w:numId="34" w16cid:durableId="1644848470">
    <w:abstractNumId w:val="33"/>
  </w:num>
  <w:num w:numId="35" w16cid:durableId="1481460500">
    <w:abstractNumId w:val="34"/>
  </w:num>
  <w:num w:numId="36" w16cid:durableId="1863086444">
    <w:abstractNumId w:val="35"/>
  </w:num>
  <w:num w:numId="37" w16cid:durableId="184101989">
    <w:abstractNumId w:val="36"/>
  </w:num>
  <w:num w:numId="38" w16cid:durableId="1710646012">
    <w:abstractNumId w:val="37"/>
  </w:num>
  <w:num w:numId="39" w16cid:durableId="1294142253">
    <w:abstractNumId w:val="38"/>
  </w:num>
  <w:num w:numId="40" w16cid:durableId="1773090364">
    <w:abstractNumId w:val="39"/>
  </w:num>
  <w:num w:numId="41" w16cid:durableId="1000892915">
    <w:abstractNumId w:val="40"/>
  </w:num>
  <w:num w:numId="42" w16cid:durableId="1545368646">
    <w:abstractNumId w:val="41"/>
  </w:num>
  <w:num w:numId="43" w16cid:durableId="1565607724">
    <w:abstractNumId w:val="42"/>
  </w:num>
  <w:num w:numId="44" w16cid:durableId="925266799">
    <w:abstractNumId w:val="43"/>
  </w:num>
  <w:num w:numId="45" w16cid:durableId="547883571">
    <w:abstractNumId w:val="44"/>
  </w:num>
  <w:num w:numId="46" w16cid:durableId="1688214832">
    <w:abstractNumId w:val="45"/>
  </w:num>
  <w:num w:numId="47" w16cid:durableId="991253112">
    <w:abstractNumId w:val="46"/>
  </w:num>
  <w:num w:numId="48" w16cid:durableId="1808887153">
    <w:abstractNumId w:val="47"/>
  </w:num>
  <w:num w:numId="49" w16cid:durableId="1791851823">
    <w:abstractNumId w:val="48"/>
  </w:num>
  <w:num w:numId="50" w16cid:durableId="177699815">
    <w:abstractNumId w:val="49"/>
  </w:num>
  <w:num w:numId="51" w16cid:durableId="1183663128">
    <w:abstractNumId w:val="50"/>
  </w:num>
  <w:num w:numId="52" w16cid:durableId="946497590">
    <w:abstractNumId w:val="51"/>
  </w:num>
  <w:num w:numId="53" w16cid:durableId="1211191597">
    <w:abstractNumId w:val="52"/>
  </w:num>
  <w:num w:numId="54" w16cid:durableId="646521270">
    <w:abstractNumId w:val="53"/>
  </w:num>
  <w:num w:numId="55" w16cid:durableId="1080179060">
    <w:abstractNumId w:val="54"/>
  </w:num>
  <w:num w:numId="56" w16cid:durableId="87582376">
    <w:abstractNumId w:val="55"/>
  </w:num>
  <w:num w:numId="57" w16cid:durableId="513569655">
    <w:abstractNumId w:val="56"/>
  </w:num>
  <w:num w:numId="58" w16cid:durableId="1604068088">
    <w:abstractNumId w:val="57"/>
  </w:num>
  <w:num w:numId="59" w16cid:durableId="959649461">
    <w:abstractNumId w:val="58"/>
  </w:num>
  <w:num w:numId="60" w16cid:durableId="742529208">
    <w:abstractNumId w:val="59"/>
  </w:num>
  <w:num w:numId="61" w16cid:durableId="2586189">
    <w:abstractNumId w:val="60"/>
  </w:num>
  <w:num w:numId="62" w16cid:durableId="1816675309">
    <w:abstractNumId w:val="61"/>
  </w:num>
  <w:num w:numId="63" w16cid:durableId="163325410">
    <w:abstractNumId w:val="62"/>
  </w:num>
  <w:num w:numId="64" w16cid:durableId="183056746">
    <w:abstractNumId w:val="63"/>
  </w:num>
  <w:num w:numId="65" w16cid:durableId="1293318971">
    <w:abstractNumId w:val="64"/>
  </w:num>
  <w:num w:numId="66" w16cid:durableId="1414666380">
    <w:abstractNumId w:val="65"/>
  </w:num>
  <w:num w:numId="67" w16cid:durableId="204879419">
    <w:abstractNumId w:val="66"/>
  </w:num>
  <w:num w:numId="68" w16cid:durableId="2114788396">
    <w:abstractNumId w:val="67"/>
  </w:num>
  <w:num w:numId="69" w16cid:durableId="962923720">
    <w:abstractNumId w:val="68"/>
  </w:num>
  <w:num w:numId="70" w16cid:durableId="1670596750">
    <w:abstractNumId w:val="69"/>
  </w:num>
  <w:num w:numId="71" w16cid:durableId="520122462">
    <w:abstractNumId w:val="70"/>
  </w:num>
  <w:num w:numId="72" w16cid:durableId="1632518947">
    <w:abstractNumId w:val="71"/>
  </w:num>
  <w:num w:numId="73" w16cid:durableId="1378118145">
    <w:abstractNumId w:val="72"/>
  </w:num>
  <w:num w:numId="74" w16cid:durableId="506751717">
    <w:abstractNumId w:val="73"/>
  </w:num>
  <w:num w:numId="75" w16cid:durableId="366491197">
    <w:abstractNumId w:val="74"/>
  </w:num>
  <w:num w:numId="76" w16cid:durableId="735781830">
    <w:abstractNumId w:val="75"/>
  </w:num>
  <w:num w:numId="77" w16cid:durableId="1377654507">
    <w:abstractNumId w:val="76"/>
  </w:num>
  <w:num w:numId="78" w16cid:durableId="1993294563">
    <w:abstractNumId w:val="77"/>
  </w:num>
  <w:num w:numId="79" w16cid:durableId="1909076496">
    <w:abstractNumId w:val="78"/>
  </w:num>
  <w:num w:numId="80" w16cid:durableId="1825705390">
    <w:abstractNumId w:val="79"/>
  </w:num>
  <w:num w:numId="81" w16cid:durableId="2099212951">
    <w:abstractNumId w:val="80"/>
  </w:num>
  <w:num w:numId="82" w16cid:durableId="1560676477">
    <w:abstractNumId w:val="81"/>
  </w:num>
  <w:num w:numId="83" w16cid:durableId="2011180293">
    <w:abstractNumId w:val="82"/>
  </w:num>
  <w:num w:numId="84" w16cid:durableId="864638703">
    <w:abstractNumId w:val="83"/>
  </w:num>
  <w:num w:numId="85" w16cid:durableId="1695305397">
    <w:abstractNumId w:val="84"/>
  </w:num>
  <w:num w:numId="86" w16cid:durableId="262348431">
    <w:abstractNumId w:val="85"/>
  </w:num>
  <w:num w:numId="87" w16cid:durableId="1465541378">
    <w:abstractNumId w:val="86"/>
  </w:num>
  <w:num w:numId="88" w16cid:durableId="1905410372">
    <w:abstractNumId w:val="87"/>
  </w:num>
  <w:num w:numId="89" w16cid:durableId="1803766303">
    <w:abstractNumId w:val="88"/>
  </w:num>
  <w:num w:numId="90" w16cid:durableId="361446258">
    <w:abstractNumId w:val="89"/>
  </w:num>
  <w:num w:numId="91" w16cid:durableId="1906798829">
    <w:abstractNumId w:val="90"/>
  </w:num>
  <w:num w:numId="92" w16cid:durableId="297221649">
    <w:abstractNumId w:val="91"/>
  </w:num>
  <w:num w:numId="93" w16cid:durableId="1764187282">
    <w:abstractNumId w:val="92"/>
  </w:num>
  <w:num w:numId="94" w16cid:durableId="1440178839">
    <w:abstractNumId w:val="93"/>
  </w:num>
  <w:num w:numId="95" w16cid:durableId="1151680830">
    <w:abstractNumId w:val="94"/>
  </w:num>
  <w:num w:numId="96" w16cid:durableId="55863920">
    <w:abstractNumId w:val="95"/>
  </w:num>
  <w:num w:numId="97" w16cid:durableId="1892423896">
    <w:abstractNumId w:val="96"/>
  </w:num>
  <w:num w:numId="98" w16cid:durableId="1588269196">
    <w:abstractNumId w:val="97"/>
  </w:num>
  <w:num w:numId="99" w16cid:durableId="751855911">
    <w:abstractNumId w:val="98"/>
  </w:num>
  <w:num w:numId="100" w16cid:durableId="2077780303">
    <w:abstractNumId w:val="99"/>
  </w:num>
  <w:num w:numId="101" w16cid:durableId="351498986">
    <w:abstractNumId w:val="100"/>
  </w:num>
  <w:num w:numId="102" w16cid:durableId="1593003528">
    <w:abstractNumId w:val="101"/>
  </w:num>
  <w:num w:numId="103" w16cid:durableId="1682506375">
    <w:abstractNumId w:val="102"/>
  </w:num>
  <w:num w:numId="104" w16cid:durableId="2046296463">
    <w:abstractNumId w:val="103"/>
  </w:num>
  <w:num w:numId="105" w16cid:durableId="273638740">
    <w:abstractNumId w:val="104"/>
  </w:num>
  <w:num w:numId="106" w16cid:durableId="827332931">
    <w:abstractNumId w:val="105"/>
  </w:num>
  <w:num w:numId="107" w16cid:durableId="1915704645">
    <w:abstractNumId w:val="106"/>
  </w:num>
  <w:num w:numId="108" w16cid:durableId="1348481646">
    <w:abstractNumId w:val="107"/>
  </w:num>
  <w:num w:numId="109" w16cid:durableId="1635939876">
    <w:abstractNumId w:val="108"/>
  </w:num>
  <w:num w:numId="110" w16cid:durableId="1420710711">
    <w:abstractNumId w:val="109"/>
  </w:num>
  <w:num w:numId="111" w16cid:durableId="1723017225">
    <w:abstractNumId w:val="110"/>
  </w:num>
  <w:num w:numId="112" w16cid:durableId="218708191">
    <w:abstractNumId w:val="111"/>
  </w:num>
  <w:num w:numId="113" w16cid:durableId="1179268962">
    <w:abstractNumId w:val="112"/>
  </w:num>
  <w:num w:numId="114" w16cid:durableId="1422870489">
    <w:abstractNumId w:val="113"/>
  </w:num>
  <w:num w:numId="115" w16cid:durableId="685979264">
    <w:abstractNumId w:val="114"/>
  </w:num>
  <w:num w:numId="116" w16cid:durableId="860164413">
    <w:abstractNumId w:val="115"/>
  </w:num>
  <w:num w:numId="117" w16cid:durableId="2007440517">
    <w:abstractNumId w:val="116"/>
  </w:num>
  <w:num w:numId="118" w16cid:durableId="1657371969">
    <w:abstractNumId w:val="117"/>
  </w:num>
  <w:num w:numId="119" w16cid:durableId="1047489333">
    <w:abstractNumId w:val="118"/>
  </w:num>
  <w:num w:numId="120" w16cid:durableId="377969853">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65F6E"/>
    <w:rsid w:val="00485119"/>
    <w:rsid w:val="00680CCD"/>
    <w:rsid w:val="007C294B"/>
    <w:rsid w:val="00A77B3E"/>
    <w:rsid w:val="00CA2A55"/>
    <w:rsid w:val="00F91E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93E6B3"/>
  <w15:docId w15:val="{82574ED6-7F6D-934B-B5FB-1D5486F3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76" w:lineRule="auto"/>
    </w:pPr>
    <w:rPr>
      <w:szCs w:val="24"/>
    </w:rPr>
  </w:style>
  <w:style w:type="paragraph" w:styleId="Heading1">
    <w:name w:val="heading 1"/>
    <w:basedOn w:val="Normal"/>
    <w:next w:val="Normal"/>
    <w:qFormat/>
    <w:rsid w:val="00EF7B96"/>
    <w:pPr>
      <w:keepNext/>
      <w:spacing w:before="240" w:after="60"/>
      <w:outlineLvl w:val="0"/>
    </w:pPr>
    <w:rPr>
      <w:b/>
      <w:bCs/>
      <w:color w:val="002664"/>
      <w:kern w:val="32"/>
      <w:sz w:val="40"/>
      <w:szCs w:val="32"/>
    </w:rPr>
  </w:style>
  <w:style w:type="paragraph" w:styleId="Heading2">
    <w:name w:val="heading 2"/>
    <w:basedOn w:val="Normal"/>
    <w:next w:val="Normal"/>
    <w:qFormat/>
    <w:rsid w:val="00EF7B96"/>
    <w:pPr>
      <w:keepNext/>
      <w:spacing w:before="240" w:after="60"/>
      <w:outlineLvl w:val="1"/>
    </w:pPr>
    <w:rPr>
      <w:b/>
      <w:bCs/>
      <w:iCs/>
      <w:color w:val="002664"/>
      <w:sz w:val="34"/>
      <w:szCs w:val="28"/>
    </w:rPr>
  </w:style>
  <w:style w:type="paragraph" w:styleId="Heading3">
    <w:name w:val="heading 3"/>
    <w:basedOn w:val="Normal"/>
    <w:next w:val="Normal"/>
    <w:qFormat/>
    <w:rsid w:val="00EF7B96"/>
    <w:pPr>
      <w:keepNext/>
      <w:spacing w:before="240" w:after="60"/>
      <w:outlineLvl w:val="2"/>
    </w:pPr>
    <w:rPr>
      <w:b/>
      <w:bCs/>
      <w:color w:val="002664"/>
      <w:sz w:val="30"/>
      <w:szCs w:val="26"/>
    </w:rPr>
  </w:style>
  <w:style w:type="paragraph" w:styleId="Heading4">
    <w:name w:val="heading 4"/>
    <w:basedOn w:val="Normal"/>
    <w:next w:val="Normal"/>
    <w:qFormat/>
    <w:rsid w:val="00EF7B96"/>
    <w:pPr>
      <w:keepNext/>
      <w:spacing w:before="240" w:after="60"/>
      <w:outlineLvl w:val="3"/>
    </w:pPr>
    <w:rPr>
      <w:b/>
      <w:bCs/>
      <w:color w:val="002664"/>
      <w:sz w:val="24"/>
      <w:szCs w:val="28"/>
    </w:rPr>
  </w:style>
  <w:style w:type="paragraph" w:styleId="Heading5">
    <w:name w:val="heading 5"/>
    <w:basedOn w:val="Normal"/>
    <w:next w:val="Normal"/>
    <w:qFormat/>
    <w:rsid w:val="00EF7B96"/>
    <w:pPr>
      <w:keepNext/>
      <w:spacing w:before="240" w:after="60"/>
      <w:outlineLvl w:val="4"/>
    </w:pPr>
    <w:rPr>
      <w:b/>
      <w:bCs/>
      <w:iCs/>
      <w:color w:val="00266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pPr>
      <w:spacing w:before="1440" w:after="720"/>
    </w:pPr>
  </w:style>
  <w:style w:type="paragraph" w:customStyle="1" w:styleId="OutcomeInlineTable">
    <w:name w:val="Outcome Inline Table"/>
  </w:style>
  <w:style w:type="table" w:customStyle="1" w:styleId="TableofOutcome">
    <w:name w:val="Table of Outcome"/>
    <w:tblPr>
      <w:tblCellMar>
        <w:top w:w="0" w:type="dxa"/>
        <w:left w:w="0" w:type="dxa"/>
        <w:bottom w:w="0" w:type="dxa"/>
        <w:right w:w="0" w:type="dxa"/>
      </w:tblCellMar>
    </w:tblPr>
  </w:style>
  <w:style w:type="paragraph" w:customStyle="1" w:styleId="GlossaryItemTitle">
    <w:name w:val="Glossary Item Title"/>
    <w:pPr>
      <w:keepNext/>
      <w:spacing w:after="160" w:line="276" w:lineRule="auto"/>
    </w:pPr>
    <w:rPr>
      <w:b/>
    </w:rPr>
  </w:style>
  <w:style w:type="paragraph" w:styleId="TOAHeading">
    <w:name w:val="toa heading"/>
    <w:basedOn w:val="Normal"/>
    <w:next w:val="Normal"/>
    <w:rsid w:val="00805BCE"/>
    <w:pPr>
      <w:spacing w:before="120"/>
    </w:pPr>
    <w:rPr>
      <w:b/>
      <w:bCs/>
      <w:color w:val="002664"/>
      <w:sz w:val="28"/>
    </w:rPr>
  </w:style>
  <w:style w:type="character" w:customStyle="1" w:styleId="math-tex">
    <w:name w:val="math-tex"/>
    <w:basedOn w:val="DefaultParagraphFont"/>
  </w:style>
  <w:style w:type="table" w:customStyle="1" w:styleId="ExampleTable">
    <w:name w:val="ExampleTable"/>
    <w:pPr>
      <w:spacing w:after="40"/>
    </w:pPr>
    <w:tblPr>
      <w:tblCellMar>
        <w:top w:w="0" w:type="dxa"/>
        <w:left w:w="0" w:type="dxa"/>
        <w:bottom w:w="0" w:type="dxa"/>
        <w:right w:w="0" w:type="dxa"/>
      </w:tblCellMar>
    </w:tblPr>
  </w:style>
  <w:style w:type="paragraph" w:customStyle="1" w:styleId="ExampleSeparator">
    <w:name w:val="ExampleSeparator"/>
    <w:rPr>
      <w:sz w:val="6"/>
    </w:rPr>
  </w:style>
  <w:style w:type="paragraph" w:customStyle="1" w:styleId="Exampleitem">
    <w:name w:val="Example item"/>
    <w:pPr>
      <w:spacing w:before="240" w:after="240"/>
    </w:pPr>
  </w:style>
  <w:style w:type="paragraph" w:customStyle="1" w:styleId="TagList">
    <w:name w:val="TagList"/>
    <w:pPr>
      <w:spacing w:after="40"/>
      <w:ind w:left="397"/>
    </w:pPr>
    <w:rPr>
      <w:b/>
    </w:rPr>
  </w:style>
  <w:style w:type="paragraph" w:styleId="ListParagraph">
    <w:name w:val="List Paragraph"/>
    <w:basedOn w:val="Normal"/>
    <w:uiPriority w:val="34"/>
    <w:qFormat/>
    <w:rsid w:val="00743E52"/>
    <w:pPr>
      <w:numPr>
        <w:numId w:val="120"/>
      </w:numPr>
      <w:spacing w:after="120"/>
      <w:ind w:left="757" w:hanging="397"/>
      <w:contextualSpacing/>
    </w:pPr>
  </w:style>
  <w:style w:type="paragraph" w:styleId="TOC1">
    <w:name w:val="toc 1"/>
    <w:basedOn w:val="Normal"/>
    <w:next w:val="Normal"/>
    <w:autoRedefine/>
    <w:rsid w:val="00805BCE"/>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curriculum.nsw.edu.au/learning-areas/science/science-7-10-2023/content/stage-4/faa7a5c228" TargetMode="External"/><Relationship Id="rId21" Type="http://schemas.openxmlformats.org/officeDocument/2006/relationships/image" Target="media/image2.png"/><Relationship Id="rId34" Type="http://schemas.openxmlformats.org/officeDocument/2006/relationships/hyperlink" Target="https://curriculum.nsw.edu.au/learning-areas/science/science-7-10-2023/content/stage-4/faa7a5c228" TargetMode="External"/><Relationship Id="rId42" Type="http://schemas.openxmlformats.org/officeDocument/2006/relationships/hyperlink" Target="https://curriculum.nsw.edu.au/learning-areas/science/science-7-10-2023/content/stage-5/fa9f532d80" TargetMode="External"/><Relationship Id="rId47" Type="http://schemas.openxmlformats.org/officeDocument/2006/relationships/hyperlink" Target="https://curriculum.nsw.edu.au/learning-areas/science/science-7-10-2023/content/stage-5/fa9f532d80" TargetMode="External"/><Relationship Id="rId50" Type="http://schemas.openxmlformats.org/officeDocument/2006/relationships/hyperlink" Target="https://curriculum.nsw.edu.au/learning-areas/science/science-7-10-2023/content/stage-5/fa9f532d80" TargetMode="External"/><Relationship Id="rId55" Type="http://schemas.openxmlformats.org/officeDocument/2006/relationships/hyperlink" Target="https://curriculum.nsw.edu.au/learning-areas/science/science-7-10-2023/content/stage-5/fa9f532d80" TargetMode="External"/><Relationship Id="rId63" Type="http://schemas.openxmlformats.org/officeDocument/2006/relationships/hyperlink" Target="https://curriculum.nsw.edu.au/assessment-and-reporting/summative-assessmen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urriculum.nsw.edu.au/learning-areas/science/science-7-10-2023/content/stage-4/faa7a5c228" TargetMode="External"/><Relationship Id="rId29" Type="http://schemas.openxmlformats.org/officeDocument/2006/relationships/hyperlink" Target="https://curriculum.nsw.edu.au/learning-areas/science/science-7-10-2023/content/stage-4/faa7a5c228" TargetMode="External"/><Relationship Id="rId11" Type="http://schemas.openxmlformats.org/officeDocument/2006/relationships/hyperlink" Target="mailto:copyright@nesa.nsw.edu.au" TargetMode="External"/><Relationship Id="rId24" Type="http://schemas.openxmlformats.org/officeDocument/2006/relationships/hyperlink" Target="https://curriculum.nsw.edu.au/learning-areas/science/science-7-10-2023/content/stage-4/faa7a5c228" TargetMode="External"/><Relationship Id="rId32" Type="http://schemas.openxmlformats.org/officeDocument/2006/relationships/hyperlink" Target="https://curriculum.nsw.edu.au/learning-areas/science/science-7-10-2023/content/stage-4/faa7a5c228" TargetMode="External"/><Relationship Id="rId37" Type="http://schemas.openxmlformats.org/officeDocument/2006/relationships/hyperlink" Target="https://curriculum.nsw.edu.au/learning-areas/science/science-7-10-2023/content/stage-4/faa7a5c228" TargetMode="External"/><Relationship Id="rId40" Type="http://schemas.openxmlformats.org/officeDocument/2006/relationships/hyperlink" Target="https://curriculum.nsw.edu.au/learning-areas/science/science-7-10-2023/content/stage-5/fa9f532d80" TargetMode="External"/><Relationship Id="rId45" Type="http://schemas.openxmlformats.org/officeDocument/2006/relationships/hyperlink" Target="https://curriculum.nsw.edu.au/learning-areas/science/science-7-10-2023/content/stage-5/fa9f532d80" TargetMode="External"/><Relationship Id="rId53" Type="http://schemas.openxmlformats.org/officeDocument/2006/relationships/hyperlink" Target="https://curriculum.nsw.edu.au/learning-areas/science/science-7-10-2023/content/stage-5/fa9f532d80" TargetMode="External"/><Relationship Id="rId58" Type="http://schemas.openxmlformats.org/officeDocument/2006/relationships/hyperlink" Target="https://curriculum.nsw.edu.au/learning-areas/science/science-7-10-2023/content/stage-5/fa9f532d80"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ducationstandards.nsw.edu.au/wps/portal/nesa/k-10/diversity-in-learning/special-education/collaborative-curriculum-planning" TargetMode="External"/><Relationship Id="rId19" Type="http://schemas.openxmlformats.org/officeDocument/2006/relationships/hyperlink" Target="https://curriculum.nsw.edu.au/learning-areas/science/science-7-10-2023/content/stage-4/faa7a5c228" TargetMode="External"/><Relationship Id="rId14" Type="http://schemas.openxmlformats.org/officeDocument/2006/relationships/footer" Target="footer2.xml"/><Relationship Id="rId22" Type="http://schemas.openxmlformats.org/officeDocument/2006/relationships/image" Target="media/image3.svg"/><Relationship Id="rId27" Type="http://schemas.openxmlformats.org/officeDocument/2006/relationships/hyperlink" Target="https://curriculum.nsw.edu.au/learning-areas/science/science-7-10-2023/content/stage-4/faa7a5c228" TargetMode="External"/><Relationship Id="rId30" Type="http://schemas.openxmlformats.org/officeDocument/2006/relationships/hyperlink" Target="https://curriculum.nsw.edu.au/learning-areas/science/science-7-10-2023/content/stage-4/faa7a5c228" TargetMode="External"/><Relationship Id="rId35" Type="http://schemas.openxmlformats.org/officeDocument/2006/relationships/hyperlink" Target="https://curriculum.nsw.edu.au/learning-areas/science/science-7-10-2023/content/stage-4/faa7a5c228" TargetMode="External"/><Relationship Id="rId43" Type="http://schemas.openxmlformats.org/officeDocument/2006/relationships/hyperlink" Target="https://curriculum.nsw.edu.au/learning-areas/science/science-7-10-2023/content/stage-5/fa9f532d80" TargetMode="External"/><Relationship Id="rId48" Type="http://schemas.openxmlformats.org/officeDocument/2006/relationships/hyperlink" Target="https://curriculum.nsw.edu.au/learning-areas/science/science-7-10-2023/content/stage-5/fa9f532d80" TargetMode="External"/><Relationship Id="rId56" Type="http://schemas.openxmlformats.org/officeDocument/2006/relationships/hyperlink" Target="https://curriculum.nsw.edu.au/learning-areas/science/science-7-10-2023/content/stage-5/fa9f532d80" TargetMode="External"/><Relationship Id="rId64" Type="http://schemas.openxmlformats.org/officeDocument/2006/relationships/footer" Target="footer3.xml"/><Relationship Id="rId8" Type="http://schemas.openxmlformats.org/officeDocument/2006/relationships/hyperlink" Target="https://curriculum.nsw.edu.au" TargetMode="External"/><Relationship Id="rId51" Type="http://schemas.openxmlformats.org/officeDocument/2006/relationships/hyperlink" Target="https://curriculum.nsw.edu.au/learning-areas/science/science-7-10-2023/content/stage-5/fa9f532d80"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urriculum.nsw.edu.au/learning-areas/science/science-7-10-2023/content/stage-4/faa7a5c228" TargetMode="External"/><Relationship Id="rId25" Type="http://schemas.openxmlformats.org/officeDocument/2006/relationships/hyperlink" Target="https://curriculum.nsw.edu.au/learning-areas/science/science-7-10-2023/content/stage-4/faa7a5c228" TargetMode="External"/><Relationship Id="rId33" Type="http://schemas.openxmlformats.org/officeDocument/2006/relationships/hyperlink" Target="https://curriculum.nsw.edu.au/learning-areas/science/science-7-10-2023/content/stage-4/faa7a5c228" TargetMode="External"/><Relationship Id="rId38" Type="http://schemas.openxmlformats.org/officeDocument/2006/relationships/hyperlink" Target="https://curriculum.nsw.edu.au/learning-areas/science/science-7-10-2023/content/stage-4/faa7a5c228" TargetMode="External"/><Relationship Id="rId46" Type="http://schemas.openxmlformats.org/officeDocument/2006/relationships/hyperlink" Target="https://curriculum.nsw.edu.au/learning-areas/science/science-7-10-2023/content/stage-5/fa9f532d80" TargetMode="External"/><Relationship Id="rId59" Type="http://schemas.openxmlformats.org/officeDocument/2006/relationships/hyperlink" Target="https://curriculum.nsw.edu.au/learning-areas/science/science-7-10-2023/content/stage-5/fa9f532d80" TargetMode="External"/><Relationship Id="rId20" Type="http://schemas.openxmlformats.org/officeDocument/2006/relationships/hyperlink" Target="https://curriculum.nsw.edu.au/learning-areas/science/science-7-10-2023/content/stage-4/faa7a5c228" TargetMode="External"/><Relationship Id="rId41" Type="http://schemas.openxmlformats.org/officeDocument/2006/relationships/hyperlink" Target="https://curriculum.nsw.edu.au/learning-areas/science/science-7-10-2023/content/stage-5/fa9f532d80" TargetMode="External"/><Relationship Id="rId54" Type="http://schemas.openxmlformats.org/officeDocument/2006/relationships/hyperlink" Target="https://curriculum.nsw.edu.au/learning-areas/science/science-7-10-2023/content/stage-5/fa9f532d80" TargetMode="External"/><Relationship Id="rId62" Type="http://schemas.openxmlformats.org/officeDocument/2006/relationships/hyperlink" Target="https://curriculum.nsw.edu.au/assessment-and-reporting/formative-assess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urriculum.nsw.edu.au/learning-areas/science/science-7-10-2023/content/stage-4/faa7a5c228" TargetMode="External"/><Relationship Id="rId23" Type="http://schemas.openxmlformats.org/officeDocument/2006/relationships/hyperlink" Target="https://curriculum.nsw.edu.au/learning-areas/science/science-7-10-2023/content/stage-4/faa7a5c228" TargetMode="External"/><Relationship Id="rId28" Type="http://schemas.openxmlformats.org/officeDocument/2006/relationships/hyperlink" Target="https://curriculum.nsw.edu.au/learning-areas/science/science-7-10-2023/content/stage-4/faa7a5c228" TargetMode="External"/><Relationship Id="rId36" Type="http://schemas.openxmlformats.org/officeDocument/2006/relationships/hyperlink" Target="https://curriculum.nsw.edu.au/learning-areas/science/science-7-10-2023/content/stage-4/faa7a5c228" TargetMode="External"/><Relationship Id="rId49" Type="http://schemas.openxmlformats.org/officeDocument/2006/relationships/hyperlink" Target="https://curriculum.nsw.edu.au/learning-areas/science/science-7-10-2023/content/stage-5/fa9f532d80" TargetMode="External"/><Relationship Id="rId57" Type="http://schemas.openxmlformats.org/officeDocument/2006/relationships/hyperlink" Target="https://curriculum.nsw.edu.au/learning-areas/science/science-7-10-2023/content/stage-5/fa9f532d80" TargetMode="External"/><Relationship Id="rId10" Type="http://schemas.openxmlformats.org/officeDocument/2006/relationships/hyperlink" Target="mailto:copyright@nesa.nsw.edu.au" TargetMode="External"/><Relationship Id="rId31" Type="http://schemas.openxmlformats.org/officeDocument/2006/relationships/hyperlink" Target="https://curriculum.nsw.edu.au/learning-areas/science/science-7-10-2023/content/stage-4/faa7a5c228" TargetMode="External"/><Relationship Id="rId44" Type="http://schemas.openxmlformats.org/officeDocument/2006/relationships/hyperlink" Target="https://curriculum.nsw.edu.au/learning-areas/science/science-7-10-2023/content/stage-5/fa9f532d80" TargetMode="External"/><Relationship Id="rId52" Type="http://schemas.openxmlformats.org/officeDocument/2006/relationships/hyperlink" Target="https://curriculum.nsw.edu.au/learning-areas/science/science-7-10-2023/content/stage-5/fa9f532d80" TargetMode="External"/><Relationship Id="rId60" Type="http://schemas.openxmlformats.org/officeDocument/2006/relationships/hyperlink" Target="https://educationstandards.nsw.edu.au/wps/portal/nesa/k-10/understanding-the-curriculum/awarding-grades/common-grade-scal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pyright@nesa.nsw.edu.au" TargetMode="External"/><Relationship Id="rId13" Type="http://schemas.openxmlformats.org/officeDocument/2006/relationships/hyperlink" Target="https://educationstandards.nsw.edu.au/wps/portal/nesa/k-10/diversity-in-learning/special-education/life-skills" TargetMode="External"/><Relationship Id="rId18" Type="http://schemas.openxmlformats.org/officeDocument/2006/relationships/hyperlink" Target="https://curriculum.nsw.edu.au/learning-areas/science/science-7-10-2023/content/stage-4/faa7a5c228" TargetMode="External"/><Relationship Id="rId39" Type="http://schemas.openxmlformats.org/officeDocument/2006/relationships/hyperlink" Target="https://curriculum.nsw.edu.au/learning-areas/science/science-7-10-2023/content/stage-5/fa9f532d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15914</Words>
  <Characters>90712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Education Standards Authority - Science 7–10 (S4, S5)</dc:title>
  <dc:creator>NSW Education Standards Authority</dc:creator>
  <cp:lastModifiedBy>Philip Haynes</cp:lastModifiedBy>
  <cp:revision>2</cp:revision>
  <dcterms:created xsi:type="dcterms:W3CDTF">2024-12-12T21:45:00Z</dcterms:created>
  <dcterms:modified xsi:type="dcterms:W3CDTF">2024-12-12T21:45:00Z</dcterms:modified>
</cp:coreProperties>
</file>